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B4684" w14:textId="77777777" w:rsidR="00E72173" w:rsidRDefault="00E72173">
      <w:pPr>
        <w:spacing w:before="71" w:line="180" w:lineRule="exact"/>
        <w:ind w:left="109"/>
        <w:rPr>
          <w:rFonts w:ascii="Arial" w:eastAsia="Arial" w:hAnsi="Arial" w:cs="Arial"/>
          <w:position w:val="-1"/>
          <w:sz w:val="16"/>
          <w:szCs w:val="16"/>
        </w:rPr>
      </w:pPr>
    </w:p>
    <w:p w14:paraId="4FA4E36A" w14:textId="77777777" w:rsidR="00E72173" w:rsidRDefault="00E72173">
      <w:pPr>
        <w:spacing w:before="71" w:line="180" w:lineRule="exact"/>
        <w:ind w:left="109"/>
        <w:rPr>
          <w:rFonts w:ascii="Arial" w:eastAsia="Arial" w:hAnsi="Arial" w:cs="Arial"/>
          <w:position w:val="-1"/>
          <w:sz w:val="16"/>
          <w:szCs w:val="16"/>
        </w:rPr>
      </w:pPr>
    </w:p>
    <w:p w14:paraId="5A5A252C" w14:textId="77777777" w:rsidR="00E72173" w:rsidRDefault="00E72173">
      <w:pPr>
        <w:spacing w:before="71" w:line="180" w:lineRule="exact"/>
        <w:ind w:left="109"/>
        <w:rPr>
          <w:rFonts w:ascii="Arial" w:eastAsia="Arial" w:hAnsi="Arial" w:cs="Arial"/>
          <w:position w:val="-1"/>
          <w:sz w:val="16"/>
          <w:szCs w:val="16"/>
        </w:rPr>
      </w:pPr>
    </w:p>
    <w:p w14:paraId="71D793BF" w14:textId="77777777" w:rsidR="00E72173" w:rsidRDefault="00E72173">
      <w:pPr>
        <w:spacing w:before="71" w:line="180" w:lineRule="exact"/>
        <w:ind w:left="109"/>
        <w:rPr>
          <w:rFonts w:ascii="Arial" w:eastAsia="Arial" w:hAnsi="Arial" w:cs="Arial"/>
          <w:position w:val="-1"/>
          <w:sz w:val="16"/>
          <w:szCs w:val="16"/>
        </w:rPr>
      </w:pPr>
    </w:p>
    <w:p w14:paraId="5BABB75D" w14:textId="77777777" w:rsidR="00E72173" w:rsidRDefault="00E72173">
      <w:pPr>
        <w:spacing w:before="71" w:line="180" w:lineRule="exact"/>
        <w:ind w:left="109"/>
        <w:rPr>
          <w:rFonts w:ascii="Arial" w:eastAsia="Arial" w:hAnsi="Arial" w:cs="Arial"/>
          <w:position w:val="-1"/>
          <w:sz w:val="16"/>
          <w:szCs w:val="16"/>
        </w:rPr>
      </w:pPr>
    </w:p>
    <w:p w14:paraId="37167AA0" w14:textId="77777777" w:rsidR="00E72173" w:rsidRDefault="00E72173">
      <w:pPr>
        <w:spacing w:before="71" w:line="180" w:lineRule="exact"/>
        <w:ind w:left="109"/>
        <w:rPr>
          <w:rFonts w:ascii="Arial" w:eastAsia="Arial" w:hAnsi="Arial" w:cs="Arial"/>
          <w:position w:val="-1"/>
          <w:sz w:val="16"/>
          <w:szCs w:val="16"/>
        </w:rPr>
      </w:pPr>
    </w:p>
    <w:p w14:paraId="4BD61AD6" w14:textId="77777777" w:rsidR="00E72173" w:rsidRDefault="00E72173">
      <w:pPr>
        <w:spacing w:before="71" w:line="180" w:lineRule="exact"/>
        <w:ind w:left="109"/>
        <w:rPr>
          <w:rFonts w:ascii="Arial" w:eastAsia="Arial" w:hAnsi="Arial" w:cs="Arial"/>
          <w:position w:val="-1"/>
          <w:sz w:val="16"/>
          <w:szCs w:val="16"/>
        </w:rPr>
      </w:pPr>
    </w:p>
    <w:p w14:paraId="27697164" w14:textId="77777777" w:rsidR="00E72173" w:rsidRDefault="00E72173">
      <w:pPr>
        <w:spacing w:before="71" w:line="180" w:lineRule="exact"/>
        <w:ind w:left="109"/>
        <w:rPr>
          <w:rFonts w:ascii="Arial" w:eastAsia="Arial" w:hAnsi="Arial" w:cs="Arial"/>
          <w:position w:val="-1"/>
          <w:sz w:val="16"/>
          <w:szCs w:val="16"/>
        </w:rPr>
      </w:pPr>
    </w:p>
    <w:p w14:paraId="2A39F333" w14:textId="77777777" w:rsidR="00E72173" w:rsidRDefault="00E72173">
      <w:pPr>
        <w:spacing w:before="71" w:line="180" w:lineRule="exact"/>
        <w:ind w:left="109"/>
        <w:rPr>
          <w:rFonts w:ascii="Arial" w:eastAsia="Arial" w:hAnsi="Arial" w:cs="Arial"/>
          <w:position w:val="-1"/>
          <w:sz w:val="16"/>
          <w:szCs w:val="16"/>
        </w:rPr>
      </w:pPr>
    </w:p>
    <w:p w14:paraId="34DD6A39" w14:textId="77777777" w:rsidR="00E72173" w:rsidRDefault="00E72173">
      <w:pPr>
        <w:spacing w:before="71" w:line="180" w:lineRule="exact"/>
        <w:ind w:left="109"/>
        <w:rPr>
          <w:rFonts w:ascii="Arial" w:eastAsia="Arial" w:hAnsi="Arial" w:cs="Arial"/>
          <w:position w:val="-1"/>
          <w:sz w:val="16"/>
          <w:szCs w:val="16"/>
        </w:rPr>
      </w:pPr>
    </w:p>
    <w:p w14:paraId="2DFBD8FB" w14:textId="77777777" w:rsidR="00E72173" w:rsidRDefault="00E72173">
      <w:pPr>
        <w:spacing w:before="71" w:line="180" w:lineRule="exact"/>
        <w:ind w:left="109"/>
        <w:rPr>
          <w:rFonts w:ascii="Arial" w:eastAsia="Arial" w:hAnsi="Arial" w:cs="Arial"/>
          <w:position w:val="-1"/>
          <w:sz w:val="16"/>
          <w:szCs w:val="16"/>
        </w:rPr>
      </w:pPr>
    </w:p>
    <w:p w14:paraId="2986DEC5" w14:textId="77777777" w:rsidR="00E72173" w:rsidRDefault="00E72173">
      <w:pPr>
        <w:spacing w:before="71" w:line="180" w:lineRule="exact"/>
        <w:ind w:left="109"/>
        <w:rPr>
          <w:rFonts w:ascii="Arial" w:eastAsia="Arial" w:hAnsi="Arial" w:cs="Arial"/>
          <w:position w:val="-1"/>
          <w:sz w:val="16"/>
          <w:szCs w:val="16"/>
        </w:rPr>
      </w:pPr>
    </w:p>
    <w:p w14:paraId="0FB3577F" w14:textId="65F3299C" w:rsidR="00E72173" w:rsidRDefault="00E72173">
      <w:pPr>
        <w:spacing w:before="71" w:line="180" w:lineRule="exact"/>
        <w:ind w:left="109"/>
        <w:rPr>
          <w:rFonts w:ascii="Arial" w:eastAsia="Arial" w:hAnsi="Arial" w:cs="Arial"/>
          <w:position w:val="-1"/>
          <w:sz w:val="16"/>
          <w:szCs w:val="16"/>
        </w:rPr>
      </w:pPr>
    </w:p>
    <w:p w14:paraId="3C90316B" w14:textId="02C4B75B" w:rsidR="0044496F" w:rsidRDefault="0044496F">
      <w:pPr>
        <w:spacing w:before="71" w:line="180" w:lineRule="exact"/>
        <w:ind w:left="109"/>
        <w:rPr>
          <w:rFonts w:ascii="Arial" w:eastAsia="Arial" w:hAnsi="Arial" w:cs="Arial"/>
          <w:position w:val="-1"/>
          <w:sz w:val="16"/>
          <w:szCs w:val="16"/>
        </w:rPr>
      </w:pPr>
    </w:p>
    <w:p w14:paraId="4FBADD99" w14:textId="4ED4119F" w:rsidR="0044496F" w:rsidRDefault="0044496F">
      <w:pPr>
        <w:spacing w:before="71" w:line="180" w:lineRule="exact"/>
        <w:ind w:left="109"/>
        <w:rPr>
          <w:rFonts w:ascii="Arial" w:eastAsia="Arial" w:hAnsi="Arial" w:cs="Arial"/>
          <w:position w:val="-1"/>
          <w:sz w:val="16"/>
          <w:szCs w:val="16"/>
        </w:rPr>
      </w:pPr>
    </w:p>
    <w:p w14:paraId="38B4E5D7" w14:textId="0EE24439" w:rsidR="0044496F" w:rsidRDefault="0044496F">
      <w:pPr>
        <w:spacing w:before="71" w:line="180" w:lineRule="exact"/>
        <w:ind w:left="109"/>
        <w:rPr>
          <w:rFonts w:ascii="Arial" w:eastAsia="Arial" w:hAnsi="Arial" w:cs="Arial"/>
          <w:position w:val="-1"/>
          <w:sz w:val="16"/>
          <w:szCs w:val="16"/>
        </w:rPr>
      </w:pPr>
    </w:p>
    <w:p w14:paraId="195FED64" w14:textId="1022CF07" w:rsidR="0044496F" w:rsidRDefault="0044496F">
      <w:pPr>
        <w:spacing w:before="71" w:line="180" w:lineRule="exact"/>
        <w:ind w:left="109"/>
        <w:rPr>
          <w:rFonts w:ascii="Arial" w:eastAsia="Arial" w:hAnsi="Arial" w:cs="Arial"/>
          <w:position w:val="-1"/>
          <w:sz w:val="16"/>
          <w:szCs w:val="16"/>
        </w:rPr>
      </w:pPr>
    </w:p>
    <w:p w14:paraId="226CEDC7" w14:textId="77777777" w:rsidR="0044496F" w:rsidRDefault="0044496F">
      <w:pPr>
        <w:spacing w:before="71" w:line="180" w:lineRule="exact"/>
        <w:ind w:left="109"/>
        <w:rPr>
          <w:rFonts w:ascii="Arial" w:eastAsia="Arial" w:hAnsi="Arial" w:cs="Arial"/>
          <w:position w:val="-1"/>
          <w:sz w:val="16"/>
          <w:szCs w:val="16"/>
        </w:rPr>
      </w:pPr>
    </w:p>
    <w:p w14:paraId="52F745DD" w14:textId="77777777" w:rsidR="0044496F" w:rsidRDefault="0044496F" w:rsidP="005949B1">
      <w:pPr>
        <w:spacing w:before="71" w:line="180" w:lineRule="exact"/>
        <w:ind w:left="109"/>
        <w:rPr>
          <w:b/>
          <w:bCs/>
          <w:sz w:val="28"/>
          <w:szCs w:val="28"/>
          <w:u w:val="single"/>
        </w:rPr>
      </w:pPr>
    </w:p>
    <w:p w14:paraId="7C880CD3" w14:textId="77777777" w:rsidR="0044496F" w:rsidRDefault="0044496F" w:rsidP="005949B1">
      <w:pPr>
        <w:spacing w:before="71" w:line="180" w:lineRule="exact"/>
        <w:ind w:left="109"/>
        <w:rPr>
          <w:b/>
          <w:bCs/>
          <w:sz w:val="28"/>
          <w:szCs w:val="28"/>
          <w:u w:val="single"/>
        </w:rPr>
      </w:pPr>
    </w:p>
    <w:p w14:paraId="466A6AF6" w14:textId="77777777" w:rsidR="0044496F" w:rsidRDefault="0044496F" w:rsidP="005949B1">
      <w:pPr>
        <w:spacing w:before="71" w:line="180" w:lineRule="exact"/>
        <w:ind w:left="109"/>
        <w:rPr>
          <w:b/>
          <w:bCs/>
          <w:sz w:val="28"/>
          <w:szCs w:val="28"/>
          <w:u w:val="single"/>
        </w:rPr>
      </w:pPr>
    </w:p>
    <w:p w14:paraId="4AADB3FD" w14:textId="77777777" w:rsidR="0044496F" w:rsidRDefault="0044496F" w:rsidP="005949B1">
      <w:pPr>
        <w:spacing w:before="71" w:line="180" w:lineRule="exact"/>
        <w:ind w:left="109"/>
        <w:rPr>
          <w:b/>
          <w:bCs/>
          <w:sz w:val="28"/>
          <w:szCs w:val="28"/>
          <w:u w:val="single"/>
        </w:rPr>
      </w:pPr>
    </w:p>
    <w:p w14:paraId="08AE476D" w14:textId="7B9628F2" w:rsidR="005949B1" w:rsidRDefault="005949B1" w:rsidP="005949B1">
      <w:pPr>
        <w:spacing w:before="71" w:line="180" w:lineRule="exact"/>
        <w:ind w:left="109"/>
        <w:rPr>
          <w:b/>
          <w:bCs/>
          <w:sz w:val="28"/>
          <w:szCs w:val="28"/>
        </w:rPr>
      </w:pPr>
      <w:r>
        <w:rPr>
          <w:b/>
          <w:bCs/>
          <w:sz w:val="28"/>
          <w:szCs w:val="28"/>
          <w:u w:val="single"/>
        </w:rPr>
        <w:t>NAME:</w:t>
      </w:r>
      <w:r>
        <w:rPr>
          <w:b/>
          <w:bCs/>
          <w:sz w:val="28"/>
          <w:szCs w:val="28"/>
        </w:rPr>
        <w:t xml:space="preserve">  AAKASH MOHAN</w:t>
      </w:r>
    </w:p>
    <w:p w14:paraId="67E3D833" w14:textId="77777777" w:rsidR="005949B1" w:rsidRPr="005949B1" w:rsidRDefault="005949B1" w:rsidP="005949B1">
      <w:pPr>
        <w:spacing w:before="71" w:line="180" w:lineRule="exact"/>
        <w:ind w:left="109"/>
        <w:rPr>
          <w:b/>
          <w:bCs/>
          <w:sz w:val="28"/>
          <w:szCs w:val="28"/>
        </w:rPr>
      </w:pPr>
    </w:p>
    <w:p w14:paraId="19D93CA6" w14:textId="3DF85E36" w:rsidR="00D301F3" w:rsidRPr="00D301F3" w:rsidRDefault="00D301F3">
      <w:pPr>
        <w:spacing w:before="71" w:line="180" w:lineRule="exact"/>
        <w:ind w:left="109"/>
        <w:rPr>
          <w:rFonts w:eastAsia="Arial"/>
          <w:b/>
          <w:bCs/>
          <w:position w:val="-1"/>
          <w:sz w:val="28"/>
          <w:szCs w:val="28"/>
        </w:rPr>
      </w:pPr>
      <w:r w:rsidRPr="00D301F3">
        <w:rPr>
          <w:rFonts w:eastAsia="Arial"/>
          <w:b/>
          <w:bCs/>
          <w:position w:val="-1"/>
          <w:sz w:val="28"/>
          <w:szCs w:val="28"/>
          <w:u w:val="single"/>
        </w:rPr>
        <w:t xml:space="preserve">ID: </w:t>
      </w:r>
      <w:r w:rsidRPr="00D301F3">
        <w:rPr>
          <w:rFonts w:eastAsia="Arial"/>
          <w:b/>
          <w:bCs/>
          <w:position w:val="-1"/>
          <w:sz w:val="28"/>
          <w:szCs w:val="28"/>
        </w:rPr>
        <w:t>1001656408</w:t>
      </w:r>
    </w:p>
    <w:p w14:paraId="725C1958" w14:textId="77777777" w:rsidR="00E72173" w:rsidRDefault="00E72173">
      <w:pPr>
        <w:spacing w:before="71" w:line="180" w:lineRule="exact"/>
        <w:ind w:left="109"/>
        <w:rPr>
          <w:rFonts w:ascii="Arial" w:eastAsia="Arial" w:hAnsi="Arial" w:cs="Arial"/>
          <w:position w:val="-1"/>
          <w:sz w:val="16"/>
          <w:szCs w:val="16"/>
        </w:rPr>
      </w:pPr>
    </w:p>
    <w:p w14:paraId="4741D1BC" w14:textId="77777777" w:rsidR="00E72173" w:rsidRDefault="00E72173">
      <w:pPr>
        <w:spacing w:before="71" w:line="180" w:lineRule="exact"/>
        <w:ind w:left="109"/>
        <w:rPr>
          <w:rFonts w:ascii="Arial" w:eastAsia="Arial" w:hAnsi="Arial" w:cs="Arial"/>
          <w:position w:val="-1"/>
          <w:sz w:val="16"/>
          <w:szCs w:val="16"/>
        </w:rPr>
      </w:pPr>
    </w:p>
    <w:p w14:paraId="06679374" w14:textId="77777777" w:rsidR="00E72173" w:rsidRDefault="00E72173">
      <w:pPr>
        <w:spacing w:before="71" w:line="180" w:lineRule="exact"/>
        <w:ind w:left="109"/>
        <w:rPr>
          <w:rFonts w:ascii="Arial" w:eastAsia="Arial" w:hAnsi="Arial" w:cs="Arial"/>
          <w:position w:val="-1"/>
          <w:sz w:val="16"/>
          <w:szCs w:val="16"/>
        </w:rPr>
      </w:pPr>
    </w:p>
    <w:p w14:paraId="19C15749" w14:textId="77777777" w:rsidR="00E72173" w:rsidRDefault="00E72173">
      <w:pPr>
        <w:spacing w:before="71" w:line="180" w:lineRule="exact"/>
        <w:ind w:left="109"/>
        <w:rPr>
          <w:rFonts w:ascii="Arial" w:eastAsia="Arial" w:hAnsi="Arial" w:cs="Arial"/>
          <w:position w:val="-1"/>
          <w:sz w:val="16"/>
          <w:szCs w:val="16"/>
        </w:rPr>
      </w:pPr>
    </w:p>
    <w:p w14:paraId="573109B5" w14:textId="159C89B4" w:rsidR="00E72173" w:rsidRPr="00D301F3" w:rsidRDefault="00D301F3">
      <w:pPr>
        <w:spacing w:before="71" w:line="180" w:lineRule="exact"/>
        <w:ind w:left="109"/>
        <w:rPr>
          <w:rFonts w:eastAsia="Arial"/>
          <w:b/>
          <w:bCs/>
          <w:position w:val="-1"/>
          <w:sz w:val="28"/>
          <w:szCs w:val="28"/>
        </w:rPr>
      </w:pPr>
      <w:r>
        <w:rPr>
          <w:rFonts w:eastAsia="Arial"/>
          <w:b/>
          <w:bCs/>
          <w:position w:val="-1"/>
          <w:sz w:val="28"/>
          <w:szCs w:val="28"/>
        </w:rPr>
        <w:t>EE5353  NEURAL NETWORKS and DEEP LEARNING</w:t>
      </w:r>
    </w:p>
    <w:p w14:paraId="4B2557F7" w14:textId="77777777" w:rsidR="00E72173" w:rsidRDefault="00E72173">
      <w:pPr>
        <w:spacing w:before="71" w:line="180" w:lineRule="exact"/>
        <w:ind w:left="109"/>
        <w:rPr>
          <w:rFonts w:ascii="Arial" w:eastAsia="Arial" w:hAnsi="Arial" w:cs="Arial"/>
          <w:position w:val="-1"/>
          <w:sz w:val="16"/>
          <w:szCs w:val="16"/>
        </w:rPr>
      </w:pPr>
    </w:p>
    <w:p w14:paraId="1BB52805" w14:textId="0FCD1166" w:rsidR="00D301F3" w:rsidRPr="00D301F3" w:rsidRDefault="00D301F3">
      <w:pPr>
        <w:spacing w:before="71" w:line="180" w:lineRule="exact"/>
        <w:ind w:left="109"/>
        <w:rPr>
          <w:rFonts w:eastAsia="Arial"/>
          <w:b/>
          <w:bCs/>
          <w:position w:val="-1"/>
          <w:sz w:val="28"/>
          <w:szCs w:val="28"/>
        </w:rPr>
      </w:pPr>
      <w:r>
        <w:rPr>
          <w:rFonts w:eastAsia="Arial"/>
          <w:b/>
          <w:bCs/>
          <w:position w:val="-1"/>
          <w:sz w:val="28"/>
          <w:szCs w:val="28"/>
        </w:rPr>
        <w:t>ASSIGNMENT 6 :</w:t>
      </w:r>
    </w:p>
    <w:p w14:paraId="0E2AAD0F" w14:textId="77777777" w:rsidR="00E72173" w:rsidRDefault="00E72173">
      <w:pPr>
        <w:spacing w:before="71" w:line="180" w:lineRule="exact"/>
        <w:ind w:left="109"/>
        <w:rPr>
          <w:rFonts w:ascii="Arial" w:eastAsia="Arial" w:hAnsi="Arial" w:cs="Arial"/>
          <w:position w:val="-1"/>
          <w:sz w:val="16"/>
          <w:szCs w:val="16"/>
        </w:rPr>
      </w:pPr>
    </w:p>
    <w:p w14:paraId="5C1E30C2" w14:textId="24FA14C2" w:rsidR="00E72173" w:rsidRPr="00D301F3" w:rsidRDefault="00D301F3">
      <w:pPr>
        <w:spacing w:before="71" w:line="180" w:lineRule="exact"/>
        <w:ind w:left="109"/>
        <w:rPr>
          <w:rFonts w:eastAsia="Arial"/>
          <w:b/>
          <w:bCs/>
          <w:position w:val="-1"/>
          <w:sz w:val="28"/>
          <w:szCs w:val="28"/>
        </w:rPr>
      </w:pPr>
      <w:r>
        <w:rPr>
          <w:rFonts w:eastAsia="Arial"/>
          <w:b/>
          <w:bCs/>
          <w:position w:val="-1"/>
          <w:sz w:val="28"/>
          <w:szCs w:val="28"/>
        </w:rPr>
        <w:t>CONVOLUTIONAL NEURAL NETS using KERAS using GOOGLE COLAB</w:t>
      </w:r>
    </w:p>
    <w:p w14:paraId="23481584" w14:textId="77777777" w:rsidR="00E72173" w:rsidRDefault="00E72173">
      <w:pPr>
        <w:spacing w:before="71" w:line="180" w:lineRule="exact"/>
        <w:ind w:left="109"/>
        <w:rPr>
          <w:rFonts w:ascii="Arial" w:eastAsia="Arial" w:hAnsi="Arial" w:cs="Arial"/>
          <w:position w:val="-1"/>
          <w:sz w:val="16"/>
          <w:szCs w:val="16"/>
        </w:rPr>
      </w:pPr>
    </w:p>
    <w:p w14:paraId="62CBE583" w14:textId="77777777" w:rsidR="00E72173" w:rsidRDefault="00E72173">
      <w:pPr>
        <w:spacing w:before="71" w:line="180" w:lineRule="exact"/>
        <w:ind w:left="109"/>
        <w:rPr>
          <w:rFonts w:ascii="Arial" w:eastAsia="Arial" w:hAnsi="Arial" w:cs="Arial"/>
          <w:position w:val="-1"/>
          <w:sz w:val="16"/>
          <w:szCs w:val="16"/>
        </w:rPr>
      </w:pPr>
    </w:p>
    <w:p w14:paraId="4155FB77" w14:textId="77777777" w:rsidR="00E72173" w:rsidRDefault="00E72173">
      <w:pPr>
        <w:spacing w:before="71" w:line="180" w:lineRule="exact"/>
        <w:ind w:left="109"/>
        <w:rPr>
          <w:rFonts w:ascii="Arial" w:eastAsia="Arial" w:hAnsi="Arial" w:cs="Arial"/>
          <w:position w:val="-1"/>
          <w:sz w:val="16"/>
          <w:szCs w:val="16"/>
        </w:rPr>
      </w:pPr>
    </w:p>
    <w:p w14:paraId="0CEC6224" w14:textId="77777777" w:rsidR="00E72173" w:rsidRDefault="00E72173">
      <w:pPr>
        <w:spacing w:before="71" w:line="180" w:lineRule="exact"/>
        <w:ind w:left="109"/>
        <w:rPr>
          <w:rFonts w:ascii="Arial" w:eastAsia="Arial" w:hAnsi="Arial" w:cs="Arial"/>
          <w:position w:val="-1"/>
          <w:sz w:val="16"/>
          <w:szCs w:val="16"/>
        </w:rPr>
      </w:pPr>
    </w:p>
    <w:p w14:paraId="676BAC70" w14:textId="77777777" w:rsidR="00E72173" w:rsidRDefault="00E72173">
      <w:pPr>
        <w:spacing w:before="71" w:line="180" w:lineRule="exact"/>
        <w:ind w:left="109"/>
        <w:rPr>
          <w:rFonts w:ascii="Arial" w:eastAsia="Arial" w:hAnsi="Arial" w:cs="Arial"/>
          <w:position w:val="-1"/>
          <w:sz w:val="16"/>
          <w:szCs w:val="16"/>
        </w:rPr>
      </w:pPr>
    </w:p>
    <w:p w14:paraId="640069FA" w14:textId="77777777" w:rsidR="00E72173" w:rsidRDefault="00E72173">
      <w:pPr>
        <w:spacing w:before="71" w:line="180" w:lineRule="exact"/>
        <w:ind w:left="109"/>
        <w:rPr>
          <w:rFonts w:ascii="Arial" w:eastAsia="Arial" w:hAnsi="Arial" w:cs="Arial"/>
          <w:position w:val="-1"/>
          <w:sz w:val="16"/>
          <w:szCs w:val="16"/>
        </w:rPr>
      </w:pPr>
    </w:p>
    <w:p w14:paraId="1E01FC1C" w14:textId="77777777" w:rsidR="00E72173" w:rsidRDefault="00E72173">
      <w:pPr>
        <w:spacing w:before="71" w:line="180" w:lineRule="exact"/>
        <w:ind w:left="109"/>
        <w:rPr>
          <w:rFonts w:ascii="Arial" w:eastAsia="Arial" w:hAnsi="Arial" w:cs="Arial"/>
          <w:position w:val="-1"/>
          <w:sz w:val="16"/>
          <w:szCs w:val="16"/>
        </w:rPr>
      </w:pPr>
    </w:p>
    <w:p w14:paraId="01038F64" w14:textId="77777777" w:rsidR="00E72173" w:rsidRDefault="00E72173">
      <w:pPr>
        <w:spacing w:before="71" w:line="180" w:lineRule="exact"/>
        <w:ind w:left="109"/>
        <w:rPr>
          <w:rFonts w:ascii="Arial" w:eastAsia="Arial" w:hAnsi="Arial" w:cs="Arial"/>
          <w:position w:val="-1"/>
          <w:sz w:val="16"/>
          <w:szCs w:val="16"/>
        </w:rPr>
      </w:pPr>
    </w:p>
    <w:p w14:paraId="2A736E77" w14:textId="77777777" w:rsidR="00E72173" w:rsidRDefault="00E72173">
      <w:pPr>
        <w:spacing w:before="71" w:line="180" w:lineRule="exact"/>
        <w:ind w:left="109"/>
        <w:rPr>
          <w:rFonts w:ascii="Arial" w:eastAsia="Arial" w:hAnsi="Arial" w:cs="Arial"/>
          <w:position w:val="-1"/>
          <w:sz w:val="16"/>
          <w:szCs w:val="16"/>
        </w:rPr>
      </w:pPr>
    </w:p>
    <w:p w14:paraId="1D256667" w14:textId="77777777" w:rsidR="00E72173" w:rsidRDefault="00E72173">
      <w:pPr>
        <w:spacing w:before="71" w:line="180" w:lineRule="exact"/>
        <w:ind w:left="109"/>
        <w:rPr>
          <w:rFonts w:ascii="Arial" w:eastAsia="Arial" w:hAnsi="Arial" w:cs="Arial"/>
          <w:position w:val="-1"/>
          <w:sz w:val="16"/>
          <w:szCs w:val="16"/>
        </w:rPr>
      </w:pPr>
    </w:p>
    <w:p w14:paraId="3C6A686B" w14:textId="77777777" w:rsidR="00E72173" w:rsidRDefault="00E72173">
      <w:pPr>
        <w:spacing w:before="71" w:line="180" w:lineRule="exact"/>
        <w:ind w:left="109"/>
        <w:rPr>
          <w:rFonts w:ascii="Arial" w:eastAsia="Arial" w:hAnsi="Arial" w:cs="Arial"/>
          <w:position w:val="-1"/>
          <w:sz w:val="16"/>
          <w:szCs w:val="16"/>
        </w:rPr>
      </w:pPr>
    </w:p>
    <w:p w14:paraId="51C59979" w14:textId="77777777" w:rsidR="00E72173" w:rsidRDefault="00E72173">
      <w:pPr>
        <w:spacing w:before="71" w:line="180" w:lineRule="exact"/>
        <w:ind w:left="109"/>
        <w:rPr>
          <w:rFonts w:ascii="Arial" w:eastAsia="Arial" w:hAnsi="Arial" w:cs="Arial"/>
          <w:position w:val="-1"/>
          <w:sz w:val="16"/>
          <w:szCs w:val="16"/>
        </w:rPr>
      </w:pPr>
    </w:p>
    <w:p w14:paraId="4D8BFF7A" w14:textId="77777777" w:rsidR="00E72173" w:rsidRDefault="00E72173">
      <w:pPr>
        <w:spacing w:before="71" w:line="180" w:lineRule="exact"/>
        <w:ind w:left="109"/>
        <w:rPr>
          <w:rFonts w:ascii="Arial" w:eastAsia="Arial" w:hAnsi="Arial" w:cs="Arial"/>
          <w:position w:val="-1"/>
          <w:sz w:val="16"/>
          <w:szCs w:val="16"/>
        </w:rPr>
      </w:pPr>
    </w:p>
    <w:p w14:paraId="14519F6C" w14:textId="77777777" w:rsidR="00E72173" w:rsidRDefault="00E72173">
      <w:pPr>
        <w:spacing w:before="71" w:line="180" w:lineRule="exact"/>
        <w:ind w:left="109"/>
        <w:rPr>
          <w:rFonts w:ascii="Arial" w:eastAsia="Arial" w:hAnsi="Arial" w:cs="Arial"/>
          <w:position w:val="-1"/>
          <w:sz w:val="16"/>
          <w:szCs w:val="16"/>
        </w:rPr>
      </w:pPr>
    </w:p>
    <w:p w14:paraId="16EFDA2E" w14:textId="77777777" w:rsidR="00E72173" w:rsidRDefault="00E72173">
      <w:pPr>
        <w:spacing w:before="71" w:line="180" w:lineRule="exact"/>
        <w:ind w:left="109"/>
        <w:rPr>
          <w:rFonts w:ascii="Arial" w:eastAsia="Arial" w:hAnsi="Arial" w:cs="Arial"/>
          <w:position w:val="-1"/>
          <w:sz w:val="16"/>
          <w:szCs w:val="16"/>
        </w:rPr>
      </w:pPr>
    </w:p>
    <w:p w14:paraId="15290F12" w14:textId="77777777" w:rsidR="00E72173" w:rsidRDefault="00E72173">
      <w:pPr>
        <w:spacing w:before="71" w:line="180" w:lineRule="exact"/>
        <w:ind w:left="109"/>
        <w:rPr>
          <w:rFonts w:ascii="Arial" w:eastAsia="Arial" w:hAnsi="Arial" w:cs="Arial"/>
          <w:position w:val="-1"/>
          <w:sz w:val="16"/>
          <w:szCs w:val="16"/>
        </w:rPr>
      </w:pPr>
    </w:p>
    <w:p w14:paraId="58978EEC" w14:textId="77777777" w:rsidR="00E72173" w:rsidRDefault="00E72173">
      <w:pPr>
        <w:spacing w:before="71" w:line="180" w:lineRule="exact"/>
        <w:ind w:left="109"/>
        <w:rPr>
          <w:rFonts w:ascii="Arial" w:eastAsia="Arial" w:hAnsi="Arial" w:cs="Arial"/>
          <w:position w:val="-1"/>
          <w:sz w:val="16"/>
          <w:szCs w:val="16"/>
        </w:rPr>
      </w:pPr>
    </w:p>
    <w:p w14:paraId="0CAD43A6" w14:textId="77777777" w:rsidR="00E72173" w:rsidRDefault="00E72173">
      <w:pPr>
        <w:spacing w:before="71" w:line="180" w:lineRule="exact"/>
        <w:ind w:left="109"/>
        <w:rPr>
          <w:rFonts w:ascii="Arial" w:eastAsia="Arial" w:hAnsi="Arial" w:cs="Arial"/>
          <w:position w:val="-1"/>
          <w:sz w:val="16"/>
          <w:szCs w:val="16"/>
        </w:rPr>
      </w:pPr>
    </w:p>
    <w:p w14:paraId="69939043" w14:textId="77777777" w:rsidR="00E72173" w:rsidRDefault="00E72173">
      <w:pPr>
        <w:spacing w:before="71" w:line="180" w:lineRule="exact"/>
        <w:ind w:left="109"/>
        <w:rPr>
          <w:rFonts w:ascii="Arial" w:eastAsia="Arial" w:hAnsi="Arial" w:cs="Arial"/>
          <w:position w:val="-1"/>
          <w:sz w:val="16"/>
          <w:szCs w:val="16"/>
        </w:rPr>
      </w:pPr>
    </w:p>
    <w:p w14:paraId="2250ED61" w14:textId="77777777" w:rsidR="00E72173" w:rsidRDefault="00E72173">
      <w:pPr>
        <w:spacing w:before="71" w:line="180" w:lineRule="exact"/>
        <w:ind w:left="109"/>
        <w:rPr>
          <w:rFonts w:ascii="Arial" w:eastAsia="Arial" w:hAnsi="Arial" w:cs="Arial"/>
          <w:position w:val="-1"/>
          <w:sz w:val="16"/>
          <w:szCs w:val="16"/>
        </w:rPr>
      </w:pPr>
    </w:p>
    <w:p w14:paraId="05F33711" w14:textId="77777777" w:rsidR="00E72173" w:rsidRDefault="00E72173">
      <w:pPr>
        <w:spacing w:before="71" w:line="180" w:lineRule="exact"/>
        <w:ind w:left="109"/>
        <w:rPr>
          <w:rFonts w:ascii="Arial" w:eastAsia="Arial" w:hAnsi="Arial" w:cs="Arial"/>
          <w:position w:val="-1"/>
          <w:sz w:val="16"/>
          <w:szCs w:val="16"/>
        </w:rPr>
      </w:pPr>
    </w:p>
    <w:p w14:paraId="75CEFF07" w14:textId="77777777" w:rsidR="00E72173" w:rsidRDefault="00E72173">
      <w:pPr>
        <w:spacing w:before="71" w:line="180" w:lineRule="exact"/>
        <w:ind w:left="109"/>
        <w:rPr>
          <w:rFonts w:ascii="Arial" w:eastAsia="Arial" w:hAnsi="Arial" w:cs="Arial"/>
          <w:position w:val="-1"/>
          <w:sz w:val="16"/>
          <w:szCs w:val="16"/>
        </w:rPr>
      </w:pPr>
    </w:p>
    <w:p w14:paraId="18D7B87F" w14:textId="77777777" w:rsidR="00E72173" w:rsidRDefault="00E72173">
      <w:pPr>
        <w:spacing w:before="71" w:line="180" w:lineRule="exact"/>
        <w:ind w:left="109"/>
        <w:rPr>
          <w:rFonts w:ascii="Arial" w:eastAsia="Arial" w:hAnsi="Arial" w:cs="Arial"/>
          <w:position w:val="-1"/>
          <w:sz w:val="16"/>
          <w:szCs w:val="16"/>
        </w:rPr>
      </w:pPr>
    </w:p>
    <w:p w14:paraId="3A877E79" w14:textId="77777777" w:rsidR="00E72173" w:rsidRDefault="00E72173">
      <w:pPr>
        <w:spacing w:before="71" w:line="180" w:lineRule="exact"/>
        <w:ind w:left="109"/>
        <w:rPr>
          <w:rFonts w:ascii="Arial" w:eastAsia="Arial" w:hAnsi="Arial" w:cs="Arial"/>
          <w:position w:val="-1"/>
          <w:sz w:val="16"/>
          <w:szCs w:val="16"/>
        </w:rPr>
      </w:pPr>
    </w:p>
    <w:p w14:paraId="098749C8" w14:textId="77777777" w:rsidR="00E72173" w:rsidRDefault="00E72173">
      <w:pPr>
        <w:spacing w:before="71" w:line="180" w:lineRule="exact"/>
        <w:ind w:left="109"/>
        <w:rPr>
          <w:rFonts w:ascii="Arial" w:eastAsia="Arial" w:hAnsi="Arial" w:cs="Arial"/>
          <w:position w:val="-1"/>
          <w:sz w:val="16"/>
          <w:szCs w:val="16"/>
        </w:rPr>
      </w:pPr>
    </w:p>
    <w:p w14:paraId="2276F42E" w14:textId="77777777" w:rsidR="00E72173" w:rsidRDefault="00E72173">
      <w:pPr>
        <w:spacing w:before="71" w:line="180" w:lineRule="exact"/>
        <w:ind w:left="109"/>
        <w:rPr>
          <w:rFonts w:ascii="Arial" w:eastAsia="Arial" w:hAnsi="Arial" w:cs="Arial"/>
          <w:position w:val="-1"/>
          <w:sz w:val="16"/>
          <w:szCs w:val="16"/>
        </w:rPr>
      </w:pPr>
    </w:p>
    <w:p w14:paraId="4AE3A5BA" w14:textId="77777777" w:rsidR="00E72173" w:rsidRDefault="00E72173">
      <w:pPr>
        <w:spacing w:before="71" w:line="180" w:lineRule="exact"/>
        <w:ind w:left="109"/>
        <w:rPr>
          <w:rFonts w:ascii="Arial" w:eastAsia="Arial" w:hAnsi="Arial" w:cs="Arial"/>
          <w:position w:val="-1"/>
          <w:sz w:val="16"/>
          <w:szCs w:val="16"/>
        </w:rPr>
      </w:pPr>
    </w:p>
    <w:p w14:paraId="7AB2296B" w14:textId="77777777" w:rsidR="00E72173" w:rsidRDefault="00E72173">
      <w:pPr>
        <w:spacing w:before="71" w:line="180" w:lineRule="exact"/>
        <w:ind w:left="109"/>
        <w:rPr>
          <w:rFonts w:ascii="Arial" w:eastAsia="Arial" w:hAnsi="Arial" w:cs="Arial"/>
          <w:position w:val="-1"/>
          <w:sz w:val="16"/>
          <w:szCs w:val="16"/>
        </w:rPr>
      </w:pPr>
    </w:p>
    <w:p w14:paraId="3A948F94" w14:textId="77777777" w:rsidR="00E72173" w:rsidRDefault="00E72173">
      <w:pPr>
        <w:spacing w:before="71" w:line="180" w:lineRule="exact"/>
        <w:ind w:left="109"/>
        <w:rPr>
          <w:rFonts w:ascii="Arial" w:eastAsia="Arial" w:hAnsi="Arial" w:cs="Arial"/>
          <w:position w:val="-1"/>
          <w:sz w:val="16"/>
          <w:szCs w:val="16"/>
        </w:rPr>
      </w:pPr>
    </w:p>
    <w:p w14:paraId="07107EA2" w14:textId="77777777" w:rsidR="00E72173" w:rsidRDefault="00E72173">
      <w:pPr>
        <w:spacing w:before="71" w:line="180" w:lineRule="exact"/>
        <w:ind w:left="109"/>
        <w:rPr>
          <w:rFonts w:ascii="Arial" w:eastAsia="Arial" w:hAnsi="Arial" w:cs="Arial"/>
          <w:position w:val="-1"/>
          <w:sz w:val="16"/>
          <w:szCs w:val="16"/>
        </w:rPr>
      </w:pPr>
    </w:p>
    <w:p w14:paraId="2CE5877C" w14:textId="77777777" w:rsidR="00E72173" w:rsidRDefault="00E72173">
      <w:pPr>
        <w:spacing w:before="71" w:line="180" w:lineRule="exact"/>
        <w:ind w:left="109"/>
        <w:rPr>
          <w:rFonts w:ascii="Arial" w:eastAsia="Arial" w:hAnsi="Arial" w:cs="Arial"/>
          <w:position w:val="-1"/>
          <w:sz w:val="16"/>
          <w:szCs w:val="16"/>
        </w:rPr>
      </w:pPr>
    </w:p>
    <w:p w14:paraId="0DB8CC2D" w14:textId="77777777" w:rsidR="00E72173" w:rsidRDefault="00E72173">
      <w:pPr>
        <w:spacing w:before="71" w:line="180" w:lineRule="exact"/>
        <w:ind w:left="109"/>
        <w:rPr>
          <w:rFonts w:ascii="Arial" w:eastAsia="Arial" w:hAnsi="Arial" w:cs="Arial"/>
          <w:position w:val="-1"/>
          <w:sz w:val="16"/>
          <w:szCs w:val="16"/>
        </w:rPr>
      </w:pPr>
    </w:p>
    <w:p w14:paraId="3BDC3327" w14:textId="77777777" w:rsidR="00E72173" w:rsidRDefault="00E72173">
      <w:pPr>
        <w:spacing w:before="71" w:line="180" w:lineRule="exact"/>
        <w:ind w:left="109"/>
        <w:rPr>
          <w:rFonts w:ascii="Arial" w:eastAsia="Arial" w:hAnsi="Arial" w:cs="Arial"/>
          <w:position w:val="-1"/>
          <w:sz w:val="16"/>
          <w:szCs w:val="16"/>
        </w:rPr>
      </w:pPr>
    </w:p>
    <w:p w14:paraId="56AF094F" w14:textId="77777777" w:rsidR="00E72173" w:rsidRDefault="00E72173">
      <w:pPr>
        <w:spacing w:before="71" w:line="180" w:lineRule="exact"/>
        <w:ind w:left="109"/>
        <w:rPr>
          <w:rFonts w:ascii="Arial" w:eastAsia="Arial" w:hAnsi="Arial" w:cs="Arial"/>
          <w:position w:val="-1"/>
          <w:sz w:val="16"/>
          <w:szCs w:val="16"/>
        </w:rPr>
      </w:pPr>
    </w:p>
    <w:p w14:paraId="20CD5875" w14:textId="77777777" w:rsidR="00E72173" w:rsidRDefault="00E72173">
      <w:pPr>
        <w:spacing w:before="71" w:line="180" w:lineRule="exact"/>
        <w:ind w:left="109"/>
        <w:rPr>
          <w:rFonts w:ascii="Arial" w:eastAsia="Arial" w:hAnsi="Arial" w:cs="Arial"/>
          <w:position w:val="-1"/>
          <w:sz w:val="16"/>
          <w:szCs w:val="16"/>
        </w:rPr>
      </w:pPr>
    </w:p>
    <w:p w14:paraId="77D9968E" w14:textId="77777777" w:rsidR="00E72173" w:rsidRDefault="00E72173">
      <w:pPr>
        <w:spacing w:before="71" w:line="180" w:lineRule="exact"/>
        <w:ind w:left="109"/>
        <w:rPr>
          <w:rFonts w:ascii="Arial" w:eastAsia="Arial" w:hAnsi="Arial" w:cs="Arial"/>
          <w:position w:val="-1"/>
          <w:sz w:val="16"/>
          <w:szCs w:val="16"/>
        </w:rPr>
      </w:pPr>
    </w:p>
    <w:p w14:paraId="34B23430" w14:textId="77777777" w:rsidR="00E72173" w:rsidRDefault="00E72173">
      <w:pPr>
        <w:spacing w:before="71" w:line="180" w:lineRule="exact"/>
        <w:ind w:left="109"/>
        <w:rPr>
          <w:rFonts w:ascii="Arial" w:eastAsia="Arial" w:hAnsi="Arial" w:cs="Arial"/>
          <w:position w:val="-1"/>
          <w:sz w:val="16"/>
          <w:szCs w:val="16"/>
        </w:rPr>
      </w:pPr>
    </w:p>
    <w:p w14:paraId="5A862309" w14:textId="04DED64B" w:rsidR="00546E00" w:rsidRPr="0044496F" w:rsidRDefault="00FF72EA" w:rsidP="0044496F">
      <w:pPr>
        <w:spacing w:before="71" w:line="180" w:lineRule="exact"/>
        <w:ind w:left="109"/>
        <w:rPr>
          <w:rFonts w:ascii="Arial" w:eastAsia="Arial" w:hAnsi="Arial" w:cs="Arial"/>
          <w:sz w:val="16"/>
          <w:szCs w:val="16"/>
        </w:rPr>
      </w:pPr>
      <w:r>
        <w:pict w14:anchorId="40677ACE">
          <v:shapetype id="_x0000_t202" coordsize="21600,21600" o:spt="202" path="m,l,21600r21600,l21600,xe">
            <v:stroke joinstyle="miter"/>
            <v:path gradientshapeok="t" o:connecttype="rect"/>
          </v:shapetype>
          <v:shape id="_x0000_s1340" type="#_x0000_t202" style="position:absolute;left:0;text-align:left;margin-left:26.45pt;margin-top:41.75pt;width:568.5pt;height:800.15pt;z-index:-4060;mso-position-horizontal-relative:page;mso-position-vertical-relative:page" filled="f" stroked="f">
            <v:textbox inset="0,0,0,0">
              <w:txbxContent>
                <w:p w14:paraId="357AD223" w14:textId="3D98657E" w:rsidR="00FF72EA" w:rsidRDefault="00FF72EA" w:rsidP="00E72173">
                  <w:pPr>
                    <w:pStyle w:val="Heading6"/>
                    <w:numPr>
                      <w:ilvl w:val="0"/>
                      <w:numId w:val="0"/>
                    </w:numPr>
                    <w:ind w:left="4320"/>
                  </w:pPr>
                  <w:r>
                    <w:t xml:space="preserve">       TASK 1</w:t>
                  </w:r>
                </w:p>
                <w:p w14:paraId="43DC69D2" w14:textId="77777777" w:rsidR="00FF72EA" w:rsidRDefault="00FF72EA">
                  <w:pPr>
                    <w:spacing w:line="200" w:lineRule="exact"/>
                  </w:pPr>
                </w:p>
                <w:p w14:paraId="79D486B6" w14:textId="77777777" w:rsidR="00FF72EA" w:rsidRDefault="00FF72EA">
                  <w:pPr>
                    <w:spacing w:line="200" w:lineRule="exact"/>
                  </w:pPr>
                </w:p>
                <w:p w14:paraId="6940E3C2" w14:textId="77777777" w:rsidR="00FF72EA" w:rsidRDefault="00FF72EA">
                  <w:pPr>
                    <w:spacing w:line="200" w:lineRule="exact"/>
                  </w:pPr>
                </w:p>
                <w:p w14:paraId="796E7C30" w14:textId="77777777" w:rsidR="00FF72EA" w:rsidRDefault="00FF72EA">
                  <w:pPr>
                    <w:spacing w:line="200" w:lineRule="exact"/>
                  </w:pPr>
                </w:p>
                <w:p w14:paraId="1E9F412A" w14:textId="77777777" w:rsidR="00FF72EA" w:rsidRDefault="00FF72EA">
                  <w:pPr>
                    <w:spacing w:line="200" w:lineRule="exact"/>
                  </w:pPr>
                </w:p>
                <w:p w14:paraId="5E93A852" w14:textId="77777777" w:rsidR="00FF72EA" w:rsidRDefault="00FF72EA">
                  <w:pPr>
                    <w:spacing w:line="200" w:lineRule="exact"/>
                  </w:pPr>
                </w:p>
                <w:p w14:paraId="61AD373E" w14:textId="77777777" w:rsidR="00FF72EA" w:rsidRDefault="00FF72EA">
                  <w:pPr>
                    <w:spacing w:line="200" w:lineRule="exact"/>
                  </w:pPr>
                </w:p>
                <w:p w14:paraId="4D2D1D1D" w14:textId="77777777" w:rsidR="00FF72EA" w:rsidRDefault="00FF72EA">
                  <w:pPr>
                    <w:spacing w:line="200" w:lineRule="exact"/>
                  </w:pPr>
                </w:p>
                <w:p w14:paraId="56C2C856" w14:textId="77777777" w:rsidR="00FF72EA" w:rsidRDefault="00FF72EA">
                  <w:pPr>
                    <w:spacing w:line="200" w:lineRule="exact"/>
                  </w:pPr>
                </w:p>
                <w:p w14:paraId="098C6D2D" w14:textId="77777777" w:rsidR="00FF72EA" w:rsidRDefault="00FF72EA">
                  <w:pPr>
                    <w:spacing w:line="200" w:lineRule="exact"/>
                  </w:pPr>
                </w:p>
                <w:p w14:paraId="6B451A55" w14:textId="77777777" w:rsidR="00FF72EA" w:rsidRDefault="00FF72EA">
                  <w:pPr>
                    <w:spacing w:line="200" w:lineRule="exact"/>
                  </w:pPr>
                </w:p>
                <w:p w14:paraId="5510178E" w14:textId="77777777" w:rsidR="00FF72EA" w:rsidRDefault="00FF72EA">
                  <w:pPr>
                    <w:spacing w:line="200" w:lineRule="exact"/>
                  </w:pPr>
                </w:p>
                <w:p w14:paraId="656472FB" w14:textId="77777777" w:rsidR="00FF72EA" w:rsidRDefault="00FF72EA">
                  <w:pPr>
                    <w:spacing w:line="200" w:lineRule="exact"/>
                  </w:pPr>
                </w:p>
                <w:p w14:paraId="599C0390" w14:textId="77777777" w:rsidR="00FF72EA" w:rsidRDefault="00FF72EA">
                  <w:pPr>
                    <w:spacing w:line="200" w:lineRule="exact"/>
                  </w:pPr>
                </w:p>
                <w:p w14:paraId="5141993B" w14:textId="77777777" w:rsidR="00FF72EA" w:rsidRDefault="00FF72EA">
                  <w:pPr>
                    <w:spacing w:line="200" w:lineRule="exact"/>
                  </w:pPr>
                </w:p>
                <w:p w14:paraId="5CA0582E" w14:textId="77777777" w:rsidR="00FF72EA" w:rsidRDefault="00FF72EA">
                  <w:pPr>
                    <w:spacing w:line="200" w:lineRule="exact"/>
                  </w:pPr>
                </w:p>
                <w:p w14:paraId="0E63BE32" w14:textId="77777777" w:rsidR="00FF72EA" w:rsidRDefault="00FF72EA">
                  <w:pPr>
                    <w:spacing w:line="200" w:lineRule="exact"/>
                  </w:pPr>
                </w:p>
                <w:p w14:paraId="238443B5" w14:textId="77777777" w:rsidR="00FF72EA" w:rsidRDefault="00FF72EA">
                  <w:pPr>
                    <w:spacing w:line="200" w:lineRule="exact"/>
                  </w:pPr>
                </w:p>
                <w:p w14:paraId="24262B6E" w14:textId="77777777" w:rsidR="00FF72EA" w:rsidRDefault="00FF72EA">
                  <w:pPr>
                    <w:spacing w:line="200" w:lineRule="exact"/>
                  </w:pPr>
                </w:p>
                <w:p w14:paraId="675CE909" w14:textId="5B9D819A" w:rsidR="00FF72EA" w:rsidRDefault="00FF72EA">
                  <w:pPr>
                    <w:spacing w:line="200" w:lineRule="exact"/>
                  </w:pPr>
                </w:p>
                <w:p w14:paraId="4481CAEF" w14:textId="4253126F" w:rsidR="00FF72EA" w:rsidRDefault="00FF72EA">
                  <w:pPr>
                    <w:spacing w:line="200" w:lineRule="exact"/>
                  </w:pPr>
                </w:p>
                <w:p w14:paraId="07F6FD7A" w14:textId="2966D9EF" w:rsidR="00FF72EA" w:rsidRDefault="00FF72EA">
                  <w:pPr>
                    <w:spacing w:line="200" w:lineRule="exact"/>
                  </w:pPr>
                </w:p>
                <w:p w14:paraId="69C36A88" w14:textId="08DAD2E7" w:rsidR="00FF72EA" w:rsidRDefault="00FF72EA">
                  <w:pPr>
                    <w:spacing w:line="200" w:lineRule="exact"/>
                  </w:pPr>
                </w:p>
                <w:p w14:paraId="4DD9A62F" w14:textId="31C930BE" w:rsidR="00FF72EA" w:rsidRDefault="00FF72EA">
                  <w:pPr>
                    <w:spacing w:line="200" w:lineRule="exact"/>
                  </w:pPr>
                </w:p>
                <w:p w14:paraId="0E5FB06F" w14:textId="080049C6" w:rsidR="00FF72EA" w:rsidRDefault="00FF72EA">
                  <w:pPr>
                    <w:spacing w:line="200" w:lineRule="exact"/>
                  </w:pPr>
                </w:p>
                <w:p w14:paraId="0E1AF44B" w14:textId="3B1AA009" w:rsidR="00FF72EA" w:rsidRDefault="00FF72EA">
                  <w:pPr>
                    <w:spacing w:line="200" w:lineRule="exact"/>
                  </w:pPr>
                </w:p>
                <w:p w14:paraId="077A5B5B" w14:textId="7C0F5C9D" w:rsidR="00FF72EA" w:rsidRDefault="00FF72EA">
                  <w:pPr>
                    <w:spacing w:line="200" w:lineRule="exact"/>
                  </w:pPr>
                </w:p>
                <w:p w14:paraId="7460F9D4" w14:textId="475D3187" w:rsidR="00FF72EA" w:rsidRDefault="00FF72EA">
                  <w:pPr>
                    <w:spacing w:line="200" w:lineRule="exact"/>
                  </w:pPr>
                </w:p>
                <w:p w14:paraId="5D41D717" w14:textId="41E57F66" w:rsidR="00FF72EA" w:rsidRDefault="00FF72EA">
                  <w:pPr>
                    <w:spacing w:line="200" w:lineRule="exact"/>
                  </w:pPr>
                </w:p>
                <w:p w14:paraId="1C553111" w14:textId="0B4817D2" w:rsidR="00FF72EA" w:rsidRDefault="00FF72EA">
                  <w:pPr>
                    <w:spacing w:line="200" w:lineRule="exact"/>
                  </w:pPr>
                </w:p>
                <w:p w14:paraId="67C68111" w14:textId="455268B4" w:rsidR="00FF72EA" w:rsidRDefault="00FF72EA">
                  <w:pPr>
                    <w:spacing w:line="200" w:lineRule="exact"/>
                  </w:pPr>
                </w:p>
                <w:p w14:paraId="0587A114" w14:textId="3F3B2E05" w:rsidR="00FF72EA" w:rsidRDefault="00FF72EA">
                  <w:pPr>
                    <w:spacing w:line="200" w:lineRule="exact"/>
                  </w:pPr>
                </w:p>
                <w:p w14:paraId="5C6140AB" w14:textId="77777777" w:rsidR="00FF72EA" w:rsidRDefault="00FF72EA">
                  <w:pPr>
                    <w:spacing w:line="200" w:lineRule="exact"/>
                  </w:pPr>
                </w:p>
                <w:p w14:paraId="7264E272" w14:textId="77777777" w:rsidR="00FF72EA" w:rsidRDefault="00FF72EA">
                  <w:pPr>
                    <w:spacing w:line="200" w:lineRule="exact"/>
                  </w:pPr>
                </w:p>
                <w:p w14:paraId="23502A00" w14:textId="77777777" w:rsidR="00FF72EA" w:rsidRDefault="00FF72EA">
                  <w:pPr>
                    <w:spacing w:line="200" w:lineRule="exact"/>
                  </w:pPr>
                </w:p>
                <w:p w14:paraId="5567FBC5" w14:textId="77777777" w:rsidR="00FF72EA" w:rsidRDefault="00FF72EA">
                  <w:pPr>
                    <w:spacing w:line="200" w:lineRule="exact"/>
                  </w:pPr>
                </w:p>
                <w:p w14:paraId="11329022" w14:textId="77777777" w:rsidR="00FF72EA" w:rsidRDefault="00FF72EA">
                  <w:pPr>
                    <w:spacing w:line="200" w:lineRule="exact"/>
                  </w:pPr>
                </w:p>
                <w:p w14:paraId="5BD01A7A" w14:textId="77777777" w:rsidR="00FF72EA" w:rsidRDefault="00FF72EA">
                  <w:pPr>
                    <w:spacing w:line="200" w:lineRule="exact"/>
                  </w:pPr>
                </w:p>
                <w:p w14:paraId="5994A804" w14:textId="77777777" w:rsidR="00FF72EA" w:rsidRDefault="00FF72EA">
                  <w:pPr>
                    <w:spacing w:line="200" w:lineRule="exact"/>
                  </w:pPr>
                </w:p>
                <w:p w14:paraId="36FE784C" w14:textId="77777777" w:rsidR="00FF72EA" w:rsidRDefault="00FF72EA">
                  <w:pPr>
                    <w:spacing w:line="200" w:lineRule="exact"/>
                  </w:pPr>
                </w:p>
                <w:p w14:paraId="5B59C317" w14:textId="77777777" w:rsidR="00FF72EA" w:rsidRDefault="00FF72EA">
                  <w:pPr>
                    <w:spacing w:line="200" w:lineRule="exact"/>
                  </w:pPr>
                </w:p>
                <w:p w14:paraId="1D9E2E23" w14:textId="77777777" w:rsidR="00FF72EA" w:rsidRDefault="00FF72EA">
                  <w:pPr>
                    <w:spacing w:line="200" w:lineRule="exact"/>
                  </w:pPr>
                </w:p>
                <w:p w14:paraId="585CB3F4" w14:textId="77777777" w:rsidR="00FF72EA" w:rsidRDefault="00FF72EA">
                  <w:pPr>
                    <w:spacing w:line="200" w:lineRule="exact"/>
                  </w:pPr>
                </w:p>
                <w:p w14:paraId="77707D2A" w14:textId="77777777" w:rsidR="00FF72EA" w:rsidRDefault="00FF72EA">
                  <w:pPr>
                    <w:spacing w:line="200" w:lineRule="exact"/>
                  </w:pPr>
                </w:p>
                <w:p w14:paraId="317EB92F" w14:textId="77777777" w:rsidR="00FF72EA" w:rsidRDefault="00FF72EA">
                  <w:pPr>
                    <w:spacing w:line="200" w:lineRule="exact"/>
                  </w:pPr>
                </w:p>
                <w:p w14:paraId="6592FC8A" w14:textId="77777777" w:rsidR="00FF72EA" w:rsidRDefault="00FF72EA">
                  <w:pPr>
                    <w:spacing w:line="200" w:lineRule="exact"/>
                  </w:pPr>
                </w:p>
                <w:p w14:paraId="52EF2A60" w14:textId="77777777" w:rsidR="00FF72EA" w:rsidRDefault="00FF72EA">
                  <w:pPr>
                    <w:spacing w:line="200" w:lineRule="exact"/>
                  </w:pPr>
                </w:p>
                <w:p w14:paraId="3C398276" w14:textId="77777777" w:rsidR="00FF72EA" w:rsidRDefault="00FF72EA">
                  <w:pPr>
                    <w:spacing w:line="200" w:lineRule="exact"/>
                  </w:pPr>
                </w:p>
                <w:p w14:paraId="054EBDB1" w14:textId="77777777" w:rsidR="00FF72EA" w:rsidRDefault="00FF72EA">
                  <w:pPr>
                    <w:spacing w:line="200" w:lineRule="exact"/>
                  </w:pPr>
                </w:p>
                <w:p w14:paraId="38CFD417" w14:textId="77777777" w:rsidR="00FF72EA" w:rsidRDefault="00FF72EA">
                  <w:pPr>
                    <w:spacing w:line="200" w:lineRule="exact"/>
                  </w:pPr>
                </w:p>
                <w:p w14:paraId="18085751" w14:textId="77777777" w:rsidR="00FF72EA" w:rsidRDefault="00FF72EA">
                  <w:pPr>
                    <w:spacing w:line="200" w:lineRule="exact"/>
                  </w:pPr>
                </w:p>
                <w:p w14:paraId="130A738E" w14:textId="77777777" w:rsidR="00FF72EA" w:rsidRDefault="00FF72EA">
                  <w:pPr>
                    <w:spacing w:line="200" w:lineRule="exact"/>
                  </w:pPr>
                </w:p>
                <w:p w14:paraId="12FFB9BF" w14:textId="77777777" w:rsidR="00FF72EA" w:rsidRDefault="00FF72EA">
                  <w:pPr>
                    <w:spacing w:line="200" w:lineRule="exact"/>
                  </w:pPr>
                </w:p>
                <w:p w14:paraId="77859FD6" w14:textId="77777777" w:rsidR="00FF72EA" w:rsidRDefault="00FF72EA">
                  <w:pPr>
                    <w:spacing w:line="200" w:lineRule="exact"/>
                  </w:pPr>
                </w:p>
                <w:p w14:paraId="5C51D192" w14:textId="77777777" w:rsidR="00FF72EA" w:rsidRDefault="00FF72EA">
                  <w:pPr>
                    <w:spacing w:line="200" w:lineRule="exact"/>
                  </w:pPr>
                </w:p>
                <w:p w14:paraId="49E1BF8E" w14:textId="77777777" w:rsidR="00FF72EA" w:rsidRDefault="00FF72EA">
                  <w:pPr>
                    <w:spacing w:line="200" w:lineRule="exact"/>
                  </w:pPr>
                </w:p>
                <w:p w14:paraId="747E8B8A" w14:textId="77777777" w:rsidR="00FF72EA" w:rsidRDefault="00FF72EA">
                  <w:pPr>
                    <w:spacing w:line="200" w:lineRule="exact"/>
                  </w:pPr>
                </w:p>
                <w:p w14:paraId="35BC2EFC" w14:textId="77777777" w:rsidR="00FF72EA" w:rsidRDefault="00FF72EA">
                  <w:pPr>
                    <w:spacing w:line="200" w:lineRule="exact"/>
                  </w:pPr>
                </w:p>
                <w:p w14:paraId="0F634B26" w14:textId="77777777" w:rsidR="00FF72EA" w:rsidRDefault="00FF72EA">
                  <w:pPr>
                    <w:spacing w:line="200" w:lineRule="exact"/>
                  </w:pPr>
                </w:p>
                <w:p w14:paraId="6F469CDC" w14:textId="77777777" w:rsidR="00FF72EA" w:rsidRDefault="00FF72EA">
                  <w:pPr>
                    <w:spacing w:line="200" w:lineRule="exact"/>
                  </w:pPr>
                </w:p>
                <w:p w14:paraId="02FC9CA3" w14:textId="77777777" w:rsidR="00FF72EA" w:rsidRDefault="00FF72EA">
                  <w:pPr>
                    <w:spacing w:line="200" w:lineRule="exact"/>
                  </w:pPr>
                </w:p>
                <w:p w14:paraId="3011BE4E" w14:textId="77777777" w:rsidR="00FF72EA" w:rsidRDefault="00FF72EA">
                  <w:pPr>
                    <w:spacing w:line="200" w:lineRule="exact"/>
                  </w:pPr>
                </w:p>
                <w:p w14:paraId="33BE8CCE" w14:textId="77777777" w:rsidR="00FF72EA" w:rsidRDefault="00FF72EA">
                  <w:pPr>
                    <w:spacing w:line="200" w:lineRule="exact"/>
                  </w:pPr>
                </w:p>
                <w:p w14:paraId="302C9CD8" w14:textId="77777777" w:rsidR="00FF72EA" w:rsidRDefault="00FF72EA">
                  <w:pPr>
                    <w:spacing w:line="200" w:lineRule="exact"/>
                  </w:pPr>
                </w:p>
                <w:p w14:paraId="3A89D46C" w14:textId="77777777" w:rsidR="00FF72EA" w:rsidRDefault="00FF72EA">
                  <w:pPr>
                    <w:spacing w:line="200" w:lineRule="exact"/>
                  </w:pPr>
                </w:p>
                <w:p w14:paraId="54A717CA" w14:textId="77777777" w:rsidR="00FF72EA" w:rsidRDefault="00FF72EA">
                  <w:pPr>
                    <w:spacing w:line="200" w:lineRule="exact"/>
                  </w:pPr>
                </w:p>
                <w:p w14:paraId="29487115" w14:textId="77777777" w:rsidR="00FF72EA" w:rsidRDefault="00FF72EA">
                  <w:pPr>
                    <w:spacing w:line="200" w:lineRule="exact"/>
                  </w:pPr>
                </w:p>
                <w:p w14:paraId="5B26FE28" w14:textId="77777777" w:rsidR="00FF72EA" w:rsidRDefault="00FF72EA">
                  <w:pPr>
                    <w:spacing w:line="200" w:lineRule="exact"/>
                  </w:pPr>
                </w:p>
                <w:p w14:paraId="01F121F9" w14:textId="77777777" w:rsidR="00FF72EA" w:rsidRDefault="00FF72EA">
                  <w:pPr>
                    <w:spacing w:line="200" w:lineRule="exact"/>
                  </w:pPr>
                </w:p>
                <w:p w14:paraId="1AB0EDFB" w14:textId="77777777" w:rsidR="00FF72EA" w:rsidRDefault="00FF72EA">
                  <w:pPr>
                    <w:spacing w:line="200" w:lineRule="exact"/>
                  </w:pPr>
                </w:p>
                <w:p w14:paraId="10A66339" w14:textId="77777777" w:rsidR="00FF72EA" w:rsidRDefault="00FF72EA">
                  <w:pPr>
                    <w:spacing w:line="200" w:lineRule="exact"/>
                  </w:pPr>
                </w:p>
                <w:p w14:paraId="5A392C31" w14:textId="77777777" w:rsidR="00FF72EA" w:rsidRDefault="00FF72EA">
                  <w:pPr>
                    <w:spacing w:line="200" w:lineRule="exact"/>
                  </w:pPr>
                </w:p>
                <w:p w14:paraId="5E612D43" w14:textId="77777777" w:rsidR="00FF72EA" w:rsidRDefault="00FF72EA">
                  <w:pPr>
                    <w:spacing w:line="200" w:lineRule="exact"/>
                  </w:pPr>
                </w:p>
                <w:p w14:paraId="51125EE5" w14:textId="77777777" w:rsidR="00FF72EA" w:rsidRDefault="00FF72EA">
                  <w:pPr>
                    <w:spacing w:line="200" w:lineRule="exact"/>
                  </w:pPr>
                </w:p>
                <w:p w14:paraId="48CF6530" w14:textId="77777777" w:rsidR="00FF72EA" w:rsidRDefault="00FF72EA">
                  <w:pPr>
                    <w:spacing w:line="200" w:lineRule="exact"/>
                  </w:pPr>
                </w:p>
                <w:p w14:paraId="5769AECA" w14:textId="77777777" w:rsidR="00FF72EA" w:rsidRDefault="00FF72EA">
                  <w:pPr>
                    <w:spacing w:line="200" w:lineRule="exact"/>
                  </w:pPr>
                </w:p>
                <w:p w14:paraId="0C6358BF" w14:textId="77777777" w:rsidR="00FF72EA" w:rsidRDefault="00FF72EA">
                  <w:pPr>
                    <w:spacing w:line="200" w:lineRule="exact"/>
                  </w:pPr>
                </w:p>
                <w:p w14:paraId="5A50574D" w14:textId="77777777" w:rsidR="00FF72EA" w:rsidRDefault="00FF72EA">
                  <w:pPr>
                    <w:spacing w:line="200" w:lineRule="exact"/>
                  </w:pPr>
                </w:p>
                <w:p w14:paraId="5731FC7D" w14:textId="77777777" w:rsidR="00FF72EA" w:rsidRDefault="00FF72EA">
                  <w:pPr>
                    <w:spacing w:line="200" w:lineRule="exact"/>
                  </w:pPr>
                </w:p>
                <w:p w14:paraId="33B0273F" w14:textId="77777777" w:rsidR="00FF72EA" w:rsidRDefault="00FF72EA">
                  <w:pPr>
                    <w:spacing w:line="200" w:lineRule="exact"/>
                  </w:pPr>
                </w:p>
                <w:p w14:paraId="07DE5B94" w14:textId="77777777" w:rsidR="00FF72EA" w:rsidRDefault="00FF72EA">
                  <w:pPr>
                    <w:spacing w:line="200" w:lineRule="exact"/>
                  </w:pPr>
                </w:p>
                <w:p w14:paraId="786BFF60" w14:textId="77777777" w:rsidR="00FF72EA" w:rsidRDefault="00FF72EA">
                  <w:pPr>
                    <w:spacing w:line="200" w:lineRule="exact"/>
                  </w:pPr>
                </w:p>
                <w:p w14:paraId="6230F212" w14:textId="77777777" w:rsidR="00FF72EA" w:rsidRDefault="00FF72EA">
                  <w:pPr>
                    <w:spacing w:line="200" w:lineRule="exact"/>
                  </w:pPr>
                </w:p>
                <w:p w14:paraId="0AC38179" w14:textId="77777777" w:rsidR="00FF72EA" w:rsidRDefault="00FF72EA">
                  <w:pPr>
                    <w:spacing w:line="200" w:lineRule="exact"/>
                  </w:pPr>
                </w:p>
                <w:p w14:paraId="094AA5C6" w14:textId="77777777" w:rsidR="00FF72EA" w:rsidRDefault="00FF72EA">
                  <w:pPr>
                    <w:spacing w:line="200" w:lineRule="exact"/>
                  </w:pPr>
                </w:p>
                <w:p w14:paraId="0FC653DB" w14:textId="77777777" w:rsidR="00FF72EA" w:rsidRDefault="00FF72EA">
                  <w:pPr>
                    <w:spacing w:line="200" w:lineRule="exact"/>
                  </w:pPr>
                </w:p>
                <w:p w14:paraId="468BB181" w14:textId="77777777" w:rsidR="00FF72EA" w:rsidRDefault="00FF72EA">
                  <w:pPr>
                    <w:spacing w:line="200" w:lineRule="exact"/>
                  </w:pPr>
                </w:p>
                <w:p w14:paraId="78257D7F" w14:textId="77777777" w:rsidR="00FF72EA" w:rsidRDefault="00FF72EA">
                  <w:pPr>
                    <w:spacing w:line="200" w:lineRule="exact"/>
                  </w:pPr>
                </w:p>
                <w:p w14:paraId="514C76F5" w14:textId="77777777" w:rsidR="00FF72EA" w:rsidRDefault="00FF72EA">
                  <w:pPr>
                    <w:spacing w:line="200" w:lineRule="exact"/>
                  </w:pPr>
                </w:p>
                <w:p w14:paraId="7D7C7EB9"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1/7</w:t>
                  </w:r>
                </w:p>
              </w:txbxContent>
            </v:textbox>
            <w10:wrap anchorx="page" anchory="page"/>
          </v:shape>
        </w:pict>
      </w:r>
      <w:r>
        <w:rPr>
          <w:rFonts w:ascii="Consolas" w:eastAsia="Consolas" w:hAnsi="Consolas" w:cs="Consolas"/>
          <w:color w:val="202020"/>
          <w:w w:val="99"/>
          <w:sz w:val="21"/>
          <w:szCs w:val="21"/>
        </w:rPr>
        <w:t>#reference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https://towardsdatascience.com/building-a-convolutional-neural-network-cnn-in-k</w:t>
      </w:r>
    </w:p>
    <w:p w14:paraId="66FAE78F"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reference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https://elitedatascience.com/keras-tutorial-deep-learning-in-python</w:t>
      </w:r>
    </w:p>
    <w:p w14:paraId="42924A3E" w14:textId="77777777" w:rsidR="00546E00" w:rsidRDefault="00546E00">
      <w:pPr>
        <w:spacing w:before="4" w:line="120" w:lineRule="exact"/>
        <w:rPr>
          <w:sz w:val="12"/>
          <w:szCs w:val="12"/>
        </w:rPr>
      </w:pPr>
    </w:p>
    <w:p w14:paraId="0136F894" w14:textId="77777777" w:rsidR="00546E00" w:rsidRDefault="00546E00">
      <w:pPr>
        <w:spacing w:line="200" w:lineRule="exact"/>
      </w:pPr>
    </w:p>
    <w:p w14:paraId="34EB0741" w14:textId="77777777" w:rsidR="00546E00" w:rsidRDefault="00FF72EA">
      <w:pPr>
        <w:spacing w:line="278" w:lineRule="auto"/>
        <w:ind w:left="520" w:right="6766"/>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keras.datasets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matplotlib.pyplot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37821903" w14:textId="77777777" w:rsidR="00546E00" w:rsidRDefault="00FF72EA">
      <w:pPr>
        <w:spacing w:before="5" w:line="278" w:lineRule="auto"/>
        <w:ind w:left="520" w:right="6073"/>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1506699D" w14:textId="77777777" w:rsidR="00546E00" w:rsidRDefault="00FF72EA">
      <w:pPr>
        <w:spacing w:before="5" w:line="278" w:lineRule="auto"/>
        <w:ind w:left="520" w:right="2377"/>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MaxPooling2D,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Dropout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t>
      </w:r>
    </w:p>
    <w:p w14:paraId="320E5BD7" w14:textId="77777777" w:rsidR="00546E00" w:rsidRDefault="00546E00">
      <w:pPr>
        <w:spacing w:before="6" w:line="160" w:lineRule="exact"/>
        <w:rPr>
          <w:sz w:val="17"/>
          <w:szCs w:val="17"/>
        </w:rPr>
      </w:pPr>
    </w:p>
    <w:p w14:paraId="6BE61C99" w14:textId="77777777" w:rsidR="00546E00" w:rsidRDefault="00546E00">
      <w:pPr>
        <w:spacing w:line="200" w:lineRule="exact"/>
      </w:pPr>
    </w:p>
    <w:p w14:paraId="75E3FD15" w14:textId="77777777" w:rsidR="00546E00" w:rsidRDefault="00546E00">
      <w:pPr>
        <w:spacing w:line="200" w:lineRule="exact"/>
      </w:pPr>
    </w:p>
    <w:p w14:paraId="46711739"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def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gen_image(arr):</w:t>
      </w:r>
    </w:p>
    <w:p w14:paraId="7B94C4A3" w14:textId="77777777" w:rsidR="00546E00" w:rsidRDefault="00FF72EA">
      <w:pPr>
        <w:spacing w:before="39"/>
        <w:ind w:left="982"/>
        <w:rPr>
          <w:rFonts w:ascii="Consolas" w:eastAsia="Consolas" w:hAnsi="Consolas" w:cs="Consolas"/>
          <w:sz w:val="21"/>
          <w:szCs w:val="21"/>
        </w:rPr>
      </w:pPr>
      <w:r>
        <w:rPr>
          <w:rFonts w:ascii="Consolas" w:eastAsia="Consolas" w:hAnsi="Consolas" w:cs="Consolas"/>
          <w:color w:val="202020"/>
          <w:w w:val="99"/>
          <w:sz w:val="21"/>
          <w:szCs w:val="21"/>
        </w:rPr>
        <w:t>two_d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(np.reshape(arr,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255).astype(np.uint8)</w:t>
      </w:r>
    </w:p>
    <w:p w14:paraId="1548A6BD" w14:textId="77777777" w:rsidR="00546E00" w:rsidRDefault="00FF72EA">
      <w:pPr>
        <w:spacing w:before="39"/>
        <w:ind w:left="982"/>
        <w:rPr>
          <w:rFonts w:ascii="Consolas" w:eastAsia="Consolas" w:hAnsi="Consolas" w:cs="Consolas"/>
          <w:sz w:val="21"/>
          <w:szCs w:val="21"/>
        </w:rPr>
      </w:pPr>
      <w:r>
        <w:rPr>
          <w:rFonts w:ascii="Consolas" w:eastAsia="Consolas" w:hAnsi="Consolas" w:cs="Consolas"/>
          <w:color w:val="202020"/>
          <w:w w:val="99"/>
          <w:sz w:val="21"/>
          <w:szCs w:val="21"/>
        </w:rPr>
        <w:t>plt.imshow(two_d,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interpolation='nearest')</w:t>
      </w:r>
    </w:p>
    <w:p w14:paraId="1F316E83" w14:textId="77777777" w:rsidR="00546E00" w:rsidRDefault="00FF72EA">
      <w:pPr>
        <w:spacing w:before="39"/>
        <w:ind w:left="946" w:right="8846"/>
        <w:jc w:val="center"/>
        <w:rPr>
          <w:rFonts w:ascii="Consolas" w:eastAsia="Consolas" w:hAnsi="Consolas" w:cs="Consolas"/>
          <w:sz w:val="21"/>
          <w:szCs w:val="21"/>
        </w:rPr>
      </w:pPr>
      <w:r>
        <w:rPr>
          <w:rFonts w:ascii="Consolas" w:eastAsia="Consolas" w:hAnsi="Consolas" w:cs="Consolas"/>
          <w:color w:val="202020"/>
          <w:w w:val="99"/>
          <w:sz w:val="21"/>
          <w:szCs w:val="21"/>
        </w:rPr>
        <w:t>return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466966DD" w14:textId="77777777" w:rsidR="00546E00" w:rsidRDefault="00546E00">
      <w:pPr>
        <w:spacing w:line="200" w:lineRule="exact"/>
      </w:pPr>
    </w:p>
    <w:p w14:paraId="549C0CDE" w14:textId="77777777" w:rsidR="00546E00" w:rsidRDefault="00546E00">
      <w:pPr>
        <w:spacing w:line="200" w:lineRule="exact"/>
      </w:pPr>
    </w:p>
    <w:p w14:paraId="01A67FA9" w14:textId="77777777" w:rsidR="00546E00" w:rsidRDefault="00546E00">
      <w:pPr>
        <w:spacing w:before="10" w:line="200" w:lineRule="exact"/>
      </w:pPr>
    </w:p>
    <w:p w14:paraId="6B7C3628"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#download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split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sets</w:t>
      </w:r>
    </w:p>
    <w:p w14:paraId="17368C7A"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mnist.load_data()</w:t>
      </w:r>
    </w:p>
    <w:p w14:paraId="22B7F193" w14:textId="77777777" w:rsidR="00546E00" w:rsidRDefault="00546E00">
      <w:pPr>
        <w:spacing w:before="4" w:line="120" w:lineRule="exact"/>
        <w:rPr>
          <w:sz w:val="12"/>
          <w:szCs w:val="12"/>
        </w:rPr>
      </w:pPr>
    </w:p>
    <w:p w14:paraId="05BB524C" w14:textId="77777777" w:rsidR="00546E00" w:rsidRDefault="00546E00">
      <w:pPr>
        <w:spacing w:line="200" w:lineRule="exact"/>
      </w:pPr>
    </w:p>
    <w:p w14:paraId="7E50E26E"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#check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shape</w:t>
      </w:r>
    </w:p>
    <w:p w14:paraId="000B9857"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X_train[0].shape</w:t>
      </w:r>
    </w:p>
    <w:p w14:paraId="57DFF72E" w14:textId="77777777" w:rsidR="00546E00" w:rsidRDefault="00546E00">
      <w:pPr>
        <w:spacing w:before="4" w:line="120" w:lineRule="exact"/>
        <w:rPr>
          <w:sz w:val="12"/>
          <w:szCs w:val="12"/>
        </w:rPr>
      </w:pPr>
    </w:p>
    <w:p w14:paraId="461A74AE" w14:textId="77777777" w:rsidR="00546E00" w:rsidRDefault="00546E00">
      <w:pPr>
        <w:spacing w:line="200" w:lineRule="exact"/>
      </w:pPr>
    </w:p>
    <w:p w14:paraId="7FFB1DE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#normalization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values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between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5FB85B26"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3E8DAE6D"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5C695B78" w14:textId="77777777" w:rsidR="00546E00" w:rsidRDefault="00546E00">
      <w:pPr>
        <w:spacing w:before="4" w:line="120" w:lineRule="exact"/>
        <w:rPr>
          <w:sz w:val="12"/>
          <w:szCs w:val="12"/>
        </w:rPr>
      </w:pPr>
    </w:p>
    <w:p w14:paraId="50E6FC8F" w14:textId="77777777" w:rsidR="00546E00" w:rsidRDefault="00546E00">
      <w:pPr>
        <w:spacing w:line="200" w:lineRule="exact"/>
      </w:pPr>
    </w:p>
    <w:p w14:paraId="4873DE5A"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#reshape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20260BD2" w14:textId="77777777" w:rsidR="00546E00" w:rsidRDefault="00FF72EA">
      <w:pPr>
        <w:spacing w:before="39" w:line="278" w:lineRule="auto"/>
        <w:ind w:left="520" w:right="5842"/>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6EA04B0E" w14:textId="77777777" w:rsidR="00546E00" w:rsidRDefault="00546E00">
      <w:pPr>
        <w:spacing w:before="11" w:line="280" w:lineRule="exact"/>
        <w:rPr>
          <w:sz w:val="28"/>
          <w:szCs w:val="28"/>
        </w:rPr>
      </w:pPr>
    </w:p>
    <w:p w14:paraId="166C5B23" w14:textId="77777777" w:rsidR="00546E00" w:rsidRDefault="00FF72EA">
      <w:pPr>
        <w:spacing w:line="278" w:lineRule="auto"/>
        <w:ind w:left="520" w:right="2261"/>
        <w:rPr>
          <w:rFonts w:ascii="Consolas" w:eastAsia="Consolas" w:hAnsi="Consolas" w:cs="Consolas"/>
          <w:sz w:val="21"/>
          <w:szCs w:val="21"/>
        </w:rPr>
      </w:pPr>
      <w:r>
        <w:rPr>
          <w:rFonts w:ascii="Consolas" w:eastAsia="Consolas" w:hAnsi="Consolas" w:cs="Consolas"/>
          <w:color w:val="202020"/>
          <w:w w:val="99"/>
          <w:sz w:val="21"/>
          <w:szCs w:val="21"/>
        </w:rPr>
        <w:t>#one-hot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encode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target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column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which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equal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generate_t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program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 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to_categorical(y_train)</w:t>
      </w:r>
    </w:p>
    <w:p w14:paraId="55F11BB7"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to_categorical(y_test)</w:t>
      </w:r>
    </w:p>
    <w:p w14:paraId="1DC118B2"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y_train[0]</w:t>
      </w:r>
    </w:p>
    <w:p w14:paraId="13DD16A5" w14:textId="77777777" w:rsidR="00546E00" w:rsidRDefault="00546E00">
      <w:pPr>
        <w:spacing w:line="200" w:lineRule="exact"/>
      </w:pPr>
    </w:p>
    <w:p w14:paraId="23BA7157" w14:textId="77777777" w:rsidR="00546E00" w:rsidRDefault="00546E00">
      <w:pPr>
        <w:spacing w:line="200" w:lineRule="exact"/>
      </w:pPr>
    </w:p>
    <w:p w14:paraId="429ACF54" w14:textId="77777777" w:rsidR="00546E00" w:rsidRDefault="00546E00">
      <w:pPr>
        <w:spacing w:before="10" w:line="200" w:lineRule="exact"/>
      </w:pPr>
    </w:p>
    <w:p w14:paraId="4810903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#create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3E7AACB5"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lastRenderedPageBreak/>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03408435"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#add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layers</w:t>
      </w:r>
    </w:p>
    <w:p w14:paraId="5D1CA0A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model.add(Conv2D(64,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input_shape=(28,28,1)))</w:t>
      </w:r>
    </w:p>
    <w:p w14:paraId="2E4CC1E7" w14:textId="77777777" w:rsidR="00546E00" w:rsidRDefault="00FF72EA">
      <w:pPr>
        <w:spacing w:before="39"/>
        <w:ind w:left="1444"/>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number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filters,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filters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example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w:t>
      </w:r>
    </w:p>
    <w:p w14:paraId="51B7761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#model.add(Conv2D(32,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063AFD0C" w14:textId="77777777" w:rsidR="00546E00" w:rsidRDefault="00FF72EA">
      <w:pPr>
        <w:spacing w:before="39" w:line="278" w:lineRule="auto"/>
        <w:ind w:left="520" w:right="5726"/>
        <w:rPr>
          <w:rFonts w:ascii="Consolas" w:eastAsia="Consolas" w:hAnsi="Consolas" w:cs="Consolas"/>
          <w:sz w:val="21"/>
          <w:szCs w:val="21"/>
        </w:rPr>
      </w:pPr>
      <w:r>
        <w:rPr>
          <w:rFonts w:ascii="Consolas" w:eastAsia="Consolas" w:hAnsi="Consolas" w:cs="Consolas"/>
          <w:color w:val="202020"/>
          <w:w w:val="99"/>
          <w:sz w:val="21"/>
          <w:szCs w:val="21"/>
        </w:rPr>
        <w:t>#model.add(MaxPooling2D(pool_size=(2,2))) model.add(Dropout(0.25)) model.add(Flatten())</w:t>
      </w:r>
    </w:p>
    <w:p w14:paraId="200A65EA"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model.add(Dense(128,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49F49075"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model.add(Dropout(0.5))</w:t>
      </w:r>
    </w:p>
    <w:p w14:paraId="4656B929"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080A3FE0" w14:textId="77777777" w:rsidR="00546E00" w:rsidRDefault="00546E00">
      <w:pPr>
        <w:spacing w:before="4" w:line="120" w:lineRule="exact"/>
        <w:rPr>
          <w:sz w:val="12"/>
          <w:szCs w:val="12"/>
        </w:rPr>
      </w:pPr>
    </w:p>
    <w:p w14:paraId="0C413005" w14:textId="77777777" w:rsidR="00546E00" w:rsidRDefault="00546E00">
      <w:pPr>
        <w:spacing w:line="200" w:lineRule="exact"/>
      </w:pPr>
    </w:p>
    <w:p w14:paraId="3BDBF9C5" w14:textId="77777777" w:rsidR="00546E00" w:rsidRDefault="00FF72EA">
      <w:pPr>
        <w:spacing w:line="278" w:lineRule="auto"/>
        <w:ind w:left="520" w:right="5149"/>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 model.compile(loss='categorical_crossentropy',</w:t>
      </w:r>
    </w:p>
    <w:p w14:paraId="72C178F5" w14:textId="7654F06D" w:rsidR="00546E00" w:rsidRDefault="00FF72EA" w:rsidP="00E72173">
      <w:pPr>
        <w:spacing w:before="5" w:line="278" w:lineRule="auto"/>
        <w:ind w:left="2137" w:right="6419"/>
        <w:rPr>
          <w:rFonts w:ascii="Arial" w:eastAsia="Arial" w:hAnsi="Arial" w:cs="Arial"/>
          <w:sz w:val="16"/>
          <w:szCs w:val="16"/>
        </w:rPr>
      </w:pPr>
      <w:r>
        <w:rPr>
          <w:rFonts w:ascii="Consolas" w:eastAsia="Consolas" w:hAnsi="Consolas" w:cs="Consolas"/>
          <w:color w:val="202020"/>
          <w:w w:val="99"/>
          <w:sz w:val="21"/>
          <w:szCs w:val="21"/>
        </w:rPr>
        <w:t>optimizer='adam', metrics=['accuracy']</w:t>
      </w:r>
      <w:r>
        <w:pict w14:anchorId="5CDF14DD">
          <v:group id="_x0000_s1333" style="position:absolute;left:0;text-align:left;margin-left:28.6pt;margin-top:28.55pt;width:566.35pt;height:813.35pt;z-index:-4057;mso-position-horizontal-relative:page;mso-position-vertical-relative:page" coordorigin="572,571" coordsize="11327,16267">
            <v:shape id="_x0000_s1339" style="position:absolute;left:588;top:580;width:0;height:15697" coordorigin="588,580" coordsize="0,15697" path="m588,16277l588,580e" filled="f" strokeweight=".29997mm">
              <v:path arrowok="t"/>
            </v:shape>
            <v:shape id="_x0000_s1338" style="position:absolute;left:580;top:580;width:270;height:15697" coordorigin="580,580" coordsize="270,15697" path="m580,580r270,l850,16277r-270,l580,580xe" stroked="f">
              <v:path arrowok="t"/>
            </v:shape>
            <v:shape id="_x0000_s1337" style="position:absolute;left:850;top:5112;width:11049;height:11726" coordorigin="850,5112" coordsize="11049,11726" path="m850,5112r11049,l11899,16838r-11049,l850,5112xe" stroked="f">
              <v:path arrowok="t"/>
            </v:shape>
            <v:shape id="_x0000_s1336" style="position:absolute;left:850;top:5112;width:10490;height:11165" coordorigin="850,5112" coordsize="10490,11165" path="m850,5112r10490,l11340,16277r-10490,l850,5112xe" stroked="f">
              <v:path arrowok="t"/>
            </v:shape>
            <v:shape id="_x0000_s1335" style="position:absolute;left:1188;top:5360;width:90;height:75" coordorigin="1188,5360" coordsize="90,75" path="m1248,5405r-60,l1188,5390r60,l1218,5360r22,l1278,5397r-38,38l1218,5435r30,-30xe" fillcolor="#202020" stroked="f">
              <v:path arrowok="t"/>
            </v:shape>
            <v:shape id="_x0000_s1334" style="position:absolute;left:1068;top:5300;width:135;height:195" coordorigin="1068,5300" coordsize="135,195" path="m1203,5300r,45l1180,5345r,-23l1090,5322r,150l1180,5472r,-22l1203,5450r,45l1068,5495r,-195l1203,5300xe" fillcolor="#202020" stroked="f">
              <v:path arrowok="t"/>
            </v:shape>
            <w10:wrap anchorx="page" anchory="page"/>
          </v:group>
        </w:pict>
      </w:r>
      <w:r>
        <w:pict w14:anchorId="75304EEE">
          <v:shape id="_x0000_s1332" type="#_x0000_t202" style="position:absolute;left:0;text-align:left;margin-left:26.45pt;margin-top:0;width:568.5pt;height:841.9pt;z-index:-4058;mso-position-horizontal-relative:page;mso-position-vertical-relative:page" filled="f" stroked="f">
            <v:textbox inset="0,0,0,0">
              <w:txbxContent>
                <w:p w14:paraId="77D4BD6F" w14:textId="77777777" w:rsidR="00FF72EA" w:rsidRDefault="00FF72EA">
                  <w:pPr>
                    <w:spacing w:before="10" w:line="280" w:lineRule="exact"/>
                    <w:rPr>
                      <w:sz w:val="28"/>
                      <w:szCs w:val="28"/>
                    </w:rPr>
                  </w:pPr>
                </w:p>
                <w:p w14:paraId="0442E334" w14:textId="77777777" w:rsidR="00FF72EA" w:rsidRDefault="00FF72EA">
                  <w:pPr>
                    <w:spacing w:line="200" w:lineRule="exact"/>
                  </w:pPr>
                </w:p>
                <w:p w14:paraId="1512FB4A" w14:textId="77777777" w:rsidR="00FF72EA" w:rsidRDefault="00FF72EA">
                  <w:pPr>
                    <w:spacing w:line="200" w:lineRule="exact"/>
                  </w:pPr>
                </w:p>
                <w:p w14:paraId="143EFE9B" w14:textId="77777777" w:rsidR="00FF72EA" w:rsidRDefault="00FF72EA">
                  <w:pPr>
                    <w:spacing w:line="200" w:lineRule="exact"/>
                  </w:pPr>
                </w:p>
                <w:p w14:paraId="4FBA470A" w14:textId="77777777" w:rsidR="00FF72EA" w:rsidRDefault="00FF72EA">
                  <w:pPr>
                    <w:spacing w:line="200" w:lineRule="exact"/>
                  </w:pPr>
                </w:p>
                <w:p w14:paraId="38443675" w14:textId="77777777" w:rsidR="00FF72EA" w:rsidRDefault="00FF72EA">
                  <w:pPr>
                    <w:spacing w:line="200" w:lineRule="exact"/>
                  </w:pPr>
                </w:p>
                <w:p w14:paraId="2BE9E898" w14:textId="77777777" w:rsidR="00FF72EA" w:rsidRDefault="00FF72EA">
                  <w:pPr>
                    <w:spacing w:line="200" w:lineRule="exact"/>
                  </w:pPr>
                </w:p>
                <w:p w14:paraId="478CCAA3" w14:textId="77777777" w:rsidR="00FF72EA" w:rsidRDefault="00FF72EA">
                  <w:pPr>
                    <w:spacing w:line="200" w:lineRule="exact"/>
                  </w:pPr>
                </w:p>
                <w:p w14:paraId="7F46AAA0" w14:textId="77777777" w:rsidR="00FF72EA" w:rsidRDefault="00FF72EA">
                  <w:pPr>
                    <w:spacing w:line="200" w:lineRule="exact"/>
                  </w:pPr>
                </w:p>
                <w:p w14:paraId="550CAD0A" w14:textId="77777777" w:rsidR="00FF72EA" w:rsidRDefault="00FF72EA">
                  <w:pPr>
                    <w:spacing w:line="200" w:lineRule="exact"/>
                  </w:pPr>
                </w:p>
                <w:p w14:paraId="62574EA5" w14:textId="77777777" w:rsidR="00FF72EA" w:rsidRDefault="00FF72EA">
                  <w:pPr>
                    <w:spacing w:line="200" w:lineRule="exact"/>
                  </w:pPr>
                </w:p>
                <w:p w14:paraId="4A70ED01" w14:textId="77777777" w:rsidR="00FF72EA" w:rsidRDefault="00FF72EA">
                  <w:pPr>
                    <w:spacing w:line="200" w:lineRule="exact"/>
                  </w:pPr>
                </w:p>
                <w:p w14:paraId="694109C4" w14:textId="77777777" w:rsidR="00FF72EA" w:rsidRDefault="00FF72EA">
                  <w:pPr>
                    <w:spacing w:line="200" w:lineRule="exact"/>
                  </w:pPr>
                </w:p>
                <w:p w14:paraId="7F208C33" w14:textId="77777777" w:rsidR="00FF72EA" w:rsidRDefault="00FF72EA">
                  <w:pPr>
                    <w:spacing w:line="200" w:lineRule="exact"/>
                  </w:pPr>
                </w:p>
                <w:p w14:paraId="1EAF853A" w14:textId="77777777" w:rsidR="00FF72EA" w:rsidRDefault="00FF72EA">
                  <w:pPr>
                    <w:spacing w:line="200" w:lineRule="exact"/>
                  </w:pPr>
                </w:p>
                <w:p w14:paraId="4E96CFEC" w14:textId="77777777" w:rsidR="00FF72EA" w:rsidRDefault="00FF72EA">
                  <w:pPr>
                    <w:spacing w:line="200" w:lineRule="exact"/>
                  </w:pPr>
                </w:p>
                <w:p w14:paraId="0AB36003" w14:textId="77777777" w:rsidR="00FF72EA" w:rsidRDefault="00FF72EA">
                  <w:pPr>
                    <w:spacing w:line="200" w:lineRule="exact"/>
                  </w:pPr>
                </w:p>
                <w:p w14:paraId="1E770D50" w14:textId="77777777" w:rsidR="00FF72EA" w:rsidRDefault="00FF72EA">
                  <w:pPr>
                    <w:spacing w:line="200" w:lineRule="exact"/>
                  </w:pPr>
                </w:p>
                <w:p w14:paraId="58466EB5" w14:textId="77777777" w:rsidR="00FF72EA" w:rsidRDefault="00FF72EA">
                  <w:pPr>
                    <w:spacing w:line="200" w:lineRule="exact"/>
                  </w:pPr>
                </w:p>
                <w:p w14:paraId="2111FBE2" w14:textId="77777777" w:rsidR="00FF72EA" w:rsidRDefault="00FF72EA">
                  <w:pPr>
                    <w:spacing w:line="200" w:lineRule="exact"/>
                  </w:pPr>
                </w:p>
                <w:p w14:paraId="49F8D6AE" w14:textId="77777777" w:rsidR="00FF72EA" w:rsidRDefault="00FF72EA">
                  <w:pPr>
                    <w:spacing w:line="200" w:lineRule="exact"/>
                  </w:pPr>
                </w:p>
                <w:p w14:paraId="6A50B949" w14:textId="77777777" w:rsidR="00FF72EA" w:rsidRDefault="00FF72EA">
                  <w:pPr>
                    <w:spacing w:line="200" w:lineRule="exact"/>
                  </w:pPr>
                </w:p>
                <w:p w14:paraId="35E10AD3" w14:textId="77777777" w:rsidR="00FF72EA" w:rsidRDefault="00FF72EA">
                  <w:pPr>
                    <w:spacing w:line="200" w:lineRule="exact"/>
                  </w:pPr>
                </w:p>
                <w:p w14:paraId="15690A4F" w14:textId="77777777" w:rsidR="00FF72EA" w:rsidRDefault="00FF72EA">
                  <w:pPr>
                    <w:spacing w:line="200" w:lineRule="exact"/>
                  </w:pPr>
                </w:p>
                <w:p w14:paraId="79BD4160" w14:textId="77777777" w:rsidR="00FF72EA" w:rsidRDefault="00FF72EA">
                  <w:pPr>
                    <w:spacing w:line="200" w:lineRule="exact"/>
                  </w:pPr>
                </w:p>
                <w:p w14:paraId="6C82076B" w14:textId="77777777" w:rsidR="00FF72EA" w:rsidRDefault="00FF72EA">
                  <w:pPr>
                    <w:spacing w:line="200" w:lineRule="exact"/>
                  </w:pPr>
                </w:p>
                <w:p w14:paraId="53638456" w14:textId="77777777" w:rsidR="00FF72EA" w:rsidRDefault="00FF72EA">
                  <w:pPr>
                    <w:spacing w:line="200" w:lineRule="exact"/>
                  </w:pPr>
                </w:p>
                <w:p w14:paraId="2BD8C9CF" w14:textId="77777777" w:rsidR="00FF72EA" w:rsidRDefault="00FF72EA">
                  <w:pPr>
                    <w:spacing w:line="200" w:lineRule="exact"/>
                  </w:pPr>
                </w:p>
                <w:p w14:paraId="36C2D9A0" w14:textId="77777777" w:rsidR="00FF72EA" w:rsidRDefault="00FF72EA">
                  <w:pPr>
                    <w:spacing w:line="200" w:lineRule="exact"/>
                  </w:pPr>
                </w:p>
                <w:p w14:paraId="6C239747" w14:textId="77777777" w:rsidR="00FF72EA" w:rsidRDefault="00FF72EA">
                  <w:pPr>
                    <w:spacing w:line="200" w:lineRule="exact"/>
                  </w:pPr>
                </w:p>
                <w:p w14:paraId="2C6F7BED" w14:textId="77777777" w:rsidR="00FF72EA" w:rsidRDefault="00FF72EA">
                  <w:pPr>
                    <w:spacing w:line="200" w:lineRule="exact"/>
                  </w:pPr>
                </w:p>
                <w:p w14:paraId="4BF1F3C3" w14:textId="77777777" w:rsidR="00FF72EA" w:rsidRDefault="00FF72EA">
                  <w:pPr>
                    <w:spacing w:line="200" w:lineRule="exact"/>
                  </w:pPr>
                </w:p>
                <w:p w14:paraId="1C215051" w14:textId="77777777" w:rsidR="00FF72EA" w:rsidRDefault="00FF72EA">
                  <w:pPr>
                    <w:spacing w:line="200" w:lineRule="exact"/>
                  </w:pPr>
                </w:p>
                <w:p w14:paraId="4512EA0C" w14:textId="77777777" w:rsidR="00FF72EA" w:rsidRDefault="00FF72EA">
                  <w:pPr>
                    <w:spacing w:line="200" w:lineRule="exact"/>
                  </w:pPr>
                </w:p>
                <w:p w14:paraId="01A9B82A" w14:textId="77777777" w:rsidR="00FF72EA" w:rsidRDefault="00FF72EA">
                  <w:pPr>
                    <w:spacing w:line="200" w:lineRule="exact"/>
                  </w:pPr>
                </w:p>
                <w:p w14:paraId="670AC2A7" w14:textId="77777777" w:rsidR="00FF72EA" w:rsidRDefault="00FF72EA">
                  <w:pPr>
                    <w:spacing w:line="200" w:lineRule="exact"/>
                  </w:pPr>
                </w:p>
                <w:p w14:paraId="22DA5EA2" w14:textId="77777777" w:rsidR="00FF72EA" w:rsidRDefault="00FF72EA">
                  <w:pPr>
                    <w:spacing w:line="200" w:lineRule="exact"/>
                  </w:pPr>
                </w:p>
                <w:p w14:paraId="2E6D2340" w14:textId="77777777" w:rsidR="00FF72EA" w:rsidRDefault="00FF72EA">
                  <w:pPr>
                    <w:spacing w:line="200" w:lineRule="exact"/>
                  </w:pPr>
                </w:p>
                <w:p w14:paraId="2BEE2325" w14:textId="77777777" w:rsidR="00FF72EA" w:rsidRDefault="00FF72EA">
                  <w:pPr>
                    <w:spacing w:line="200" w:lineRule="exact"/>
                  </w:pPr>
                </w:p>
                <w:p w14:paraId="69C71490" w14:textId="77777777" w:rsidR="00FF72EA" w:rsidRDefault="00FF72EA">
                  <w:pPr>
                    <w:spacing w:line="200" w:lineRule="exact"/>
                  </w:pPr>
                </w:p>
                <w:p w14:paraId="156CB527" w14:textId="77777777" w:rsidR="00FF72EA" w:rsidRDefault="00FF72EA">
                  <w:pPr>
                    <w:spacing w:line="200" w:lineRule="exact"/>
                  </w:pPr>
                </w:p>
                <w:p w14:paraId="066E4EAC" w14:textId="77777777" w:rsidR="00FF72EA" w:rsidRDefault="00FF72EA">
                  <w:pPr>
                    <w:spacing w:line="200" w:lineRule="exact"/>
                  </w:pPr>
                </w:p>
                <w:p w14:paraId="50CCC41F" w14:textId="77777777" w:rsidR="00FF72EA" w:rsidRDefault="00FF72EA">
                  <w:pPr>
                    <w:spacing w:line="200" w:lineRule="exact"/>
                  </w:pPr>
                </w:p>
                <w:p w14:paraId="5A8CB679" w14:textId="77777777" w:rsidR="00FF72EA" w:rsidRDefault="00FF72EA">
                  <w:pPr>
                    <w:spacing w:line="200" w:lineRule="exact"/>
                  </w:pPr>
                </w:p>
                <w:p w14:paraId="6341184C" w14:textId="77777777" w:rsidR="00FF72EA" w:rsidRDefault="00FF72EA">
                  <w:pPr>
                    <w:spacing w:line="200" w:lineRule="exact"/>
                  </w:pPr>
                </w:p>
                <w:p w14:paraId="534DFB5E" w14:textId="77777777" w:rsidR="00FF72EA" w:rsidRDefault="00FF72EA">
                  <w:pPr>
                    <w:spacing w:line="200" w:lineRule="exact"/>
                  </w:pPr>
                </w:p>
                <w:p w14:paraId="71B1243B" w14:textId="77777777" w:rsidR="00FF72EA" w:rsidRDefault="00FF72EA">
                  <w:pPr>
                    <w:spacing w:line="200" w:lineRule="exact"/>
                  </w:pPr>
                </w:p>
                <w:p w14:paraId="33C7D888" w14:textId="77777777" w:rsidR="00FF72EA" w:rsidRDefault="00FF72EA">
                  <w:pPr>
                    <w:spacing w:line="200" w:lineRule="exact"/>
                  </w:pPr>
                </w:p>
                <w:p w14:paraId="14CA9EDE" w14:textId="77777777" w:rsidR="00FF72EA" w:rsidRDefault="00FF72EA">
                  <w:pPr>
                    <w:spacing w:line="200" w:lineRule="exact"/>
                  </w:pPr>
                </w:p>
                <w:p w14:paraId="3C3D6CBC" w14:textId="77777777" w:rsidR="00FF72EA" w:rsidRDefault="00FF72EA">
                  <w:pPr>
                    <w:spacing w:line="200" w:lineRule="exact"/>
                  </w:pPr>
                </w:p>
                <w:p w14:paraId="1B814A15" w14:textId="77777777" w:rsidR="00FF72EA" w:rsidRDefault="00FF72EA">
                  <w:pPr>
                    <w:spacing w:line="200" w:lineRule="exact"/>
                  </w:pPr>
                </w:p>
                <w:p w14:paraId="4A03BCAE" w14:textId="77777777" w:rsidR="00FF72EA" w:rsidRDefault="00FF72EA">
                  <w:pPr>
                    <w:spacing w:line="200" w:lineRule="exact"/>
                  </w:pPr>
                </w:p>
                <w:p w14:paraId="0C6A29C5" w14:textId="77777777" w:rsidR="00FF72EA" w:rsidRDefault="00FF72EA">
                  <w:pPr>
                    <w:spacing w:line="200" w:lineRule="exact"/>
                  </w:pPr>
                </w:p>
                <w:p w14:paraId="5FD113C6" w14:textId="77777777" w:rsidR="00FF72EA" w:rsidRDefault="00FF72EA">
                  <w:pPr>
                    <w:spacing w:line="200" w:lineRule="exact"/>
                  </w:pPr>
                </w:p>
                <w:p w14:paraId="72F08F62" w14:textId="77777777" w:rsidR="00FF72EA" w:rsidRDefault="00FF72EA">
                  <w:pPr>
                    <w:spacing w:line="200" w:lineRule="exact"/>
                  </w:pPr>
                </w:p>
                <w:p w14:paraId="11B9977E" w14:textId="77777777" w:rsidR="00FF72EA" w:rsidRDefault="00FF72EA">
                  <w:pPr>
                    <w:spacing w:line="200" w:lineRule="exact"/>
                  </w:pPr>
                </w:p>
                <w:p w14:paraId="17F57E0A" w14:textId="77777777" w:rsidR="00FF72EA" w:rsidRDefault="00FF72EA">
                  <w:pPr>
                    <w:spacing w:line="200" w:lineRule="exact"/>
                  </w:pPr>
                </w:p>
                <w:p w14:paraId="3FF10120" w14:textId="77777777" w:rsidR="00FF72EA" w:rsidRDefault="00FF72EA">
                  <w:pPr>
                    <w:spacing w:line="200" w:lineRule="exact"/>
                  </w:pPr>
                </w:p>
                <w:p w14:paraId="1BC50B02" w14:textId="77777777" w:rsidR="00FF72EA" w:rsidRDefault="00FF72EA">
                  <w:pPr>
                    <w:spacing w:line="200" w:lineRule="exact"/>
                  </w:pPr>
                </w:p>
                <w:p w14:paraId="71441228" w14:textId="77777777" w:rsidR="00FF72EA" w:rsidRDefault="00FF72EA">
                  <w:pPr>
                    <w:spacing w:line="200" w:lineRule="exact"/>
                  </w:pPr>
                </w:p>
                <w:p w14:paraId="5B797ED7" w14:textId="77777777" w:rsidR="00FF72EA" w:rsidRDefault="00FF72EA">
                  <w:pPr>
                    <w:spacing w:line="200" w:lineRule="exact"/>
                  </w:pPr>
                </w:p>
                <w:p w14:paraId="5F03F71D" w14:textId="77777777" w:rsidR="00FF72EA" w:rsidRDefault="00FF72EA">
                  <w:pPr>
                    <w:spacing w:line="200" w:lineRule="exact"/>
                  </w:pPr>
                </w:p>
                <w:p w14:paraId="362BFACA" w14:textId="77777777" w:rsidR="00FF72EA" w:rsidRDefault="00FF72EA">
                  <w:pPr>
                    <w:spacing w:line="200" w:lineRule="exact"/>
                  </w:pPr>
                </w:p>
                <w:p w14:paraId="5040D666" w14:textId="77777777" w:rsidR="00FF72EA" w:rsidRDefault="00FF72EA">
                  <w:pPr>
                    <w:spacing w:line="200" w:lineRule="exact"/>
                  </w:pPr>
                </w:p>
                <w:p w14:paraId="626DD7AD" w14:textId="77777777" w:rsidR="00FF72EA" w:rsidRDefault="00FF72EA">
                  <w:pPr>
                    <w:spacing w:line="200" w:lineRule="exact"/>
                  </w:pPr>
                </w:p>
                <w:p w14:paraId="2AF7F2C6" w14:textId="77777777" w:rsidR="00FF72EA" w:rsidRDefault="00FF72EA">
                  <w:pPr>
                    <w:spacing w:line="200" w:lineRule="exact"/>
                  </w:pPr>
                </w:p>
                <w:p w14:paraId="05295121" w14:textId="77777777" w:rsidR="00FF72EA" w:rsidRDefault="00FF72EA">
                  <w:pPr>
                    <w:spacing w:line="200" w:lineRule="exact"/>
                  </w:pPr>
                </w:p>
                <w:p w14:paraId="1D19FF23" w14:textId="77777777" w:rsidR="00FF72EA" w:rsidRDefault="00FF72EA">
                  <w:pPr>
                    <w:spacing w:line="200" w:lineRule="exact"/>
                  </w:pPr>
                </w:p>
                <w:p w14:paraId="095D9246" w14:textId="77777777" w:rsidR="00FF72EA" w:rsidRDefault="00FF72EA">
                  <w:pPr>
                    <w:spacing w:line="200" w:lineRule="exact"/>
                  </w:pPr>
                </w:p>
                <w:p w14:paraId="65C12F84" w14:textId="77777777" w:rsidR="00FF72EA" w:rsidRDefault="00FF72EA">
                  <w:pPr>
                    <w:spacing w:line="200" w:lineRule="exact"/>
                  </w:pPr>
                </w:p>
                <w:p w14:paraId="3F48BB9C" w14:textId="77777777" w:rsidR="00FF72EA" w:rsidRDefault="00FF72EA">
                  <w:pPr>
                    <w:spacing w:line="200" w:lineRule="exact"/>
                  </w:pPr>
                </w:p>
                <w:p w14:paraId="645235A6" w14:textId="77777777" w:rsidR="00FF72EA" w:rsidRDefault="00FF72EA">
                  <w:pPr>
                    <w:spacing w:line="200" w:lineRule="exact"/>
                  </w:pPr>
                </w:p>
                <w:p w14:paraId="40E10350" w14:textId="77777777" w:rsidR="00FF72EA" w:rsidRDefault="00FF72EA">
                  <w:pPr>
                    <w:spacing w:line="200" w:lineRule="exact"/>
                  </w:pPr>
                </w:p>
                <w:p w14:paraId="1348DE05" w14:textId="77777777" w:rsidR="00FF72EA" w:rsidRDefault="00FF72EA">
                  <w:pPr>
                    <w:spacing w:line="200" w:lineRule="exact"/>
                  </w:pPr>
                </w:p>
                <w:p w14:paraId="6D7A2401" w14:textId="77777777" w:rsidR="00FF72EA" w:rsidRDefault="00FF72EA">
                  <w:pPr>
                    <w:spacing w:line="200" w:lineRule="exact"/>
                  </w:pPr>
                </w:p>
                <w:p w14:paraId="01C4316E" w14:textId="77777777" w:rsidR="00FF72EA" w:rsidRDefault="00FF72EA">
                  <w:pPr>
                    <w:spacing w:line="200" w:lineRule="exact"/>
                  </w:pPr>
                </w:p>
                <w:p w14:paraId="5EA8EE33" w14:textId="77777777" w:rsidR="00FF72EA" w:rsidRDefault="00FF72EA">
                  <w:pPr>
                    <w:spacing w:line="200" w:lineRule="exact"/>
                  </w:pPr>
                </w:p>
                <w:p w14:paraId="11C6FEF0" w14:textId="77777777" w:rsidR="00FF72EA" w:rsidRDefault="00FF72EA">
                  <w:pPr>
                    <w:spacing w:line="200" w:lineRule="exact"/>
                  </w:pPr>
                </w:p>
                <w:p w14:paraId="1A2EF097" w14:textId="77777777" w:rsidR="00FF72EA" w:rsidRDefault="00FF72EA">
                  <w:pPr>
                    <w:spacing w:line="200" w:lineRule="exact"/>
                  </w:pPr>
                </w:p>
                <w:p w14:paraId="15D09B90" w14:textId="77777777" w:rsidR="00FF72EA" w:rsidRDefault="00FF72EA">
                  <w:pPr>
                    <w:spacing w:before="16" w:line="260" w:lineRule="exact"/>
                    <w:rPr>
                      <w:sz w:val="26"/>
                      <w:szCs w:val="26"/>
                    </w:rPr>
                  </w:pPr>
                </w:p>
                <w:p w14:paraId="7EEC9A75"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2/7</w:t>
                  </w:r>
                </w:p>
              </w:txbxContent>
            </v:textbox>
            <w10:wrap anchorx="page" anchory="page"/>
          </v:shape>
        </w:pict>
      </w:r>
      <w:r>
        <w:rPr>
          <w:rFonts w:ascii="Arial" w:eastAsia="Arial" w:hAnsi="Arial" w:cs="Arial"/>
          <w:position w:val="-1"/>
          <w:sz w:val="16"/>
          <w:szCs w:val="16"/>
        </w:rPr>
        <w:t>1</w:t>
      </w:r>
    </w:p>
    <w:p w14:paraId="034A40E6" w14:textId="77777777" w:rsidR="00546E00" w:rsidRDefault="00546E00">
      <w:pPr>
        <w:spacing w:line="200" w:lineRule="exact"/>
      </w:pPr>
    </w:p>
    <w:p w14:paraId="52A87A2A" w14:textId="77777777" w:rsidR="00546E00" w:rsidRDefault="00546E00">
      <w:pPr>
        <w:spacing w:before="14" w:line="280" w:lineRule="exact"/>
        <w:rPr>
          <w:sz w:val="28"/>
          <w:szCs w:val="28"/>
        </w:rPr>
      </w:pPr>
    </w:p>
    <w:p w14:paraId="24638975" w14:textId="77777777" w:rsidR="00546E00" w:rsidRDefault="00FF72EA">
      <w:pPr>
        <w:spacing w:before="24" w:line="278" w:lineRule="auto"/>
        <w:ind w:left="520" w:right="5661"/>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p>
    <w:p w14:paraId="199D2313" w14:textId="77777777" w:rsidR="00546E00" w:rsidRDefault="00FF72EA">
      <w:pPr>
        <w:spacing w:before="5"/>
        <w:ind w:left="1675"/>
        <w:rPr>
          <w:rFonts w:ascii="Consolas" w:eastAsia="Consolas" w:hAnsi="Consolas" w:cs="Consolas"/>
          <w:sz w:val="21"/>
          <w:szCs w:val="21"/>
        </w:rPr>
      </w:pPr>
      <w:r>
        <w:rPr>
          <w:rFonts w:ascii="Consolas" w:eastAsia="Consolas" w:hAnsi="Consolas" w:cs="Consolas"/>
          <w:color w:val="202020"/>
          <w:w w:val="99"/>
          <w:sz w:val="21"/>
          <w:szCs w:val="21"/>
        </w:rPr>
        <w:t>batch_size=32,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nb_epoch=10,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#epochs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iterations(Nit)</w:t>
      </w:r>
    </w:p>
    <w:p w14:paraId="3C575403" w14:textId="77777777" w:rsidR="00546E00" w:rsidRDefault="00546E00">
      <w:pPr>
        <w:spacing w:before="4" w:line="120" w:lineRule="exact"/>
        <w:rPr>
          <w:sz w:val="12"/>
          <w:szCs w:val="12"/>
        </w:rPr>
      </w:pPr>
    </w:p>
    <w:p w14:paraId="7D3ED532" w14:textId="77777777" w:rsidR="00546E00" w:rsidRDefault="00546E00">
      <w:pPr>
        <w:spacing w:line="200" w:lineRule="exact"/>
      </w:pPr>
    </w:p>
    <w:p w14:paraId="6E85E4C2"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Evaluate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p>
    <w:p w14:paraId="21A5E196"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score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model.evaluate(X_test,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p>
    <w:p w14:paraId="73CBFBC0" w14:textId="77777777" w:rsidR="00546E00" w:rsidRDefault="00546E00">
      <w:pPr>
        <w:spacing w:before="4" w:line="120" w:lineRule="exact"/>
        <w:rPr>
          <w:sz w:val="12"/>
          <w:szCs w:val="12"/>
        </w:rPr>
      </w:pPr>
    </w:p>
    <w:p w14:paraId="7385E0CB" w14:textId="77777777" w:rsidR="00546E00" w:rsidRDefault="00546E00">
      <w:pPr>
        <w:spacing w:line="200" w:lineRule="exact"/>
      </w:pPr>
    </w:p>
    <w:p w14:paraId="720DC940"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print('Testing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',score[1]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p>
    <w:p w14:paraId="15EE7FAF" w14:textId="77777777" w:rsidR="00546E00" w:rsidRDefault="00546E00">
      <w:pPr>
        <w:spacing w:before="4" w:line="120" w:lineRule="exact"/>
        <w:rPr>
          <w:sz w:val="12"/>
          <w:szCs w:val="12"/>
        </w:rPr>
      </w:pPr>
    </w:p>
    <w:p w14:paraId="79A5118C" w14:textId="77777777" w:rsidR="00546E00" w:rsidRDefault="00546E00">
      <w:pPr>
        <w:spacing w:line="200" w:lineRule="exact"/>
      </w:pPr>
    </w:p>
    <w:p w14:paraId="4C9F11C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ytested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model.predict_classes(X_test)</w:t>
      </w:r>
    </w:p>
    <w:p w14:paraId="0D7B060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range(4):</w:t>
      </w:r>
    </w:p>
    <w:p w14:paraId="43A3B7A7" w14:textId="77777777" w:rsidR="00546E00" w:rsidRDefault="00FF72EA">
      <w:pPr>
        <w:spacing w:before="39" w:line="278" w:lineRule="auto"/>
        <w:ind w:left="751" w:right="579"/>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gen_image(X_test[i]).show()</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printing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below print("The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(ytested[i]))</w:t>
      </w:r>
    </w:p>
    <w:p w14:paraId="7AC94B78" w14:textId="77777777" w:rsidR="00546E00" w:rsidRDefault="00FF72EA">
      <w:pPr>
        <w:spacing w:before="71" w:line="180" w:lineRule="exact"/>
        <w:ind w:left="109"/>
        <w:rPr>
          <w:rFonts w:ascii="Arial" w:eastAsia="Arial" w:hAnsi="Arial" w:cs="Arial"/>
          <w:sz w:val="16"/>
          <w:szCs w:val="16"/>
        </w:rPr>
      </w:pPr>
      <w:r>
        <w:lastRenderedPageBreak/>
        <w:pict w14:anchorId="5950E8D6">
          <v:group id="_x0000_s1323" style="position:absolute;left:0;text-align:left;margin-left:28.6pt;margin-top:0;width:566.35pt;height:841.9pt;z-index:-4055;mso-position-horizontal-relative:page;mso-position-vertical-relative:page" coordorigin="572" coordsize="11327,16838">
            <v:shape id="_x0000_s1331" style="position:absolute;left:588;top:580;width:0;height:15697" coordorigin="588,580" coordsize="0,15697" path="m588,16277l588,580e" filled="f" strokeweight=".29997mm">
              <v:path arrowok="t"/>
            </v:shape>
            <v:shape id="_x0000_s1330" style="position:absolute;left:580;top:580;width:270;height:15697" coordorigin="580,580" coordsize="270,15697" path="m580,580r270,l850,16277r-270,l580,580xe" stroked="f">
              <v:path arrowok="t"/>
            </v:shape>
            <v:shape id="_x0000_s1329" style="position:absolute;left:850;width:11049;height:16838" coordorigin="850" coordsize="11049,16838" path="m11899,r,16838l850,16838,850,,11899,xe" stroked="f">
              <v:path arrowok="t"/>
            </v:shape>
            <v:shape id="_x0000_s1328" style="position:absolute;left:850;top:580;width:600;height:15697" coordorigin="850,580" coordsize="600,15697" path="m850,580r600,l1450,16277r-600,l850,580xe" stroked="f">
              <v:path arrowok="t"/>
            </v:shape>
            <v:shape id="_x0000_s1327" style="position:absolute;left:1450;top:580;width:9890;height:15697" coordorigin="1450,580" coordsize="9890,15697" path="m11340,580r,15697l1450,16277r,-15697l11340,580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6" type="#_x0000_t75" style="position:absolute;left:1525;top:6553;width:3767;height:3722">
              <v:imagedata r:id="rId6" o:title=""/>
            </v:shape>
            <v:shape id="_x0000_s1325" type="#_x0000_t75" style="position:absolute;left:1525;top:10530;width:3767;height:3722">
              <v:imagedata r:id="rId7" o:title=""/>
            </v:shape>
            <v:shape id="_x0000_s1324" type="#_x0000_t75" style="position:absolute;left:1525;top:14506;width:3767;height:3722">
              <v:imagedata r:id="rId8" o:title=""/>
            </v:shape>
            <w10:wrap anchorx="page" anchory="page"/>
          </v:group>
        </w:pict>
      </w:r>
      <w:r>
        <w:pict w14:anchorId="100134A2">
          <v:shape id="_x0000_s1322" type="#_x0000_t202" style="position:absolute;left:0;text-align:left;margin-left:26.45pt;margin-top:0;width:568.5pt;height:841.9pt;z-index:-4056;mso-position-horizontal-relative:page;mso-position-vertical-relative:page" filled="f" stroked="f">
            <v:textbox inset="0,0,0,0">
              <w:txbxContent>
                <w:p w14:paraId="371A5832" w14:textId="77777777" w:rsidR="00FF72EA" w:rsidRDefault="00FF72EA">
                  <w:pPr>
                    <w:spacing w:before="10" w:line="280" w:lineRule="exact"/>
                    <w:rPr>
                      <w:sz w:val="28"/>
                      <w:szCs w:val="28"/>
                    </w:rPr>
                  </w:pPr>
                </w:p>
                <w:p w14:paraId="08B6375B"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51765295" w14:textId="77777777" w:rsidR="00FF72EA" w:rsidRDefault="00FF72EA">
                  <w:pPr>
                    <w:spacing w:line="200" w:lineRule="exact"/>
                  </w:pPr>
                </w:p>
                <w:p w14:paraId="434B04A2" w14:textId="77777777" w:rsidR="00FF72EA" w:rsidRDefault="00FF72EA">
                  <w:pPr>
                    <w:spacing w:line="200" w:lineRule="exact"/>
                  </w:pPr>
                </w:p>
                <w:p w14:paraId="2FFD80E9" w14:textId="77777777" w:rsidR="00FF72EA" w:rsidRDefault="00FF72EA">
                  <w:pPr>
                    <w:spacing w:line="200" w:lineRule="exact"/>
                  </w:pPr>
                </w:p>
                <w:p w14:paraId="2B473E1E" w14:textId="77777777" w:rsidR="00FF72EA" w:rsidRDefault="00FF72EA">
                  <w:pPr>
                    <w:spacing w:line="200" w:lineRule="exact"/>
                  </w:pPr>
                </w:p>
                <w:p w14:paraId="6726C5B6" w14:textId="77777777" w:rsidR="00FF72EA" w:rsidRDefault="00FF72EA">
                  <w:pPr>
                    <w:spacing w:line="200" w:lineRule="exact"/>
                  </w:pPr>
                </w:p>
                <w:p w14:paraId="557BB587" w14:textId="77777777" w:rsidR="00FF72EA" w:rsidRDefault="00FF72EA">
                  <w:pPr>
                    <w:spacing w:line="200" w:lineRule="exact"/>
                  </w:pPr>
                </w:p>
                <w:p w14:paraId="05EFD0CA" w14:textId="77777777" w:rsidR="00FF72EA" w:rsidRDefault="00FF72EA">
                  <w:pPr>
                    <w:spacing w:line="200" w:lineRule="exact"/>
                  </w:pPr>
                </w:p>
                <w:p w14:paraId="5C299991" w14:textId="77777777" w:rsidR="00FF72EA" w:rsidRDefault="00FF72EA">
                  <w:pPr>
                    <w:spacing w:line="200" w:lineRule="exact"/>
                  </w:pPr>
                </w:p>
                <w:p w14:paraId="42F534C1" w14:textId="77777777" w:rsidR="00FF72EA" w:rsidRDefault="00FF72EA">
                  <w:pPr>
                    <w:spacing w:line="200" w:lineRule="exact"/>
                  </w:pPr>
                </w:p>
                <w:p w14:paraId="53F5AB3A" w14:textId="77777777" w:rsidR="00FF72EA" w:rsidRDefault="00FF72EA">
                  <w:pPr>
                    <w:spacing w:line="200" w:lineRule="exact"/>
                  </w:pPr>
                </w:p>
                <w:p w14:paraId="12B6A51E" w14:textId="77777777" w:rsidR="00FF72EA" w:rsidRDefault="00FF72EA">
                  <w:pPr>
                    <w:spacing w:line="200" w:lineRule="exact"/>
                  </w:pPr>
                </w:p>
                <w:p w14:paraId="03E92999" w14:textId="77777777" w:rsidR="00FF72EA" w:rsidRDefault="00FF72EA">
                  <w:pPr>
                    <w:spacing w:line="200" w:lineRule="exact"/>
                  </w:pPr>
                </w:p>
                <w:p w14:paraId="22ED80D1" w14:textId="77777777" w:rsidR="00FF72EA" w:rsidRDefault="00FF72EA">
                  <w:pPr>
                    <w:spacing w:line="200" w:lineRule="exact"/>
                  </w:pPr>
                </w:p>
                <w:p w14:paraId="0C73882D" w14:textId="77777777" w:rsidR="00FF72EA" w:rsidRDefault="00FF72EA">
                  <w:pPr>
                    <w:spacing w:line="200" w:lineRule="exact"/>
                  </w:pPr>
                </w:p>
                <w:p w14:paraId="473BED4E" w14:textId="77777777" w:rsidR="00FF72EA" w:rsidRDefault="00FF72EA">
                  <w:pPr>
                    <w:spacing w:line="200" w:lineRule="exact"/>
                  </w:pPr>
                </w:p>
                <w:p w14:paraId="610BA3B3" w14:textId="77777777" w:rsidR="00FF72EA" w:rsidRDefault="00FF72EA">
                  <w:pPr>
                    <w:spacing w:line="200" w:lineRule="exact"/>
                  </w:pPr>
                </w:p>
                <w:p w14:paraId="1693E61E" w14:textId="77777777" w:rsidR="00FF72EA" w:rsidRDefault="00FF72EA">
                  <w:pPr>
                    <w:spacing w:line="200" w:lineRule="exact"/>
                  </w:pPr>
                </w:p>
                <w:p w14:paraId="42EFC971" w14:textId="77777777" w:rsidR="00FF72EA" w:rsidRDefault="00FF72EA">
                  <w:pPr>
                    <w:spacing w:line="200" w:lineRule="exact"/>
                  </w:pPr>
                </w:p>
                <w:p w14:paraId="040FC4E7" w14:textId="77777777" w:rsidR="00FF72EA" w:rsidRDefault="00FF72EA">
                  <w:pPr>
                    <w:spacing w:line="200" w:lineRule="exact"/>
                  </w:pPr>
                </w:p>
                <w:p w14:paraId="6C018504" w14:textId="77777777" w:rsidR="00FF72EA" w:rsidRDefault="00FF72EA">
                  <w:pPr>
                    <w:spacing w:line="200" w:lineRule="exact"/>
                  </w:pPr>
                </w:p>
                <w:p w14:paraId="1158E603" w14:textId="77777777" w:rsidR="00FF72EA" w:rsidRDefault="00FF72EA">
                  <w:pPr>
                    <w:spacing w:line="200" w:lineRule="exact"/>
                  </w:pPr>
                </w:p>
                <w:p w14:paraId="1A7CC8CD" w14:textId="77777777" w:rsidR="00FF72EA" w:rsidRDefault="00FF72EA">
                  <w:pPr>
                    <w:spacing w:line="200" w:lineRule="exact"/>
                  </w:pPr>
                </w:p>
                <w:p w14:paraId="40300D6E" w14:textId="77777777" w:rsidR="00FF72EA" w:rsidRDefault="00FF72EA">
                  <w:pPr>
                    <w:spacing w:line="200" w:lineRule="exact"/>
                  </w:pPr>
                </w:p>
                <w:p w14:paraId="0E800E34" w14:textId="77777777" w:rsidR="00FF72EA" w:rsidRDefault="00FF72EA">
                  <w:pPr>
                    <w:spacing w:line="200" w:lineRule="exact"/>
                  </w:pPr>
                </w:p>
                <w:p w14:paraId="61ADA12D" w14:textId="77777777" w:rsidR="00FF72EA" w:rsidRDefault="00FF72EA">
                  <w:pPr>
                    <w:spacing w:line="200" w:lineRule="exact"/>
                  </w:pPr>
                </w:p>
                <w:p w14:paraId="5D0D35B4" w14:textId="77777777" w:rsidR="00FF72EA" w:rsidRDefault="00FF72EA">
                  <w:pPr>
                    <w:spacing w:line="200" w:lineRule="exact"/>
                  </w:pPr>
                </w:p>
                <w:p w14:paraId="5ED22BFB" w14:textId="77777777" w:rsidR="00FF72EA" w:rsidRDefault="00FF72EA">
                  <w:pPr>
                    <w:spacing w:line="200" w:lineRule="exact"/>
                  </w:pPr>
                </w:p>
                <w:p w14:paraId="3FEE241C" w14:textId="77777777" w:rsidR="00FF72EA" w:rsidRDefault="00FF72EA">
                  <w:pPr>
                    <w:spacing w:line="200" w:lineRule="exact"/>
                  </w:pPr>
                </w:p>
                <w:p w14:paraId="2DEC1D8A" w14:textId="77777777" w:rsidR="00FF72EA" w:rsidRDefault="00FF72EA">
                  <w:pPr>
                    <w:spacing w:line="200" w:lineRule="exact"/>
                  </w:pPr>
                </w:p>
                <w:p w14:paraId="56360907" w14:textId="77777777" w:rsidR="00FF72EA" w:rsidRDefault="00FF72EA">
                  <w:pPr>
                    <w:spacing w:line="200" w:lineRule="exact"/>
                  </w:pPr>
                </w:p>
                <w:p w14:paraId="72053FD6" w14:textId="77777777" w:rsidR="00FF72EA" w:rsidRDefault="00FF72EA">
                  <w:pPr>
                    <w:spacing w:line="200" w:lineRule="exact"/>
                  </w:pPr>
                </w:p>
                <w:p w14:paraId="4E6EDCF8" w14:textId="77777777" w:rsidR="00FF72EA" w:rsidRDefault="00FF72EA">
                  <w:pPr>
                    <w:spacing w:line="200" w:lineRule="exact"/>
                  </w:pPr>
                </w:p>
                <w:p w14:paraId="0E1FE30C" w14:textId="77777777" w:rsidR="00FF72EA" w:rsidRDefault="00FF72EA">
                  <w:pPr>
                    <w:spacing w:line="200" w:lineRule="exact"/>
                  </w:pPr>
                </w:p>
                <w:p w14:paraId="78560BBD" w14:textId="77777777" w:rsidR="00FF72EA" w:rsidRDefault="00FF72EA">
                  <w:pPr>
                    <w:spacing w:line="200" w:lineRule="exact"/>
                  </w:pPr>
                </w:p>
                <w:p w14:paraId="180D3D56" w14:textId="77777777" w:rsidR="00FF72EA" w:rsidRDefault="00FF72EA">
                  <w:pPr>
                    <w:spacing w:line="200" w:lineRule="exact"/>
                  </w:pPr>
                </w:p>
                <w:p w14:paraId="4EF6C077" w14:textId="77777777" w:rsidR="00FF72EA" w:rsidRDefault="00FF72EA">
                  <w:pPr>
                    <w:spacing w:line="200" w:lineRule="exact"/>
                  </w:pPr>
                </w:p>
                <w:p w14:paraId="6B428638" w14:textId="77777777" w:rsidR="00FF72EA" w:rsidRDefault="00FF72EA">
                  <w:pPr>
                    <w:spacing w:line="200" w:lineRule="exact"/>
                  </w:pPr>
                </w:p>
                <w:p w14:paraId="72240F3F" w14:textId="77777777" w:rsidR="00FF72EA" w:rsidRDefault="00FF72EA">
                  <w:pPr>
                    <w:spacing w:line="200" w:lineRule="exact"/>
                  </w:pPr>
                </w:p>
                <w:p w14:paraId="6C69DC4B" w14:textId="77777777" w:rsidR="00FF72EA" w:rsidRDefault="00FF72EA">
                  <w:pPr>
                    <w:spacing w:line="200" w:lineRule="exact"/>
                  </w:pPr>
                </w:p>
                <w:p w14:paraId="3435258E" w14:textId="77777777" w:rsidR="00FF72EA" w:rsidRDefault="00FF72EA">
                  <w:pPr>
                    <w:spacing w:line="200" w:lineRule="exact"/>
                  </w:pPr>
                </w:p>
                <w:p w14:paraId="75EE793F" w14:textId="77777777" w:rsidR="00FF72EA" w:rsidRDefault="00FF72EA">
                  <w:pPr>
                    <w:spacing w:line="200" w:lineRule="exact"/>
                  </w:pPr>
                </w:p>
                <w:p w14:paraId="58AE5CB9" w14:textId="77777777" w:rsidR="00FF72EA" w:rsidRDefault="00FF72EA">
                  <w:pPr>
                    <w:spacing w:line="200" w:lineRule="exact"/>
                  </w:pPr>
                </w:p>
                <w:p w14:paraId="34280258" w14:textId="77777777" w:rsidR="00FF72EA" w:rsidRDefault="00FF72EA">
                  <w:pPr>
                    <w:spacing w:line="200" w:lineRule="exact"/>
                  </w:pPr>
                </w:p>
                <w:p w14:paraId="7DEEBB56" w14:textId="77777777" w:rsidR="00FF72EA" w:rsidRDefault="00FF72EA">
                  <w:pPr>
                    <w:spacing w:line="200" w:lineRule="exact"/>
                  </w:pPr>
                </w:p>
                <w:p w14:paraId="4A95DC7C" w14:textId="77777777" w:rsidR="00FF72EA" w:rsidRDefault="00FF72EA">
                  <w:pPr>
                    <w:spacing w:line="200" w:lineRule="exact"/>
                  </w:pPr>
                </w:p>
                <w:p w14:paraId="72385FD4" w14:textId="77777777" w:rsidR="00FF72EA" w:rsidRDefault="00FF72EA">
                  <w:pPr>
                    <w:spacing w:line="200" w:lineRule="exact"/>
                  </w:pPr>
                </w:p>
                <w:p w14:paraId="77C13F99" w14:textId="77777777" w:rsidR="00FF72EA" w:rsidRDefault="00FF72EA">
                  <w:pPr>
                    <w:spacing w:line="200" w:lineRule="exact"/>
                  </w:pPr>
                </w:p>
                <w:p w14:paraId="4BB1CCE3" w14:textId="77777777" w:rsidR="00FF72EA" w:rsidRDefault="00FF72EA">
                  <w:pPr>
                    <w:spacing w:line="200" w:lineRule="exact"/>
                  </w:pPr>
                </w:p>
                <w:p w14:paraId="7F0E077D" w14:textId="77777777" w:rsidR="00FF72EA" w:rsidRDefault="00FF72EA">
                  <w:pPr>
                    <w:spacing w:line="200" w:lineRule="exact"/>
                  </w:pPr>
                </w:p>
                <w:p w14:paraId="58423D3F" w14:textId="77777777" w:rsidR="00FF72EA" w:rsidRDefault="00FF72EA">
                  <w:pPr>
                    <w:spacing w:line="200" w:lineRule="exact"/>
                  </w:pPr>
                </w:p>
                <w:p w14:paraId="00347707" w14:textId="77777777" w:rsidR="00FF72EA" w:rsidRDefault="00FF72EA">
                  <w:pPr>
                    <w:spacing w:line="200" w:lineRule="exact"/>
                  </w:pPr>
                </w:p>
                <w:p w14:paraId="77C6F28C" w14:textId="77777777" w:rsidR="00FF72EA" w:rsidRDefault="00FF72EA">
                  <w:pPr>
                    <w:spacing w:line="200" w:lineRule="exact"/>
                  </w:pPr>
                </w:p>
                <w:p w14:paraId="2653EF1B" w14:textId="77777777" w:rsidR="00FF72EA" w:rsidRDefault="00FF72EA">
                  <w:pPr>
                    <w:spacing w:line="200" w:lineRule="exact"/>
                  </w:pPr>
                </w:p>
                <w:p w14:paraId="7D08A59D" w14:textId="77777777" w:rsidR="00FF72EA" w:rsidRDefault="00FF72EA">
                  <w:pPr>
                    <w:spacing w:line="200" w:lineRule="exact"/>
                  </w:pPr>
                </w:p>
                <w:p w14:paraId="4FC66AD3" w14:textId="77777777" w:rsidR="00FF72EA" w:rsidRDefault="00FF72EA">
                  <w:pPr>
                    <w:spacing w:line="200" w:lineRule="exact"/>
                  </w:pPr>
                </w:p>
                <w:p w14:paraId="09FD04FC" w14:textId="77777777" w:rsidR="00FF72EA" w:rsidRDefault="00FF72EA">
                  <w:pPr>
                    <w:spacing w:line="200" w:lineRule="exact"/>
                  </w:pPr>
                </w:p>
                <w:p w14:paraId="4AB4F357" w14:textId="77777777" w:rsidR="00FF72EA" w:rsidRDefault="00FF72EA">
                  <w:pPr>
                    <w:spacing w:line="200" w:lineRule="exact"/>
                  </w:pPr>
                </w:p>
                <w:p w14:paraId="1AE82880" w14:textId="77777777" w:rsidR="00FF72EA" w:rsidRDefault="00FF72EA">
                  <w:pPr>
                    <w:spacing w:line="200" w:lineRule="exact"/>
                  </w:pPr>
                </w:p>
                <w:p w14:paraId="57666C73" w14:textId="77777777" w:rsidR="00FF72EA" w:rsidRDefault="00FF72EA">
                  <w:pPr>
                    <w:spacing w:line="200" w:lineRule="exact"/>
                  </w:pPr>
                </w:p>
                <w:p w14:paraId="0F5B493A" w14:textId="77777777" w:rsidR="00FF72EA" w:rsidRDefault="00FF72EA">
                  <w:pPr>
                    <w:spacing w:line="200" w:lineRule="exact"/>
                  </w:pPr>
                </w:p>
                <w:p w14:paraId="3C14FA8E" w14:textId="77777777" w:rsidR="00FF72EA" w:rsidRDefault="00FF72EA">
                  <w:pPr>
                    <w:spacing w:line="200" w:lineRule="exact"/>
                  </w:pPr>
                </w:p>
                <w:p w14:paraId="0BDCF42E" w14:textId="77777777" w:rsidR="00FF72EA" w:rsidRDefault="00FF72EA">
                  <w:pPr>
                    <w:spacing w:line="200" w:lineRule="exact"/>
                  </w:pPr>
                </w:p>
                <w:p w14:paraId="36902CFA" w14:textId="77777777" w:rsidR="00FF72EA" w:rsidRDefault="00FF72EA">
                  <w:pPr>
                    <w:spacing w:line="200" w:lineRule="exact"/>
                  </w:pPr>
                </w:p>
                <w:p w14:paraId="541A495D" w14:textId="77777777" w:rsidR="00FF72EA" w:rsidRDefault="00FF72EA">
                  <w:pPr>
                    <w:spacing w:line="200" w:lineRule="exact"/>
                  </w:pPr>
                </w:p>
                <w:p w14:paraId="0F7D46C3" w14:textId="77777777" w:rsidR="00FF72EA" w:rsidRDefault="00FF72EA">
                  <w:pPr>
                    <w:spacing w:line="200" w:lineRule="exact"/>
                  </w:pPr>
                </w:p>
                <w:p w14:paraId="54104F60" w14:textId="77777777" w:rsidR="00FF72EA" w:rsidRDefault="00FF72EA">
                  <w:pPr>
                    <w:spacing w:line="200" w:lineRule="exact"/>
                  </w:pPr>
                </w:p>
                <w:p w14:paraId="10C1F9FB" w14:textId="77777777" w:rsidR="00FF72EA" w:rsidRDefault="00FF72EA">
                  <w:pPr>
                    <w:spacing w:line="200" w:lineRule="exact"/>
                  </w:pPr>
                </w:p>
                <w:p w14:paraId="7C9FDF6E" w14:textId="77777777" w:rsidR="00FF72EA" w:rsidRDefault="00FF72EA">
                  <w:pPr>
                    <w:spacing w:line="200" w:lineRule="exact"/>
                  </w:pPr>
                </w:p>
                <w:p w14:paraId="1C4B8995" w14:textId="77777777" w:rsidR="00FF72EA" w:rsidRDefault="00FF72EA">
                  <w:pPr>
                    <w:spacing w:line="200" w:lineRule="exact"/>
                  </w:pPr>
                </w:p>
                <w:p w14:paraId="18E9CE1B" w14:textId="77777777" w:rsidR="00FF72EA" w:rsidRDefault="00FF72EA">
                  <w:pPr>
                    <w:spacing w:line="200" w:lineRule="exact"/>
                  </w:pPr>
                </w:p>
                <w:p w14:paraId="5C94A564" w14:textId="77777777" w:rsidR="00FF72EA" w:rsidRDefault="00FF72EA">
                  <w:pPr>
                    <w:spacing w:line="200" w:lineRule="exact"/>
                  </w:pPr>
                </w:p>
                <w:p w14:paraId="4D99E763" w14:textId="77777777" w:rsidR="00FF72EA" w:rsidRDefault="00FF72EA">
                  <w:pPr>
                    <w:spacing w:line="200" w:lineRule="exact"/>
                  </w:pPr>
                </w:p>
                <w:p w14:paraId="244E96AF" w14:textId="77777777" w:rsidR="00FF72EA" w:rsidRDefault="00FF72EA">
                  <w:pPr>
                    <w:spacing w:line="200" w:lineRule="exact"/>
                  </w:pPr>
                </w:p>
                <w:p w14:paraId="75F7899E" w14:textId="77777777" w:rsidR="00FF72EA" w:rsidRDefault="00FF72EA">
                  <w:pPr>
                    <w:spacing w:line="200" w:lineRule="exact"/>
                  </w:pPr>
                </w:p>
                <w:p w14:paraId="34676EA1" w14:textId="77777777" w:rsidR="00FF72EA" w:rsidRDefault="00FF72EA">
                  <w:pPr>
                    <w:spacing w:line="200" w:lineRule="exact"/>
                  </w:pPr>
                </w:p>
                <w:p w14:paraId="7F0BF69E" w14:textId="77777777" w:rsidR="00FF72EA" w:rsidRDefault="00FF72EA">
                  <w:pPr>
                    <w:spacing w:line="200" w:lineRule="exact"/>
                  </w:pPr>
                </w:p>
                <w:p w14:paraId="09010D54" w14:textId="77777777" w:rsidR="00FF72EA" w:rsidRDefault="00FF72EA">
                  <w:pPr>
                    <w:spacing w:line="200" w:lineRule="exact"/>
                  </w:pPr>
                </w:p>
                <w:p w14:paraId="086901CC" w14:textId="77777777" w:rsidR="00FF72EA" w:rsidRDefault="00FF72EA">
                  <w:pPr>
                    <w:spacing w:line="200" w:lineRule="exact"/>
                  </w:pPr>
                </w:p>
                <w:p w14:paraId="3F769E04" w14:textId="77777777" w:rsidR="00FF72EA" w:rsidRDefault="00FF72EA">
                  <w:pPr>
                    <w:spacing w:before="16" w:line="260" w:lineRule="exact"/>
                    <w:rPr>
                      <w:sz w:val="26"/>
                      <w:szCs w:val="26"/>
                    </w:rPr>
                  </w:pPr>
                </w:p>
                <w:p w14:paraId="4498CE0E"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3/7</w:t>
                  </w:r>
                </w:p>
              </w:txbxContent>
            </v:textbox>
            <w10:wrap anchorx="page" anchory="page"/>
          </v:shape>
        </w:pict>
      </w:r>
      <w:r>
        <w:rPr>
          <w:rFonts w:ascii="Arial" w:eastAsia="Arial" w:hAnsi="Arial" w:cs="Arial"/>
          <w:position w:val="-1"/>
          <w:sz w:val="16"/>
          <w:szCs w:val="16"/>
        </w:rPr>
        <w:t>1</w:t>
      </w:r>
    </w:p>
    <w:p w14:paraId="17613794" w14:textId="77777777" w:rsidR="00546E00" w:rsidRDefault="00546E00">
      <w:pPr>
        <w:spacing w:before="4" w:line="180" w:lineRule="exact"/>
        <w:rPr>
          <w:sz w:val="19"/>
          <w:szCs w:val="19"/>
        </w:rPr>
      </w:pPr>
    </w:p>
    <w:p w14:paraId="079DDB59"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/usr/local/lib/python3.6/dist-packages/ipykernel_launcher.py:56: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UserWarning: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w:t>
      </w:r>
    </w:p>
    <w:p w14:paraId="4DF489BF"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1/10</w:t>
      </w:r>
    </w:p>
    <w:p w14:paraId="395548DE" w14:textId="77777777" w:rsidR="00546E00" w:rsidRDefault="00FF72EA">
      <w:pPr>
        <w:spacing w:before="9" w:line="249" w:lineRule="auto"/>
        <w:ind w:left="1105" w:right="194"/>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183us/step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11.9718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 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2/10</w:t>
      </w:r>
    </w:p>
    <w:p w14:paraId="17D93661" w14:textId="77777777" w:rsidR="00546E00" w:rsidRDefault="00FF72EA">
      <w:pPr>
        <w:spacing w:before="1"/>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176us/step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8.7755</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0307F6E4"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3/10</w:t>
      </w:r>
    </w:p>
    <w:p w14:paraId="63973F86"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175us/step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7.1114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3C6CE873"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4/10</w:t>
      </w:r>
    </w:p>
    <w:p w14:paraId="391E5C6B"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178us/step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5.8809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5CCC4A23"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5/10</w:t>
      </w:r>
    </w:p>
    <w:p w14:paraId="244515AE"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176us/step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5.6240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095D7C72"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6/10</w:t>
      </w:r>
    </w:p>
    <w:p w14:paraId="627BD8C9"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178us/step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5.3556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443879C6"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7/10</w:t>
      </w:r>
    </w:p>
    <w:p w14:paraId="45A48A34"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183us/step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5.2619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5456CE99"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8/10</w:t>
      </w:r>
    </w:p>
    <w:p w14:paraId="21409807"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176us/step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5.2982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46151338"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9/10</w:t>
      </w:r>
    </w:p>
    <w:p w14:paraId="318F1A8B"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177us/step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5.0499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59FA201C"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10/10</w:t>
      </w:r>
    </w:p>
    <w:p w14:paraId="6BAEB54D"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177us/step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5.1202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286E30BA"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10000/10000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59us/step</w:t>
      </w:r>
    </w:p>
    <w:p w14:paraId="26501CD3"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73.09</w:t>
      </w:r>
    </w:p>
    <w:p w14:paraId="6A6E888A" w14:textId="77777777" w:rsidR="00546E00" w:rsidRDefault="00546E00">
      <w:pPr>
        <w:spacing w:before="7" w:line="100" w:lineRule="exact"/>
        <w:rPr>
          <w:sz w:val="10"/>
          <w:szCs w:val="10"/>
        </w:rPr>
      </w:pPr>
    </w:p>
    <w:p w14:paraId="2D7917AF" w14:textId="77777777" w:rsidR="00546E00" w:rsidRDefault="00546E00">
      <w:pPr>
        <w:spacing w:line="200" w:lineRule="exact"/>
      </w:pPr>
    </w:p>
    <w:p w14:paraId="198E7097" w14:textId="77777777" w:rsidR="00546E00" w:rsidRDefault="00546E00">
      <w:pPr>
        <w:spacing w:line="200" w:lineRule="exact"/>
      </w:pPr>
    </w:p>
    <w:p w14:paraId="0882066F" w14:textId="77777777" w:rsidR="00546E00" w:rsidRDefault="00546E00">
      <w:pPr>
        <w:spacing w:line="200" w:lineRule="exact"/>
      </w:pPr>
    </w:p>
    <w:p w14:paraId="7F3D7EED" w14:textId="77777777" w:rsidR="00546E00" w:rsidRDefault="00546E00">
      <w:pPr>
        <w:spacing w:line="200" w:lineRule="exact"/>
      </w:pPr>
    </w:p>
    <w:p w14:paraId="753B498C" w14:textId="77777777" w:rsidR="00546E00" w:rsidRDefault="00546E00">
      <w:pPr>
        <w:spacing w:line="200" w:lineRule="exact"/>
      </w:pPr>
    </w:p>
    <w:p w14:paraId="7E817F02" w14:textId="77777777" w:rsidR="00546E00" w:rsidRDefault="00546E00">
      <w:pPr>
        <w:spacing w:line="200" w:lineRule="exact"/>
      </w:pPr>
    </w:p>
    <w:p w14:paraId="48F2795F" w14:textId="77777777" w:rsidR="00546E00" w:rsidRDefault="00546E00">
      <w:pPr>
        <w:spacing w:line="200" w:lineRule="exact"/>
      </w:pPr>
    </w:p>
    <w:p w14:paraId="1926FEEA" w14:textId="77777777" w:rsidR="00546E00" w:rsidRDefault="00546E00">
      <w:pPr>
        <w:spacing w:line="200" w:lineRule="exact"/>
      </w:pPr>
    </w:p>
    <w:p w14:paraId="080E22D7" w14:textId="77777777" w:rsidR="00546E00" w:rsidRDefault="00546E00">
      <w:pPr>
        <w:spacing w:line="200" w:lineRule="exact"/>
      </w:pPr>
    </w:p>
    <w:p w14:paraId="215B3EB1" w14:textId="77777777" w:rsidR="00546E00" w:rsidRDefault="00546E00">
      <w:pPr>
        <w:spacing w:line="200" w:lineRule="exact"/>
      </w:pPr>
    </w:p>
    <w:p w14:paraId="4480C2B3" w14:textId="77777777" w:rsidR="00546E00" w:rsidRDefault="00546E00">
      <w:pPr>
        <w:spacing w:line="200" w:lineRule="exact"/>
      </w:pPr>
    </w:p>
    <w:p w14:paraId="1ABA21EC" w14:textId="77777777" w:rsidR="00546E00" w:rsidRDefault="00546E00">
      <w:pPr>
        <w:spacing w:line="200" w:lineRule="exact"/>
      </w:pPr>
    </w:p>
    <w:p w14:paraId="71B42CDA" w14:textId="77777777" w:rsidR="00546E00" w:rsidRDefault="00546E00">
      <w:pPr>
        <w:spacing w:line="200" w:lineRule="exact"/>
      </w:pPr>
    </w:p>
    <w:p w14:paraId="2829AA66" w14:textId="77777777" w:rsidR="00546E00" w:rsidRDefault="00546E00">
      <w:pPr>
        <w:spacing w:line="200" w:lineRule="exact"/>
      </w:pPr>
    </w:p>
    <w:p w14:paraId="617AC0A0" w14:textId="77777777" w:rsidR="00546E00" w:rsidRDefault="00546E00">
      <w:pPr>
        <w:spacing w:line="200" w:lineRule="exact"/>
      </w:pPr>
    </w:p>
    <w:p w14:paraId="3D3CB575" w14:textId="77777777" w:rsidR="00546E00" w:rsidRDefault="00546E00">
      <w:pPr>
        <w:spacing w:line="200" w:lineRule="exact"/>
      </w:pPr>
    </w:p>
    <w:p w14:paraId="5D0A2298" w14:textId="77777777" w:rsidR="00546E00" w:rsidRDefault="00546E00">
      <w:pPr>
        <w:spacing w:line="200" w:lineRule="exact"/>
      </w:pPr>
    </w:p>
    <w:p w14:paraId="68DDF9EF" w14:textId="77777777" w:rsidR="00546E00" w:rsidRDefault="00546E00">
      <w:pPr>
        <w:spacing w:line="200" w:lineRule="exact"/>
      </w:pPr>
    </w:p>
    <w:p w14:paraId="26CA2210"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w:t>
      </w:r>
    </w:p>
    <w:p w14:paraId="33898A4B" w14:textId="77777777" w:rsidR="00546E00" w:rsidRDefault="00546E00">
      <w:pPr>
        <w:spacing w:before="7" w:line="100" w:lineRule="exact"/>
        <w:rPr>
          <w:sz w:val="10"/>
          <w:szCs w:val="10"/>
        </w:rPr>
      </w:pPr>
    </w:p>
    <w:p w14:paraId="3E8B27DA" w14:textId="77777777" w:rsidR="00546E00" w:rsidRDefault="00546E00">
      <w:pPr>
        <w:spacing w:line="200" w:lineRule="exact"/>
      </w:pPr>
    </w:p>
    <w:p w14:paraId="7B84B068" w14:textId="77777777" w:rsidR="00546E00" w:rsidRDefault="00546E00">
      <w:pPr>
        <w:spacing w:line="200" w:lineRule="exact"/>
      </w:pPr>
    </w:p>
    <w:p w14:paraId="2C707A4C" w14:textId="77777777" w:rsidR="00546E00" w:rsidRDefault="00546E00">
      <w:pPr>
        <w:spacing w:line="200" w:lineRule="exact"/>
      </w:pPr>
    </w:p>
    <w:p w14:paraId="72107A77" w14:textId="77777777" w:rsidR="00546E00" w:rsidRDefault="00546E00">
      <w:pPr>
        <w:spacing w:line="200" w:lineRule="exact"/>
      </w:pPr>
    </w:p>
    <w:p w14:paraId="7D3724A8" w14:textId="77777777" w:rsidR="00546E00" w:rsidRDefault="00546E00">
      <w:pPr>
        <w:spacing w:line="200" w:lineRule="exact"/>
      </w:pPr>
    </w:p>
    <w:p w14:paraId="478643EE" w14:textId="77777777" w:rsidR="00546E00" w:rsidRDefault="00546E00">
      <w:pPr>
        <w:spacing w:line="200" w:lineRule="exact"/>
      </w:pPr>
    </w:p>
    <w:p w14:paraId="04E8E7E4" w14:textId="77777777" w:rsidR="00546E00" w:rsidRDefault="00546E00">
      <w:pPr>
        <w:spacing w:line="200" w:lineRule="exact"/>
      </w:pPr>
    </w:p>
    <w:p w14:paraId="7614D4EA" w14:textId="77777777" w:rsidR="00546E00" w:rsidRDefault="00546E00">
      <w:pPr>
        <w:spacing w:line="200" w:lineRule="exact"/>
      </w:pPr>
    </w:p>
    <w:p w14:paraId="183912F7" w14:textId="77777777" w:rsidR="00546E00" w:rsidRDefault="00546E00">
      <w:pPr>
        <w:spacing w:line="200" w:lineRule="exact"/>
      </w:pPr>
    </w:p>
    <w:p w14:paraId="60994E3E" w14:textId="77777777" w:rsidR="00546E00" w:rsidRDefault="00546E00">
      <w:pPr>
        <w:spacing w:line="200" w:lineRule="exact"/>
      </w:pPr>
    </w:p>
    <w:p w14:paraId="745B896C" w14:textId="77777777" w:rsidR="00546E00" w:rsidRDefault="00546E00">
      <w:pPr>
        <w:spacing w:line="200" w:lineRule="exact"/>
      </w:pPr>
    </w:p>
    <w:p w14:paraId="76B3D976" w14:textId="77777777" w:rsidR="00546E00" w:rsidRDefault="00546E00">
      <w:pPr>
        <w:spacing w:line="200" w:lineRule="exact"/>
      </w:pPr>
    </w:p>
    <w:p w14:paraId="6CAA6CFD" w14:textId="77777777" w:rsidR="00546E00" w:rsidRDefault="00546E00">
      <w:pPr>
        <w:spacing w:line="200" w:lineRule="exact"/>
      </w:pPr>
    </w:p>
    <w:p w14:paraId="6124201E" w14:textId="77777777" w:rsidR="00546E00" w:rsidRDefault="00546E00">
      <w:pPr>
        <w:spacing w:line="200" w:lineRule="exact"/>
      </w:pPr>
    </w:p>
    <w:p w14:paraId="41F102A1" w14:textId="77777777" w:rsidR="00546E00" w:rsidRDefault="00546E00">
      <w:pPr>
        <w:spacing w:line="200" w:lineRule="exact"/>
      </w:pPr>
    </w:p>
    <w:p w14:paraId="55FEAB43" w14:textId="77777777" w:rsidR="00546E00" w:rsidRDefault="00546E00">
      <w:pPr>
        <w:spacing w:line="200" w:lineRule="exact"/>
      </w:pPr>
    </w:p>
    <w:p w14:paraId="25FCFBD6" w14:textId="77777777" w:rsidR="00546E00" w:rsidRDefault="00546E00">
      <w:pPr>
        <w:spacing w:line="200" w:lineRule="exact"/>
      </w:pPr>
    </w:p>
    <w:p w14:paraId="75561A0E" w14:textId="77777777" w:rsidR="00546E00" w:rsidRDefault="00546E00">
      <w:pPr>
        <w:spacing w:line="200" w:lineRule="exact"/>
      </w:pPr>
    </w:p>
    <w:p w14:paraId="033278B6" w14:textId="77777777" w:rsidR="00546E00" w:rsidRDefault="00FF72EA">
      <w:pPr>
        <w:spacing w:before="24"/>
        <w:ind w:left="1105"/>
        <w:rPr>
          <w:rFonts w:ascii="Consolas" w:eastAsia="Consolas" w:hAnsi="Consolas" w:cs="Consolas"/>
          <w:sz w:val="21"/>
          <w:szCs w:val="21"/>
        </w:rPr>
        <w:sectPr w:rsidR="00546E00">
          <w:pgSz w:w="11900" w:h="16840"/>
          <w:pgMar w:top="200" w:right="440" w:bottom="280" w:left="420" w:header="720" w:footer="720" w:gutter="0"/>
          <w:cols w:space="720"/>
        </w:sect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w:t>
      </w:r>
    </w:p>
    <w:p w14:paraId="424D87B4" w14:textId="77777777" w:rsidR="00546E00" w:rsidRDefault="00FF72EA">
      <w:pPr>
        <w:spacing w:before="71" w:line="180" w:lineRule="exact"/>
        <w:ind w:left="109"/>
        <w:rPr>
          <w:rFonts w:ascii="Arial" w:eastAsia="Arial" w:hAnsi="Arial" w:cs="Arial"/>
          <w:sz w:val="16"/>
          <w:szCs w:val="16"/>
        </w:rPr>
      </w:pPr>
      <w:r>
        <w:lastRenderedPageBreak/>
        <w:pict w14:anchorId="194CEAFE">
          <v:group id="_x0000_s1304" style="position:absolute;left:0;text-align:left;margin-left:28.6pt;margin-top:0;width:566.35pt;height:814.3pt;z-index:-4053;mso-position-horizontal-relative:page;mso-position-vertical-relative:page" coordorigin="572" coordsize="11327,16286">
            <v:shape id="_x0000_s1321" style="position:absolute;left:588;top:580;width:0;height:15697" coordorigin="588,580" coordsize="0,15697" path="m588,16277l588,580e" filled="f" strokeweight=".29997mm">
              <v:path arrowok="t"/>
            </v:shape>
            <v:shape id="_x0000_s1320" style="position:absolute;left:580;top:580;width:270;height:15697" coordorigin="580,580" coordsize="270,15697" path="m580,580r270,l850,16277r-270,l580,580xe" stroked="f">
              <v:path arrowok="t"/>
            </v:shape>
            <v:shape id="_x0000_s1319" style="position:absolute;left:850;width:11049;height:7093" coordorigin="850" coordsize="11049,7093" path="m11899,l850,r,7093l11899,7093,11899,xe" stroked="f">
              <v:path arrowok="t"/>
            </v:shape>
            <v:shape id="_x0000_s1318" style="position:absolute;left:850;top:7528;width:11049;height:120" coordorigin="850,7528" coordsize="11049,120" path="m850,7528r11049,l11899,7648r-11049,l850,7528xe" stroked="f">
              <v:path arrowok="t"/>
            </v:shape>
            <v:shape id="_x0000_s1317" style="position:absolute;left:850;top:8234;width:11049;height:645" coordorigin="850,8234" coordsize="11049,645" path="m850,8234r11049,l11899,8879r-11049,l850,8234xe" stroked="f">
              <v:path arrowok="t"/>
            </v:shape>
            <v:shape id="_x0000_s1316" style="position:absolute;left:850;top:9464;width:11049;height:645" coordorigin="850,9464" coordsize="11049,645" path="m850,9464r11049,l11899,10109r-11049,l850,9464xe" stroked="f">
              <v:path arrowok="t"/>
            </v:shape>
            <v:shape id="_x0000_s1315" style="position:absolute;left:850;top:6943;width:10490;height:150" coordorigin="850,6943" coordsize="10490,150" path="m850,6943r10490,l11340,7093r-10490,l850,6943xe" stroked="f">
              <v:path arrowok="t"/>
            </v:shape>
            <v:shape id="_x0000_s1314" style="position:absolute;left:850;top:8234;width:10490;height:525" coordorigin="850,8234" coordsize="10490,525" path="m850,8234r10490,l11340,8759r-10490,l850,8234xe" stroked="f">
              <v:path arrowok="t"/>
            </v:shape>
            <v:shape id="_x0000_s1313" style="position:absolute;left:1450;top:8249;width:9890;height:510" coordorigin="1450,8249" coordsize="9890,510" path="m11340,8249r,510l1450,8759r,-510l11340,8249xe" stroked="f">
              <v:path arrowok="t"/>
            </v:shape>
            <v:shape id="_x0000_s1312" type="#_x0000_t75" style="position:absolute;left:1000;top:8369;width:300;height:300">
              <v:imagedata r:id="rId9" o:title=""/>
            </v:shape>
            <v:shape id="_x0000_s1311" style="position:absolute;left:850;top:9464;width:10490;height:525" coordorigin="850,9464" coordsize="10490,525" path="m850,9464r10490,l11340,9989r-10490,l850,9464xe" stroked="f">
              <v:path arrowok="t"/>
            </v:shape>
            <v:shape id="_x0000_s1310" style="position:absolute;left:1450;top:9479;width:9890;height:510" coordorigin="1450,9479" coordsize="9890,510" path="m11340,9479r,510l1450,9989r,-510l11340,9479xe" stroked="f">
              <v:path arrowok="t"/>
            </v:shape>
            <v:shape id="_x0000_s1309" type="#_x0000_t75" style="position:absolute;left:1000;top:9599;width:300;height:300">
              <v:imagedata r:id="rId9" o:title=""/>
            </v:shape>
            <v:shape id="_x0000_s1308" style="position:absolute;left:850;top:580;width:600;height:6243" coordorigin="850,580" coordsize="600,6243" path="m850,580r600,l1450,6823r-600,l850,580xe" stroked="f">
              <v:path arrowok="t"/>
            </v:shape>
            <v:shape id="_x0000_s1307" style="position:absolute;left:1450;top:580;width:9890;height:6243" coordorigin="1450,580" coordsize="9890,6243" path="m11340,580r,6243l1450,6823r,-6243l11340,580xe" stroked="f">
              <v:path arrowok="t"/>
            </v:shape>
            <v:shape id="_x0000_s1306" type="#_x0000_t75" style="position:absolute;left:1525;top:-1191;width:3767;height:3722">
              <v:imagedata r:id="rId10" o:title=""/>
            </v:shape>
            <v:shape id="_x0000_s1305" type="#_x0000_t75" style="position:absolute;left:1525;top:2786;width:3767;height:3722">
              <v:imagedata r:id="rId11" o:title=""/>
            </v:shape>
            <w10:wrap anchorx="page" anchory="page"/>
          </v:group>
        </w:pict>
      </w:r>
      <w:r>
        <w:pict w14:anchorId="36DFD855">
          <v:shape id="_x0000_s1303" type="#_x0000_t202" style="position:absolute;left:0;text-align:left;margin-left:26.45pt;margin-top:0;width:568.5pt;height:841.9pt;z-index:-4054;mso-position-horizontal-relative:page;mso-position-vertical-relative:page" filled="f" stroked="f">
            <v:textbox inset="0,0,0,0">
              <w:txbxContent>
                <w:p w14:paraId="02F67C2A" w14:textId="77777777" w:rsidR="00FF72EA" w:rsidRDefault="00FF72EA">
                  <w:pPr>
                    <w:spacing w:before="10" w:line="280" w:lineRule="exact"/>
                    <w:rPr>
                      <w:sz w:val="28"/>
                      <w:szCs w:val="28"/>
                    </w:rPr>
                  </w:pPr>
                </w:p>
                <w:p w14:paraId="450613A6"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152CB096" w14:textId="77777777" w:rsidR="00FF72EA" w:rsidRDefault="00FF72EA">
                  <w:pPr>
                    <w:spacing w:line="200" w:lineRule="exact"/>
                  </w:pPr>
                </w:p>
                <w:p w14:paraId="6E7F1679" w14:textId="77777777" w:rsidR="00FF72EA" w:rsidRDefault="00FF72EA">
                  <w:pPr>
                    <w:spacing w:line="200" w:lineRule="exact"/>
                  </w:pPr>
                </w:p>
                <w:p w14:paraId="1C8E11B3" w14:textId="77777777" w:rsidR="00FF72EA" w:rsidRDefault="00FF72EA">
                  <w:pPr>
                    <w:spacing w:line="200" w:lineRule="exact"/>
                  </w:pPr>
                </w:p>
                <w:p w14:paraId="1149CFAE" w14:textId="77777777" w:rsidR="00FF72EA" w:rsidRDefault="00FF72EA">
                  <w:pPr>
                    <w:spacing w:line="200" w:lineRule="exact"/>
                  </w:pPr>
                </w:p>
                <w:p w14:paraId="57B0FCE8" w14:textId="77777777" w:rsidR="00FF72EA" w:rsidRDefault="00FF72EA">
                  <w:pPr>
                    <w:spacing w:line="200" w:lineRule="exact"/>
                  </w:pPr>
                </w:p>
                <w:p w14:paraId="3BE3410D" w14:textId="77777777" w:rsidR="00FF72EA" w:rsidRDefault="00FF72EA">
                  <w:pPr>
                    <w:spacing w:line="200" w:lineRule="exact"/>
                  </w:pPr>
                </w:p>
                <w:p w14:paraId="1843515D" w14:textId="77777777" w:rsidR="00FF72EA" w:rsidRDefault="00FF72EA">
                  <w:pPr>
                    <w:spacing w:line="200" w:lineRule="exact"/>
                  </w:pPr>
                </w:p>
                <w:p w14:paraId="699514C1" w14:textId="77777777" w:rsidR="00FF72EA" w:rsidRDefault="00FF72EA">
                  <w:pPr>
                    <w:spacing w:line="200" w:lineRule="exact"/>
                  </w:pPr>
                </w:p>
                <w:p w14:paraId="174A2441" w14:textId="77777777" w:rsidR="00FF72EA" w:rsidRDefault="00FF72EA">
                  <w:pPr>
                    <w:spacing w:line="200" w:lineRule="exact"/>
                  </w:pPr>
                </w:p>
                <w:p w14:paraId="125D99EC" w14:textId="77777777" w:rsidR="00FF72EA" w:rsidRDefault="00FF72EA">
                  <w:pPr>
                    <w:spacing w:line="200" w:lineRule="exact"/>
                  </w:pPr>
                </w:p>
                <w:p w14:paraId="2BE6B114" w14:textId="77777777" w:rsidR="00FF72EA" w:rsidRDefault="00FF72EA">
                  <w:pPr>
                    <w:spacing w:line="200" w:lineRule="exact"/>
                  </w:pPr>
                </w:p>
                <w:p w14:paraId="4C240489" w14:textId="77777777" w:rsidR="00FF72EA" w:rsidRDefault="00FF72EA">
                  <w:pPr>
                    <w:spacing w:line="200" w:lineRule="exact"/>
                  </w:pPr>
                </w:p>
                <w:p w14:paraId="1CCEE56C" w14:textId="77777777" w:rsidR="00FF72EA" w:rsidRDefault="00FF72EA">
                  <w:pPr>
                    <w:spacing w:line="200" w:lineRule="exact"/>
                  </w:pPr>
                </w:p>
                <w:p w14:paraId="4844180E" w14:textId="77777777" w:rsidR="00FF72EA" w:rsidRDefault="00FF72EA">
                  <w:pPr>
                    <w:spacing w:line="200" w:lineRule="exact"/>
                  </w:pPr>
                </w:p>
                <w:p w14:paraId="775BB749" w14:textId="77777777" w:rsidR="00FF72EA" w:rsidRDefault="00FF72EA">
                  <w:pPr>
                    <w:spacing w:line="200" w:lineRule="exact"/>
                  </w:pPr>
                </w:p>
                <w:p w14:paraId="1493626F" w14:textId="77777777" w:rsidR="00FF72EA" w:rsidRDefault="00FF72EA">
                  <w:pPr>
                    <w:spacing w:line="200" w:lineRule="exact"/>
                  </w:pPr>
                </w:p>
                <w:p w14:paraId="7533F9FD" w14:textId="77777777" w:rsidR="00FF72EA" w:rsidRDefault="00FF72EA">
                  <w:pPr>
                    <w:spacing w:line="200" w:lineRule="exact"/>
                  </w:pPr>
                </w:p>
                <w:p w14:paraId="660A4B8E" w14:textId="77777777" w:rsidR="00FF72EA" w:rsidRDefault="00FF72EA">
                  <w:pPr>
                    <w:spacing w:line="200" w:lineRule="exact"/>
                  </w:pPr>
                </w:p>
                <w:p w14:paraId="34016F1D" w14:textId="77777777" w:rsidR="00FF72EA" w:rsidRDefault="00FF72EA">
                  <w:pPr>
                    <w:spacing w:line="200" w:lineRule="exact"/>
                  </w:pPr>
                </w:p>
                <w:p w14:paraId="36106DEC" w14:textId="77777777" w:rsidR="00FF72EA" w:rsidRDefault="00FF72EA">
                  <w:pPr>
                    <w:spacing w:line="200" w:lineRule="exact"/>
                  </w:pPr>
                </w:p>
                <w:p w14:paraId="2F55CE07" w14:textId="77777777" w:rsidR="00FF72EA" w:rsidRDefault="00FF72EA">
                  <w:pPr>
                    <w:spacing w:line="200" w:lineRule="exact"/>
                  </w:pPr>
                </w:p>
                <w:p w14:paraId="09CDAD7A" w14:textId="77777777" w:rsidR="00FF72EA" w:rsidRDefault="00FF72EA">
                  <w:pPr>
                    <w:spacing w:line="200" w:lineRule="exact"/>
                  </w:pPr>
                </w:p>
                <w:p w14:paraId="3284C703" w14:textId="77777777" w:rsidR="00FF72EA" w:rsidRDefault="00FF72EA">
                  <w:pPr>
                    <w:spacing w:line="200" w:lineRule="exact"/>
                  </w:pPr>
                </w:p>
                <w:p w14:paraId="2AD37F94" w14:textId="77777777" w:rsidR="00FF72EA" w:rsidRDefault="00FF72EA">
                  <w:pPr>
                    <w:spacing w:line="200" w:lineRule="exact"/>
                  </w:pPr>
                </w:p>
                <w:p w14:paraId="0ED2212B" w14:textId="77777777" w:rsidR="00FF72EA" w:rsidRDefault="00FF72EA">
                  <w:pPr>
                    <w:spacing w:line="200" w:lineRule="exact"/>
                  </w:pPr>
                </w:p>
                <w:p w14:paraId="2E4F1E47" w14:textId="77777777" w:rsidR="00FF72EA" w:rsidRDefault="00FF72EA">
                  <w:pPr>
                    <w:spacing w:line="200" w:lineRule="exact"/>
                  </w:pPr>
                </w:p>
                <w:p w14:paraId="2C49515A" w14:textId="77777777" w:rsidR="00FF72EA" w:rsidRDefault="00FF72EA">
                  <w:pPr>
                    <w:spacing w:line="200" w:lineRule="exact"/>
                  </w:pPr>
                </w:p>
                <w:p w14:paraId="13C2AF15" w14:textId="77777777" w:rsidR="00FF72EA" w:rsidRDefault="00FF72EA">
                  <w:pPr>
                    <w:spacing w:line="200" w:lineRule="exact"/>
                  </w:pPr>
                </w:p>
                <w:p w14:paraId="2EC373C0" w14:textId="77777777" w:rsidR="00FF72EA" w:rsidRDefault="00FF72EA">
                  <w:pPr>
                    <w:spacing w:line="200" w:lineRule="exact"/>
                  </w:pPr>
                </w:p>
                <w:p w14:paraId="1B3C4C4B" w14:textId="77777777" w:rsidR="00FF72EA" w:rsidRDefault="00FF72EA">
                  <w:pPr>
                    <w:spacing w:line="200" w:lineRule="exact"/>
                  </w:pPr>
                </w:p>
                <w:p w14:paraId="73478DEB" w14:textId="77777777" w:rsidR="00FF72EA" w:rsidRDefault="00FF72EA">
                  <w:pPr>
                    <w:spacing w:line="200" w:lineRule="exact"/>
                  </w:pPr>
                </w:p>
                <w:p w14:paraId="1B1C64D0" w14:textId="77777777" w:rsidR="00FF72EA" w:rsidRDefault="00FF72EA">
                  <w:pPr>
                    <w:spacing w:line="200" w:lineRule="exact"/>
                  </w:pPr>
                </w:p>
                <w:p w14:paraId="2B543D88" w14:textId="77777777" w:rsidR="00FF72EA" w:rsidRDefault="00FF72EA">
                  <w:pPr>
                    <w:spacing w:line="200" w:lineRule="exact"/>
                  </w:pPr>
                </w:p>
                <w:p w14:paraId="59C94633" w14:textId="77777777" w:rsidR="00FF72EA" w:rsidRDefault="00FF72EA">
                  <w:pPr>
                    <w:spacing w:line="200" w:lineRule="exact"/>
                  </w:pPr>
                </w:p>
                <w:p w14:paraId="1996EA6C" w14:textId="77777777" w:rsidR="00FF72EA" w:rsidRDefault="00FF72EA">
                  <w:pPr>
                    <w:spacing w:line="200" w:lineRule="exact"/>
                  </w:pPr>
                </w:p>
                <w:p w14:paraId="4DABE72F" w14:textId="77777777" w:rsidR="00FF72EA" w:rsidRDefault="00FF72EA">
                  <w:pPr>
                    <w:spacing w:line="200" w:lineRule="exact"/>
                  </w:pPr>
                </w:p>
                <w:p w14:paraId="56D0C785" w14:textId="77777777" w:rsidR="00FF72EA" w:rsidRDefault="00FF72EA">
                  <w:pPr>
                    <w:spacing w:line="200" w:lineRule="exact"/>
                  </w:pPr>
                </w:p>
                <w:p w14:paraId="2283242B" w14:textId="77777777" w:rsidR="00FF72EA" w:rsidRDefault="00FF72EA">
                  <w:pPr>
                    <w:spacing w:line="200" w:lineRule="exact"/>
                  </w:pPr>
                </w:p>
                <w:p w14:paraId="1C0F39D9" w14:textId="77777777" w:rsidR="00FF72EA" w:rsidRDefault="00FF72EA">
                  <w:pPr>
                    <w:spacing w:line="200" w:lineRule="exact"/>
                  </w:pPr>
                </w:p>
                <w:p w14:paraId="0F2B0477" w14:textId="77777777" w:rsidR="00FF72EA" w:rsidRDefault="00FF72EA">
                  <w:pPr>
                    <w:spacing w:line="200" w:lineRule="exact"/>
                  </w:pPr>
                </w:p>
                <w:p w14:paraId="0056F96A" w14:textId="77777777" w:rsidR="00FF72EA" w:rsidRDefault="00FF72EA">
                  <w:pPr>
                    <w:spacing w:line="200" w:lineRule="exact"/>
                  </w:pPr>
                </w:p>
                <w:p w14:paraId="23AB031E" w14:textId="77777777" w:rsidR="00FF72EA" w:rsidRDefault="00FF72EA">
                  <w:pPr>
                    <w:spacing w:line="200" w:lineRule="exact"/>
                  </w:pPr>
                </w:p>
                <w:p w14:paraId="72A364CC" w14:textId="77777777" w:rsidR="00FF72EA" w:rsidRDefault="00FF72EA">
                  <w:pPr>
                    <w:spacing w:line="200" w:lineRule="exact"/>
                  </w:pPr>
                </w:p>
                <w:p w14:paraId="015ED89B" w14:textId="77777777" w:rsidR="00FF72EA" w:rsidRDefault="00FF72EA">
                  <w:pPr>
                    <w:spacing w:line="200" w:lineRule="exact"/>
                  </w:pPr>
                </w:p>
                <w:p w14:paraId="2EA85467" w14:textId="77777777" w:rsidR="00FF72EA" w:rsidRDefault="00FF72EA">
                  <w:pPr>
                    <w:spacing w:line="200" w:lineRule="exact"/>
                  </w:pPr>
                </w:p>
                <w:p w14:paraId="0ABABFB3" w14:textId="77777777" w:rsidR="00FF72EA" w:rsidRDefault="00FF72EA">
                  <w:pPr>
                    <w:spacing w:line="200" w:lineRule="exact"/>
                  </w:pPr>
                </w:p>
                <w:p w14:paraId="3958F18F" w14:textId="77777777" w:rsidR="00FF72EA" w:rsidRDefault="00FF72EA">
                  <w:pPr>
                    <w:spacing w:line="200" w:lineRule="exact"/>
                  </w:pPr>
                </w:p>
                <w:p w14:paraId="2437CDA2" w14:textId="77777777" w:rsidR="00FF72EA" w:rsidRDefault="00FF72EA">
                  <w:pPr>
                    <w:spacing w:line="200" w:lineRule="exact"/>
                  </w:pPr>
                </w:p>
                <w:p w14:paraId="0BD8975F" w14:textId="77777777" w:rsidR="00FF72EA" w:rsidRDefault="00FF72EA">
                  <w:pPr>
                    <w:spacing w:line="200" w:lineRule="exact"/>
                  </w:pPr>
                </w:p>
                <w:p w14:paraId="0F33D0FC" w14:textId="77777777" w:rsidR="00FF72EA" w:rsidRDefault="00FF72EA">
                  <w:pPr>
                    <w:spacing w:line="200" w:lineRule="exact"/>
                  </w:pPr>
                </w:p>
                <w:p w14:paraId="51E5133C" w14:textId="77777777" w:rsidR="00FF72EA" w:rsidRDefault="00FF72EA">
                  <w:pPr>
                    <w:spacing w:line="200" w:lineRule="exact"/>
                  </w:pPr>
                </w:p>
                <w:p w14:paraId="5C1FCDC5" w14:textId="77777777" w:rsidR="00FF72EA" w:rsidRDefault="00FF72EA">
                  <w:pPr>
                    <w:spacing w:line="200" w:lineRule="exact"/>
                  </w:pPr>
                </w:p>
                <w:p w14:paraId="4B25EAC3" w14:textId="77777777" w:rsidR="00FF72EA" w:rsidRDefault="00FF72EA">
                  <w:pPr>
                    <w:spacing w:line="200" w:lineRule="exact"/>
                  </w:pPr>
                </w:p>
                <w:p w14:paraId="08AC1FC6" w14:textId="77777777" w:rsidR="00FF72EA" w:rsidRDefault="00FF72EA">
                  <w:pPr>
                    <w:spacing w:line="200" w:lineRule="exact"/>
                  </w:pPr>
                </w:p>
                <w:p w14:paraId="4E4B95BE" w14:textId="77777777" w:rsidR="00FF72EA" w:rsidRDefault="00FF72EA">
                  <w:pPr>
                    <w:spacing w:line="200" w:lineRule="exact"/>
                  </w:pPr>
                </w:p>
                <w:p w14:paraId="44BC774F" w14:textId="77777777" w:rsidR="00FF72EA" w:rsidRDefault="00FF72EA">
                  <w:pPr>
                    <w:spacing w:line="200" w:lineRule="exact"/>
                  </w:pPr>
                </w:p>
                <w:p w14:paraId="0D39F103" w14:textId="77777777" w:rsidR="00FF72EA" w:rsidRDefault="00FF72EA">
                  <w:pPr>
                    <w:spacing w:line="200" w:lineRule="exact"/>
                  </w:pPr>
                </w:p>
                <w:p w14:paraId="02DFB55E" w14:textId="77777777" w:rsidR="00FF72EA" w:rsidRDefault="00FF72EA">
                  <w:pPr>
                    <w:spacing w:line="200" w:lineRule="exact"/>
                  </w:pPr>
                </w:p>
                <w:p w14:paraId="5B3D903E" w14:textId="77777777" w:rsidR="00FF72EA" w:rsidRDefault="00FF72EA">
                  <w:pPr>
                    <w:spacing w:line="200" w:lineRule="exact"/>
                  </w:pPr>
                </w:p>
                <w:p w14:paraId="63D38419" w14:textId="77777777" w:rsidR="00FF72EA" w:rsidRDefault="00FF72EA">
                  <w:pPr>
                    <w:spacing w:line="200" w:lineRule="exact"/>
                  </w:pPr>
                </w:p>
                <w:p w14:paraId="447FA14D" w14:textId="77777777" w:rsidR="00FF72EA" w:rsidRDefault="00FF72EA">
                  <w:pPr>
                    <w:spacing w:line="200" w:lineRule="exact"/>
                  </w:pPr>
                </w:p>
                <w:p w14:paraId="6F5BE83A" w14:textId="77777777" w:rsidR="00FF72EA" w:rsidRDefault="00FF72EA">
                  <w:pPr>
                    <w:spacing w:line="200" w:lineRule="exact"/>
                  </w:pPr>
                </w:p>
                <w:p w14:paraId="33E8F06F" w14:textId="77777777" w:rsidR="00FF72EA" w:rsidRDefault="00FF72EA">
                  <w:pPr>
                    <w:spacing w:line="200" w:lineRule="exact"/>
                  </w:pPr>
                </w:p>
                <w:p w14:paraId="0A5C9371" w14:textId="77777777" w:rsidR="00FF72EA" w:rsidRDefault="00FF72EA">
                  <w:pPr>
                    <w:spacing w:line="200" w:lineRule="exact"/>
                  </w:pPr>
                </w:p>
                <w:p w14:paraId="1C91039C" w14:textId="77777777" w:rsidR="00FF72EA" w:rsidRDefault="00FF72EA">
                  <w:pPr>
                    <w:spacing w:line="200" w:lineRule="exact"/>
                  </w:pPr>
                </w:p>
                <w:p w14:paraId="02443BF0" w14:textId="77777777" w:rsidR="00FF72EA" w:rsidRDefault="00FF72EA">
                  <w:pPr>
                    <w:spacing w:line="200" w:lineRule="exact"/>
                  </w:pPr>
                </w:p>
                <w:p w14:paraId="0EBC0583" w14:textId="77777777" w:rsidR="00FF72EA" w:rsidRDefault="00FF72EA">
                  <w:pPr>
                    <w:spacing w:line="200" w:lineRule="exact"/>
                  </w:pPr>
                </w:p>
                <w:p w14:paraId="5E2C2338" w14:textId="77777777" w:rsidR="00FF72EA" w:rsidRDefault="00FF72EA">
                  <w:pPr>
                    <w:spacing w:line="200" w:lineRule="exact"/>
                  </w:pPr>
                </w:p>
                <w:p w14:paraId="5E5007C3" w14:textId="77777777" w:rsidR="00FF72EA" w:rsidRDefault="00FF72EA">
                  <w:pPr>
                    <w:spacing w:line="200" w:lineRule="exact"/>
                  </w:pPr>
                </w:p>
                <w:p w14:paraId="3F46BDAC" w14:textId="77777777" w:rsidR="00FF72EA" w:rsidRDefault="00FF72EA">
                  <w:pPr>
                    <w:spacing w:line="200" w:lineRule="exact"/>
                  </w:pPr>
                </w:p>
                <w:p w14:paraId="17E756AA" w14:textId="77777777" w:rsidR="00FF72EA" w:rsidRDefault="00FF72EA">
                  <w:pPr>
                    <w:spacing w:line="200" w:lineRule="exact"/>
                  </w:pPr>
                </w:p>
                <w:p w14:paraId="20F46FCE" w14:textId="77777777" w:rsidR="00FF72EA" w:rsidRDefault="00FF72EA">
                  <w:pPr>
                    <w:spacing w:line="200" w:lineRule="exact"/>
                  </w:pPr>
                </w:p>
                <w:p w14:paraId="5C720694" w14:textId="77777777" w:rsidR="00FF72EA" w:rsidRDefault="00FF72EA">
                  <w:pPr>
                    <w:spacing w:line="200" w:lineRule="exact"/>
                  </w:pPr>
                </w:p>
                <w:p w14:paraId="1D734651" w14:textId="77777777" w:rsidR="00FF72EA" w:rsidRDefault="00FF72EA">
                  <w:pPr>
                    <w:spacing w:line="200" w:lineRule="exact"/>
                  </w:pPr>
                </w:p>
                <w:p w14:paraId="6A5D5023" w14:textId="77777777" w:rsidR="00FF72EA" w:rsidRDefault="00FF72EA">
                  <w:pPr>
                    <w:spacing w:line="200" w:lineRule="exact"/>
                  </w:pPr>
                </w:p>
                <w:p w14:paraId="18D85032" w14:textId="77777777" w:rsidR="00FF72EA" w:rsidRDefault="00FF72EA">
                  <w:pPr>
                    <w:spacing w:line="200" w:lineRule="exact"/>
                  </w:pPr>
                </w:p>
                <w:p w14:paraId="3D893CD8" w14:textId="77777777" w:rsidR="00FF72EA" w:rsidRDefault="00FF72EA">
                  <w:pPr>
                    <w:spacing w:line="200" w:lineRule="exact"/>
                  </w:pPr>
                </w:p>
                <w:p w14:paraId="54F00A87" w14:textId="77777777" w:rsidR="00FF72EA" w:rsidRDefault="00FF72EA">
                  <w:pPr>
                    <w:spacing w:line="200" w:lineRule="exact"/>
                  </w:pPr>
                </w:p>
                <w:p w14:paraId="17D0B1A4" w14:textId="77777777" w:rsidR="00FF72EA" w:rsidRDefault="00FF72EA">
                  <w:pPr>
                    <w:spacing w:before="16" w:line="260" w:lineRule="exact"/>
                    <w:rPr>
                      <w:sz w:val="26"/>
                      <w:szCs w:val="26"/>
                    </w:rPr>
                  </w:pPr>
                </w:p>
                <w:p w14:paraId="3C3B96D4"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4/7</w:t>
                  </w:r>
                </w:p>
              </w:txbxContent>
            </v:textbox>
            <w10:wrap anchorx="page" anchory="page"/>
          </v:shape>
        </w:pict>
      </w:r>
      <w:r>
        <w:rPr>
          <w:rFonts w:ascii="Arial" w:eastAsia="Arial" w:hAnsi="Arial" w:cs="Arial"/>
          <w:position w:val="-1"/>
          <w:sz w:val="16"/>
          <w:szCs w:val="16"/>
        </w:rPr>
        <w:t>1</w:t>
      </w:r>
    </w:p>
    <w:p w14:paraId="335BD6F7" w14:textId="77777777" w:rsidR="00546E00" w:rsidRDefault="00546E00">
      <w:pPr>
        <w:spacing w:line="200" w:lineRule="exact"/>
      </w:pPr>
    </w:p>
    <w:p w14:paraId="655292A7" w14:textId="77777777" w:rsidR="00546E00" w:rsidRDefault="00546E00">
      <w:pPr>
        <w:spacing w:line="200" w:lineRule="exact"/>
      </w:pPr>
    </w:p>
    <w:p w14:paraId="2BD0F11A" w14:textId="77777777" w:rsidR="00546E00" w:rsidRDefault="00546E00">
      <w:pPr>
        <w:spacing w:line="200" w:lineRule="exact"/>
      </w:pPr>
    </w:p>
    <w:p w14:paraId="09BE4385" w14:textId="77777777" w:rsidR="00546E00" w:rsidRDefault="00546E00">
      <w:pPr>
        <w:spacing w:line="200" w:lineRule="exact"/>
      </w:pPr>
    </w:p>
    <w:p w14:paraId="63310D52" w14:textId="77777777" w:rsidR="00546E00" w:rsidRDefault="00546E00">
      <w:pPr>
        <w:spacing w:line="200" w:lineRule="exact"/>
      </w:pPr>
    </w:p>
    <w:p w14:paraId="6BD8F1FB" w14:textId="77777777" w:rsidR="00546E00" w:rsidRDefault="00546E00">
      <w:pPr>
        <w:spacing w:line="200" w:lineRule="exact"/>
      </w:pPr>
    </w:p>
    <w:p w14:paraId="7CC8194D" w14:textId="77777777" w:rsidR="00546E00" w:rsidRDefault="00546E00">
      <w:pPr>
        <w:spacing w:line="200" w:lineRule="exact"/>
      </w:pPr>
    </w:p>
    <w:p w14:paraId="237F8733" w14:textId="77777777" w:rsidR="00546E00" w:rsidRDefault="00546E00">
      <w:pPr>
        <w:spacing w:line="200" w:lineRule="exact"/>
      </w:pPr>
    </w:p>
    <w:p w14:paraId="6E727C7A" w14:textId="77777777" w:rsidR="00546E00" w:rsidRDefault="00546E00">
      <w:pPr>
        <w:spacing w:line="200" w:lineRule="exact"/>
      </w:pPr>
    </w:p>
    <w:p w14:paraId="391E4311" w14:textId="77777777" w:rsidR="00546E00" w:rsidRDefault="00546E00">
      <w:pPr>
        <w:spacing w:before="20" w:line="220" w:lineRule="exact"/>
        <w:rPr>
          <w:sz w:val="22"/>
          <w:szCs w:val="22"/>
        </w:rPr>
      </w:pPr>
    </w:p>
    <w:p w14:paraId="58FFA8A2"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62F5374D" w14:textId="77777777" w:rsidR="00546E00" w:rsidRDefault="00546E00">
      <w:pPr>
        <w:spacing w:before="7" w:line="100" w:lineRule="exact"/>
        <w:rPr>
          <w:sz w:val="10"/>
          <w:szCs w:val="10"/>
        </w:rPr>
      </w:pPr>
    </w:p>
    <w:p w14:paraId="745766C0" w14:textId="77777777" w:rsidR="00546E00" w:rsidRDefault="00546E00">
      <w:pPr>
        <w:spacing w:line="200" w:lineRule="exact"/>
      </w:pPr>
    </w:p>
    <w:p w14:paraId="580DD586" w14:textId="77777777" w:rsidR="00546E00" w:rsidRDefault="00546E00">
      <w:pPr>
        <w:spacing w:line="200" w:lineRule="exact"/>
      </w:pPr>
    </w:p>
    <w:p w14:paraId="25C56699" w14:textId="77777777" w:rsidR="00546E00" w:rsidRDefault="00546E00">
      <w:pPr>
        <w:spacing w:line="200" w:lineRule="exact"/>
      </w:pPr>
    </w:p>
    <w:p w14:paraId="20FDCB28" w14:textId="77777777" w:rsidR="00546E00" w:rsidRDefault="00546E00">
      <w:pPr>
        <w:spacing w:line="200" w:lineRule="exact"/>
      </w:pPr>
    </w:p>
    <w:p w14:paraId="436793A0" w14:textId="77777777" w:rsidR="00546E00" w:rsidRDefault="00546E00">
      <w:pPr>
        <w:spacing w:line="200" w:lineRule="exact"/>
      </w:pPr>
    </w:p>
    <w:p w14:paraId="77972FA6" w14:textId="77777777" w:rsidR="00546E00" w:rsidRDefault="00546E00">
      <w:pPr>
        <w:spacing w:line="200" w:lineRule="exact"/>
      </w:pPr>
    </w:p>
    <w:p w14:paraId="7E0BDAED" w14:textId="77777777" w:rsidR="00546E00" w:rsidRDefault="00546E00">
      <w:pPr>
        <w:spacing w:line="200" w:lineRule="exact"/>
      </w:pPr>
    </w:p>
    <w:p w14:paraId="27DABE65" w14:textId="77777777" w:rsidR="00546E00" w:rsidRDefault="00546E00">
      <w:pPr>
        <w:spacing w:line="200" w:lineRule="exact"/>
      </w:pPr>
    </w:p>
    <w:p w14:paraId="0DC6EBC1" w14:textId="77777777" w:rsidR="00546E00" w:rsidRDefault="00546E00">
      <w:pPr>
        <w:spacing w:line="200" w:lineRule="exact"/>
      </w:pPr>
    </w:p>
    <w:p w14:paraId="234F1465" w14:textId="77777777" w:rsidR="00546E00" w:rsidRDefault="00546E00">
      <w:pPr>
        <w:spacing w:line="200" w:lineRule="exact"/>
      </w:pPr>
    </w:p>
    <w:p w14:paraId="2BCE32E5" w14:textId="77777777" w:rsidR="00546E00" w:rsidRDefault="00546E00">
      <w:pPr>
        <w:spacing w:line="200" w:lineRule="exact"/>
      </w:pPr>
    </w:p>
    <w:p w14:paraId="20834A9E" w14:textId="77777777" w:rsidR="00546E00" w:rsidRDefault="00546E00">
      <w:pPr>
        <w:spacing w:line="200" w:lineRule="exact"/>
      </w:pPr>
    </w:p>
    <w:p w14:paraId="67D2578D" w14:textId="77777777" w:rsidR="00546E00" w:rsidRDefault="00546E00">
      <w:pPr>
        <w:spacing w:line="200" w:lineRule="exact"/>
      </w:pPr>
    </w:p>
    <w:p w14:paraId="0B75B95B" w14:textId="77777777" w:rsidR="00546E00" w:rsidRDefault="00546E00">
      <w:pPr>
        <w:spacing w:line="200" w:lineRule="exact"/>
      </w:pPr>
    </w:p>
    <w:p w14:paraId="3E549893" w14:textId="77777777" w:rsidR="00546E00" w:rsidRDefault="00546E00">
      <w:pPr>
        <w:spacing w:line="200" w:lineRule="exact"/>
      </w:pPr>
    </w:p>
    <w:p w14:paraId="4E6E01F0" w14:textId="77777777" w:rsidR="00546E00" w:rsidRDefault="00546E00">
      <w:pPr>
        <w:spacing w:line="200" w:lineRule="exact"/>
      </w:pPr>
    </w:p>
    <w:p w14:paraId="6D4D396A" w14:textId="77777777" w:rsidR="00546E00" w:rsidRDefault="00546E00">
      <w:pPr>
        <w:spacing w:line="200" w:lineRule="exact"/>
      </w:pPr>
    </w:p>
    <w:p w14:paraId="46A0808F" w14:textId="77777777" w:rsidR="00546E00" w:rsidRDefault="00546E00">
      <w:pPr>
        <w:spacing w:line="200" w:lineRule="exact"/>
      </w:pPr>
    </w:p>
    <w:p w14:paraId="1670BAE7"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w:t>
      </w:r>
    </w:p>
    <w:p w14:paraId="7DBEF84C" w14:textId="77777777" w:rsidR="00546E00" w:rsidRDefault="00546E00">
      <w:pPr>
        <w:spacing w:line="120" w:lineRule="exact"/>
        <w:rPr>
          <w:sz w:val="13"/>
          <w:szCs w:val="13"/>
        </w:rPr>
      </w:pPr>
    </w:p>
    <w:p w14:paraId="22486749" w14:textId="77777777" w:rsidR="00546E00" w:rsidRDefault="00546E00">
      <w:pPr>
        <w:spacing w:line="200" w:lineRule="exact"/>
      </w:pPr>
    </w:p>
    <w:p w14:paraId="4EAF0FBE"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3+4</w:t>
      </w:r>
    </w:p>
    <w:p w14:paraId="2CFBDD04" w14:textId="77777777" w:rsidR="00546E00" w:rsidRDefault="00546E00">
      <w:pPr>
        <w:spacing w:line="200" w:lineRule="exact"/>
      </w:pPr>
    </w:p>
    <w:p w14:paraId="555AB8FF" w14:textId="77777777" w:rsidR="00546E00" w:rsidRDefault="00546E00">
      <w:pPr>
        <w:spacing w:before="15" w:line="220" w:lineRule="exact"/>
        <w:rPr>
          <w:sz w:val="22"/>
          <w:szCs w:val="22"/>
        </w:rPr>
      </w:pPr>
    </w:p>
    <w:p w14:paraId="1477E09C"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score</w:t>
      </w:r>
    </w:p>
    <w:p w14:paraId="55F08F92" w14:textId="77777777" w:rsidR="00546E00" w:rsidRDefault="00546E00">
      <w:pPr>
        <w:spacing w:before="10" w:line="260" w:lineRule="exact"/>
        <w:rPr>
          <w:sz w:val="26"/>
          <w:szCs w:val="26"/>
        </w:rPr>
      </w:pPr>
    </w:p>
    <w:p w14:paraId="08C0B826"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[0.026925411104456,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0.9924]</w:t>
      </w:r>
    </w:p>
    <w:p w14:paraId="646530B1" w14:textId="77777777" w:rsidR="00546E00" w:rsidRDefault="00546E00">
      <w:pPr>
        <w:spacing w:line="200" w:lineRule="exact"/>
      </w:pPr>
    </w:p>
    <w:p w14:paraId="1909DA8F" w14:textId="77777777" w:rsidR="00546E00" w:rsidRDefault="00546E00">
      <w:pPr>
        <w:spacing w:line="220" w:lineRule="exact"/>
        <w:rPr>
          <w:sz w:val="22"/>
          <w:szCs w:val="22"/>
        </w:rPr>
      </w:pPr>
    </w:p>
    <w:p w14:paraId="2A1254C6"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score[1]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p>
    <w:p w14:paraId="1C4B0BF2" w14:textId="77777777" w:rsidR="00546E00" w:rsidRDefault="00546E00">
      <w:pPr>
        <w:spacing w:before="10" w:line="260" w:lineRule="exact"/>
        <w:rPr>
          <w:sz w:val="26"/>
          <w:szCs w:val="26"/>
        </w:rPr>
      </w:pPr>
    </w:p>
    <w:p w14:paraId="0615F87E"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99.27</w:t>
      </w:r>
    </w:p>
    <w:p w14:paraId="13EAA862" w14:textId="77777777" w:rsidR="00546E00" w:rsidRDefault="00546E00">
      <w:pPr>
        <w:spacing w:line="200" w:lineRule="exact"/>
      </w:pPr>
    </w:p>
    <w:p w14:paraId="2C4A6A54" w14:textId="77777777" w:rsidR="00546E00" w:rsidRDefault="00546E00">
      <w:pPr>
        <w:spacing w:line="220" w:lineRule="exact"/>
        <w:rPr>
          <w:sz w:val="22"/>
          <w:szCs w:val="22"/>
        </w:rPr>
      </w:pPr>
    </w:p>
    <w:p w14:paraId="3DDDF13B" w14:textId="77777777" w:rsidR="00546E00" w:rsidRDefault="00FF72EA">
      <w:pPr>
        <w:spacing w:before="24" w:line="278" w:lineRule="auto"/>
        <w:ind w:left="520" w:right="543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libraries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modules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t>
      </w:r>
    </w:p>
    <w:p w14:paraId="067C40AD"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np.random.seed(123)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reproducibility</w:t>
      </w:r>
    </w:p>
    <w:p w14:paraId="67C9D0F6" w14:textId="77777777" w:rsidR="00546E00" w:rsidRDefault="00546E00">
      <w:pPr>
        <w:spacing w:before="4" w:line="120" w:lineRule="exact"/>
        <w:rPr>
          <w:sz w:val="12"/>
          <w:szCs w:val="12"/>
        </w:rPr>
      </w:pPr>
    </w:p>
    <w:p w14:paraId="44625C56" w14:textId="77777777" w:rsidR="00546E00" w:rsidRDefault="00546E00">
      <w:pPr>
        <w:spacing w:line="200" w:lineRule="exact"/>
      </w:pPr>
    </w:p>
    <w:p w14:paraId="0C7D2976"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38AC3BA8" w14:textId="77777777" w:rsidR="00546E00" w:rsidRDefault="00FF72EA">
      <w:pPr>
        <w:spacing w:before="39" w:line="278" w:lineRule="auto"/>
        <w:ind w:left="520" w:right="2312"/>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Dropout,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Convolution2D,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MaxPooling2D</w:t>
      </w:r>
    </w:p>
    <w:p w14:paraId="427960D1" w14:textId="77777777" w:rsidR="00546E00" w:rsidRDefault="00FF72EA">
      <w:pPr>
        <w:spacing w:before="5" w:line="278" w:lineRule="auto"/>
        <w:ind w:left="520" w:right="5546"/>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keras.datasets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p>
    <w:p w14:paraId="45840206" w14:textId="77777777" w:rsidR="00546E00" w:rsidRDefault="00546E00">
      <w:pPr>
        <w:spacing w:before="11" w:line="280" w:lineRule="exact"/>
        <w:rPr>
          <w:sz w:val="28"/>
          <w:szCs w:val="28"/>
        </w:rPr>
      </w:pPr>
    </w:p>
    <w:p w14:paraId="744E80A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Load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pre-shuffled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sets</w:t>
      </w:r>
    </w:p>
    <w:p w14:paraId="02ABB7FB"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mnist.load_data()</w:t>
      </w:r>
    </w:p>
    <w:p w14:paraId="10BDDC26" w14:textId="77777777" w:rsidR="00546E00" w:rsidRDefault="00546E00">
      <w:pPr>
        <w:spacing w:before="4" w:line="120" w:lineRule="exact"/>
        <w:rPr>
          <w:sz w:val="12"/>
          <w:szCs w:val="12"/>
        </w:rPr>
      </w:pPr>
    </w:p>
    <w:p w14:paraId="5EB3479E" w14:textId="77777777" w:rsidR="00546E00" w:rsidRDefault="00546E00">
      <w:pPr>
        <w:spacing w:line="200" w:lineRule="exact"/>
      </w:pPr>
    </w:p>
    <w:p w14:paraId="1ECF5084" w14:textId="77777777" w:rsidR="00546E00" w:rsidRDefault="00FF72EA">
      <w:pPr>
        <w:spacing w:line="278" w:lineRule="auto"/>
        <w:ind w:left="520" w:right="6124"/>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Preprocess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X_train.shape[1] 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X_train.shape[2]</w:t>
      </w:r>
    </w:p>
    <w:p w14:paraId="1250A2CF" w14:textId="77777777" w:rsidR="00546E00" w:rsidRDefault="00546E00">
      <w:pPr>
        <w:spacing w:before="11" w:line="280" w:lineRule="exact"/>
        <w:rPr>
          <w:sz w:val="28"/>
          <w:szCs w:val="28"/>
        </w:rPr>
      </w:pPr>
    </w:p>
    <w:p w14:paraId="3A82A449" w14:textId="77777777" w:rsidR="00546E00" w:rsidRDefault="00FF72EA">
      <w:pPr>
        <w:spacing w:line="278" w:lineRule="auto"/>
        <w:ind w:left="520" w:right="1619"/>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X_train.reshape(X_train.shape[0],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X_test.reshape(X_test.shape[0],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40E54A21"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X_train.reshape(X_train.shape[0],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p>
    <w:p w14:paraId="3759A403" w14:textId="77777777" w:rsidR="00546E00" w:rsidRDefault="00FF72EA">
      <w:pPr>
        <w:spacing w:before="39"/>
        <w:ind w:left="520"/>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X_test.reshape(X_test.shape[0],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p>
    <w:p w14:paraId="489DF526" w14:textId="77777777" w:rsidR="008E06CD" w:rsidRDefault="00FF72EA" w:rsidP="008E06CD">
      <w:pPr>
        <w:spacing w:before="71"/>
        <w:ind w:left="109"/>
        <w:rPr>
          <w:rFonts w:ascii="Arial" w:eastAsia="Arial" w:hAnsi="Arial" w:cs="Arial"/>
          <w:sz w:val="16"/>
          <w:szCs w:val="16"/>
        </w:rPr>
      </w:pPr>
      <w:r>
        <w:lastRenderedPageBreak/>
        <w:pict w14:anchorId="447B0859">
          <v:group id="_x0000_s1297" style="position:absolute;left:0;text-align:left;margin-left:28.6pt;margin-top:28.55pt;width:566.35pt;height:813.35pt;z-index:-4051;mso-position-horizontal-relative:page;mso-position-vertical-relative:page" coordorigin="572,571" coordsize="11327,16267">
            <v:shape id="_x0000_s1302" style="position:absolute;left:588;top:580;width:0;height:15697" coordorigin="588,580" coordsize="0,15697" path="m588,16277l588,580e" filled="f" strokeweight=".29997mm">
              <v:path arrowok="t"/>
            </v:shape>
            <v:shape id="_x0000_s1301" style="position:absolute;left:580;top:580;width:270;height:15697" coordorigin="580,580" coordsize="270,15697" path="m580,580r270,l850,16277r-270,l580,580xe" stroked="f">
              <v:path arrowok="t"/>
            </v:shape>
            <v:shape id="_x0000_s1300" style="position:absolute;left:850;top:10109;width:11049;height:6729" coordorigin="850,10109" coordsize="11049,6729" path="m850,10109r11049,l11899,16838r-11049,l850,10109xe" stroked="f">
              <v:path arrowok="t"/>
            </v:shape>
            <v:shape id="_x0000_s1299" style="position:absolute;left:850;top:10109;width:10490;height:6168" coordorigin="850,10109" coordsize="10490,6168" path="m850,10109r10490,l11340,16277r-10490,l850,10109xe" stroked="f">
              <v:path arrowok="t"/>
            </v:shape>
            <v:shape id="_x0000_s1298" type="#_x0000_t75" style="position:absolute;left:1000;top:10244;width:300;height:300">
              <v:imagedata r:id="rId9" o:title=""/>
            </v:shape>
            <w10:wrap anchorx="page" anchory="page"/>
          </v:group>
        </w:pict>
      </w:r>
      <w:r>
        <w:pict w14:anchorId="3EFC2582">
          <v:shape id="_x0000_s1296" type="#_x0000_t202" style="position:absolute;left:0;text-align:left;margin-left:26.45pt;margin-top:0;width:568.5pt;height:841.9pt;z-index:-4052;mso-position-horizontal-relative:page;mso-position-vertical-relative:page" filled="f" stroked="f">
            <v:textbox inset="0,0,0,0">
              <w:txbxContent>
                <w:p w14:paraId="3893A760" w14:textId="0FE49D8D" w:rsidR="00FF72EA" w:rsidRDefault="00FF72EA">
                  <w:pPr>
                    <w:ind w:left="77"/>
                    <w:rPr>
                      <w:rFonts w:ascii="Arial" w:eastAsia="Arial" w:hAnsi="Arial" w:cs="Arial"/>
                      <w:sz w:val="16"/>
                      <w:szCs w:val="16"/>
                    </w:rPr>
                  </w:pPr>
                </w:p>
                <w:p w14:paraId="1388F0C9" w14:textId="77777777" w:rsidR="00FF72EA" w:rsidRDefault="00FF72EA">
                  <w:pPr>
                    <w:spacing w:line="200" w:lineRule="exact"/>
                  </w:pPr>
                </w:p>
                <w:p w14:paraId="0789F982" w14:textId="77777777" w:rsidR="00FF72EA" w:rsidRDefault="00FF72EA">
                  <w:pPr>
                    <w:spacing w:line="200" w:lineRule="exact"/>
                  </w:pPr>
                </w:p>
                <w:p w14:paraId="5335A354" w14:textId="77777777" w:rsidR="00FF72EA" w:rsidRDefault="00FF72EA">
                  <w:pPr>
                    <w:spacing w:line="200" w:lineRule="exact"/>
                  </w:pPr>
                </w:p>
                <w:p w14:paraId="4BC7A2B5" w14:textId="77777777" w:rsidR="00FF72EA" w:rsidRDefault="00FF72EA">
                  <w:pPr>
                    <w:spacing w:line="200" w:lineRule="exact"/>
                  </w:pPr>
                </w:p>
                <w:p w14:paraId="44B9E7C0" w14:textId="77777777" w:rsidR="00FF72EA" w:rsidRDefault="00FF72EA">
                  <w:pPr>
                    <w:spacing w:line="200" w:lineRule="exact"/>
                  </w:pPr>
                </w:p>
                <w:p w14:paraId="2AFC7D1B" w14:textId="77777777" w:rsidR="00FF72EA" w:rsidRDefault="00FF72EA">
                  <w:pPr>
                    <w:spacing w:line="200" w:lineRule="exact"/>
                  </w:pPr>
                </w:p>
                <w:p w14:paraId="33582BCF" w14:textId="77777777" w:rsidR="00FF72EA" w:rsidRDefault="00FF72EA">
                  <w:pPr>
                    <w:spacing w:line="200" w:lineRule="exact"/>
                  </w:pPr>
                </w:p>
                <w:p w14:paraId="5895641D" w14:textId="77777777" w:rsidR="00FF72EA" w:rsidRDefault="00FF72EA">
                  <w:pPr>
                    <w:spacing w:line="200" w:lineRule="exact"/>
                  </w:pPr>
                </w:p>
                <w:p w14:paraId="762E840C" w14:textId="77777777" w:rsidR="00FF72EA" w:rsidRDefault="00FF72EA">
                  <w:pPr>
                    <w:spacing w:line="200" w:lineRule="exact"/>
                  </w:pPr>
                </w:p>
                <w:p w14:paraId="718CC68E" w14:textId="77777777" w:rsidR="00FF72EA" w:rsidRDefault="00FF72EA">
                  <w:pPr>
                    <w:spacing w:line="200" w:lineRule="exact"/>
                  </w:pPr>
                </w:p>
                <w:p w14:paraId="40AA1BB7" w14:textId="77777777" w:rsidR="00FF72EA" w:rsidRDefault="00FF72EA">
                  <w:pPr>
                    <w:spacing w:line="200" w:lineRule="exact"/>
                  </w:pPr>
                </w:p>
                <w:p w14:paraId="58F60522" w14:textId="77777777" w:rsidR="00FF72EA" w:rsidRDefault="00FF72EA">
                  <w:pPr>
                    <w:spacing w:line="200" w:lineRule="exact"/>
                  </w:pPr>
                </w:p>
                <w:p w14:paraId="712FD865" w14:textId="77777777" w:rsidR="00FF72EA" w:rsidRDefault="00FF72EA">
                  <w:pPr>
                    <w:spacing w:line="200" w:lineRule="exact"/>
                  </w:pPr>
                </w:p>
                <w:p w14:paraId="538D7BDF" w14:textId="77777777" w:rsidR="00FF72EA" w:rsidRDefault="00FF72EA">
                  <w:pPr>
                    <w:spacing w:line="200" w:lineRule="exact"/>
                  </w:pPr>
                </w:p>
                <w:p w14:paraId="75D60A7A" w14:textId="77777777" w:rsidR="00FF72EA" w:rsidRDefault="00FF72EA">
                  <w:pPr>
                    <w:spacing w:line="200" w:lineRule="exact"/>
                  </w:pPr>
                </w:p>
                <w:p w14:paraId="2F5CDCD0" w14:textId="77777777" w:rsidR="00FF72EA" w:rsidRDefault="00FF72EA">
                  <w:pPr>
                    <w:spacing w:line="200" w:lineRule="exact"/>
                  </w:pPr>
                </w:p>
                <w:p w14:paraId="188FE005" w14:textId="77777777" w:rsidR="00FF72EA" w:rsidRDefault="00FF72EA">
                  <w:pPr>
                    <w:spacing w:line="200" w:lineRule="exact"/>
                  </w:pPr>
                </w:p>
                <w:p w14:paraId="6291EC17" w14:textId="77777777" w:rsidR="00FF72EA" w:rsidRDefault="00FF72EA">
                  <w:pPr>
                    <w:spacing w:line="200" w:lineRule="exact"/>
                  </w:pPr>
                </w:p>
                <w:p w14:paraId="131B2B1D" w14:textId="77777777" w:rsidR="00FF72EA" w:rsidRDefault="00FF72EA">
                  <w:pPr>
                    <w:spacing w:line="200" w:lineRule="exact"/>
                  </w:pPr>
                </w:p>
                <w:p w14:paraId="1451BB93" w14:textId="77777777" w:rsidR="00FF72EA" w:rsidRDefault="00FF72EA">
                  <w:pPr>
                    <w:spacing w:line="200" w:lineRule="exact"/>
                  </w:pPr>
                </w:p>
                <w:p w14:paraId="1E95A72F" w14:textId="77777777" w:rsidR="00FF72EA" w:rsidRDefault="00FF72EA">
                  <w:pPr>
                    <w:spacing w:line="200" w:lineRule="exact"/>
                  </w:pPr>
                </w:p>
                <w:p w14:paraId="6E3B7310" w14:textId="77777777" w:rsidR="00FF72EA" w:rsidRDefault="00FF72EA">
                  <w:pPr>
                    <w:spacing w:line="200" w:lineRule="exact"/>
                  </w:pPr>
                </w:p>
                <w:p w14:paraId="79BA2778" w14:textId="77777777" w:rsidR="00FF72EA" w:rsidRDefault="00FF72EA">
                  <w:pPr>
                    <w:spacing w:line="200" w:lineRule="exact"/>
                  </w:pPr>
                </w:p>
                <w:p w14:paraId="75890DC4" w14:textId="77777777" w:rsidR="00FF72EA" w:rsidRDefault="00FF72EA">
                  <w:pPr>
                    <w:spacing w:line="200" w:lineRule="exact"/>
                  </w:pPr>
                </w:p>
                <w:p w14:paraId="25E21D0E" w14:textId="77777777" w:rsidR="00FF72EA" w:rsidRDefault="00FF72EA">
                  <w:pPr>
                    <w:spacing w:line="200" w:lineRule="exact"/>
                  </w:pPr>
                </w:p>
                <w:p w14:paraId="6E815782" w14:textId="77777777" w:rsidR="00FF72EA" w:rsidRDefault="00FF72EA">
                  <w:pPr>
                    <w:spacing w:line="200" w:lineRule="exact"/>
                  </w:pPr>
                </w:p>
                <w:p w14:paraId="7307039E" w14:textId="77777777" w:rsidR="00FF72EA" w:rsidRDefault="00FF72EA">
                  <w:pPr>
                    <w:spacing w:line="200" w:lineRule="exact"/>
                  </w:pPr>
                </w:p>
                <w:p w14:paraId="6F22CC17" w14:textId="77777777" w:rsidR="00FF72EA" w:rsidRDefault="00FF72EA">
                  <w:pPr>
                    <w:spacing w:line="200" w:lineRule="exact"/>
                  </w:pPr>
                </w:p>
                <w:p w14:paraId="24FC8CC3" w14:textId="77777777" w:rsidR="00FF72EA" w:rsidRDefault="00FF72EA">
                  <w:pPr>
                    <w:spacing w:line="200" w:lineRule="exact"/>
                  </w:pPr>
                </w:p>
                <w:p w14:paraId="07B0D8CE" w14:textId="77777777" w:rsidR="00FF72EA" w:rsidRDefault="00FF72EA">
                  <w:pPr>
                    <w:spacing w:line="200" w:lineRule="exact"/>
                  </w:pPr>
                </w:p>
                <w:p w14:paraId="267A00A6" w14:textId="77777777" w:rsidR="00FF72EA" w:rsidRDefault="00FF72EA">
                  <w:pPr>
                    <w:spacing w:line="200" w:lineRule="exact"/>
                  </w:pPr>
                </w:p>
                <w:p w14:paraId="3177A16B" w14:textId="77777777" w:rsidR="00FF72EA" w:rsidRDefault="00FF72EA">
                  <w:pPr>
                    <w:spacing w:line="200" w:lineRule="exact"/>
                  </w:pPr>
                </w:p>
                <w:p w14:paraId="557859CA" w14:textId="77777777" w:rsidR="00FF72EA" w:rsidRDefault="00FF72EA">
                  <w:pPr>
                    <w:spacing w:line="200" w:lineRule="exact"/>
                  </w:pPr>
                </w:p>
                <w:p w14:paraId="05198502" w14:textId="77777777" w:rsidR="00FF72EA" w:rsidRDefault="00FF72EA">
                  <w:pPr>
                    <w:spacing w:line="200" w:lineRule="exact"/>
                  </w:pPr>
                </w:p>
                <w:p w14:paraId="3F106369" w14:textId="77777777" w:rsidR="00FF72EA" w:rsidRDefault="00FF72EA">
                  <w:pPr>
                    <w:spacing w:line="200" w:lineRule="exact"/>
                  </w:pPr>
                </w:p>
                <w:p w14:paraId="72C28A22" w14:textId="77777777" w:rsidR="00FF72EA" w:rsidRDefault="00FF72EA">
                  <w:pPr>
                    <w:spacing w:line="200" w:lineRule="exact"/>
                  </w:pPr>
                </w:p>
                <w:p w14:paraId="2C3A3622" w14:textId="77777777" w:rsidR="00FF72EA" w:rsidRDefault="00FF72EA">
                  <w:pPr>
                    <w:spacing w:line="200" w:lineRule="exact"/>
                  </w:pPr>
                </w:p>
                <w:p w14:paraId="503B92E3" w14:textId="77777777" w:rsidR="00FF72EA" w:rsidRDefault="00FF72EA">
                  <w:pPr>
                    <w:spacing w:line="200" w:lineRule="exact"/>
                  </w:pPr>
                </w:p>
                <w:p w14:paraId="187EF4D2" w14:textId="77777777" w:rsidR="00FF72EA" w:rsidRDefault="00FF72EA">
                  <w:pPr>
                    <w:spacing w:line="200" w:lineRule="exact"/>
                  </w:pPr>
                </w:p>
                <w:p w14:paraId="5982D469" w14:textId="77777777" w:rsidR="00FF72EA" w:rsidRDefault="00FF72EA">
                  <w:pPr>
                    <w:spacing w:line="200" w:lineRule="exact"/>
                  </w:pPr>
                </w:p>
                <w:p w14:paraId="0B1B9BDC" w14:textId="77777777" w:rsidR="00FF72EA" w:rsidRDefault="00FF72EA">
                  <w:pPr>
                    <w:spacing w:line="200" w:lineRule="exact"/>
                  </w:pPr>
                </w:p>
                <w:p w14:paraId="3D3706FC" w14:textId="77777777" w:rsidR="00FF72EA" w:rsidRDefault="00FF72EA">
                  <w:pPr>
                    <w:spacing w:line="200" w:lineRule="exact"/>
                  </w:pPr>
                </w:p>
                <w:p w14:paraId="0313D701" w14:textId="77777777" w:rsidR="00FF72EA" w:rsidRDefault="00FF72EA">
                  <w:pPr>
                    <w:spacing w:line="200" w:lineRule="exact"/>
                  </w:pPr>
                </w:p>
                <w:p w14:paraId="2B2BF298" w14:textId="77777777" w:rsidR="00FF72EA" w:rsidRDefault="00FF72EA">
                  <w:pPr>
                    <w:spacing w:line="200" w:lineRule="exact"/>
                  </w:pPr>
                </w:p>
                <w:p w14:paraId="500671A9" w14:textId="77777777" w:rsidR="00FF72EA" w:rsidRDefault="00FF72EA">
                  <w:pPr>
                    <w:spacing w:line="200" w:lineRule="exact"/>
                  </w:pPr>
                </w:p>
                <w:p w14:paraId="224332F8" w14:textId="77777777" w:rsidR="00FF72EA" w:rsidRDefault="00FF72EA">
                  <w:pPr>
                    <w:spacing w:line="200" w:lineRule="exact"/>
                  </w:pPr>
                </w:p>
                <w:p w14:paraId="07070E04" w14:textId="77777777" w:rsidR="00FF72EA" w:rsidRDefault="00FF72EA">
                  <w:pPr>
                    <w:spacing w:line="200" w:lineRule="exact"/>
                  </w:pPr>
                </w:p>
                <w:p w14:paraId="34B17297" w14:textId="77777777" w:rsidR="00FF72EA" w:rsidRDefault="00FF72EA">
                  <w:pPr>
                    <w:spacing w:line="200" w:lineRule="exact"/>
                  </w:pPr>
                </w:p>
                <w:p w14:paraId="1685DB1B" w14:textId="77777777" w:rsidR="00FF72EA" w:rsidRDefault="00FF72EA">
                  <w:pPr>
                    <w:spacing w:line="200" w:lineRule="exact"/>
                  </w:pPr>
                </w:p>
                <w:p w14:paraId="283362E4" w14:textId="77777777" w:rsidR="00FF72EA" w:rsidRDefault="00FF72EA">
                  <w:pPr>
                    <w:spacing w:line="200" w:lineRule="exact"/>
                  </w:pPr>
                </w:p>
                <w:p w14:paraId="566594A0" w14:textId="77777777" w:rsidR="00FF72EA" w:rsidRDefault="00FF72EA">
                  <w:pPr>
                    <w:spacing w:line="200" w:lineRule="exact"/>
                  </w:pPr>
                </w:p>
                <w:p w14:paraId="1203A920" w14:textId="77777777" w:rsidR="00FF72EA" w:rsidRDefault="00FF72EA">
                  <w:pPr>
                    <w:spacing w:line="200" w:lineRule="exact"/>
                  </w:pPr>
                </w:p>
                <w:p w14:paraId="317BF2CA" w14:textId="77777777" w:rsidR="00FF72EA" w:rsidRDefault="00FF72EA">
                  <w:pPr>
                    <w:spacing w:line="200" w:lineRule="exact"/>
                  </w:pPr>
                </w:p>
                <w:p w14:paraId="7B1DF1C4" w14:textId="77777777" w:rsidR="00FF72EA" w:rsidRDefault="00FF72EA">
                  <w:pPr>
                    <w:spacing w:line="200" w:lineRule="exact"/>
                  </w:pPr>
                </w:p>
                <w:p w14:paraId="46D0E9DC" w14:textId="77777777" w:rsidR="00FF72EA" w:rsidRDefault="00FF72EA">
                  <w:pPr>
                    <w:spacing w:line="200" w:lineRule="exact"/>
                  </w:pPr>
                </w:p>
                <w:p w14:paraId="57A867ED" w14:textId="77777777" w:rsidR="00FF72EA" w:rsidRDefault="00FF72EA">
                  <w:pPr>
                    <w:spacing w:line="200" w:lineRule="exact"/>
                  </w:pPr>
                </w:p>
                <w:p w14:paraId="72A7C21E" w14:textId="77777777" w:rsidR="00FF72EA" w:rsidRDefault="00FF72EA">
                  <w:pPr>
                    <w:spacing w:line="200" w:lineRule="exact"/>
                  </w:pPr>
                </w:p>
                <w:p w14:paraId="28CEDCA1" w14:textId="77777777" w:rsidR="00FF72EA" w:rsidRDefault="00FF72EA">
                  <w:pPr>
                    <w:spacing w:line="200" w:lineRule="exact"/>
                  </w:pPr>
                </w:p>
                <w:p w14:paraId="22F2DD57" w14:textId="77777777" w:rsidR="00FF72EA" w:rsidRDefault="00FF72EA">
                  <w:pPr>
                    <w:spacing w:line="200" w:lineRule="exact"/>
                  </w:pPr>
                </w:p>
                <w:p w14:paraId="5A2205B5" w14:textId="77777777" w:rsidR="00FF72EA" w:rsidRDefault="00FF72EA">
                  <w:pPr>
                    <w:spacing w:line="200" w:lineRule="exact"/>
                  </w:pPr>
                </w:p>
                <w:p w14:paraId="6641C5F2" w14:textId="77777777" w:rsidR="00FF72EA" w:rsidRDefault="00FF72EA">
                  <w:pPr>
                    <w:spacing w:line="200" w:lineRule="exact"/>
                  </w:pPr>
                </w:p>
                <w:p w14:paraId="0453C2EA" w14:textId="77777777" w:rsidR="00FF72EA" w:rsidRDefault="00FF72EA">
                  <w:pPr>
                    <w:spacing w:line="200" w:lineRule="exact"/>
                  </w:pPr>
                </w:p>
                <w:p w14:paraId="1C693100" w14:textId="77777777" w:rsidR="00FF72EA" w:rsidRDefault="00FF72EA">
                  <w:pPr>
                    <w:spacing w:line="200" w:lineRule="exact"/>
                  </w:pPr>
                </w:p>
                <w:p w14:paraId="0A898400" w14:textId="77777777" w:rsidR="00FF72EA" w:rsidRDefault="00FF72EA">
                  <w:pPr>
                    <w:spacing w:line="200" w:lineRule="exact"/>
                  </w:pPr>
                </w:p>
                <w:p w14:paraId="5899B3EA" w14:textId="77777777" w:rsidR="00FF72EA" w:rsidRDefault="00FF72EA">
                  <w:pPr>
                    <w:spacing w:line="200" w:lineRule="exact"/>
                  </w:pPr>
                </w:p>
                <w:p w14:paraId="1B97EF87" w14:textId="77777777" w:rsidR="00FF72EA" w:rsidRDefault="00FF72EA">
                  <w:pPr>
                    <w:spacing w:line="200" w:lineRule="exact"/>
                  </w:pPr>
                </w:p>
                <w:p w14:paraId="2ECCC784" w14:textId="77777777" w:rsidR="00FF72EA" w:rsidRDefault="00FF72EA">
                  <w:pPr>
                    <w:spacing w:line="200" w:lineRule="exact"/>
                  </w:pPr>
                </w:p>
                <w:p w14:paraId="010ED2A5" w14:textId="77777777" w:rsidR="00FF72EA" w:rsidRDefault="00FF72EA">
                  <w:pPr>
                    <w:spacing w:line="200" w:lineRule="exact"/>
                  </w:pPr>
                </w:p>
                <w:p w14:paraId="30B3C68E" w14:textId="77777777" w:rsidR="00FF72EA" w:rsidRDefault="00FF72EA">
                  <w:pPr>
                    <w:spacing w:line="200" w:lineRule="exact"/>
                  </w:pPr>
                </w:p>
                <w:p w14:paraId="7BD4FB6B" w14:textId="77777777" w:rsidR="00FF72EA" w:rsidRDefault="00FF72EA">
                  <w:pPr>
                    <w:spacing w:line="200" w:lineRule="exact"/>
                  </w:pPr>
                </w:p>
                <w:p w14:paraId="34BE284D" w14:textId="77777777" w:rsidR="00FF72EA" w:rsidRDefault="00FF72EA">
                  <w:pPr>
                    <w:spacing w:line="200" w:lineRule="exact"/>
                  </w:pPr>
                </w:p>
                <w:p w14:paraId="7E1CEDE8" w14:textId="77777777" w:rsidR="00FF72EA" w:rsidRDefault="00FF72EA">
                  <w:pPr>
                    <w:spacing w:line="200" w:lineRule="exact"/>
                  </w:pPr>
                </w:p>
                <w:p w14:paraId="36DFD89D" w14:textId="77777777" w:rsidR="00FF72EA" w:rsidRDefault="00FF72EA">
                  <w:pPr>
                    <w:spacing w:line="200" w:lineRule="exact"/>
                  </w:pPr>
                </w:p>
                <w:p w14:paraId="4485D846" w14:textId="77777777" w:rsidR="00FF72EA" w:rsidRDefault="00FF72EA">
                  <w:pPr>
                    <w:spacing w:line="200" w:lineRule="exact"/>
                  </w:pPr>
                </w:p>
                <w:p w14:paraId="5DC6DC14" w14:textId="77777777" w:rsidR="00FF72EA" w:rsidRDefault="00FF72EA">
                  <w:pPr>
                    <w:spacing w:line="200" w:lineRule="exact"/>
                  </w:pPr>
                </w:p>
                <w:p w14:paraId="30F5E5A0" w14:textId="77777777" w:rsidR="00FF72EA" w:rsidRDefault="00FF72EA">
                  <w:pPr>
                    <w:spacing w:line="200" w:lineRule="exact"/>
                  </w:pPr>
                </w:p>
                <w:p w14:paraId="6476F65A" w14:textId="77777777" w:rsidR="00FF72EA" w:rsidRDefault="00FF72EA">
                  <w:pPr>
                    <w:spacing w:line="200" w:lineRule="exact"/>
                  </w:pPr>
                </w:p>
                <w:p w14:paraId="42D5C29F" w14:textId="77777777" w:rsidR="00FF72EA" w:rsidRDefault="00FF72EA">
                  <w:pPr>
                    <w:spacing w:line="200" w:lineRule="exact"/>
                  </w:pPr>
                </w:p>
                <w:p w14:paraId="1D982521" w14:textId="77777777" w:rsidR="00FF72EA" w:rsidRDefault="00FF72EA">
                  <w:pPr>
                    <w:spacing w:before="16" w:line="260" w:lineRule="exact"/>
                    <w:rPr>
                      <w:sz w:val="26"/>
                      <w:szCs w:val="26"/>
                    </w:rPr>
                  </w:pPr>
                </w:p>
                <w:p w14:paraId="70D534E2"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5/7</w:t>
                  </w:r>
                </w:p>
              </w:txbxContent>
            </v:textbox>
            <w10:wrap anchorx="page" anchory="page"/>
          </v:shape>
        </w:pict>
      </w:r>
      <w:r>
        <w:rPr>
          <w:rFonts w:ascii="Arial" w:eastAsia="Arial" w:hAnsi="Arial" w:cs="Arial"/>
          <w:sz w:val="16"/>
          <w:szCs w:val="16"/>
        </w:rPr>
        <w:t>1</w:t>
      </w:r>
    </w:p>
    <w:p w14:paraId="67B75CA6" w14:textId="588DAC70" w:rsidR="00546E00" w:rsidRDefault="008E06CD" w:rsidP="008E06CD">
      <w:pPr>
        <w:spacing w:before="71"/>
        <w:ind w:left="109"/>
        <w:rPr>
          <w:rFonts w:ascii="Consolas" w:eastAsia="Consolas" w:hAnsi="Consolas" w:cs="Consolas"/>
          <w:sz w:val="21"/>
          <w:szCs w:val="21"/>
        </w:rPr>
      </w:pPr>
      <w:r>
        <w:rPr>
          <w:rFonts w:ascii="Arial" w:eastAsia="Arial" w:hAnsi="Arial" w:cs="Arial"/>
          <w:sz w:val="16"/>
          <w:szCs w:val="16"/>
        </w:rPr>
        <w:t xml:space="preserve">         </w:t>
      </w:r>
      <w:r w:rsidR="00FF72EA">
        <w:rPr>
          <w:rFonts w:ascii="Consolas" w:eastAsia="Consolas" w:hAnsi="Consolas" w:cs="Consolas"/>
          <w:color w:val="202020"/>
          <w:w w:val="99"/>
          <w:sz w:val="21"/>
          <w:szCs w:val="21"/>
        </w:rPr>
        <w:t>#X_train</w:t>
      </w:r>
      <w:r w:rsidR="00FF72EA">
        <w:rPr>
          <w:rFonts w:ascii="Consolas" w:eastAsia="Consolas" w:hAnsi="Consolas" w:cs="Consolas"/>
          <w:color w:val="202020"/>
          <w:sz w:val="21"/>
          <w:szCs w:val="21"/>
        </w:rPr>
        <w:t xml:space="preserve"> </w:t>
      </w:r>
      <w:r w:rsidR="00FF72EA">
        <w:rPr>
          <w:rFonts w:ascii="Consolas" w:eastAsia="Consolas" w:hAnsi="Consolas" w:cs="Consolas"/>
          <w:color w:val="202020"/>
          <w:w w:val="99"/>
          <w:sz w:val="21"/>
          <w:szCs w:val="21"/>
        </w:rPr>
        <w:t>=</w:t>
      </w:r>
      <w:r w:rsidR="00FF72EA">
        <w:rPr>
          <w:rFonts w:ascii="Consolas" w:eastAsia="Consolas" w:hAnsi="Consolas" w:cs="Consolas"/>
          <w:color w:val="202020"/>
          <w:sz w:val="21"/>
          <w:szCs w:val="21"/>
        </w:rPr>
        <w:t xml:space="preserve"> </w:t>
      </w:r>
      <w:r w:rsidR="00FF72EA">
        <w:rPr>
          <w:rFonts w:ascii="Consolas" w:eastAsia="Consolas" w:hAnsi="Consolas" w:cs="Consolas"/>
          <w:color w:val="202020"/>
          <w:w w:val="99"/>
          <w:sz w:val="21"/>
          <w:szCs w:val="21"/>
        </w:rPr>
        <w:t>X_train.astype('float32')</w:t>
      </w:r>
    </w:p>
    <w:p w14:paraId="006A362F" w14:textId="77777777" w:rsidR="00546E00" w:rsidRDefault="00FF72EA">
      <w:pPr>
        <w:spacing w:before="39" w:line="278" w:lineRule="auto"/>
        <w:ind w:left="520" w:right="5315"/>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X_test.astype('float32') 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05AD4F71"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64CD5587" w14:textId="77777777" w:rsidR="00546E00" w:rsidRDefault="00546E00">
      <w:pPr>
        <w:spacing w:before="4" w:line="120" w:lineRule="exact"/>
        <w:rPr>
          <w:sz w:val="12"/>
          <w:szCs w:val="12"/>
        </w:rPr>
      </w:pPr>
    </w:p>
    <w:p w14:paraId="3456F936" w14:textId="77777777" w:rsidR="00546E00" w:rsidRDefault="00546E00">
      <w:pPr>
        <w:spacing w:line="200" w:lineRule="exact"/>
      </w:pPr>
    </w:p>
    <w:p w14:paraId="07A36D0E"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Preprocess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class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labels</w:t>
      </w:r>
    </w:p>
    <w:p w14:paraId="239B5CCC" w14:textId="77777777" w:rsidR="00546E00" w:rsidRDefault="00FF72EA">
      <w:pPr>
        <w:spacing w:before="39" w:line="278" w:lineRule="auto"/>
        <w:ind w:left="520" w:right="3929"/>
        <w:rPr>
          <w:rFonts w:ascii="Consolas" w:eastAsia="Consolas" w:hAnsi="Consolas" w:cs="Consolas"/>
          <w:sz w:val="21"/>
          <w:szCs w:val="21"/>
        </w:rPr>
      </w:pP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np_utils.to_categorical(y_train,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 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np_utils.to_categorical(y_test,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p>
    <w:p w14:paraId="1A43C61E" w14:textId="77777777" w:rsidR="00546E00" w:rsidRDefault="00546E00">
      <w:pPr>
        <w:spacing w:before="11" w:line="280" w:lineRule="exact"/>
        <w:rPr>
          <w:sz w:val="28"/>
          <w:szCs w:val="28"/>
        </w:rPr>
      </w:pPr>
    </w:p>
    <w:p w14:paraId="351435BB" w14:textId="77777777" w:rsidR="00546E00" w:rsidRDefault="00FF72EA">
      <w:pPr>
        <w:spacing w:line="278" w:lineRule="auto"/>
        <w:ind w:left="520" w:right="5777"/>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Define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architecture 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635E0FB0" w14:textId="77777777" w:rsidR="00546E00" w:rsidRDefault="00546E00">
      <w:pPr>
        <w:spacing w:before="11" w:line="280" w:lineRule="exact"/>
        <w:rPr>
          <w:sz w:val="28"/>
          <w:szCs w:val="28"/>
        </w:rPr>
      </w:pPr>
    </w:p>
    <w:p w14:paraId="2A8CBB17" w14:textId="77777777" w:rsidR="00546E00" w:rsidRDefault="00FF72EA">
      <w:pPr>
        <w:spacing w:line="278" w:lineRule="auto"/>
        <w:ind w:left="520" w:right="465"/>
        <w:rPr>
          <w:rFonts w:ascii="Consolas" w:eastAsia="Consolas" w:hAnsi="Consolas" w:cs="Consolas"/>
          <w:sz w:val="21"/>
          <w:szCs w:val="21"/>
        </w:rPr>
      </w:pPr>
      <w:r>
        <w:rPr>
          <w:rFonts w:ascii="Consolas" w:eastAsia="Consolas" w:hAnsi="Consolas" w:cs="Consolas"/>
          <w:color w:val="202020"/>
          <w:w w:val="99"/>
          <w:sz w:val="21"/>
          <w:szCs w:val="21"/>
        </w:rPr>
        <w:t>model.add(Convolution2D(32,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input_shape=(1,28,28))) model.add(Convolution2D(32,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 model.add(MaxPooling2D(pool_size=(2,2)))</w:t>
      </w:r>
    </w:p>
    <w:p w14:paraId="73F22743"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model.add(Dropout(0.25))</w:t>
      </w:r>
    </w:p>
    <w:p w14:paraId="2BD9213D" w14:textId="77777777" w:rsidR="00546E00" w:rsidRDefault="00546E00">
      <w:pPr>
        <w:spacing w:before="4" w:line="120" w:lineRule="exact"/>
        <w:rPr>
          <w:sz w:val="12"/>
          <w:szCs w:val="12"/>
        </w:rPr>
      </w:pPr>
    </w:p>
    <w:p w14:paraId="43DCEA37" w14:textId="77777777" w:rsidR="00546E00" w:rsidRDefault="00546E00">
      <w:pPr>
        <w:spacing w:line="200" w:lineRule="exact"/>
      </w:pPr>
    </w:p>
    <w:p w14:paraId="0D121DA5"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0B07F85E"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4BCFF52E"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model.add(Dropout(0.5))</w:t>
      </w:r>
    </w:p>
    <w:p w14:paraId="03FDC70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39C9C8F6" w14:textId="77777777" w:rsidR="00546E00" w:rsidRDefault="00546E00">
      <w:pPr>
        <w:spacing w:before="4" w:line="120" w:lineRule="exact"/>
        <w:rPr>
          <w:sz w:val="12"/>
          <w:szCs w:val="12"/>
        </w:rPr>
      </w:pPr>
    </w:p>
    <w:p w14:paraId="0D2F68A7" w14:textId="77777777" w:rsidR="00546E00" w:rsidRDefault="00546E00">
      <w:pPr>
        <w:spacing w:line="200" w:lineRule="exact"/>
      </w:pPr>
    </w:p>
    <w:p w14:paraId="6ECE75A1" w14:textId="77777777" w:rsidR="00546E00" w:rsidRDefault="00FF72EA">
      <w:pPr>
        <w:spacing w:line="278" w:lineRule="auto"/>
        <w:ind w:left="520" w:right="3929"/>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 model.compile(loss='categorical_crossentropy',</w:t>
      </w:r>
    </w:p>
    <w:p w14:paraId="01838CB7" w14:textId="77777777" w:rsidR="00546E00" w:rsidRDefault="00FF72EA">
      <w:pPr>
        <w:spacing w:before="5" w:line="278" w:lineRule="auto"/>
        <w:ind w:left="2137" w:right="5199"/>
        <w:rPr>
          <w:rFonts w:ascii="Consolas" w:eastAsia="Consolas" w:hAnsi="Consolas" w:cs="Consolas"/>
          <w:sz w:val="21"/>
          <w:szCs w:val="21"/>
        </w:rPr>
      </w:pPr>
      <w:r>
        <w:rPr>
          <w:rFonts w:ascii="Consolas" w:eastAsia="Consolas" w:hAnsi="Consolas" w:cs="Consolas"/>
          <w:color w:val="202020"/>
          <w:w w:val="99"/>
          <w:sz w:val="21"/>
          <w:szCs w:val="21"/>
        </w:rPr>
        <w:t>optimizer='adam', metrics=['accuracy'])</w:t>
      </w:r>
    </w:p>
    <w:p w14:paraId="2EB9F943" w14:textId="77777777" w:rsidR="00546E00" w:rsidRDefault="00546E00">
      <w:pPr>
        <w:spacing w:before="11" w:line="280" w:lineRule="exact"/>
        <w:rPr>
          <w:sz w:val="28"/>
          <w:szCs w:val="28"/>
        </w:rPr>
      </w:pPr>
    </w:p>
    <w:p w14:paraId="2F9C3C55" w14:textId="77777777" w:rsidR="00546E00" w:rsidRDefault="00FF72EA">
      <w:pPr>
        <w:spacing w:line="278" w:lineRule="auto"/>
        <w:ind w:left="520" w:right="5661"/>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p>
    <w:p w14:paraId="17C368AD" w14:textId="77777777" w:rsidR="00546E00" w:rsidRDefault="00FF72EA">
      <w:pPr>
        <w:spacing w:before="5"/>
        <w:ind w:left="1675"/>
        <w:rPr>
          <w:rFonts w:ascii="Consolas" w:eastAsia="Consolas" w:hAnsi="Consolas" w:cs="Consolas"/>
          <w:sz w:val="21"/>
          <w:szCs w:val="21"/>
        </w:rPr>
      </w:pPr>
      <w:r>
        <w:rPr>
          <w:rFonts w:ascii="Consolas" w:eastAsia="Consolas" w:hAnsi="Consolas" w:cs="Consolas"/>
          <w:color w:val="202020"/>
          <w:w w:val="99"/>
          <w:sz w:val="21"/>
          <w:szCs w:val="21"/>
        </w:rPr>
        <w:t>batch_size=32,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nb_epoch=10,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p>
    <w:p w14:paraId="3E93843C" w14:textId="77777777" w:rsidR="00546E00" w:rsidRDefault="00546E00">
      <w:pPr>
        <w:spacing w:before="4" w:line="120" w:lineRule="exact"/>
        <w:rPr>
          <w:sz w:val="12"/>
          <w:szCs w:val="12"/>
        </w:rPr>
      </w:pPr>
    </w:p>
    <w:p w14:paraId="3C44C9A7" w14:textId="77777777" w:rsidR="00546E00" w:rsidRDefault="00546E00">
      <w:pPr>
        <w:spacing w:line="200" w:lineRule="exact"/>
      </w:pPr>
    </w:p>
    <w:p w14:paraId="35F8D15A"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Evaluate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p>
    <w:p w14:paraId="258440B0" w14:textId="77777777" w:rsidR="00546E00" w:rsidRDefault="00FF72EA">
      <w:pPr>
        <w:spacing w:before="39"/>
        <w:ind w:left="520"/>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score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model.evaluate(X_test,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verbose=0)</w:t>
      </w:r>
    </w:p>
    <w:p w14:paraId="5DB2755B" w14:textId="77777777" w:rsidR="00546E00" w:rsidRDefault="00FF72EA">
      <w:pPr>
        <w:spacing w:before="71" w:line="180" w:lineRule="exact"/>
        <w:ind w:left="109"/>
        <w:rPr>
          <w:rFonts w:ascii="Arial" w:eastAsia="Arial" w:hAnsi="Arial" w:cs="Arial"/>
          <w:sz w:val="16"/>
          <w:szCs w:val="16"/>
        </w:rPr>
      </w:pPr>
      <w:r>
        <w:lastRenderedPageBreak/>
        <w:pict w14:anchorId="6A37CAA2">
          <v:group id="_x0000_s1277" style="position:absolute;left:0;text-align:left;margin-left:28.6pt;margin-top:0;width:566.35pt;height:814.3pt;z-index:-4048;mso-position-horizontal-relative:page;mso-position-vertical-relative:page" coordorigin="572" coordsize="11327,16286">
            <v:shape id="_x0000_s1295" style="position:absolute;left:588;top:580;width:0;height:15697" coordorigin="588,580" coordsize="0,15697" path="m588,16277l588,580e" filled="f" strokeweight=".29997mm">
              <v:path arrowok="t"/>
            </v:shape>
            <v:shape id="_x0000_s1294" style="position:absolute;left:580;top:580;width:270;height:15697" coordorigin="580,580" coordsize="270,15697" path="m580,580r270,l850,16277r-270,l580,580xe" stroked="f">
              <v:path arrowok="t"/>
            </v:shape>
            <v:shape id="_x0000_s1293" style="position:absolute;left:850;width:11049;height:1420" coordorigin="850" coordsize="11049,1420" path="m850,l11899,r,1420l850,1420,850,xe" stroked="f">
              <v:path arrowok="t"/>
            </v:shape>
            <v:shape id="_x0000_s1292" style="position:absolute;left:850;top:4287;width:11049;height:7383" coordorigin="850,4287" coordsize="11049,7383" path="m850,4287r11049,l11899,11670r-11049,l850,4287xe" stroked="f">
              <v:path arrowok="t"/>
            </v:shape>
            <v:shape id="_x0000_s1291" style="position:absolute;left:850;top:580;width:600;height:720" coordorigin="850,580" coordsize="600,720" path="m850,580r600,l1450,1300r-600,l850,580xe" stroked="f">
              <v:path arrowok="t"/>
            </v:shape>
            <v:shape id="_x0000_s1290" style="position:absolute;left:1450;top:580;width:9890;height:840" coordorigin="1450,580" coordsize="9890,840" path="m1450,580r9890,l11340,1420r-9890,l1450,580xe" stroked="f">
              <v:path arrowok="t"/>
            </v:shape>
            <v:shape id="_x0000_s1289" style="position:absolute;left:5538;top:4047;width:138;height:270" coordorigin="5538,4047" coordsize="138,270" path="m5607,4317r-68,-69l5560,4227r47,47l5655,4227r21,21l5607,4317xe" fillcolor="#616161" stroked="f">
              <v:path arrowok="t"/>
            </v:shape>
            <v:shape id="_x0000_s1288" style="position:absolute;left:5538;top:4047;width:138;height:270" coordorigin="5538,4047" coordsize="138,270" path="m5607,4089r-47,48l5538,4115r69,-68l5676,4115r-21,22l5607,4089xe" fillcolor="#616161" stroked="f">
              <v:path arrowok="t"/>
            </v:shape>
            <v:shape id="_x0000_s1287" style="position:absolute;left:5538;top:4047;width:138;height:90" coordorigin="5538,4047" coordsize="138,90" path="m5607,4089r48,48l5676,4115r-69,-68l5538,4115r22,22l5607,4089xe" filled="f" strokecolor="#616161" strokeweight=".26469mm">
              <v:path arrowok="t"/>
            </v:shape>
            <v:shape id="_x0000_s1286" style="position:absolute;left:5539;top:4227;width:138;height:90" coordorigin="5539,4227" coordsize="138,90" path="m5607,4274r-47,-47l5539,4248r68,69l5676,4248r-21,-21l5607,4274xe" filled="f" strokecolor="#616161" strokeweight=".26469mm">
              <v:path arrowok="t"/>
            </v:shape>
            <v:shape id="_x0000_s1285" style="position:absolute;left:1555;top:6715;width:2510;height:427" coordorigin="1555,6715" coordsize="2510,427" path="m1600,6718r2466,-3l4066,7142r-49,-94l4017,6718r-2417,xe" fillcolor="black" stroked="f">
              <v:path arrowok="t"/>
            </v:shape>
            <v:shape id="_x0000_s1284" style="position:absolute;left:1555;top:6715;width:2510;height:427" coordorigin="1555,6715" coordsize="2510,427" path="m1555,6715r2511,l1600,6718r,330l4017,7048r49,94l1555,7142r,-427xe" fillcolor="black" stroked="f">
              <v:path arrowok="t"/>
            </v:shape>
            <v:shape id="_x0000_s1283" style="position:absolute;left:850;top:4287;width:10490;height:7263" coordorigin="850,4287" coordsize="10490,7263" path="m850,4287r10490,l11340,11550r-10490,l850,4287xe" stroked="f">
              <v:path arrowok="t"/>
            </v:shape>
            <v:shape id="_x0000_s1282" style="position:absolute;left:850;top:1420;width:11049;height:2866" coordorigin="850,1420" coordsize="11049,2866" path="m11899,1420r,2867l850,4287r,-2867l11899,1420xe" stroked="f">
              <v:path arrowok="t"/>
            </v:shape>
            <v:shape id="_x0000_s1281" style="position:absolute;left:1450;top:4302;width:9890;height:4037" coordorigin="1450,4302" coordsize="9890,4037" path="m11340,4302r,4037l1450,8339r,-4037l11340,4302xe" stroked="f">
              <v:path arrowok="t"/>
            </v:shape>
            <v:shape id="_x0000_s1280" type="#_x0000_t75" style="position:absolute;left:1525;top:4407;width:3827;height:3782">
              <v:imagedata r:id="rId12" o:title=""/>
            </v:shape>
            <v:shape id="_x0000_s1279" style="position:absolute;left:850;top:1570;width:10490;height:2716" coordorigin="850,1570" coordsize="10490,2716" path="m11340,1570r,2717l850,4287r,-2717l11340,1570xe" stroked="f">
              <v:path arrowok="t"/>
            </v:shape>
            <v:shape id="_x0000_s1278" type="#_x0000_t75" style="position:absolute;left:1000;top:4422;width:300;height:300">
              <v:imagedata r:id="rId9" o:title=""/>
            </v:shape>
            <w10:wrap anchorx="page" anchory="page"/>
          </v:group>
        </w:pict>
      </w:r>
      <w:r>
        <w:pict w14:anchorId="7965A3F5">
          <v:shape id="_x0000_s1276" type="#_x0000_t202" style="position:absolute;left:0;text-align:left;margin-left:42.5pt;margin-top:71pt;width:524.7pt;height:506.5pt;z-index:-4049;mso-position-horizontal-relative:page;mso-position-vertical-relative:page" filled="f" stroked="f">
            <v:textbox inset="0,0,0,0">
              <w:txbxContent>
                <w:p w14:paraId="382DFAEB" w14:textId="77777777" w:rsidR="00FF72EA" w:rsidRDefault="00FF72EA">
                  <w:pPr>
                    <w:spacing w:before="33"/>
                    <w:ind w:left="675" w:right="-51"/>
                    <w:rPr>
                      <w:rFonts w:ascii="Consolas" w:eastAsia="Consolas" w:hAnsi="Consolas" w:cs="Consolas"/>
                      <w:sz w:val="21"/>
                      <w:szCs w:val="21"/>
                    </w:rPr>
                  </w:pPr>
                  <w:r>
                    <w:rPr>
                      <w:rFonts w:ascii="Consolas" w:eastAsia="Consolas" w:hAnsi="Consolas" w:cs="Consolas"/>
                      <w:color w:val="006400"/>
                      <w:w w:val="99"/>
                      <w:sz w:val="21"/>
                      <w:szCs w:val="21"/>
                    </w:rPr>
                    <w:t>/usr/local/lib/python3.6/dist-packages/tensorflow_core/python/framework/ops.py</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54560"/>
                      <w:w w:val="99"/>
                      <w:sz w:val="21"/>
                      <w:szCs w:val="21"/>
                    </w:rPr>
                    <w:t>_cr</w:t>
                  </w:r>
                </w:p>
                <w:p w14:paraId="56FFD63F"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1606</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try</w:t>
                  </w:r>
                  <w:r>
                    <w:rPr>
                      <w:rFonts w:ascii="Consolas" w:eastAsia="Consolas" w:hAnsi="Consolas" w:cs="Consolas"/>
                      <w:color w:val="0000ED"/>
                      <w:w w:val="99"/>
                      <w:sz w:val="21"/>
                      <w:szCs w:val="21"/>
                    </w:rPr>
                    <w:t>:</w:t>
                  </w:r>
                </w:p>
                <w:p w14:paraId="2FCB16AA" w14:textId="77777777" w:rsidR="00FF72EA" w:rsidRDefault="00FF72EA">
                  <w:pPr>
                    <w:spacing w:before="9"/>
                    <w:ind w:left="675"/>
                    <w:rPr>
                      <w:rFonts w:ascii="Consolas" w:eastAsia="Consolas" w:hAnsi="Consolas" w:cs="Consolas"/>
                      <w:sz w:val="21"/>
                      <w:szCs w:val="21"/>
                    </w:rPr>
                  </w:pPr>
                  <w:r>
                    <w:rPr>
                      <w:rFonts w:ascii="Consolas" w:eastAsia="Consolas" w:hAnsi="Consolas" w:cs="Consolas"/>
                      <w:color w:val="006400"/>
                      <w:w w:val="99"/>
                      <w:sz w:val="21"/>
                      <w:szCs w:val="21"/>
                    </w:rPr>
                    <w:t>-&gt;</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1607</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c_op</w:t>
                  </w:r>
                  <w:r>
                    <w:rPr>
                      <w:rFonts w:ascii="Consolas" w:eastAsia="Consolas" w:hAnsi="Consolas" w:cs="Consolas"/>
                      <w:color w:val="202020"/>
                      <w:sz w:val="21"/>
                      <w:szCs w:val="21"/>
                    </w:rPr>
                    <w:t xml:space="preserve"> </w:t>
                  </w:r>
                  <w:r>
                    <w:rPr>
                      <w:rFonts w:ascii="Consolas" w:eastAsia="Consolas" w:hAnsi="Consolas" w:cs="Consolas"/>
                      <w:color w:val="0000ED"/>
                      <w:w w:val="99"/>
                      <w:sz w:val="21"/>
                      <w:szCs w:val="21"/>
                    </w:rPr>
                    <w:t>=</w:t>
                  </w:r>
                  <w:r>
                    <w:rPr>
                      <w:rFonts w:ascii="Consolas" w:eastAsia="Consolas" w:hAnsi="Consolas" w:cs="Consolas"/>
                      <w:color w:val="0000ED"/>
                      <w:sz w:val="21"/>
                      <w:szCs w:val="21"/>
                    </w:rPr>
                    <w:t xml:space="preserve"> </w:t>
                  </w:r>
                  <w:r>
                    <w:rPr>
                      <w:rFonts w:ascii="Consolas" w:eastAsia="Consolas" w:hAnsi="Consolas" w:cs="Consolas"/>
                      <w:color w:val="202020"/>
                      <w:w w:val="99"/>
                      <w:sz w:val="21"/>
                      <w:szCs w:val="21"/>
                    </w:rPr>
                    <w:t>c_api</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TF_FinishOperation</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op_desc</w:t>
                  </w:r>
                  <w:r>
                    <w:rPr>
                      <w:rFonts w:ascii="Consolas" w:eastAsia="Consolas" w:hAnsi="Consolas" w:cs="Consolas"/>
                      <w:color w:val="0000ED"/>
                      <w:w w:val="99"/>
                      <w:sz w:val="21"/>
                      <w:szCs w:val="21"/>
                    </w:rPr>
                    <w:t>)</w:t>
                  </w:r>
                </w:p>
                <w:p w14:paraId="1D314131"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1608</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except</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errors</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InvalidArgumentError</w:t>
                  </w:r>
                  <w:r>
                    <w:rPr>
                      <w:rFonts w:ascii="Consolas" w:eastAsia="Consolas" w:hAnsi="Consolas" w:cs="Consolas"/>
                      <w:color w:val="202020"/>
                      <w:sz w:val="21"/>
                      <w:szCs w:val="21"/>
                    </w:rPr>
                    <w:t xml:space="preserve"> </w:t>
                  </w:r>
                  <w:r>
                    <w:rPr>
                      <w:rFonts w:ascii="Consolas" w:eastAsia="Consolas" w:hAnsi="Consolas" w:cs="Consolas"/>
                      <w:color w:val="006400"/>
                      <w:w w:val="99"/>
                      <w:sz w:val="21"/>
                      <w:szCs w:val="21"/>
                    </w:rPr>
                    <w:t>as</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e</w:t>
                  </w:r>
                  <w:r>
                    <w:rPr>
                      <w:rFonts w:ascii="Consolas" w:eastAsia="Consolas" w:hAnsi="Consolas" w:cs="Consolas"/>
                      <w:color w:val="0000ED"/>
                      <w:w w:val="99"/>
                      <w:sz w:val="21"/>
                      <w:szCs w:val="21"/>
                    </w:rPr>
                    <w:t>:</w:t>
                  </w:r>
                </w:p>
                <w:p w14:paraId="059EA895" w14:textId="77777777" w:rsidR="00FF72EA" w:rsidRDefault="00FF72EA">
                  <w:pPr>
                    <w:spacing w:before="4" w:line="260" w:lineRule="exact"/>
                    <w:rPr>
                      <w:sz w:val="26"/>
                      <w:szCs w:val="26"/>
                    </w:rPr>
                  </w:pPr>
                </w:p>
                <w:p w14:paraId="32B5FCF3" w14:textId="77777777" w:rsidR="00FF72EA" w:rsidRDefault="00FF72EA">
                  <w:pPr>
                    <w:ind w:left="675" w:right="-57"/>
                    <w:rPr>
                      <w:rFonts w:ascii="Consolas" w:eastAsia="Consolas" w:hAnsi="Consolas" w:cs="Consolas"/>
                      <w:sz w:val="21"/>
                      <w:szCs w:val="21"/>
                    </w:rPr>
                  </w:pPr>
                  <w:r>
                    <w:rPr>
                      <w:rFonts w:ascii="Consolas" w:eastAsia="Consolas" w:hAnsi="Consolas" w:cs="Consolas"/>
                      <w:color w:val="8B0000"/>
                      <w:w w:val="99"/>
                      <w:sz w:val="21"/>
                      <w:szCs w:val="21"/>
                    </w:rPr>
                    <w:t>InvalidArgumentError</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Negative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dimension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caused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subtracting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w:t>
                  </w:r>
                </w:p>
                <w:p w14:paraId="0AB5BF30" w14:textId="77777777" w:rsidR="00FF72EA" w:rsidRDefault="00FF72EA">
                  <w:pPr>
                    <w:spacing w:line="500" w:lineRule="atLeast"/>
                    <w:ind w:left="675" w:right="1118"/>
                    <w:rPr>
                      <w:rFonts w:ascii="Consolas" w:eastAsia="Consolas" w:hAnsi="Consolas" w:cs="Consolas"/>
                      <w:sz w:val="21"/>
                      <w:szCs w:val="21"/>
                    </w:rPr>
                  </w:pPr>
                  <w:r>
                    <w:rPr>
                      <w:rFonts w:ascii="Consolas" w:eastAsia="Consolas" w:hAnsi="Consolas" w:cs="Consolas"/>
                      <w:color w:val="202020"/>
                      <w:w w:val="99"/>
                      <w:sz w:val="21"/>
                      <w:szCs w:val="21"/>
                    </w:rPr>
                    <w:t>During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handling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above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exception,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another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exception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 xml:space="preserve">occurred: </w:t>
                  </w:r>
                  <w:r>
                    <w:rPr>
                      <w:rFonts w:ascii="Consolas" w:eastAsia="Consolas" w:hAnsi="Consolas" w:cs="Consolas"/>
                      <w:color w:val="8B0000"/>
                      <w:w w:val="99"/>
                      <w:sz w:val="21"/>
                      <w:szCs w:val="21"/>
                    </w:rPr>
                    <w:t>ValueError</w:t>
                  </w:r>
                  <w:r>
                    <w:rPr>
                      <w:rFonts w:ascii="Consolas" w:eastAsia="Consolas" w:hAnsi="Consolas" w:cs="Consolas"/>
                      <w:color w:val="8B0000"/>
                      <w:sz w:val="21"/>
                      <w:szCs w:val="21"/>
                    </w:rPr>
                    <w:t xml:space="preserve">                                </w:t>
                  </w:r>
                  <w:r>
                    <w:rPr>
                      <w:rFonts w:ascii="Consolas" w:eastAsia="Consolas" w:hAnsi="Consolas" w:cs="Consolas"/>
                      <w:color w:val="202020"/>
                      <w:w w:val="99"/>
                      <w:sz w:val="21"/>
                      <w:szCs w:val="21"/>
                    </w:rPr>
                    <w:t>Traceback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recent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call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last)</w:t>
                  </w:r>
                </w:p>
                <w:p w14:paraId="79743DCB" w14:textId="77777777" w:rsidR="00FF72EA" w:rsidRDefault="00FF72EA">
                  <w:pPr>
                    <w:spacing w:before="64"/>
                    <w:ind w:left="4902" w:right="4587"/>
                    <w:jc w:val="center"/>
                    <w:rPr>
                      <w:rFonts w:ascii="Arial" w:eastAsia="Arial" w:hAnsi="Arial" w:cs="Arial"/>
                      <w:sz w:val="21"/>
                      <w:szCs w:val="21"/>
                    </w:rPr>
                  </w:pPr>
                  <w:r>
                    <w:rPr>
                      <w:rFonts w:ascii="Arial" w:eastAsia="Arial" w:hAnsi="Arial" w:cs="Arial"/>
                      <w:color w:val="202020"/>
                      <w:w w:val="99"/>
                      <w:sz w:val="21"/>
                      <w:szCs w:val="21"/>
                    </w:rPr>
                    <w:t>13</w:t>
                  </w:r>
                  <w:r>
                    <w:rPr>
                      <w:rFonts w:ascii="Arial" w:eastAsia="Arial" w:hAnsi="Arial" w:cs="Arial"/>
                      <w:color w:val="202020"/>
                      <w:sz w:val="21"/>
                      <w:szCs w:val="21"/>
                    </w:rPr>
                    <w:t xml:space="preserve"> </w:t>
                  </w:r>
                  <w:r>
                    <w:rPr>
                      <w:rFonts w:ascii="Arial" w:eastAsia="Arial" w:hAnsi="Arial" w:cs="Arial"/>
                      <w:color w:val="202020"/>
                      <w:w w:val="99"/>
                      <w:sz w:val="21"/>
                      <w:szCs w:val="21"/>
                    </w:rPr>
                    <w:t>frames</w:t>
                  </w:r>
                </w:p>
                <w:p w14:paraId="7B739F23" w14:textId="77777777" w:rsidR="00FF72EA" w:rsidRDefault="00FF72EA">
                  <w:pPr>
                    <w:spacing w:before="63"/>
                    <w:ind w:left="675" w:right="-51"/>
                    <w:rPr>
                      <w:rFonts w:ascii="Consolas" w:eastAsia="Consolas" w:hAnsi="Consolas" w:cs="Consolas"/>
                      <w:sz w:val="21"/>
                      <w:szCs w:val="21"/>
                    </w:rPr>
                  </w:pPr>
                  <w:r>
                    <w:rPr>
                      <w:rFonts w:ascii="Consolas" w:eastAsia="Consolas" w:hAnsi="Consolas" w:cs="Consolas"/>
                      <w:color w:val="006400"/>
                      <w:w w:val="99"/>
                      <w:sz w:val="21"/>
                      <w:szCs w:val="21"/>
                    </w:rPr>
                    <w:t>/usr/local/lib/python3.6/dist-packages/tensorflow_core/python/framework/ops.py</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54560"/>
                      <w:w w:val="99"/>
                      <w:sz w:val="21"/>
                      <w:szCs w:val="21"/>
                    </w:rPr>
                    <w:t>_cr</w:t>
                  </w:r>
                </w:p>
                <w:p w14:paraId="1DACEE70"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1608</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except</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errors</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InvalidArgumentError</w:t>
                  </w:r>
                  <w:r>
                    <w:rPr>
                      <w:rFonts w:ascii="Consolas" w:eastAsia="Consolas" w:hAnsi="Consolas" w:cs="Consolas"/>
                      <w:color w:val="202020"/>
                      <w:sz w:val="21"/>
                      <w:szCs w:val="21"/>
                    </w:rPr>
                    <w:t xml:space="preserve"> </w:t>
                  </w:r>
                  <w:r>
                    <w:rPr>
                      <w:rFonts w:ascii="Consolas" w:eastAsia="Consolas" w:hAnsi="Consolas" w:cs="Consolas"/>
                      <w:color w:val="006400"/>
                      <w:w w:val="99"/>
                      <w:sz w:val="21"/>
                      <w:szCs w:val="21"/>
                    </w:rPr>
                    <w:t>as</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e</w:t>
                  </w:r>
                  <w:r>
                    <w:rPr>
                      <w:rFonts w:ascii="Consolas" w:eastAsia="Consolas" w:hAnsi="Consolas" w:cs="Consolas"/>
                      <w:color w:val="0000ED"/>
                      <w:w w:val="99"/>
                      <w:sz w:val="21"/>
                      <w:szCs w:val="21"/>
                    </w:rPr>
                    <w:t>:</w:t>
                  </w:r>
                </w:p>
                <w:p w14:paraId="0E4407BF"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1609</w:t>
                  </w:r>
                  <w:r>
                    <w:rPr>
                      <w:rFonts w:ascii="Consolas" w:eastAsia="Consolas" w:hAnsi="Consolas" w:cs="Consolas"/>
                      <w:color w:val="006400"/>
                      <w:sz w:val="21"/>
                      <w:szCs w:val="21"/>
                    </w:rPr>
                    <w:t xml:space="preserve">     </w:t>
                  </w:r>
                  <w:r>
                    <w:rPr>
                      <w:rFonts w:ascii="Consolas" w:eastAsia="Consolas" w:hAnsi="Consolas" w:cs="Consolas"/>
                      <w:color w:val="8B0000"/>
                      <w:w w:val="99"/>
                      <w:sz w:val="21"/>
                      <w:szCs w:val="21"/>
                    </w:rPr>
                    <w:t>#</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Convert</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to</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ValueError</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for</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backwards</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compatibility.</w:t>
                  </w:r>
                </w:p>
                <w:p w14:paraId="62E9E1AF" w14:textId="77777777" w:rsidR="00FF72EA" w:rsidRDefault="00FF72EA">
                  <w:pPr>
                    <w:spacing w:before="9"/>
                    <w:ind w:left="675"/>
                    <w:rPr>
                      <w:rFonts w:ascii="Consolas" w:eastAsia="Consolas" w:hAnsi="Consolas" w:cs="Consolas"/>
                      <w:sz w:val="21"/>
                      <w:szCs w:val="21"/>
                    </w:rPr>
                  </w:pPr>
                  <w:r>
                    <w:rPr>
                      <w:rFonts w:ascii="Consolas" w:eastAsia="Consolas" w:hAnsi="Consolas" w:cs="Consolas"/>
                      <w:color w:val="006400"/>
                      <w:w w:val="99"/>
                      <w:sz w:val="21"/>
                      <w:szCs w:val="21"/>
                    </w:rPr>
                    <w:t>-&gt;</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1610</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raise</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ValueError</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str</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e</w:t>
                  </w:r>
                  <w:r>
                    <w:rPr>
                      <w:rFonts w:ascii="Consolas" w:eastAsia="Consolas" w:hAnsi="Consolas" w:cs="Consolas"/>
                      <w:color w:val="0000ED"/>
                      <w:w w:val="99"/>
                      <w:sz w:val="21"/>
                      <w:szCs w:val="21"/>
                    </w:rPr>
                    <w:t>))</w:t>
                  </w:r>
                </w:p>
                <w:p w14:paraId="4183D25D"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1611</w:t>
                  </w:r>
                </w:p>
                <w:p w14:paraId="792A00D0"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1612</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return</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c_op</w:t>
                  </w:r>
                </w:p>
                <w:p w14:paraId="5B6E3342" w14:textId="77777777" w:rsidR="00FF72EA" w:rsidRDefault="00FF72EA">
                  <w:pPr>
                    <w:spacing w:before="4" w:line="260" w:lineRule="exact"/>
                    <w:rPr>
                      <w:sz w:val="26"/>
                      <w:szCs w:val="26"/>
                    </w:rPr>
                  </w:pPr>
                </w:p>
                <w:p w14:paraId="2DB14305" w14:textId="77777777" w:rsidR="00FF72EA" w:rsidRDefault="00FF72EA">
                  <w:pPr>
                    <w:ind w:left="675" w:right="-52"/>
                    <w:rPr>
                      <w:rFonts w:ascii="Consolas" w:eastAsia="Consolas" w:hAnsi="Consolas" w:cs="Consolas"/>
                      <w:sz w:val="21"/>
                      <w:szCs w:val="21"/>
                    </w:rPr>
                  </w:pPr>
                  <w:r>
                    <w:rPr>
                      <w:rFonts w:ascii="Consolas" w:eastAsia="Consolas" w:hAnsi="Consolas" w:cs="Consolas"/>
                      <w:color w:val="8B0000"/>
                      <w:w w:val="99"/>
                      <w:sz w:val="21"/>
                      <w:szCs w:val="21"/>
                    </w:rPr>
                    <w:t>ValueError</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Negative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dimension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caused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subtracting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'conv2d_19/con</w:t>
                  </w:r>
                </w:p>
                <w:p w14:paraId="0464DAB5" w14:textId="77777777" w:rsidR="00FF72EA" w:rsidRDefault="00FF72EA">
                  <w:pPr>
                    <w:spacing w:before="6" w:line="180" w:lineRule="exact"/>
                    <w:rPr>
                      <w:sz w:val="19"/>
                      <w:szCs w:val="19"/>
                    </w:rPr>
                  </w:pPr>
                </w:p>
                <w:p w14:paraId="2C26F499" w14:textId="77777777" w:rsidR="00FF72EA" w:rsidRDefault="00FF72EA">
                  <w:pPr>
                    <w:spacing w:line="200" w:lineRule="exact"/>
                  </w:pPr>
                </w:p>
                <w:p w14:paraId="6D8256D0" w14:textId="77777777" w:rsidR="00FF72EA" w:rsidRDefault="00FF72EA">
                  <w:pPr>
                    <w:ind w:left="825"/>
                    <w:rPr>
                      <w:rFonts w:ascii="Arial" w:eastAsia="Arial" w:hAnsi="Arial" w:cs="Arial"/>
                      <w:sz w:val="17"/>
                      <w:szCs w:val="17"/>
                    </w:rPr>
                  </w:pPr>
                  <w:r>
                    <w:rPr>
                      <w:rFonts w:ascii="Arial" w:eastAsia="Arial" w:hAnsi="Arial" w:cs="Arial"/>
                      <w:color w:val="202020"/>
                      <w:w w:val="103"/>
                      <w:sz w:val="17"/>
                      <w:szCs w:val="17"/>
                    </w:rPr>
                    <w:t>SEARCH</w:t>
                  </w:r>
                  <w:r>
                    <w:rPr>
                      <w:rFonts w:ascii="Arial" w:eastAsia="Arial" w:hAnsi="Arial" w:cs="Arial"/>
                      <w:color w:val="202020"/>
                      <w:sz w:val="17"/>
                      <w:szCs w:val="17"/>
                    </w:rPr>
                    <w:t xml:space="preserve"> </w:t>
                  </w:r>
                  <w:r>
                    <w:rPr>
                      <w:rFonts w:ascii="Arial" w:eastAsia="Arial" w:hAnsi="Arial" w:cs="Arial"/>
                      <w:color w:val="202020"/>
                      <w:w w:val="103"/>
                      <w:sz w:val="17"/>
                      <w:szCs w:val="17"/>
                    </w:rPr>
                    <w:t>STACK</w:t>
                  </w:r>
                  <w:r>
                    <w:rPr>
                      <w:rFonts w:ascii="Arial" w:eastAsia="Arial" w:hAnsi="Arial" w:cs="Arial"/>
                      <w:color w:val="202020"/>
                      <w:sz w:val="17"/>
                      <w:szCs w:val="17"/>
                    </w:rPr>
                    <w:t xml:space="preserve"> </w:t>
                  </w:r>
                  <w:r>
                    <w:rPr>
                      <w:rFonts w:ascii="Arial" w:eastAsia="Arial" w:hAnsi="Arial" w:cs="Arial"/>
                      <w:color w:val="202020"/>
                      <w:w w:val="103"/>
                      <w:sz w:val="17"/>
                      <w:szCs w:val="17"/>
                    </w:rPr>
                    <w:t>OVERFLOW</w:t>
                  </w:r>
                </w:p>
              </w:txbxContent>
            </v:textbox>
            <w10:wrap anchorx="page" anchory="page"/>
          </v:shape>
        </w:pict>
      </w:r>
      <w:r>
        <w:pict w14:anchorId="4B4FD88D">
          <v:shape id="_x0000_s1275" type="#_x0000_t202" style="position:absolute;left:0;text-align:left;margin-left:26.45pt;margin-top:0;width:568.5pt;height:841.9pt;z-index:-4050;mso-position-horizontal-relative:page;mso-position-vertical-relative:page" filled="f" stroked="f">
            <v:textbox inset="0,0,0,0">
              <w:txbxContent>
                <w:p w14:paraId="6679E0D0" w14:textId="77777777" w:rsidR="00FF72EA" w:rsidRDefault="00FF72EA">
                  <w:pPr>
                    <w:spacing w:before="10" w:line="280" w:lineRule="exact"/>
                    <w:rPr>
                      <w:sz w:val="28"/>
                      <w:szCs w:val="28"/>
                    </w:rPr>
                  </w:pPr>
                </w:p>
                <w:p w14:paraId="6CB26CD1"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1405854A" w14:textId="77777777" w:rsidR="00FF72EA" w:rsidRDefault="00FF72EA">
                  <w:pPr>
                    <w:spacing w:line="200" w:lineRule="exact"/>
                  </w:pPr>
                </w:p>
                <w:p w14:paraId="32D728FF" w14:textId="77777777" w:rsidR="00FF72EA" w:rsidRDefault="00FF72EA">
                  <w:pPr>
                    <w:spacing w:line="200" w:lineRule="exact"/>
                  </w:pPr>
                </w:p>
                <w:p w14:paraId="034C928F" w14:textId="77777777" w:rsidR="00FF72EA" w:rsidRDefault="00FF72EA">
                  <w:pPr>
                    <w:spacing w:line="200" w:lineRule="exact"/>
                  </w:pPr>
                </w:p>
                <w:p w14:paraId="2B9F3C36" w14:textId="77777777" w:rsidR="00FF72EA" w:rsidRDefault="00FF72EA">
                  <w:pPr>
                    <w:spacing w:line="200" w:lineRule="exact"/>
                  </w:pPr>
                </w:p>
                <w:p w14:paraId="16D5A94E" w14:textId="77777777" w:rsidR="00FF72EA" w:rsidRDefault="00FF72EA">
                  <w:pPr>
                    <w:spacing w:line="200" w:lineRule="exact"/>
                  </w:pPr>
                </w:p>
                <w:p w14:paraId="1DCCDCF8" w14:textId="77777777" w:rsidR="00FF72EA" w:rsidRDefault="00FF72EA">
                  <w:pPr>
                    <w:spacing w:line="200" w:lineRule="exact"/>
                  </w:pPr>
                </w:p>
                <w:p w14:paraId="5745E272" w14:textId="77777777" w:rsidR="00FF72EA" w:rsidRDefault="00FF72EA">
                  <w:pPr>
                    <w:spacing w:line="200" w:lineRule="exact"/>
                  </w:pPr>
                </w:p>
                <w:p w14:paraId="2F0D0CC7" w14:textId="77777777" w:rsidR="00FF72EA" w:rsidRDefault="00FF72EA">
                  <w:pPr>
                    <w:spacing w:line="200" w:lineRule="exact"/>
                  </w:pPr>
                </w:p>
                <w:p w14:paraId="22AFEE35" w14:textId="77777777" w:rsidR="00FF72EA" w:rsidRDefault="00FF72EA">
                  <w:pPr>
                    <w:spacing w:line="200" w:lineRule="exact"/>
                  </w:pPr>
                </w:p>
                <w:p w14:paraId="52523EC5" w14:textId="77777777" w:rsidR="00FF72EA" w:rsidRDefault="00FF72EA">
                  <w:pPr>
                    <w:spacing w:line="200" w:lineRule="exact"/>
                  </w:pPr>
                </w:p>
                <w:p w14:paraId="383EEB67" w14:textId="77777777" w:rsidR="00FF72EA" w:rsidRDefault="00FF72EA">
                  <w:pPr>
                    <w:spacing w:line="200" w:lineRule="exact"/>
                  </w:pPr>
                </w:p>
                <w:p w14:paraId="60D98E1B" w14:textId="77777777" w:rsidR="00FF72EA" w:rsidRDefault="00FF72EA">
                  <w:pPr>
                    <w:spacing w:line="200" w:lineRule="exact"/>
                  </w:pPr>
                </w:p>
                <w:p w14:paraId="152D8AC9" w14:textId="77777777" w:rsidR="00FF72EA" w:rsidRDefault="00FF72EA">
                  <w:pPr>
                    <w:spacing w:line="200" w:lineRule="exact"/>
                  </w:pPr>
                </w:p>
                <w:p w14:paraId="0F3206DB" w14:textId="77777777" w:rsidR="00FF72EA" w:rsidRDefault="00FF72EA">
                  <w:pPr>
                    <w:spacing w:line="200" w:lineRule="exact"/>
                  </w:pPr>
                </w:p>
                <w:p w14:paraId="0D3DBE21" w14:textId="77777777" w:rsidR="00FF72EA" w:rsidRDefault="00FF72EA">
                  <w:pPr>
                    <w:spacing w:line="200" w:lineRule="exact"/>
                  </w:pPr>
                </w:p>
                <w:p w14:paraId="14B39ECE" w14:textId="77777777" w:rsidR="00FF72EA" w:rsidRDefault="00FF72EA">
                  <w:pPr>
                    <w:spacing w:line="200" w:lineRule="exact"/>
                  </w:pPr>
                </w:p>
                <w:p w14:paraId="49DFFBC2" w14:textId="77777777" w:rsidR="00FF72EA" w:rsidRDefault="00FF72EA">
                  <w:pPr>
                    <w:spacing w:line="200" w:lineRule="exact"/>
                  </w:pPr>
                </w:p>
                <w:p w14:paraId="30CA20C9" w14:textId="77777777" w:rsidR="00FF72EA" w:rsidRDefault="00FF72EA">
                  <w:pPr>
                    <w:spacing w:line="200" w:lineRule="exact"/>
                  </w:pPr>
                </w:p>
                <w:p w14:paraId="55589AA8" w14:textId="77777777" w:rsidR="00FF72EA" w:rsidRDefault="00FF72EA">
                  <w:pPr>
                    <w:spacing w:line="200" w:lineRule="exact"/>
                  </w:pPr>
                </w:p>
                <w:p w14:paraId="4331FE7D" w14:textId="77777777" w:rsidR="00FF72EA" w:rsidRDefault="00FF72EA">
                  <w:pPr>
                    <w:spacing w:line="200" w:lineRule="exact"/>
                  </w:pPr>
                </w:p>
                <w:p w14:paraId="6FFCEAFB" w14:textId="77777777" w:rsidR="00FF72EA" w:rsidRDefault="00FF72EA">
                  <w:pPr>
                    <w:spacing w:line="200" w:lineRule="exact"/>
                  </w:pPr>
                </w:p>
                <w:p w14:paraId="54CF9CC3" w14:textId="77777777" w:rsidR="00FF72EA" w:rsidRDefault="00FF72EA">
                  <w:pPr>
                    <w:spacing w:line="200" w:lineRule="exact"/>
                  </w:pPr>
                </w:p>
                <w:p w14:paraId="3BBDCF2A" w14:textId="77777777" w:rsidR="00FF72EA" w:rsidRDefault="00FF72EA">
                  <w:pPr>
                    <w:spacing w:line="200" w:lineRule="exact"/>
                  </w:pPr>
                </w:p>
                <w:p w14:paraId="7BC14E6E" w14:textId="77777777" w:rsidR="00FF72EA" w:rsidRDefault="00FF72EA">
                  <w:pPr>
                    <w:spacing w:line="200" w:lineRule="exact"/>
                  </w:pPr>
                </w:p>
                <w:p w14:paraId="41EAB970" w14:textId="77777777" w:rsidR="00FF72EA" w:rsidRDefault="00FF72EA">
                  <w:pPr>
                    <w:spacing w:line="200" w:lineRule="exact"/>
                  </w:pPr>
                </w:p>
                <w:p w14:paraId="64D8D1AE" w14:textId="77777777" w:rsidR="00FF72EA" w:rsidRDefault="00FF72EA">
                  <w:pPr>
                    <w:spacing w:line="200" w:lineRule="exact"/>
                  </w:pPr>
                </w:p>
                <w:p w14:paraId="6CF0F1CD" w14:textId="77777777" w:rsidR="00FF72EA" w:rsidRDefault="00FF72EA">
                  <w:pPr>
                    <w:spacing w:line="200" w:lineRule="exact"/>
                  </w:pPr>
                </w:p>
                <w:p w14:paraId="72792D65" w14:textId="77777777" w:rsidR="00FF72EA" w:rsidRDefault="00FF72EA">
                  <w:pPr>
                    <w:spacing w:line="200" w:lineRule="exact"/>
                  </w:pPr>
                </w:p>
                <w:p w14:paraId="2DCF797F" w14:textId="77777777" w:rsidR="00FF72EA" w:rsidRDefault="00FF72EA">
                  <w:pPr>
                    <w:spacing w:line="200" w:lineRule="exact"/>
                  </w:pPr>
                </w:p>
                <w:p w14:paraId="0B74D615" w14:textId="77777777" w:rsidR="00FF72EA" w:rsidRDefault="00FF72EA">
                  <w:pPr>
                    <w:spacing w:line="200" w:lineRule="exact"/>
                  </w:pPr>
                </w:p>
                <w:p w14:paraId="1C45880C" w14:textId="77777777" w:rsidR="00FF72EA" w:rsidRDefault="00FF72EA">
                  <w:pPr>
                    <w:spacing w:line="200" w:lineRule="exact"/>
                  </w:pPr>
                </w:p>
                <w:p w14:paraId="3280F27A" w14:textId="77777777" w:rsidR="00FF72EA" w:rsidRDefault="00FF72EA">
                  <w:pPr>
                    <w:spacing w:line="200" w:lineRule="exact"/>
                  </w:pPr>
                </w:p>
                <w:p w14:paraId="17E2FC0D" w14:textId="77777777" w:rsidR="00FF72EA" w:rsidRDefault="00FF72EA">
                  <w:pPr>
                    <w:spacing w:line="200" w:lineRule="exact"/>
                  </w:pPr>
                </w:p>
                <w:p w14:paraId="79EC4E5E" w14:textId="77777777" w:rsidR="00FF72EA" w:rsidRDefault="00FF72EA">
                  <w:pPr>
                    <w:spacing w:line="200" w:lineRule="exact"/>
                  </w:pPr>
                </w:p>
                <w:p w14:paraId="79876F92" w14:textId="77777777" w:rsidR="00FF72EA" w:rsidRDefault="00FF72EA">
                  <w:pPr>
                    <w:spacing w:line="200" w:lineRule="exact"/>
                  </w:pPr>
                </w:p>
                <w:p w14:paraId="5BD024F4" w14:textId="77777777" w:rsidR="00FF72EA" w:rsidRDefault="00FF72EA">
                  <w:pPr>
                    <w:spacing w:line="200" w:lineRule="exact"/>
                  </w:pPr>
                </w:p>
                <w:p w14:paraId="5B269AA7" w14:textId="77777777" w:rsidR="00FF72EA" w:rsidRDefault="00FF72EA">
                  <w:pPr>
                    <w:spacing w:line="200" w:lineRule="exact"/>
                  </w:pPr>
                </w:p>
                <w:p w14:paraId="7307D5BA" w14:textId="77777777" w:rsidR="00FF72EA" w:rsidRDefault="00FF72EA">
                  <w:pPr>
                    <w:spacing w:line="200" w:lineRule="exact"/>
                  </w:pPr>
                </w:p>
                <w:p w14:paraId="0E9F3157" w14:textId="77777777" w:rsidR="00FF72EA" w:rsidRDefault="00FF72EA">
                  <w:pPr>
                    <w:spacing w:line="200" w:lineRule="exact"/>
                  </w:pPr>
                </w:p>
                <w:p w14:paraId="0C349852" w14:textId="77777777" w:rsidR="00FF72EA" w:rsidRDefault="00FF72EA">
                  <w:pPr>
                    <w:spacing w:line="200" w:lineRule="exact"/>
                  </w:pPr>
                </w:p>
                <w:p w14:paraId="58C440BA" w14:textId="77777777" w:rsidR="00FF72EA" w:rsidRDefault="00FF72EA">
                  <w:pPr>
                    <w:spacing w:line="200" w:lineRule="exact"/>
                  </w:pPr>
                </w:p>
                <w:p w14:paraId="7BF40F96" w14:textId="77777777" w:rsidR="00FF72EA" w:rsidRDefault="00FF72EA">
                  <w:pPr>
                    <w:spacing w:line="200" w:lineRule="exact"/>
                  </w:pPr>
                </w:p>
                <w:p w14:paraId="5D06DC89" w14:textId="77777777" w:rsidR="00FF72EA" w:rsidRDefault="00FF72EA">
                  <w:pPr>
                    <w:spacing w:line="200" w:lineRule="exact"/>
                  </w:pPr>
                </w:p>
                <w:p w14:paraId="6B475519" w14:textId="77777777" w:rsidR="00FF72EA" w:rsidRDefault="00FF72EA">
                  <w:pPr>
                    <w:spacing w:line="200" w:lineRule="exact"/>
                  </w:pPr>
                </w:p>
                <w:p w14:paraId="2A989E6A" w14:textId="77777777" w:rsidR="00FF72EA" w:rsidRDefault="00FF72EA">
                  <w:pPr>
                    <w:spacing w:line="200" w:lineRule="exact"/>
                  </w:pPr>
                </w:p>
                <w:p w14:paraId="3C020593" w14:textId="77777777" w:rsidR="00FF72EA" w:rsidRDefault="00FF72EA">
                  <w:pPr>
                    <w:spacing w:line="200" w:lineRule="exact"/>
                  </w:pPr>
                </w:p>
                <w:p w14:paraId="349CB3AB" w14:textId="77777777" w:rsidR="00FF72EA" w:rsidRDefault="00FF72EA">
                  <w:pPr>
                    <w:spacing w:line="200" w:lineRule="exact"/>
                  </w:pPr>
                </w:p>
                <w:p w14:paraId="7AA563BC" w14:textId="77777777" w:rsidR="00FF72EA" w:rsidRDefault="00FF72EA">
                  <w:pPr>
                    <w:spacing w:line="200" w:lineRule="exact"/>
                  </w:pPr>
                </w:p>
                <w:p w14:paraId="35F0217A" w14:textId="77777777" w:rsidR="00FF72EA" w:rsidRDefault="00FF72EA">
                  <w:pPr>
                    <w:spacing w:line="200" w:lineRule="exact"/>
                  </w:pPr>
                </w:p>
                <w:p w14:paraId="58411AAA" w14:textId="77777777" w:rsidR="00FF72EA" w:rsidRDefault="00FF72EA">
                  <w:pPr>
                    <w:spacing w:line="200" w:lineRule="exact"/>
                  </w:pPr>
                </w:p>
                <w:p w14:paraId="54A8C153" w14:textId="77777777" w:rsidR="00FF72EA" w:rsidRDefault="00FF72EA">
                  <w:pPr>
                    <w:spacing w:line="200" w:lineRule="exact"/>
                  </w:pPr>
                </w:p>
                <w:p w14:paraId="690D77A0" w14:textId="77777777" w:rsidR="00FF72EA" w:rsidRDefault="00FF72EA">
                  <w:pPr>
                    <w:spacing w:line="200" w:lineRule="exact"/>
                  </w:pPr>
                </w:p>
                <w:p w14:paraId="44B3133C" w14:textId="77777777" w:rsidR="00FF72EA" w:rsidRDefault="00FF72EA">
                  <w:pPr>
                    <w:spacing w:line="200" w:lineRule="exact"/>
                  </w:pPr>
                </w:p>
                <w:p w14:paraId="24F5C408" w14:textId="77777777" w:rsidR="00FF72EA" w:rsidRDefault="00FF72EA">
                  <w:pPr>
                    <w:spacing w:line="200" w:lineRule="exact"/>
                  </w:pPr>
                </w:p>
                <w:p w14:paraId="036E3B94" w14:textId="77777777" w:rsidR="00FF72EA" w:rsidRDefault="00FF72EA">
                  <w:pPr>
                    <w:spacing w:line="200" w:lineRule="exact"/>
                  </w:pPr>
                </w:p>
                <w:p w14:paraId="36F059FC" w14:textId="77777777" w:rsidR="00FF72EA" w:rsidRDefault="00FF72EA">
                  <w:pPr>
                    <w:spacing w:line="200" w:lineRule="exact"/>
                  </w:pPr>
                </w:p>
                <w:p w14:paraId="3DB8DB62" w14:textId="77777777" w:rsidR="00FF72EA" w:rsidRDefault="00FF72EA">
                  <w:pPr>
                    <w:spacing w:line="200" w:lineRule="exact"/>
                  </w:pPr>
                </w:p>
                <w:p w14:paraId="77C51956" w14:textId="77777777" w:rsidR="00FF72EA" w:rsidRDefault="00FF72EA">
                  <w:pPr>
                    <w:spacing w:line="200" w:lineRule="exact"/>
                  </w:pPr>
                </w:p>
                <w:p w14:paraId="5F69F72B" w14:textId="77777777" w:rsidR="00FF72EA" w:rsidRDefault="00FF72EA">
                  <w:pPr>
                    <w:spacing w:line="200" w:lineRule="exact"/>
                  </w:pPr>
                </w:p>
                <w:p w14:paraId="7F3C216E" w14:textId="77777777" w:rsidR="00FF72EA" w:rsidRDefault="00FF72EA">
                  <w:pPr>
                    <w:spacing w:line="200" w:lineRule="exact"/>
                  </w:pPr>
                </w:p>
                <w:p w14:paraId="40DB7FFB" w14:textId="77777777" w:rsidR="00FF72EA" w:rsidRDefault="00FF72EA">
                  <w:pPr>
                    <w:spacing w:line="200" w:lineRule="exact"/>
                  </w:pPr>
                </w:p>
                <w:p w14:paraId="3FC9A650" w14:textId="77777777" w:rsidR="00FF72EA" w:rsidRDefault="00FF72EA">
                  <w:pPr>
                    <w:spacing w:line="200" w:lineRule="exact"/>
                  </w:pPr>
                </w:p>
                <w:p w14:paraId="35FE14A5" w14:textId="77777777" w:rsidR="00FF72EA" w:rsidRDefault="00FF72EA">
                  <w:pPr>
                    <w:spacing w:line="200" w:lineRule="exact"/>
                  </w:pPr>
                </w:p>
                <w:p w14:paraId="6F6ABFA7" w14:textId="77777777" w:rsidR="00FF72EA" w:rsidRDefault="00FF72EA">
                  <w:pPr>
                    <w:spacing w:line="200" w:lineRule="exact"/>
                  </w:pPr>
                </w:p>
                <w:p w14:paraId="6D474EF8" w14:textId="77777777" w:rsidR="00FF72EA" w:rsidRDefault="00FF72EA">
                  <w:pPr>
                    <w:spacing w:line="200" w:lineRule="exact"/>
                  </w:pPr>
                </w:p>
                <w:p w14:paraId="63AD701C" w14:textId="77777777" w:rsidR="00FF72EA" w:rsidRDefault="00FF72EA">
                  <w:pPr>
                    <w:spacing w:line="200" w:lineRule="exact"/>
                  </w:pPr>
                </w:p>
                <w:p w14:paraId="0FB2D14B" w14:textId="77777777" w:rsidR="00FF72EA" w:rsidRDefault="00FF72EA">
                  <w:pPr>
                    <w:spacing w:line="200" w:lineRule="exact"/>
                  </w:pPr>
                </w:p>
                <w:p w14:paraId="5A13EC08" w14:textId="77777777" w:rsidR="00FF72EA" w:rsidRDefault="00FF72EA">
                  <w:pPr>
                    <w:spacing w:line="200" w:lineRule="exact"/>
                  </w:pPr>
                </w:p>
                <w:p w14:paraId="4952DB2D" w14:textId="77777777" w:rsidR="00FF72EA" w:rsidRDefault="00FF72EA">
                  <w:pPr>
                    <w:spacing w:line="200" w:lineRule="exact"/>
                  </w:pPr>
                </w:p>
                <w:p w14:paraId="0AAF393F" w14:textId="77777777" w:rsidR="00FF72EA" w:rsidRDefault="00FF72EA">
                  <w:pPr>
                    <w:spacing w:line="200" w:lineRule="exact"/>
                  </w:pPr>
                </w:p>
                <w:p w14:paraId="7F33EEF0" w14:textId="77777777" w:rsidR="00FF72EA" w:rsidRDefault="00FF72EA">
                  <w:pPr>
                    <w:spacing w:line="200" w:lineRule="exact"/>
                  </w:pPr>
                </w:p>
                <w:p w14:paraId="06627137" w14:textId="77777777" w:rsidR="00FF72EA" w:rsidRDefault="00FF72EA">
                  <w:pPr>
                    <w:spacing w:line="200" w:lineRule="exact"/>
                  </w:pPr>
                </w:p>
                <w:p w14:paraId="099E008F" w14:textId="77777777" w:rsidR="00FF72EA" w:rsidRDefault="00FF72EA">
                  <w:pPr>
                    <w:spacing w:line="200" w:lineRule="exact"/>
                  </w:pPr>
                </w:p>
                <w:p w14:paraId="0D881C8F" w14:textId="77777777" w:rsidR="00FF72EA" w:rsidRDefault="00FF72EA">
                  <w:pPr>
                    <w:spacing w:line="200" w:lineRule="exact"/>
                  </w:pPr>
                </w:p>
                <w:p w14:paraId="39BC4CAD" w14:textId="77777777" w:rsidR="00FF72EA" w:rsidRDefault="00FF72EA">
                  <w:pPr>
                    <w:spacing w:line="200" w:lineRule="exact"/>
                  </w:pPr>
                </w:p>
                <w:p w14:paraId="07D66191" w14:textId="77777777" w:rsidR="00FF72EA" w:rsidRDefault="00FF72EA">
                  <w:pPr>
                    <w:spacing w:line="200" w:lineRule="exact"/>
                  </w:pPr>
                </w:p>
                <w:p w14:paraId="4669AD8D" w14:textId="77777777" w:rsidR="00FF72EA" w:rsidRDefault="00FF72EA">
                  <w:pPr>
                    <w:spacing w:line="200" w:lineRule="exact"/>
                  </w:pPr>
                </w:p>
                <w:p w14:paraId="5F33C4B3" w14:textId="77777777" w:rsidR="00FF72EA" w:rsidRDefault="00FF72EA">
                  <w:pPr>
                    <w:spacing w:line="200" w:lineRule="exact"/>
                  </w:pPr>
                </w:p>
                <w:p w14:paraId="600DF5FF" w14:textId="77777777" w:rsidR="00FF72EA" w:rsidRDefault="00FF72EA">
                  <w:pPr>
                    <w:spacing w:before="16" w:line="260" w:lineRule="exact"/>
                    <w:rPr>
                      <w:sz w:val="26"/>
                      <w:szCs w:val="26"/>
                    </w:rPr>
                  </w:pPr>
                </w:p>
                <w:p w14:paraId="12A311DA"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6/7</w:t>
                  </w:r>
                </w:p>
              </w:txbxContent>
            </v:textbox>
            <w10:wrap anchorx="page" anchory="page"/>
          </v:shape>
        </w:pict>
      </w:r>
      <w:r>
        <w:rPr>
          <w:rFonts w:ascii="Arial" w:eastAsia="Arial" w:hAnsi="Arial" w:cs="Arial"/>
          <w:position w:val="-1"/>
          <w:sz w:val="16"/>
          <w:szCs w:val="16"/>
        </w:rPr>
        <w:t>1</w:t>
      </w:r>
    </w:p>
    <w:p w14:paraId="224D0099" w14:textId="77777777" w:rsidR="00546E00" w:rsidRDefault="00546E00">
      <w:pPr>
        <w:spacing w:before="4" w:line="180" w:lineRule="exact"/>
        <w:rPr>
          <w:sz w:val="19"/>
          <w:szCs w:val="19"/>
        </w:rPr>
      </w:pPr>
    </w:p>
    <w:p w14:paraId="7F1CAD91"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/usr/local/lib/python3.6/dist-packages/ipykernel_launcher.py:33: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UserWarning: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Update</w:t>
      </w:r>
    </w:p>
    <w:p w14:paraId="0A3B9887" w14:textId="77777777" w:rsidR="00546E00" w:rsidRDefault="00FF72EA">
      <w:pPr>
        <w:spacing w:before="9" w:line="249" w:lineRule="auto"/>
        <w:ind w:left="1105" w:right="1113"/>
        <w:rPr>
          <w:rFonts w:ascii="Consolas" w:eastAsia="Consolas" w:hAnsi="Consolas" w:cs="Consolas"/>
          <w:sz w:val="21"/>
          <w:szCs w:val="21"/>
        </w:rPr>
      </w:pPr>
      <w:r>
        <w:rPr>
          <w:rFonts w:ascii="Consolas" w:eastAsia="Consolas" w:hAnsi="Consolas" w:cs="Consolas"/>
          <w:color w:val="8B0000"/>
          <w:w w:val="99"/>
          <w:sz w:val="21"/>
          <w:szCs w:val="21"/>
        </w:rPr>
        <w:t>--------------------------------------------------------------------------- InvalidArgumentError</w:t>
      </w:r>
      <w:r>
        <w:rPr>
          <w:rFonts w:ascii="Consolas" w:eastAsia="Consolas" w:hAnsi="Consolas" w:cs="Consolas"/>
          <w:color w:val="8B0000"/>
          <w:sz w:val="21"/>
          <w:szCs w:val="21"/>
        </w:rPr>
        <w:t xml:space="preserve">                      </w:t>
      </w:r>
      <w:r>
        <w:rPr>
          <w:rFonts w:ascii="Consolas" w:eastAsia="Consolas" w:hAnsi="Consolas" w:cs="Consolas"/>
          <w:color w:val="202020"/>
          <w:w w:val="99"/>
          <w:sz w:val="21"/>
          <w:szCs w:val="21"/>
        </w:rPr>
        <w:t>Traceback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recent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call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last)</w:t>
      </w:r>
    </w:p>
    <w:p w14:paraId="2B572878" w14:textId="77777777" w:rsidR="00546E00" w:rsidRDefault="00546E00">
      <w:pPr>
        <w:spacing w:before="6" w:line="120" w:lineRule="exact"/>
        <w:rPr>
          <w:sz w:val="13"/>
          <w:szCs w:val="13"/>
        </w:rPr>
      </w:pPr>
    </w:p>
    <w:p w14:paraId="49B84AA0"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matplotlib.pyplot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3E13BD75" w14:textId="77777777" w:rsidR="00546E00" w:rsidRDefault="00FF72EA">
      <w:pPr>
        <w:spacing w:before="39" w:line="278" w:lineRule="auto"/>
        <w:ind w:left="520" w:right="6204"/>
        <w:rPr>
          <w:rFonts w:ascii="Consolas" w:eastAsia="Consolas" w:hAnsi="Consolas" w:cs="Consolas"/>
          <w:sz w:val="21"/>
          <w:szCs w:val="21"/>
        </w:rPr>
      </w:pPr>
      <w:r>
        <w:rPr>
          <w:rFonts w:ascii="Consolas" w:eastAsia="Consolas" w:hAnsi="Consolas" w:cs="Consolas"/>
          <w:color w:val="202020"/>
          <w:w w:val="99"/>
          <w:sz w:val="21"/>
          <w:szCs w:val="21"/>
        </w:rPr>
        <w:t>#plot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dataset plt.imshow(X_train[0])</w:t>
      </w:r>
    </w:p>
    <w:p w14:paraId="16580979"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#check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shape</w:t>
      </w:r>
    </w:p>
    <w:p w14:paraId="4A7023E0"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X_train[0].shape</w:t>
      </w:r>
    </w:p>
    <w:p w14:paraId="4B1D15B3" w14:textId="77777777" w:rsidR="00546E00" w:rsidRDefault="00546E00">
      <w:pPr>
        <w:spacing w:before="4" w:line="120" w:lineRule="exact"/>
        <w:rPr>
          <w:sz w:val="12"/>
          <w:szCs w:val="12"/>
        </w:rPr>
      </w:pPr>
    </w:p>
    <w:p w14:paraId="35D65F40" w14:textId="77777777" w:rsidR="00546E00" w:rsidRDefault="00546E00">
      <w:pPr>
        <w:spacing w:line="200" w:lineRule="exact"/>
      </w:pPr>
    </w:p>
    <w:p w14:paraId="7C10F150"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#reshape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31068CD0" w14:textId="77777777" w:rsidR="00546E00" w:rsidRDefault="00FF72EA">
      <w:pPr>
        <w:spacing w:before="5" w:line="280" w:lineRule="atLeast"/>
        <w:ind w:left="520" w:right="5742"/>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6354E00D" w14:textId="77777777" w:rsidR="00546E00" w:rsidRDefault="00546E00">
      <w:pPr>
        <w:spacing w:line="200" w:lineRule="exact"/>
      </w:pPr>
    </w:p>
    <w:p w14:paraId="4A24406B" w14:textId="77777777" w:rsidR="00546E00" w:rsidRDefault="00546E00">
      <w:pPr>
        <w:spacing w:line="200" w:lineRule="exact"/>
      </w:pPr>
    </w:p>
    <w:p w14:paraId="6BC81FB6" w14:textId="77777777" w:rsidR="00546E00" w:rsidRDefault="00546E00">
      <w:pPr>
        <w:spacing w:line="200" w:lineRule="exact"/>
      </w:pPr>
    </w:p>
    <w:p w14:paraId="777576F6" w14:textId="77777777" w:rsidR="00546E00" w:rsidRDefault="00546E00">
      <w:pPr>
        <w:spacing w:line="200" w:lineRule="exact"/>
      </w:pPr>
    </w:p>
    <w:p w14:paraId="7061A04B" w14:textId="77777777" w:rsidR="00546E00" w:rsidRDefault="00546E00">
      <w:pPr>
        <w:spacing w:line="200" w:lineRule="exact"/>
      </w:pPr>
    </w:p>
    <w:p w14:paraId="6C4F50DC" w14:textId="77777777" w:rsidR="00546E00" w:rsidRDefault="00546E00">
      <w:pPr>
        <w:spacing w:line="200" w:lineRule="exact"/>
      </w:pPr>
    </w:p>
    <w:p w14:paraId="39DDEC40" w14:textId="77777777" w:rsidR="00546E00" w:rsidRDefault="00546E00">
      <w:pPr>
        <w:spacing w:line="200" w:lineRule="exact"/>
      </w:pPr>
    </w:p>
    <w:p w14:paraId="11BD357C" w14:textId="77777777" w:rsidR="00546E00" w:rsidRDefault="00546E00">
      <w:pPr>
        <w:spacing w:line="200" w:lineRule="exact"/>
      </w:pPr>
    </w:p>
    <w:p w14:paraId="22B98E8C" w14:textId="77777777" w:rsidR="00546E00" w:rsidRDefault="00546E00">
      <w:pPr>
        <w:spacing w:line="200" w:lineRule="exact"/>
      </w:pPr>
    </w:p>
    <w:p w14:paraId="439E42B0" w14:textId="77777777" w:rsidR="00546E00" w:rsidRDefault="00546E00">
      <w:pPr>
        <w:spacing w:line="200" w:lineRule="exact"/>
      </w:pPr>
    </w:p>
    <w:p w14:paraId="29712BC3" w14:textId="77777777" w:rsidR="00546E00" w:rsidRDefault="00546E00">
      <w:pPr>
        <w:spacing w:line="200" w:lineRule="exact"/>
      </w:pPr>
    </w:p>
    <w:p w14:paraId="75A898CD" w14:textId="77777777" w:rsidR="00546E00" w:rsidRDefault="00546E00">
      <w:pPr>
        <w:spacing w:line="200" w:lineRule="exact"/>
      </w:pPr>
    </w:p>
    <w:p w14:paraId="5FFADCD1" w14:textId="77777777" w:rsidR="00546E00" w:rsidRDefault="00546E00">
      <w:pPr>
        <w:spacing w:line="200" w:lineRule="exact"/>
      </w:pPr>
    </w:p>
    <w:p w14:paraId="35F630F1" w14:textId="77777777" w:rsidR="00546E00" w:rsidRDefault="00546E00">
      <w:pPr>
        <w:spacing w:line="200" w:lineRule="exact"/>
      </w:pPr>
    </w:p>
    <w:p w14:paraId="40C0606C" w14:textId="77777777" w:rsidR="00546E00" w:rsidRDefault="00546E00">
      <w:pPr>
        <w:spacing w:line="200" w:lineRule="exact"/>
      </w:pPr>
    </w:p>
    <w:p w14:paraId="2F3FE507" w14:textId="77777777" w:rsidR="00546E00" w:rsidRDefault="00546E00">
      <w:pPr>
        <w:spacing w:line="200" w:lineRule="exact"/>
      </w:pPr>
    </w:p>
    <w:p w14:paraId="4142168F" w14:textId="77777777" w:rsidR="00546E00" w:rsidRDefault="00546E00">
      <w:pPr>
        <w:spacing w:line="200" w:lineRule="exact"/>
      </w:pPr>
    </w:p>
    <w:p w14:paraId="1F683DB3" w14:textId="77777777" w:rsidR="00546E00" w:rsidRDefault="00546E00">
      <w:pPr>
        <w:spacing w:line="200" w:lineRule="exact"/>
      </w:pPr>
    </w:p>
    <w:p w14:paraId="7D13B605" w14:textId="77777777" w:rsidR="00546E00" w:rsidRDefault="00546E00">
      <w:pPr>
        <w:spacing w:line="200" w:lineRule="exact"/>
      </w:pPr>
    </w:p>
    <w:p w14:paraId="783ACE48" w14:textId="77777777" w:rsidR="00546E00" w:rsidRDefault="00546E00">
      <w:pPr>
        <w:spacing w:line="200" w:lineRule="exact"/>
      </w:pPr>
    </w:p>
    <w:p w14:paraId="030892BA" w14:textId="77777777" w:rsidR="00546E00" w:rsidRDefault="00546E00">
      <w:pPr>
        <w:spacing w:line="200" w:lineRule="exact"/>
      </w:pPr>
    </w:p>
    <w:p w14:paraId="7AF192B4" w14:textId="77777777" w:rsidR="00546E00" w:rsidRDefault="00546E00">
      <w:pPr>
        <w:spacing w:line="200" w:lineRule="exact"/>
      </w:pPr>
    </w:p>
    <w:p w14:paraId="2095F8E2" w14:textId="77777777" w:rsidR="00546E00" w:rsidRDefault="00546E00">
      <w:pPr>
        <w:spacing w:line="200" w:lineRule="exact"/>
      </w:pPr>
    </w:p>
    <w:p w14:paraId="3479B977" w14:textId="77777777" w:rsidR="00546E00" w:rsidRDefault="00546E00">
      <w:pPr>
        <w:spacing w:line="200" w:lineRule="exact"/>
      </w:pPr>
    </w:p>
    <w:p w14:paraId="3CCCC905" w14:textId="77777777" w:rsidR="00546E00" w:rsidRDefault="00546E00">
      <w:pPr>
        <w:spacing w:line="200" w:lineRule="exact"/>
      </w:pPr>
    </w:p>
    <w:p w14:paraId="1748A6E6" w14:textId="77777777" w:rsidR="00546E00" w:rsidRDefault="00546E00">
      <w:pPr>
        <w:spacing w:line="200" w:lineRule="exact"/>
      </w:pPr>
    </w:p>
    <w:p w14:paraId="5937967A" w14:textId="77777777" w:rsidR="00546E00" w:rsidRDefault="00546E00">
      <w:pPr>
        <w:spacing w:line="200" w:lineRule="exact"/>
      </w:pPr>
    </w:p>
    <w:p w14:paraId="4494A6C1" w14:textId="77777777" w:rsidR="00546E00" w:rsidRDefault="00546E00">
      <w:pPr>
        <w:spacing w:line="200" w:lineRule="exact"/>
      </w:pPr>
    </w:p>
    <w:p w14:paraId="15CE0B30" w14:textId="77777777" w:rsidR="00546E00" w:rsidRDefault="00546E00">
      <w:pPr>
        <w:spacing w:line="200" w:lineRule="exact"/>
      </w:pPr>
    </w:p>
    <w:p w14:paraId="1C8FF872" w14:textId="77777777" w:rsidR="00546E00" w:rsidRDefault="00546E00">
      <w:pPr>
        <w:spacing w:line="200" w:lineRule="exact"/>
      </w:pPr>
    </w:p>
    <w:p w14:paraId="5A3AF63E" w14:textId="77777777" w:rsidR="00546E00" w:rsidRDefault="00546E00">
      <w:pPr>
        <w:spacing w:line="200" w:lineRule="exact"/>
      </w:pPr>
    </w:p>
    <w:p w14:paraId="230597A5" w14:textId="77777777" w:rsidR="00546E00" w:rsidRDefault="00546E00">
      <w:pPr>
        <w:spacing w:line="200" w:lineRule="exact"/>
      </w:pPr>
    </w:p>
    <w:p w14:paraId="289756BB" w14:textId="77777777" w:rsidR="00546E00" w:rsidRDefault="00546E00">
      <w:pPr>
        <w:spacing w:line="200" w:lineRule="exact"/>
      </w:pPr>
    </w:p>
    <w:p w14:paraId="50E709D7" w14:textId="77777777" w:rsidR="00546E00" w:rsidRDefault="00546E00">
      <w:pPr>
        <w:spacing w:line="200" w:lineRule="exact"/>
      </w:pPr>
    </w:p>
    <w:p w14:paraId="4A716900" w14:textId="77777777" w:rsidR="00546E00" w:rsidRDefault="00546E00">
      <w:pPr>
        <w:spacing w:line="200" w:lineRule="exact"/>
      </w:pPr>
    </w:p>
    <w:p w14:paraId="7BD6146A" w14:textId="77777777" w:rsidR="00546E00" w:rsidRDefault="00546E00">
      <w:pPr>
        <w:spacing w:line="200" w:lineRule="exact"/>
      </w:pPr>
    </w:p>
    <w:p w14:paraId="5EDA2A88" w14:textId="77777777" w:rsidR="00546E00" w:rsidRDefault="00546E00">
      <w:pPr>
        <w:spacing w:line="200" w:lineRule="exact"/>
      </w:pPr>
    </w:p>
    <w:p w14:paraId="729E7F57" w14:textId="77777777" w:rsidR="00546E00" w:rsidRDefault="00546E00">
      <w:pPr>
        <w:spacing w:before="19" w:line="280" w:lineRule="exact"/>
        <w:rPr>
          <w:sz w:val="28"/>
          <w:szCs w:val="28"/>
        </w:rPr>
      </w:pPr>
    </w:p>
    <w:p w14:paraId="458827F0"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w:t>
      </w:r>
    </w:p>
    <w:p w14:paraId="1370FB6E" w14:textId="77777777" w:rsidR="00546E00" w:rsidRDefault="00FF72EA">
      <w:pPr>
        <w:spacing w:before="39" w:line="278" w:lineRule="auto"/>
        <w:ind w:left="520" w:right="6550"/>
        <w:rPr>
          <w:rFonts w:ascii="Consolas" w:eastAsia="Consolas" w:hAnsi="Consolas" w:cs="Consolas"/>
          <w:sz w:val="21"/>
          <w:szCs w:val="21"/>
        </w:rPr>
      </w:pPr>
      <w:r>
        <w:rPr>
          <w:rFonts w:ascii="Consolas" w:eastAsia="Consolas" w:hAnsi="Consolas" w:cs="Consolas"/>
          <w:color w:val="202020"/>
          <w:w w:val="99"/>
          <w:sz w:val="21"/>
          <w:szCs w:val="21"/>
        </w:rPr>
        <w:t>#one-hot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encode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target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column 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to_categorical(y_train) 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to_categorical(y_test) y_train[0]</w:t>
      </w:r>
    </w:p>
    <w:p w14:paraId="706A6B3F" w14:textId="77777777" w:rsidR="00546E00" w:rsidRDefault="00546E00">
      <w:pPr>
        <w:spacing w:before="11" w:line="280" w:lineRule="exact"/>
        <w:rPr>
          <w:sz w:val="28"/>
          <w:szCs w:val="28"/>
        </w:rPr>
      </w:pPr>
    </w:p>
    <w:p w14:paraId="3DA14A3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w:t>
      </w:r>
    </w:p>
    <w:p w14:paraId="6FAA1E30"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6C550654"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14E0BE21"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0CEAA3FA"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w:t>
      </w:r>
    </w:p>
    <w:p w14:paraId="20A152D6"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#create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67F3AB3D"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09FD38A7"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#add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layers</w:t>
      </w:r>
    </w:p>
    <w:p w14:paraId="52730AF3"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model.add(Conv2D(64,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input_shape=(28,28,1)))</w:t>
      </w:r>
    </w:p>
    <w:p w14:paraId="2277F388" w14:textId="77777777" w:rsidR="00546E00" w:rsidRDefault="00FF72EA">
      <w:pPr>
        <w:spacing w:before="39"/>
        <w:ind w:left="520"/>
        <w:rPr>
          <w:rFonts w:ascii="Consolas" w:eastAsia="Consolas" w:hAnsi="Consolas" w:cs="Consolas"/>
          <w:sz w:val="21"/>
          <w:szCs w:val="21"/>
        </w:rPr>
        <w:sectPr w:rsidR="00546E00">
          <w:pgSz w:w="11900" w:h="16840"/>
          <w:pgMar w:top="200" w:right="560" w:bottom="280" w:left="420" w:header="720" w:footer="720" w:gutter="0"/>
          <w:cols w:space="720"/>
        </w:sectPr>
      </w:pPr>
      <w:r>
        <w:rPr>
          <w:rFonts w:ascii="Consolas" w:eastAsia="Consolas" w:hAnsi="Consolas" w:cs="Consolas"/>
          <w:color w:val="202020"/>
          <w:w w:val="99"/>
          <w:sz w:val="21"/>
          <w:szCs w:val="21"/>
        </w:rPr>
        <w:t>model.add(Conv2D(32,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6EC6676B" w14:textId="77777777" w:rsidR="00546E00" w:rsidRDefault="00FF72EA">
      <w:pPr>
        <w:spacing w:before="71" w:line="180" w:lineRule="exact"/>
        <w:ind w:left="109"/>
        <w:rPr>
          <w:rFonts w:ascii="Arial" w:eastAsia="Arial" w:hAnsi="Arial" w:cs="Arial"/>
          <w:sz w:val="16"/>
          <w:szCs w:val="16"/>
        </w:rPr>
      </w:pPr>
      <w:r>
        <w:lastRenderedPageBreak/>
        <w:pict w14:anchorId="51337E73">
          <v:group id="_x0000_s1266" style="position:absolute;left:0;text-align:left;margin-left:28.6pt;margin-top:0;width:566.35pt;height:814.3pt;z-index:-4046;mso-position-horizontal-relative:page;mso-position-vertical-relative:page" coordorigin="572" coordsize="11327,16286">
            <v:shape id="_x0000_s1274" style="position:absolute;left:588;top:580;width:0;height:15697" coordorigin="588,580" coordsize="0,15697" path="m588,16277l588,580e" filled="f" strokeweight=".29997mm">
              <v:path arrowok="t"/>
            </v:shape>
            <v:shape id="_x0000_s1273" style="position:absolute;left:580;top:580;width:10760;height:15697" coordorigin="580,580" coordsize="10760,15697" path="m11340,580r,15697l580,16277,580,580r10760,xe" stroked="f">
              <v:path arrowok="t"/>
            </v:shape>
            <v:shape id="_x0000_s1272" style="position:absolute;left:850;top:4827;width:11049;height:6888" coordorigin="850,4827" coordsize="11049,6888" path="m850,4827r11049,l11899,11715r-11049,l850,4827xe" stroked="f">
              <v:path arrowok="t"/>
            </v:shape>
            <v:shape id="_x0000_s1271" style="position:absolute;left:850;top:4827;width:10490;height:6768" coordorigin="850,4827" coordsize="10490,6768" path="m850,4827r10490,l11340,11595r-10490,l850,4827xe" stroked="f">
              <v:path arrowok="t"/>
            </v:shape>
            <v:shape id="_x0000_s1270" style="position:absolute;left:850;width:11049;height:4827" coordorigin="850" coordsize="11049,4827" path="m11899,l850,r,4827l11899,4827,11899,xe" stroked="f">
              <v:path arrowok="t"/>
            </v:shape>
            <v:shape id="_x0000_s1269" style="position:absolute;left:1450;top:4842;width:9890;height:4082" coordorigin="1450,4842" coordsize="9890,4082" path="m11340,4842r,4082l1450,8924r,-4082l11340,4842xe" stroked="f">
              <v:path arrowok="t"/>
            </v:shape>
            <v:shape id="_x0000_s1268" style="position:absolute;left:850;top:580;width:10490;height:4247" coordorigin="850,580" coordsize="10490,4247" path="m11340,580r,4247l850,4827r,-4247l11340,580xe" stroked="f">
              <v:path arrowok="t"/>
            </v:shape>
            <v:shape id="_x0000_s1267" type="#_x0000_t75" style="position:absolute;left:1000;top:4962;width:300;height:300">
              <v:imagedata r:id="rId9" o:title=""/>
            </v:shape>
            <w10:wrap anchorx="page" anchory="page"/>
          </v:group>
        </w:pict>
      </w:r>
      <w:r>
        <w:pict w14:anchorId="3F86EAD4">
          <v:shape id="_x0000_s1265" type="#_x0000_t202" style="position:absolute;left:0;text-align:left;margin-left:30.3pt;margin-top:0;width:564.65pt;height:585.75pt;z-index:-4047;mso-position-horizontal-relative:page;mso-position-vertical-relative:page" filled="f" stroked="f">
            <v:textbox inset="0,0,0,0">
              <w:txbxContent>
                <w:p w14:paraId="6F2A691D" w14:textId="77777777" w:rsidR="00FF72EA" w:rsidRDefault="00FF72EA">
                  <w:pPr>
                    <w:spacing w:before="10" w:line="280" w:lineRule="exact"/>
                    <w:rPr>
                      <w:sz w:val="28"/>
                      <w:szCs w:val="28"/>
                    </w:rPr>
                  </w:pPr>
                </w:p>
                <w:p w14:paraId="490F73FF" w14:textId="77777777" w:rsidR="00FF72EA" w:rsidRDefault="00FF72EA">
                  <w:pPr>
                    <w:rPr>
                      <w:rFonts w:ascii="Arial" w:eastAsia="Arial" w:hAnsi="Arial" w:cs="Arial"/>
                      <w:sz w:val="16"/>
                      <w:szCs w:val="16"/>
                    </w:rPr>
                  </w:pPr>
                  <w:r>
                    <w:rPr>
                      <w:rFonts w:ascii="Arial" w:eastAsia="Arial" w:hAnsi="Arial" w:cs="Arial"/>
                      <w:sz w:val="16"/>
                      <w:szCs w:val="16"/>
                    </w:rPr>
                    <w:t>1/6/2019                                                                                        Keras_CNN_MNIST.ipynb - Colaboratory</w:t>
                  </w:r>
                </w:p>
              </w:txbxContent>
            </v:textbox>
            <w10:wrap anchorx="page" anchory="page"/>
          </v:shape>
        </w:pict>
      </w:r>
      <w:r>
        <w:rPr>
          <w:rFonts w:ascii="Arial" w:eastAsia="Arial" w:hAnsi="Arial" w:cs="Arial"/>
          <w:position w:val="-1"/>
          <w:sz w:val="16"/>
          <w:szCs w:val="16"/>
        </w:rPr>
        <w:t>1</w:t>
      </w:r>
    </w:p>
    <w:p w14:paraId="4C7A6ADB" w14:textId="77777777" w:rsidR="00546E00" w:rsidRDefault="00546E00">
      <w:pPr>
        <w:spacing w:before="9" w:line="200" w:lineRule="exact"/>
      </w:pPr>
    </w:p>
    <w:p w14:paraId="0F623E7C"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4703D63D"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793ECF07" w14:textId="77777777" w:rsidR="00546E00" w:rsidRDefault="00546E00">
      <w:pPr>
        <w:spacing w:before="4" w:line="120" w:lineRule="exact"/>
        <w:rPr>
          <w:sz w:val="12"/>
          <w:szCs w:val="12"/>
        </w:rPr>
      </w:pPr>
    </w:p>
    <w:p w14:paraId="79993CD2" w14:textId="77777777" w:rsidR="00546E00" w:rsidRDefault="00546E00">
      <w:pPr>
        <w:spacing w:line="200" w:lineRule="exact"/>
      </w:pPr>
    </w:p>
    <w:p w14:paraId="06BF391B" w14:textId="77777777" w:rsidR="00546E00" w:rsidRDefault="00FF72EA">
      <w:pPr>
        <w:spacing w:line="278" w:lineRule="auto"/>
        <w:ind w:left="520" w:right="569"/>
        <w:rPr>
          <w:rFonts w:ascii="Consolas" w:eastAsia="Consolas" w:hAnsi="Consolas" w:cs="Consolas"/>
          <w:sz w:val="21"/>
          <w:szCs w:val="21"/>
        </w:rPr>
      </w:pP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measure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performance model.compile(optimizer='adam',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loss='categorical_crossentropy',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metrics=['accuracy'])</w:t>
      </w:r>
    </w:p>
    <w:p w14:paraId="70FE7B2D" w14:textId="77777777" w:rsidR="00546E00" w:rsidRDefault="00546E00">
      <w:pPr>
        <w:spacing w:before="11" w:line="280" w:lineRule="exact"/>
        <w:rPr>
          <w:sz w:val="28"/>
          <w:szCs w:val="28"/>
        </w:rPr>
      </w:pPr>
    </w:p>
    <w:p w14:paraId="6DC85A4A"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3A3CCD48"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validation_data=(X_test,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epochs=3)</w:t>
      </w:r>
    </w:p>
    <w:p w14:paraId="499C1B7F" w14:textId="77777777" w:rsidR="00546E00" w:rsidRDefault="00546E00">
      <w:pPr>
        <w:spacing w:before="4" w:line="120" w:lineRule="exact"/>
        <w:rPr>
          <w:sz w:val="12"/>
          <w:szCs w:val="12"/>
        </w:rPr>
      </w:pPr>
    </w:p>
    <w:p w14:paraId="04D7B6E6" w14:textId="77777777" w:rsidR="00546E00" w:rsidRDefault="00546E00">
      <w:pPr>
        <w:spacing w:line="200" w:lineRule="exact"/>
      </w:pPr>
    </w:p>
    <w:p w14:paraId="62904E46" w14:textId="77777777" w:rsidR="00546E00" w:rsidRDefault="00FF72EA">
      <w:pPr>
        <w:spacing w:line="278" w:lineRule="auto"/>
        <w:ind w:left="520" w:right="5997"/>
        <w:rPr>
          <w:rFonts w:ascii="Consolas" w:eastAsia="Consolas" w:hAnsi="Consolas" w:cs="Consolas"/>
          <w:sz w:val="21"/>
          <w:szCs w:val="21"/>
        </w:rPr>
      </w:pPr>
      <w:r>
        <w:rPr>
          <w:rFonts w:ascii="Consolas" w:eastAsia="Consolas" w:hAnsi="Consolas" w:cs="Consolas"/>
          <w:color w:val="202020"/>
          <w:w w:val="99"/>
          <w:sz w:val="21"/>
          <w:szCs w:val="21"/>
        </w:rPr>
        <w:t>#predict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 model.predict(X_test[:4])</w:t>
      </w:r>
    </w:p>
    <w:p w14:paraId="5517C086" w14:textId="77777777" w:rsidR="00546E00" w:rsidRDefault="00546E00">
      <w:pPr>
        <w:spacing w:before="17" w:line="240" w:lineRule="exact"/>
        <w:rPr>
          <w:sz w:val="24"/>
          <w:szCs w:val="24"/>
        </w:rPr>
      </w:pPr>
    </w:p>
    <w:p w14:paraId="0B41C081" w14:textId="77777777" w:rsidR="00546E00" w:rsidRDefault="00FF72EA">
      <w:pPr>
        <w:spacing w:line="280" w:lineRule="atLeast"/>
        <w:ind w:left="520" w:right="5189"/>
        <w:rPr>
          <w:rFonts w:ascii="Consolas" w:eastAsia="Consolas" w:hAnsi="Consolas" w:cs="Consolas"/>
          <w:sz w:val="21"/>
          <w:szCs w:val="21"/>
        </w:rPr>
      </w:pPr>
      <w:r>
        <w:rPr>
          <w:rFonts w:ascii="Consolas" w:eastAsia="Consolas" w:hAnsi="Consolas" w:cs="Consolas"/>
          <w:color w:val="202020"/>
          <w:w w:val="99"/>
          <w:sz w:val="21"/>
          <w:szCs w:val="21"/>
        </w:rPr>
        <w:t>#actual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results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 y_test[:4]</w:t>
      </w:r>
    </w:p>
    <w:p w14:paraId="7482D6F2" w14:textId="77777777" w:rsidR="00546E00" w:rsidRDefault="00546E00">
      <w:pPr>
        <w:spacing w:before="10" w:line="260" w:lineRule="exact"/>
        <w:rPr>
          <w:sz w:val="26"/>
          <w:szCs w:val="26"/>
        </w:rPr>
      </w:pPr>
    </w:p>
    <w:p w14:paraId="5A7D0A0F"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/usr/local/lib/python3.6/dist-packages/tensorflow_core/python</w:t>
      </w:r>
    </w:p>
    <w:p w14:paraId="09F7BCF1"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Instructions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updating:</w:t>
      </w:r>
    </w:p>
    <w:p w14:paraId="001814B7"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Use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tf.where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which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same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broadcast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rule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np.where</w:t>
      </w:r>
    </w:p>
    <w:p w14:paraId="36DF5592"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samples,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validate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samples</w:t>
      </w:r>
    </w:p>
    <w:p w14:paraId="30E29882"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1/3</w:t>
      </w:r>
    </w:p>
    <w:p w14:paraId="00018BDF"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423us/step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9.5803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565F98EA"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2/3</w:t>
      </w:r>
    </w:p>
    <w:p w14:paraId="2C7A3DF9"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18s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303us/step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7.7504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68A84F8C"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w:t>
      </w:r>
    </w:p>
    <w:p w14:paraId="1C00A2C0" w14:textId="77777777" w:rsidR="00546E00" w:rsidRDefault="00FF72EA">
      <w:pPr>
        <w:spacing w:before="9" w:line="249" w:lineRule="auto"/>
        <w:ind w:left="1105" w:right="9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18s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304us/step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7.5434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array([[0.,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5F706103" w14:textId="77777777" w:rsidR="00546E00" w:rsidRDefault="00FF72EA">
      <w:pPr>
        <w:spacing w:before="1" w:line="249" w:lineRule="auto"/>
        <w:ind w:left="1914" w:right="4372"/>
        <w:rPr>
          <w:rFonts w:ascii="Consolas" w:eastAsia="Consolas" w:hAnsi="Consolas" w:cs="Consolas"/>
          <w:sz w:val="21"/>
          <w:szCs w:val="21"/>
        </w:rPr>
      </w:pP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754691F1" w14:textId="77777777" w:rsidR="00546E00" w:rsidRDefault="00FF72EA">
      <w:pPr>
        <w:spacing w:before="1"/>
        <w:ind w:left="1914"/>
        <w:rPr>
          <w:rFonts w:ascii="Consolas" w:eastAsia="Consolas" w:hAnsi="Consolas" w:cs="Consolas"/>
          <w:sz w:val="21"/>
          <w:szCs w:val="21"/>
        </w:rPr>
      </w:pP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dtype=float32)</w:t>
      </w:r>
    </w:p>
    <w:p w14:paraId="2F59D34C" w14:textId="77777777" w:rsidR="00546E00" w:rsidRDefault="00546E00">
      <w:pPr>
        <w:spacing w:before="8" w:line="180" w:lineRule="exact"/>
        <w:rPr>
          <w:sz w:val="19"/>
          <w:szCs w:val="19"/>
        </w:rPr>
      </w:pPr>
    </w:p>
    <w:p w14:paraId="240BD11E" w14:textId="77777777" w:rsidR="00546E00" w:rsidRDefault="00546E00">
      <w:pPr>
        <w:spacing w:line="200" w:lineRule="exact"/>
      </w:pPr>
    </w:p>
    <w:p w14:paraId="746242D0" w14:textId="77777777" w:rsidR="00546E00" w:rsidRDefault="00546E00">
      <w:pPr>
        <w:spacing w:line="200" w:lineRule="exact"/>
      </w:pPr>
    </w:p>
    <w:p w14:paraId="78AA1A5F" w14:textId="77777777" w:rsidR="00546E00" w:rsidRDefault="00546E00">
      <w:pPr>
        <w:spacing w:line="200" w:lineRule="exact"/>
      </w:pPr>
    </w:p>
    <w:p w14:paraId="30C2B59C" w14:textId="77777777" w:rsidR="00546E00" w:rsidRDefault="00546E00">
      <w:pPr>
        <w:spacing w:line="200" w:lineRule="exact"/>
      </w:pPr>
    </w:p>
    <w:p w14:paraId="38BDE854" w14:textId="77777777" w:rsidR="00546E00" w:rsidRDefault="00546E00">
      <w:pPr>
        <w:spacing w:line="200" w:lineRule="exact"/>
      </w:pPr>
    </w:p>
    <w:p w14:paraId="6886C35E" w14:textId="77777777" w:rsidR="00546E00" w:rsidRDefault="00546E00">
      <w:pPr>
        <w:spacing w:line="200" w:lineRule="exact"/>
      </w:pPr>
    </w:p>
    <w:p w14:paraId="1501D9B9" w14:textId="77777777" w:rsidR="00546E00" w:rsidRDefault="00546E00">
      <w:pPr>
        <w:spacing w:line="200" w:lineRule="exact"/>
      </w:pPr>
    </w:p>
    <w:p w14:paraId="030A4941" w14:textId="77777777" w:rsidR="00546E00" w:rsidRDefault="00546E00">
      <w:pPr>
        <w:spacing w:line="200" w:lineRule="exact"/>
      </w:pPr>
    </w:p>
    <w:p w14:paraId="3CA8FB2F" w14:textId="77777777" w:rsidR="00546E00" w:rsidRDefault="00546E00">
      <w:pPr>
        <w:spacing w:line="200" w:lineRule="exact"/>
      </w:pPr>
    </w:p>
    <w:p w14:paraId="39B9193C" w14:textId="77777777" w:rsidR="00546E00" w:rsidRDefault="00546E00">
      <w:pPr>
        <w:spacing w:line="200" w:lineRule="exact"/>
      </w:pPr>
    </w:p>
    <w:p w14:paraId="0D09F781" w14:textId="77777777" w:rsidR="00546E00" w:rsidRDefault="00546E00">
      <w:pPr>
        <w:spacing w:line="200" w:lineRule="exact"/>
      </w:pPr>
    </w:p>
    <w:p w14:paraId="5268C822" w14:textId="77777777" w:rsidR="00546E00" w:rsidRDefault="00546E00">
      <w:pPr>
        <w:spacing w:line="200" w:lineRule="exact"/>
      </w:pPr>
    </w:p>
    <w:p w14:paraId="18D2AA01" w14:textId="77777777" w:rsidR="00546E00" w:rsidRDefault="00546E00">
      <w:pPr>
        <w:spacing w:line="200" w:lineRule="exact"/>
      </w:pPr>
    </w:p>
    <w:p w14:paraId="64D0A02F" w14:textId="77777777" w:rsidR="00546E00" w:rsidRDefault="00546E00">
      <w:pPr>
        <w:spacing w:line="200" w:lineRule="exact"/>
      </w:pPr>
    </w:p>
    <w:p w14:paraId="329E1147" w14:textId="77777777" w:rsidR="00546E00" w:rsidRDefault="00546E00">
      <w:pPr>
        <w:spacing w:line="200" w:lineRule="exact"/>
      </w:pPr>
    </w:p>
    <w:p w14:paraId="7509A157" w14:textId="77777777" w:rsidR="00546E00" w:rsidRDefault="00546E00">
      <w:pPr>
        <w:spacing w:line="200" w:lineRule="exact"/>
      </w:pPr>
    </w:p>
    <w:p w14:paraId="0D7F6A90" w14:textId="77777777" w:rsidR="00546E00" w:rsidRDefault="00546E00">
      <w:pPr>
        <w:spacing w:line="200" w:lineRule="exact"/>
      </w:pPr>
    </w:p>
    <w:p w14:paraId="6C27D5C6" w14:textId="77777777" w:rsidR="00546E00" w:rsidRDefault="00546E00">
      <w:pPr>
        <w:spacing w:line="200" w:lineRule="exact"/>
      </w:pPr>
    </w:p>
    <w:p w14:paraId="4F41075D" w14:textId="77777777" w:rsidR="00546E00" w:rsidRDefault="00546E00">
      <w:pPr>
        <w:spacing w:line="200" w:lineRule="exact"/>
      </w:pPr>
    </w:p>
    <w:p w14:paraId="0CC44D23" w14:textId="77777777" w:rsidR="00546E00" w:rsidRDefault="00546E00">
      <w:pPr>
        <w:spacing w:line="200" w:lineRule="exact"/>
      </w:pPr>
    </w:p>
    <w:p w14:paraId="61CFDCBA" w14:textId="77777777" w:rsidR="00546E00" w:rsidRDefault="00546E00">
      <w:pPr>
        <w:spacing w:line="200" w:lineRule="exact"/>
      </w:pPr>
    </w:p>
    <w:p w14:paraId="7E53C16E" w14:textId="77777777" w:rsidR="00546E00" w:rsidRDefault="00546E00">
      <w:pPr>
        <w:spacing w:line="200" w:lineRule="exact"/>
      </w:pPr>
    </w:p>
    <w:p w14:paraId="6E308E72" w14:textId="77777777" w:rsidR="00546E00" w:rsidRDefault="00546E00">
      <w:pPr>
        <w:spacing w:line="200" w:lineRule="exact"/>
      </w:pPr>
    </w:p>
    <w:p w14:paraId="57D5A46C" w14:textId="77777777" w:rsidR="00546E00" w:rsidRDefault="00546E00">
      <w:pPr>
        <w:spacing w:line="200" w:lineRule="exact"/>
      </w:pPr>
    </w:p>
    <w:p w14:paraId="3A11AA90" w14:textId="77777777" w:rsidR="00546E00" w:rsidRDefault="00546E00">
      <w:pPr>
        <w:spacing w:line="200" w:lineRule="exact"/>
      </w:pPr>
    </w:p>
    <w:p w14:paraId="52C91C4B" w14:textId="77777777" w:rsidR="00546E00" w:rsidRDefault="00546E00">
      <w:pPr>
        <w:spacing w:line="200" w:lineRule="exact"/>
      </w:pPr>
    </w:p>
    <w:p w14:paraId="084F5C1D" w14:textId="77777777" w:rsidR="00546E00" w:rsidRDefault="00546E00">
      <w:pPr>
        <w:spacing w:line="200" w:lineRule="exact"/>
      </w:pPr>
    </w:p>
    <w:p w14:paraId="678D8978" w14:textId="77777777" w:rsidR="00546E00" w:rsidRDefault="00546E00">
      <w:pPr>
        <w:spacing w:line="200" w:lineRule="exact"/>
      </w:pPr>
    </w:p>
    <w:p w14:paraId="3BDF9EA1" w14:textId="77777777" w:rsidR="00546E00" w:rsidRDefault="00546E00">
      <w:pPr>
        <w:spacing w:line="200" w:lineRule="exact"/>
      </w:pPr>
    </w:p>
    <w:p w14:paraId="0CD55EC2" w14:textId="77777777" w:rsidR="00546E00" w:rsidRDefault="00546E00">
      <w:pPr>
        <w:spacing w:line="200" w:lineRule="exact"/>
      </w:pPr>
    </w:p>
    <w:p w14:paraId="70A0EAE7" w14:textId="77777777" w:rsidR="00546E00" w:rsidRDefault="00546E00">
      <w:pPr>
        <w:spacing w:line="200" w:lineRule="exact"/>
      </w:pPr>
    </w:p>
    <w:p w14:paraId="6860831F" w14:textId="77777777" w:rsidR="00546E00" w:rsidRDefault="00546E00">
      <w:pPr>
        <w:spacing w:line="200" w:lineRule="exact"/>
      </w:pPr>
    </w:p>
    <w:p w14:paraId="599328FB" w14:textId="77777777" w:rsidR="00546E00" w:rsidRDefault="00546E00">
      <w:pPr>
        <w:spacing w:line="200" w:lineRule="exact"/>
      </w:pPr>
    </w:p>
    <w:p w14:paraId="7D981486" w14:textId="77777777" w:rsidR="00546E00" w:rsidRDefault="00546E00">
      <w:pPr>
        <w:spacing w:line="200" w:lineRule="exact"/>
      </w:pPr>
    </w:p>
    <w:p w14:paraId="4E5855BC" w14:textId="77777777" w:rsidR="00546E00" w:rsidRDefault="00546E00">
      <w:pPr>
        <w:spacing w:line="200" w:lineRule="exact"/>
      </w:pPr>
    </w:p>
    <w:p w14:paraId="2DDDED48" w14:textId="77777777" w:rsidR="00546E00" w:rsidRDefault="00546E00">
      <w:pPr>
        <w:spacing w:line="200" w:lineRule="exact"/>
      </w:pPr>
    </w:p>
    <w:p w14:paraId="35E4B0C8" w14:textId="77777777" w:rsidR="00546E00" w:rsidRDefault="00546E00">
      <w:pPr>
        <w:spacing w:line="200" w:lineRule="exact"/>
      </w:pPr>
    </w:p>
    <w:p w14:paraId="215EC964" w14:textId="77777777" w:rsidR="00546E00" w:rsidRDefault="00546E00">
      <w:pPr>
        <w:spacing w:line="200" w:lineRule="exact"/>
      </w:pPr>
    </w:p>
    <w:p w14:paraId="4C60C7E9" w14:textId="77777777" w:rsidR="00546E00" w:rsidRDefault="00FF72EA">
      <w:pPr>
        <w:spacing w:before="39"/>
        <w:ind w:left="109"/>
        <w:rPr>
          <w:rFonts w:ascii="Arial" w:eastAsia="Arial" w:hAnsi="Arial" w:cs="Arial"/>
          <w:sz w:val="16"/>
          <w:szCs w:val="16"/>
        </w:rPr>
        <w:sectPr w:rsidR="00546E00">
          <w:pgSz w:w="11900" w:h="16840"/>
          <w:pgMar w:top="200" w:right="420" w:bottom="0" w:left="420" w:header="720" w:footer="720" w:gutter="0"/>
          <w:cols w:space="720"/>
        </w:sectPr>
      </w:pPr>
      <w:r>
        <w:rPr>
          <w:rFonts w:ascii="Arial" w:eastAsia="Arial" w:hAnsi="Arial" w:cs="Arial"/>
          <w:sz w:val="16"/>
          <w:szCs w:val="16"/>
        </w:rPr>
        <w:t>https://colab.research.google.com/drive/1bzwAc4w7yMHmWLj-Nm08kPZQ_REEZW2F#printMode=true                                                                          7/7</w:t>
      </w:r>
    </w:p>
    <w:p w14:paraId="79BFD0C6" w14:textId="77777777" w:rsidR="00E72173" w:rsidRDefault="00E72173">
      <w:pPr>
        <w:spacing w:before="71" w:line="180" w:lineRule="exact"/>
        <w:ind w:left="109"/>
        <w:rPr>
          <w:rFonts w:ascii="Arial" w:eastAsia="Arial" w:hAnsi="Arial" w:cs="Arial"/>
          <w:position w:val="-1"/>
          <w:sz w:val="16"/>
          <w:szCs w:val="16"/>
        </w:rPr>
      </w:pPr>
    </w:p>
    <w:p w14:paraId="315C0C16" w14:textId="77777777" w:rsidR="00E72173" w:rsidRDefault="00E72173">
      <w:pPr>
        <w:spacing w:before="71" w:line="180" w:lineRule="exact"/>
        <w:ind w:left="109"/>
        <w:rPr>
          <w:rFonts w:ascii="Arial" w:eastAsia="Arial" w:hAnsi="Arial" w:cs="Arial"/>
          <w:position w:val="-1"/>
          <w:sz w:val="16"/>
          <w:szCs w:val="16"/>
        </w:rPr>
      </w:pPr>
    </w:p>
    <w:p w14:paraId="7C651FAE" w14:textId="77777777" w:rsidR="00E72173" w:rsidRDefault="00E72173">
      <w:pPr>
        <w:spacing w:before="71" w:line="180" w:lineRule="exact"/>
        <w:ind w:left="109"/>
        <w:rPr>
          <w:rFonts w:ascii="Arial" w:eastAsia="Arial" w:hAnsi="Arial" w:cs="Arial"/>
          <w:position w:val="-1"/>
          <w:sz w:val="16"/>
          <w:szCs w:val="16"/>
        </w:rPr>
      </w:pPr>
    </w:p>
    <w:p w14:paraId="581F9754" w14:textId="4F25E755" w:rsidR="00546E00" w:rsidRPr="008E06CD" w:rsidRDefault="00FF72EA" w:rsidP="008E06CD">
      <w:pPr>
        <w:pStyle w:val="Heading6"/>
        <w:numPr>
          <w:ilvl w:val="0"/>
          <w:numId w:val="0"/>
        </w:numPr>
        <w:ind w:left="4320"/>
        <w:rPr>
          <w:rFonts w:eastAsia="Arial"/>
        </w:rPr>
      </w:pPr>
      <w:r>
        <w:rPr>
          <w:sz w:val="20"/>
          <w:szCs w:val="20"/>
        </w:rPr>
        <w:pict w14:anchorId="299299BC">
          <v:shape id="_x0000_s1252" type="#_x0000_t202" style="position:absolute;left:0;text-align:left;margin-left:26.45pt;margin-top:41.75pt;width:568.5pt;height:800.15pt;z-index:-4045;mso-position-horizontal-relative:page;mso-position-vertical-relative:page" filled="f" stroked="f">
            <v:textbox inset="0,0,0,0">
              <w:txbxContent>
                <w:p w14:paraId="2416E95B" w14:textId="77777777" w:rsidR="00FF72EA" w:rsidRDefault="00FF72EA">
                  <w:pPr>
                    <w:spacing w:before="5" w:line="100" w:lineRule="exact"/>
                    <w:rPr>
                      <w:sz w:val="11"/>
                      <w:szCs w:val="11"/>
                    </w:rPr>
                  </w:pPr>
                </w:p>
                <w:p w14:paraId="1E0307D3" w14:textId="77777777" w:rsidR="00FF72EA" w:rsidRDefault="00FF72EA">
                  <w:pPr>
                    <w:spacing w:line="200" w:lineRule="exact"/>
                  </w:pPr>
                </w:p>
                <w:p w14:paraId="754FF33B" w14:textId="77777777" w:rsidR="00FF72EA" w:rsidRDefault="00FF72EA">
                  <w:pPr>
                    <w:spacing w:line="200" w:lineRule="exact"/>
                  </w:pPr>
                </w:p>
                <w:p w14:paraId="17330683" w14:textId="77777777" w:rsidR="00FF72EA" w:rsidRDefault="00FF72EA">
                  <w:pPr>
                    <w:spacing w:line="200" w:lineRule="exact"/>
                  </w:pPr>
                </w:p>
                <w:p w14:paraId="1B8D8E9B" w14:textId="77777777" w:rsidR="00FF72EA" w:rsidRDefault="00FF72EA">
                  <w:pPr>
                    <w:spacing w:line="200" w:lineRule="exact"/>
                  </w:pPr>
                </w:p>
                <w:p w14:paraId="20A4A0EF" w14:textId="77777777" w:rsidR="00FF72EA" w:rsidRDefault="00FF72EA">
                  <w:pPr>
                    <w:spacing w:line="200" w:lineRule="exact"/>
                  </w:pPr>
                </w:p>
                <w:p w14:paraId="66BEB562" w14:textId="77777777" w:rsidR="00FF72EA" w:rsidRDefault="00FF72EA">
                  <w:pPr>
                    <w:spacing w:line="200" w:lineRule="exact"/>
                  </w:pPr>
                </w:p>
                <w:p w14:paraId="3D415229" w14:textId="77777777" w:rsidR="00FF72EA" w:rsidRDefault="00FF72EA">
                  <w:pPr>
                    <w:spacing w:line="200" w:lineRule="exact"/>
                  </w:pPr>
                </w:p>
                <w:p w14:paraId="0DF9B568" w14:textId="77777777" w:rsidR="00FF72EA" w:rsidRDefault="00FF72EA">
                  <w:pPr>
                    <w:spacing w:line="200" w:lineRule="exact"/>
                  </w:pPr>
                </w:p>
                <w:p w14:paraId="3FB10756" w14:textId="77777777" w:rsidR="00FF72EA" w:rsidRDefault="00FF72EA">
                  <w:pPr>
                    <w:spacing w:line="200" w:lineRule="exact"/>
                  </w:pPr>
                </w:p>
                <w:p w14:paraId="05733CB2" w14:textId="77777777" w:rsidR="00FF72EA" w:rsidRDefault="00FF72EA">
                  <w:pPr>
                    <w:spacing w:line="200" w:lineRule="exact"/>
                  </w:pPr>
                </w:p>
                <w:p w14:paraId="30EC32F6" w14:textId="77777777" w:rsidR="00FF72EA" w:rsidRDefault="00FF72EA">
                  <w:pPr>
                    <w:spacing w:line="200" w:lineRule="exact"/>
                  </w:pPr>
                </w:p>
                <w:p w14:paraId="706BC6FB" w14:textId="77777777" w:rsidR="00FF72EA" w:rsidRDefault="00FF72EA">
                  <w:pPr>
                    <w:spacing w:line="200" w:lineRule="exact"/>
                  </w:pPr>
                </w:p>
                <w:p w14:paraId="71BD6D30" w14:textId="77777777" w:rsidR="00FF72EA" w:rsidRDefault="00FF72EA">
                  <w:pPr>
                    <w:spacing w:line="200" w:lineRule="exact"/>
                  </w:pPr>
                </w:p>
                <w:p w14:paraId="0B12BAC2" w14:textId="77777777" w:rsidR="00FF72EA" w:rsidRDefault="00FF72EA">
                  <w:pPr>
                    <w:spacing w:line="200" w:lineRule="exact"/>
                  </w:pPr>
                </w:p>
                <w:p w14:paraId="689362BD" w14:textId="77777777" w:rsidR="00FF72EA" w:rsidRDefault="00FF72EA">
                  <w:pPr>
                    <w:spacing w:line="200" w:lineRule="exact"/>
                  </w:pPr>
                </w:p>
                <w:p w14:paraId="793FEAB0" w14:textId="77777777" w:rsidR="00FF72EA" w:rsidRDefault="00FF72EA">
                  <w:pPr>
                    <w:spacing w:line="200" w:lineRule="exact"/>
                  </w:pPr>
                </w:p>
                <w:p w14:paraId="241B4FB6" w14:textId="77777777" w:rsidR="00FF72EA" w:rsidRDefault="00FF72EA">
                  <w:pPr>
                    <w:spacing w:line="200" w:lineRule="exact"/>
                  </w:pPr>
                </w:p>
                <w:p w14:paraId="46CDB0A4" w14:textId="77777777" w:rsidR="00FF72EA" w:rsidRDefault="00FF72EA">
                  <w:pPr>
                    <w:spacing w:line="200" w:lineRule="exact"/>
                  </w:pPr>
                </w:p>
                <w:p w14:paraId="5BFE4DE8" w14:textId="77777777" w:rsidR="00FF72EA" w:rsidRDefault="00FF72EA">
                  <w:pPr>
                    <w:spacing w:line="200" w:lineRule="exact"/>
                  </w:pPr>
                </w:p>
                <w:p w14:paraId="45FF9E50" w14:textId="77777777" w:rsidR="00FF72EA" w:rsidRDefault="00FF72EA">
                  <w:pPr>
                    <w:spacing w:line="200" w:lineRule="exact"/>
                  </w:pPr>
                </w:p>
                <w:p w14:paraId="7A694584" w14:textId="77777777" w:rsidR="00FF72EA" w:rsidRDefault="00FF72EA">
                  <w:pPr>
                    <w:spacing w:line="200" w:lineRule="exact"/>
                  </w:pPr>
                </w:p>
                <w:p w14:paraId="339CCCB8" w14:textId="77777777" w:rsidR="00FF72EA" w:rsidRDefault="00FF72EA">
                  <w:pPr>
                    <w:spacing w:line="200" w:lineRule="exact"/>
                  </w:pPr>
                </w:p>
                <w:p w14:paraId="21667AC0" w14:textId="77777777" w:rsidR="00FF72EA" w:rsidRDefault="00FF72EA">
                  <w:pPr>
                    <w:spacing w:line="200" w:lineRule="exact"/>
                  </w:pPr>
                </w:p>
                <w:p w14:paraId="737FCB4C" w14:textId="77777777" w:rsidR="00FF72EA" w:rsidRDefault="00FF72EA">
                  <w:pPr>
                    <w:spacing w:line="200" w:lineRule="exact"/>
                  </w:pPr>
                </w:p>
                <w:p w14:paraId="08A7219E" w14:textId="77777777" w:rsidR="00FF72EA" w:rsidRDefault="00FF72EA">
                  <w:pPr>
                    <w:spacing w:line="200" w:lineRule="exact"/>
                  </w:pPr>
                </w:p>
                <w:p w14:paraId="0EC15962" w14:textId="77777777" w:rsidR="00FF72EA" w:rsidRDefault="00FF72EA">
                  <w:pPr>
                    <w:spacing w:line="200" w:lineRule="exact"/>
                  </w:pPr>
                </w:p>
                <w:p w14:paraId="2A8EB3CF" w14:textId="77777777" w:rsidR="00FF72EA" w:rsidRDefault="00FF72EA">
                  <w:pPr>
                    <w:spacing w:line="200" w:lineRule="exact"/>
                  </w:pPr>
                </w:p>
                <w:p w14:paraId="3F94D04F" w14:textId="77777777" w:rsidR="00FF72EA" w:rsidRDefault="00FF72EA">
                  <w:pPr>
                    <w:spacing w:line="200" w:lineRule="exact"/>
                  </w:pPr>
                </w:p>
                <w:p w14:paraId="4B0844CF" w14:textId="77777777" w:rsidR="00FF72EA" w:rsidRDefault="00FF72EA">
                  <w:pPr>
                    <w:spacing w:line="200" w:lineRule="exact"/>
                  </w:pPr>
                </w:p>
                <w:p w14:paraId="17449870" w14:textId="77777777" w:rsidR="00FF72EA" w:rsidRDefault="00FF72EA">
                  <w:pPr>
                    <w:spacing w:line="200" w:lineRule="exact"/>
                  </w:pPr>
                </w:p>
                <w:p w14:paraId="3D98AEFE" w14:textId="77777777" w:rsidR="00FF72EA" w:rsidRDefault="00FF72EA">
                  <w:pPr>
                    <w:spacing w:line="200" w:lineRule="exact"/>
                  </w:pPr>
                </w:p>
                <w:p w14:paraId="257E29DB" w14:textId="77777777" w:rsidR="00FF72EA" w:rsidRDefault="00FF72EA">
                  <w:pPr>
                    <w:spacing w:line="200" w:lineRule="exact"/>
                  </w:pPr>
                </w:p>
                <w:p w14:paraId="74187964" w14:textId="77777777" w:rsidR="00FF72EA" w:rsidRDefault="00FF72EA">
                  <w:pPr>
                    <w:spacing w:line="200" w:lineRule="exact"/>
                  </w:pPr>
                </w:p>
                <w:p w14:paraId="69F5F26D" w14:textId="77777777" w:rsidR="00FF72EA" w:rsidRDefault="00FF72EA">
                  <w:pPr>
                    <w:spacing w:line="200" w:lineRule="exact"/>
                  </w:pPr>
                </w:p>
                <w:p w14:paraId="1B623E9B" w14:textId="77777777" w:rsidR="00FF72EA" w:rsidRDefault="00FF72EA">
                  <w:pPr>
                    <w:spacing w:line="200" w:lineRule="exact"/>
                  </w:pPr>
                </w:p>
                <w:p w14:paraId="23086F37" w14:textId="77777777" w:rsidR="00FF72EA" w:rsidRDefault="00FF72EA">
                  <w:pPr>
                    <w:spacing w:line="200" w:lineRule="exact"/>
                  </w:pPr>
                </w:p>
                <w:p w14:paraId="159F5F95" w14:textId="77777777" w:rsidR="00FF72EA" w:rsidRDefault="00FF72EA">
                  <w:pPr>
                    <w:spacing w:line="200" w:lineRule="exact"/>
                  </w:pPr>
                </w:p>
                <w:p w14:paraId="1E229F5D" w14:textId="77777777" w:rsidR="00FF72EA" w:rsidRDefault="00FF72EA">
                  <w:pPr>
                    <w:spacing w:line="200" w:lineRule="exact"/>
                  </w:pPr>
                </w:p>
                <w:p w14:paraId="31486A29" w14:textId="77777777" w:rsidR="00FF72EA" w:rsidRDefault="00FF72EA">
                  <w:pPr>
                    <w:spacing w:line="200" w:lineRule="exact"/>
                  </w:pPr>
                </w:p>
                <w:p w14:paraId="421D6349" w14:textId="77777777" w:rsidR="00FF72EA" w:rsidRDefault="00FF72EA">
                  <w:pPr>
                    <w:spacing w:line="200" w:lineRule="exact"/>
                  </w:pPr>
                </w:p>
                <w:p w14:paraId="7C76D0CA" w14:textId="77777777" w:rsidR="00FF72EA" w:rsidRDefault="00FF72EA">
                  <w:pPr>
                    <w:spacing w:line="200" w:lineRule="exact"/>
                  </w:pPr>
                </w:p>
                <w:p w14:paraId="7534DD73" w14:textId="77777777" w:rsidR="00FF72EA" w:rsidRDefault="00FF72EA">
                  <w:pPr>
                    <w:spacing w:line="200" w:lineRule="exact"/>
                  </w:pPr>
                </w:p>
                <w:p w14:paraId="08207F97" w14:textId="77777777" w:rsidR="00FF72EA" w:rsidRDefault="00FF72EA">
                  <w:pPr>
                    <w:spacing w:line="200" w:lineRule="exact"/>
                  </w:pPr>
                </w:p>
                <w:p w14:paraId="61CB6C3D" w14:textId="77777777" w:rsidR="00FF72EA" w:rsidRDefault="00FF72EA">
                  <w:pPr>
                    <w:spacing w:line="200" w:lineRule="exact"/>
                  </w:pPr>
                </w:p>
                <w:p w14:paraId="54045CB1" w14:textId="77777777" w:rsidR="00FF72EA" w:rsidRDefault="00FF72EA">
                  <w:pPr>
                    <w:spacing w:line="200" w:lineRule="exact"/>
                  </w:pPr>
                </w:p>
                <w:p w14:paraId="4664C7CB" w14:textId="77777777" w:rsidR="00FF72EA" w:rsidRDefault="00FF72EA">
                  <w:pPr>
                    <w:spacing w:line="200" w:lineRule="exact"/>
                  </w:pPr>
                </w:p>
                <w:p w14:paraId="23519A41" w14:textId="77777777" w:rsidR="00FF72EA" w:rsidRDefault="00FF72EA">
                  <w:pPr>
                    <w:spacing w:line="200" w:lineRule="exact"/>
                  </w:pPr>
                </w:p>
                <w:p w14:paraId="0C976B7C" w14:textId="77777777" w:rsidR="00FF72EA" w:rsidRDefault="00FF72EA">
                  <w:pPr>
                    <w:spacing w:line="200" w:lineRule="exact"/>
                  </w:pPr>
                </w:p>
                <w:p w14:paraId="28032C8B" w14:textId="77777777" w:rsidR="00FF72EA" w:rsidRDefault="00FF72EA">
                  <w:pPr>
                    <w:spacing w:line="200" w:lineRule="exact"/>
                  </w:pPr>
                </w:p>
                <w:p w14:paraId="1CD0A8B0" w14:textId="77777777" w:rsidR="00FF72EA" w:rsidRDefault="00FF72EA">
                  <w:pPr>
                    <w:spacing w:line="200" w:lineRule="exact"/>
                  </w:pPr>
                </w:p>
                <w:p w14:paraId="0BE439C3" w14:textId="77777777" w:rsidR="00FF72EA" w:rsidRDefault="00FF72EA">
                  <w:pPr>
                    <w:spacing w:line="200" w:lineRule="exact"/>
                  </w:pPr>
                </w:p>
                <w:p w14:paraId="4D88AECD" w14:textId="77777777" w:rsidR="00FF72EA" w:rsidRDefault="00FF72EA">
                  <w:pPr>
                    <w:spacing w:line="200" w:lineRule="exact"/>
                  </w:pPr>
                </w:p>
                <w:p w14:paraId="0FA6DAD2" w14:textId="77777777" w:rsidR="00FF72EA" w:rsidRDefault="00FF72EA">
                  <w:pPr>
                    <w:spacing w:line="200" w:lineRule="exact"/>
                  </w:pPr>
                </w:p>
                <w:p w14:paraId="0F2576CB" w14:textId="77777777" w:rsidR="00FF72EA" w:rsidRDefault="00FF72EA">
                  <w:pPr>
                    <w:spacing w:line="200" w:lineRule="exact"/>
                  </w:pPr>
                </w:p>
                <w:p w14:paraId="2B4B0EAF" w14:textId="77777777" w:rsidR="00FF72EA" w:rsidRDefault="00FF72EA">
                  <w:pPr>
                    <w:spacing w:line="200" w:lineRule="exact"/>
                  </w:pPr>
                </w:p>
                <w:p w14:paraId="797F073E" w14:textId="77777777" w:rsidR="00FF72EA" w:rsidRDefault="00FF72EA">
                  <w:pPr>
                    <w:spacing w:line="200" w:lineRule="exact"/>
                  </w:pPr>
                </w:p>
                <w:p w14:paraId="1945D428" w14:textId="77777777" w:rsidR="00FF72EA" w:rsidRDefault="00FF72EA">
                  <w:pPr>
                    <w:spacing w:line="200" w:lineRule="exact"/>
                  </w:pPr>
                </w:p>
                <w:p w14:paraId="26E8B51C" w14:textId="77777777" w:rsidR="00FF72EA" w:rsidRDefault="00FF72EA">
                  <w:pPr>
                    <w:spacing w:line="200" w:lineRule="exact"/>
                  </w:pPr>
                </w:p>
                <w:p w14:paraId="4878BDF3" w14:textId="77777777" w:rsidR="00FF72EA" w:rsidRDefault="00FF72EA">
                  <w:pPr>
                    <w:spacing w:line="200" w:lineRule="exact"/>
                  </w:pPr>
                </w:p>
                <w:p w14:paraId="5B1BF7C1" w14:textId="77777777" w:rsidR="00FF72EA" w:rsidRDefault="00FF72EA">
                  <w:pPr>
                    <w:spacing w:line="200" w:lineRule="exact"/>
                  </w:pPr>
                </w:p>
                <w:p w14:paraId="5AFC9734" w14:textId="77777777" w:rsidR="00FF72EA" w:rsidRDefault="00FF72EA">
                  <w:pPr>
                    <w:spacing w:line="200" w:lineRule="exact"/>
                  </w:pPr>
                </w:p>
                <w:p w14:paraId="27419BE8" w14:textId="77777777" w:rsidR="00FF72EA" w:rsidRDefault="00FF72EA">
                  <w:pPr>
                    <w:spacing w:line="200" w:lineRule="exact"/>
                  </w:pPr>
                </w:p>
                <w:p w14:paraId="1B06C9FB" w14:textId="77777777" w:rsidR="00FF72EA" w:rsidRDefault="00FF72EA">
                  <w:pPr>
                    <w:spacing w:line="200" w:lineRule="exact"/>
                  </w:pPr>
                </w:p>
                <w:p w14:paraId="6E7F6C96" w14:textId="77777777" w:rsidR="00FF72EA" w:rsidRDefault="00FF72EA">
                  <w:pPr>
                    <w:spacing w:line="200" w:lineRule="exact"/>
                  </w:pPr>
                </w:p>
                <w:p w14:paraId="29759E7F" w14:textId="77777777" w:rsidR="00FF72EA" w:rsidRDefault="00FF72EA">
                  <w:pPr>
                    <w:spacing w:line="200" w:lineRule="exact"/>
                  </w:pPr>
                </w:p>
                <w:p w14:paraId="204E261C" w14:textId="77777777" w:rsidR="00FF72EA" w:rsidRDefault="00FF72EA">
                  <w:pPr>
                    <w:spacing w:line="200" w:lineRule="exact"/>
                  </w:pPr>
                </w:p>
                <w:p w14:paraId="7118CDF2" w14:textId="77777777" w:rsidR="00FF72EA" w:rsidRDefault="00FF72EA">
                  <w:pPr>
                    <w:spacing w:line="200" w:lineRule="exact"/>
                  </w:pPr>
                </w:p>
                <w:p w14:paraId="5FA1AB95" w14:textId="77777777" w:rsidR="00FF72EA" w:rsidRDefault="00FF72EA">
                  <w:pPr>
                    <w:spacing w:line="200" w:lineRule="exact"/>
                  </w:pPr>
                </w:p>
                <w:p w14:paraId="584057E8" w14:textId="77777777" w:rsidR="00FF72EA" w:rsidRDefault="00FF72EA">
                  <w:pPr>
                    <w:spacing w:line="200" w:lineRule="exact"/>
                  </w:pPr>
                </w:p>
                <w:p w14:paraId="377944E3" w14:textId="77777777" w:rsidR="00FF72EA" w:rsidRDefault="00FF72EA">
                  <w:pPr>
                    <w:spacing w:line="200" w:lineRule="exact"/>
                  </w:pPr>
                </w:p>
                <w:p w14:paraId="425477A1" w14:textId="77777777" w:rsidR="00FF72EA" w:rsidRDefault="00FF72EA">
                  <w:pPr>
                    <w:spacing w:line="200" w:lineRule="exact"/>
                  </w:pPr>
                </w:p>
                <w:p w14:paraId="3D7E3A0C" w14:textId="77777777" w:rsidR="00FF72EA" w:rsidRDefault="00FF72EA">
                  <w:pPr>
                    <w:spacing w:line="200" w:lineRule="exact"/>
                  </w:pPr>
                </w:p>
                <w:p w14:paraId="2E85C10B" w14:textId="77777777" w:rsidR="00FF72EA" w:rsidRDefault="00FF72EA">
                  <w:pPr>
                    <w:spacing w:line="200" w:lineRule="exact"/>
                  </w:pPr>
                </w:p>
                <w:p w14:paraId="5C4B7EF0" w14:textId="77777777" w:rsidR="00FF72EA" w:rsidRDefault="00FF72EA">
                  <w:pPr>
                    <w:spacing w:line="200" w:lineRule="exact"/>
                  </w:pPr>
                </w:p>
                <w:p w14:paraId="5751A304" w14:textId="77777777" w:rsidR="00FF72EA" w:rsidRDefault="00FF72EA">
                  <w:pPr>
                    <w:spacing w:line="200" w:lineRule="exact"/>
                  </w:pPr>
                </w:p>
                <w:p w14:paraId="71E7A485" w14:textId="77777777" w:rsidR="00FF72EA" w:rsidRDefault="00FF72EA">
                  <w:pPr>
                    <w:spacing w:line="200" w:lineRule="exact"/>
                  </w:pPr>
                </w:p>
                <w:p w14:paraId="5E9F7AE0" w14:textId="77777777" w:rsidR="00FF72EA" w:rsidRDefault="00FF72EA">
                  <w:pPr>
                    <w:spacing w:line="200" w:lineRule="exact"/>
                  </w:pPr>
                </w:p>
                <w:p w14:paraId="2739C742"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1/7</w:t>
                  </w:r>
                </w:p>
              </w:txbxContent>
            </v:textbox>
            <w10:wrap anchorx="page" anchory="page"/>
          </v:shape>
        </w:pict>
      </w:r>
      <w:r w:rsidR="00E72173">
        <w:rPr>
          <w:rFonts w:eastAsia="Arial"/>
        </w:rPr>
        <w:t>TASK 2</w:t>
      </w:r>
    </w:p>
    <w:p w14:paraId="4EFD540C" w14:textId="77777777" w:rsidR="00546E00" w:rsidRDefault="00546E00">
      <w:pPr>
        <w:spacing w:line="200" w:lineRule="exact"/>
      </w:pPr>
    </w:p>
    <w:p w14:paraId="678E24BA"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#reference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https://towardsdatascience.com/building-a-convolutional-neural-network-cnn-in-k</w:t>
      </w:r>
    </w:p>
    <w:p w14:paraId="5323E1A4"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reference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https://elitedatascience.com/keras-tutorial-deep-learning-in-python</w:t>
      </w:r>
    </w:p>
    <w:p w14:paraId="229423E7" w14:textId="77777777" w:rsidR="00546E00" w:rsidRDefault="00546E00">
      <w:pPr>
        <w:spacing w:before="4" w:line="120" w:lineRule="exact"/>
        <w:rPr>
          <w:sz w:val="12"/>
          <w:szCs w:val="12"/>
        </w:rPr>
      </w:pPr>
    </w:p>
    <w:p w14:paraId="283207CC" w14:textId="77777777" w:rsidR="00546E00" w:rsidRDefault="00546E00">
      <w:pPr>
        <w:spacing w:line="200" w:lineRule="exact"/>
      </w:pPr>
    </w:p>
    <w:p w14:paraId="2261DD66" w14:textId="77777777" w:rsidR="00546E00" w:rsidRDefault="00FF72EA">
      <w:pPr>
        <w:spacing w:line="278" w:lineRule="auto"/>
        <w:ind w:left="520" w:right="6766"/>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keras.datasets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matplotlib.pyplot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1F77660D" w14:textId="77777777" w:rsidR="00546E00" w:rsidRDefault="00FF72EA">
      <w:pPr>
        <w:spacing w:before="5" w:line="278" w:lineRule="auto"/>
        <w:ind w:left="520" w:right="6073"/>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4292CBF3" w14:textId="77777777" w:rsidR="00546E00" w:rsidRDefault="00FF72EA">
      <w:pPr>
        <w:spacing w:before="5" w:line="278" w:lineRule="auto"/>
        <w:ind w:left="520" w:right="2377"/>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MaxPooling2D,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Dropout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t>
      </w:r>
    </w:p>
    <w:p w14:paraId="14A71135" w14:textId="77777777" w:rsidR="00546E00" w:rsidRDefault="00546E00">
      <w:pPr>
        <w:spacing w:before="6" w:line="160" w:lineRule="exact"/>
        <w:rPr>
          <w:sz w:val="17"/>
          <w:szCs w:val="17"/>
        </w:rPr>
      </w:pPr>
    </w:p>
    <w:p w14:paraId="684BCF41" w14:textId="77777777" w:rsidR="00546E00" w:rsidRDefault="00546E00">
      <w:pPr>
        <w:spacing w:line="200" w:lineRule="exact"/>
      </w:pPr>
    </w:p>
    <w:p w14:paraId="3F5AE8E0" w14:textId="77777777" w:rsidR="00546E00" w:rsidRDefault="00546E00">
      <w:pPr>
        <w:spacing w:line="200" w:lineRule="exact"/>
      </w:pPr>
    </w:p>
    <w:p w14:paraId="1DA4A14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def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gen_image(arr):</w:t>
      </w:r>
    </w:p>
    <w:p w14:paraId="4FCD1590" w14:textId="77777777" w:rsidR="00546E00" w:rsidRDefault="00FF72EA">
      <w:pPr>
        <w:spacing w:before="39"/>
        <w:ind w:left="982"/>
        <w:rPr>
          <w:rFonts w:ascii="Consolas" w:eastAsia="Consolas" w:hAnsi="Consolas" w:cs="Consolas"/>
          <w:sz w:val="21"/>
          <w:szCs w:val="21"/>
        </w:rPr>
      </w:pPr>
      <w:r>
        <w:rPr>
          <w:rFonts w:ascii="Consolas" w:eastAsia="Consolas" w:hAnsi="Consolas" w:cs="Consolas"/>
          <w:color w:val="202020"/>
          <w:w w:val="99"/>
          <w:sz w:val="21"/>
          <w:szCs w:val="21"/>
        </w:rPr>
        <w:t>two_d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(np.reshape(arr,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255).astype(np.uint8)</w:t>
      </w:r>
    </w:p>
    <w:p w14:paraId="09C10231" w14:textId="77777777" w:rsidR="00546E00" w:rsidRDefault="00FF72EA">
      <w:pPr>
        <w:spacing w:before="39"/>
        <w:ind w:left="982"/>
        <w:rPr>
          <w:rFonts w:ascii="Consolas" w:eastAsia="Consolas" w:hAnsi="Consolas" w:cs="Consolas"/>
          <w:sz w:val="21"/>
          <w:szCs w:val="21"/>
        </w:rPr>
      </w:pPr>
      <w:r>
        <w:rPr>
          <w:rFonts w:ascii="Consolas" w:eastAsia="Consolas" w:hAnsi="Consolas" w:cs="Consolas"/>
          <w:color w:val="202020"/>
          <w:w w:val="99"/>
          <w:sz w:val="21"/>
          <w:szCs w:val="21"/>
        </w:rPr>
        <w:t>plt.imshow(two_d,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interpolation='nearest')</w:t>
      </w:r>
    </w:p>
    <w:p w14:paraId="4C7DD336" w14:textId="77777777" w:rsidR="00546E00" w:rsidRDefault="00FF72EA">
      <w:pPr>
        <w:spacing w:before="39"/>
        <w:ind w:left="946" w:right="8846"/>
        <w:jc w:val="center"/>
        <w:rPr>
          <w:rFonts w:ascii="Consolas" w:eastAsia="Consolas" w:hAnsi="Consolas" w:cs="Consolas"/>
          <w:sz w:val="21"/>
          <w:szCs w:val="21"/>
        </w:rPr>
      </w:pPr>
      <w:r>
        <w:rPr>
          <w:rFonts w:ascii="Consolas" w:eastAsia="Consolas" w:hAnsi="Consolas" w:cs="Consolas"/>
          <w:color w:val="202020"/>
          <w:w w:val="99"/>
          <w:sz w:val="21"/>
          <w:szCs w:val="21"/>
        </w:rPr>
        <w:t>return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121CAE6A" w14:textId="77777777" w:rsidR="00546E00" w:rsidRDefault="00546E00">
      <w:pPr>
        <w:spacing w:line="200" w:lineRule="exact"/>
      </w:pPr>
    </w:p>
    <w:p w14:paraId="715BCC48" w14:textId="77777777" w:rsidR="00546E00" w:rsidRDefault="00546E00">
      <w:pPr>
        <w:spacing w:line="200" w:lineRule="exact"/>
      </w:pPr>
    </w:p>
    <w:p w14:paraId="69B8D3B3" w14:textId="77777777" w:rsidR="00546E00" w:rsidRDefault="00546E00">
      <w:pPr>
        <w:spacing w:before="10" w:line="200" w:lineRule="exact"/>
      </w:pPr>
    </w:p>
    <w:p w14:paraId="729E6971"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#download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split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sets</w:t>
      </w:r>
    </w:p>
    <w:p w14:paraId="42401813"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mnist.load_data()</w:t>
      </w:r>
    </w:p>
    <w:p w14:paraId="2FE86CD7" w14:textId="77777777" w:rsidR="00546E00" w:rsidRDefault="00546E00">
      <w:pPr>
        <w:spacing w:before="4" w:line="120" w:lineRule="exact"/>
        <w:rPr>
          <w:sz w:val="12"/>
          <w:szCs w:val="12"/>
        </w:rPr>
      </w:pPr>
    </w:p>
    <w:p w14:paraId="02A44914" w14:textId="77777777" w:rsidR="00546E00" w:rsidRDefault="00546E00">
      <w:pPr>
        <w:spacing w:line="200" w:lineRule="exact"/>
      </w:pPr>
    </w:p>
    <w:p w14:paraId="739436FD"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#check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shape</w:t>
      </w:r>
    </w:p>
    <w:p w14:paraId="180E86FE"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X_train[0].shape</w:t>
      </w:r>
    </w:p>
    <w:p w14:paraId="005D8B3B" w14:textId="77777777" w:rsidR="00546E00" w:rsidRDefault="00546E00">
      <w:pPr>
        <w:spacing w:before="4" w:line="120" w:lineRule="exact"/>
        <w:rPr>
          <w:sz w:val="12"/>
          <w:szCs w:val="12"/>
        </w:rPr>
      </w:pPr>
    </w:p>
    <w:p w14:paraId="1FB2F874" w14:textId="77777777" w:rsidR="00546E00" w:rsidRDefault="00546E00">
      <w:pPr>
        <w:spacing w:line="200" w:lineRule="exact"/>
      </w:pPr>
    </w:p>
    <w:p w14:paraId="2FF23F74"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#normalization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values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between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7B7907A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6D285D13"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40878B07" w14:textId="77777777" w:rsidR="00546E00" w:rsidRDefault="00546E00">
      <w:pPr>
        <w:spacing w:before="4" w:line="120" w:lineRule="exact"/>
        <w:rPr>
          <w:sz w:val="12"/>
          <w:szCs w:val="12"/>
        </w:rPr>
      </w:pPr>
    </w:p>
    <w:p w14:paraId="2AED5F64" w14:textId="77777777" w:rsidR="00546E00" w:rsidRDefault="00546E00">
      <w:pPr>
        <w:spacing w:line="200" w:lineRule="exact"/>
      </w:pPr>
    </w:p>
    <w:p w14:paraId="6F713C9E"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#reshape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662F6990" w14:textId="77777777" w:rsidR="00546E00" w:rsidRDefault="00FF72EA">
      <w:pPr>
        <w:spacing w:before="39" w:line="278" w:lineRule="auto"/>
        <w:ind w:left="520" w:right="5842"/>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43F1B65E" w14:textId="77777777" w:rsidR="00546E00" w:rsidRDefault="00546E00">
      <w:pPr>
        <w:spacing w:before="11" w:line="280" w:lineRule="exact"/>
        <w:rPr>
          <w:sz w:val="28"/>
          <w:szCs w:val="28"/>
        </w:rPr>
      </w:pPr>
    </w:p>
    <w:p w14:paraId="2AEE140F" w14:textId="77777777" w:rsidR="00546E00" w:rsidRDefault="00FF72EA">
      <w:pPr>
        <w:spacing w:line="278" w:lineRule="auto"/>
        <w:ind w:left="520" w:right="2261"/>
        <w:rPr>
          <w:rFonts w:ascii="Consolas" w:eastAsia="Consolas" w:hAnsi="Consolas" w:cs="Consolas"/>
          <w:sz w:val="21"/>
          <w:szCs w:val="21"/>
        </w:rPr>
      </w:pPr>
      <w:r>
        <w:rPr>
          <w:rFonts w:ascii="Consolas" w:eastAsia="Consolas" w:hAnsi="Consolas" w:cs="Consolas"/>
          <w:color w:val="202020"/>
          <w:w w:val="99"/>
          <w:sz w:val="21"/>
          <w:szCs w:val="21"/>
        </w:rPr>
        <w:t>#one-hot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encode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target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column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which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equal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generate_t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program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 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to_categorical(y_train)</w:t>
      </w:r>
    </w:p>
    <w:p w14:paraId="0A844A1C"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to_categorical(y_test)</w:t>
      </w:r>
    </w:p>
    <w:p w14:paraId="101BD2AA"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y_train[0]</w:t>
      </w:r>
    </w:p>
    <w:p w14:paraId="166D89F8" w14:textId="77777777" w:rsidR="00546E00" w:rsidRDefault="00546E00">
      <w:pPr>
        <w:spacing w:line="200" w:lineRule="exact"/>
      </w:pPr>
    </w:p>
    <w:p w14:paraId="0352AA24" w14:textId="77777777" w:rsidR="00546E00" w:rsidRDefault="00546E00">
      <w:pPr>
        <w:spacing w:line="200" w:lineRule="exact"/>
      </w:pPr>
    </w:p>
    <w:p w14:paraId="1555DFA7" w14:textId="77777777" w:rsidR="00546E00" w:rsidRDefault="00546E00">
      <w:pPr>
        <w:spacing w:before="10" w:line="200" w:lineRule="exact"/>
      </w:pPr>
    </w:p>
    <w:p w14:paraId="1A71C278"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#create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193E33F0"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lastRenderedPageBreak/>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025B3676"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#add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layers</w:t>
      </w:r>
    </w:p>
    <w:p w14:paraId="00451028"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model.add(Conv2D(64,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input_shape=(28,28,1)))</w:t>
      </w:r>
    </w:p>
    <w:p w14:paraId="7489865A" w14:textId="77777777" w:rsidR="00546E00" w:rsidRDefault="00FF72EA">
      <w:pPr>
        <w:spacing w:before="39"/>
        <w:ind w:left="1444"/>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number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filters,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filters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example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w:t>
      </w:r>
    </w:p>
    <w:p w14:paraId="5AF427E5" w14:textId="77777777" w:rsidR="00546E00" w:rsidRDefault="00FF72EA">
      <w:pPr>
        <w:spacing w:before="39" w:line="278" w:lineRule="auto"/>
        <w:ind w:left="520" w:right="3993"/>
        <w:rPr>
          <w:rFonts w:ascii="Consolas" w:eastAsia="Consolas" w:hAnsi="Consolas" w:cs="Consolas"/>
          <w:sz w:val="21"/>
          <w:szCs w:val="21"/>
        </w:rPr>
      </w:pPr>
      <w:r>
        <w:rPr>
          <w:rFonts w:ascii="Consolas" w:eastAsia="Consolas" w:hAnsi="Consolas" w:cs="Consolas"/>
          <w:color w:val="202020"/>
          <w:w w:val="99"/>
          <w:sz w:val="21"/>
          <w:szCs w:val="21"/>
        </w:rPr>
        <w:t>#model.add(Conv2D(32,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 model.add(MaxPooling2D(pool_size=(2,2))) model.add(Dropout(0.25))</w:t>
      </w:r>
    </w:p>
    <w:p w14:paraId="63AB59ED"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3FA5BBDA"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54248378"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model.add(Dropout(0.5))</w:t>
      </w:r>
    </w:p>
    <w:p w14:paraId="17D4744E"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4C7E826B" w14:textId="77777777" w:rsidR="00546E00" w:rsidRDefault="00546E00">
      <w:pPr>
        <w:spacing w:before="4" w:line="120" w:lineRule="exact"/>
        <w:rPr>
          <w:sz w:val="12"/>
          <w:szCs w:val="12"/>
        </w:rPr>
      </w:pPr>
    </w:p>
    <w:p w14:paraId="2C5E118C" w14:textId="77777777" w:rsidR="00546E00" w:rsidRDefault="00546E00">
      <w:pPr>
        <w:spacing w:line="200" w:lineRule="exact"/>
      </w:pPr>
    </w:p>
    <w:p w14:paraId="2FD3F70F" w14:textId="77777777" w:rsidR="00546E00" w:rsidRDefault="00FF72EA">
      <w:pPr>
        <w:spacing w:line="278" w:lineRule="auto"/>
        <w:ind w:left="520" w:right="5149"/>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 model.compile(loss='categorical_crossentropy',</w:t>
      </w:r>
    </w:p>
    <w:p w14:paraId="01094CF2" w14:textId="71C3129E" w:rsidR="00546E00" w:rsidRDefault="00FF72EA" w:rsidP="00E72173">
      <w:pPr>
        <w:spacing w:before="5" w:line="278" w:lineRule="auto"/>
        <w:ind w:left="2137" w:right="6419"/>
        <w:rPr>
          <w:rFonts w:ascii="Arial" w:eastAsia="Arial" w:hAnsi="Arial" w:cs="Arial"/>
          <w:sz w:val="16"/>
          <w:szCs w:val="16"/>
        </w:rPr>
      </w:pPr>
      <w:r>
        <w:rPr>
          <w:rFonts w:ascii="Consolas" w:eastAsia="Consolas" w:hAnsi="Consolas" w:cs="Consolas"/>
          <w:color w:val="202020"/>
          <w:w w:val="99"/>
          <w:sz w:val="21"/>
          <w:szCs w:val="21"/>
        </w:rPr>
        <w:t>optimizer='adam', metrics=['accuracy'])</w:t>
      </w:r>
      <w:r>
        <w:pict w14:anchorId="78208ED8">
          <v:group id="_x0000_s1245" style="position:absolute;left:0;text-align:left;margin-left:28.6pt;margin-top:28.55pt;width:566.35pt;height:813.35pt;z-index:-4042;mso-position-horizontal-relative:page;mso-position-vertical-relative:page" coordorigin="572,571" coordsize="11327,16267">
            <v:shape id="_x0000_s1251" style="position:absolute;left:588;top:580;width:0;height:15697" coordorigin="588,580" coordsize="0,15697" path="m588,16277l588,580e" filled="f" strokeweight=".29997mm">
              <v:path arrowok="t"/>
            </v:shape>
            <v:shape id="_x0000_s1250" style="position:absolute;left:580;top:580;width:270;height:15697" coordorigin="580,580" coordsize="270,15697" path="m580,580r270,l850,16277r-270,l580,580xe" stroked="f">
              <v:path arrowok="t"/>
            </v:shape>
            <v:shape id="_x0000_s1249" style="position:absolute;left:850;top:5112;width:11049;height:11726" coordorigin="850,5112" coordsize="11049,11726" path="m850,5112r11049,l11899,16838r-11049,l850,5112xe" stroked="f">
              <v:path arrowok="t"/>
            </v:shape>
            <v:shape id="_x0000_s1248" style="position:absolute;left:850;top:5112;width:10490;height:11165" coordorigin="850,5112" coordsize="10490,11165" path="m850,5112r10490,l11340,16277r-10490,l850,5112xe" stroked="f">
              <v:path arrowok="t"/>
            </v:shape>
            <v:shape id="_x0000_s1247" style="position:absolute;left:1188;top:5360;width:90;height:75" coordorigin="1188,5360" coordsize="90,75" path="m1248,5405r-60,l1188,5390r60,l1218,5360r22,l1278,5397r-38,38l1218,5435r30,-30xe" fillcolor="#202020" stroked="f">
              <v:path arrowok="t"/>
            </v:shape>
            <v:shape id="_x0000_s1246" style="position:absolute;left:1068;top:5300;width:135;height:195" coordorigin="1068,5300" coordsize="135,195" path="m1203,5300r,45l1180,5345r,-23l1090,5322r,150l1180,5472r,-22l1203,5450r,45l1068,5495r,-195l1203,5300xe" fillcolor="#202020" stroked="f">
              <v:path arrowok="t"/>
            </v:shape>
            <w10:wrap anchorx="page" anchory="page"/>
          </v:group>
        </w:pict>
      </w:r>
      <w:r>
        <w:pict w14:anchorId="1414F499">
          <v:shape id="_x0000_s1244" type="#_x0000_t202" style="position:absolute;left:0;text-align:left;margin-left:26.45pt;margin-top:0;width:568.5pt;height:841.9pt;z-index:-4043;mso-position-horizontal-relative:page;mso-position-vertical-relative:page" filled="f" stroked="f">
            <v:textbox inset="0,0,0,0">
              <w:txbxContent>
                <w:p w14:paraId="3AC02568" w14:textId="77777777" w:rsidR="00FF72EA" w:rsidRDefault="00FF72EA">
                  <w:pPr>
                    <w:spacing w:before="10" w:line="280" w:lineRule="exact"/>
                    <w:rPr>
                      <w:sz w:val="28"/>
                      <w:szCs w:val="28"/>
                    </w:rPr>
                  </w:pPr>
                </w:p>
                <w:p w14:paraId="7867E0EB"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442C84EB" w14:textId="77777777" w:rsidR="00FF72EA" w:rsidRDefault="00FF72EA">
                  <w:pPr>
                    <w:spacing w:line="200" w:lineRule="exact"/>
                  </w:pPr>
                </w:p>
                <w:p w14:paraId="7AF3F46C" w14:textId="77777777" w:rsidR="00FF72EA" w:rsidRDefault="00FF72EA">
                  <w:pPr>
                    <w:spacing w:line="200" w:lineRule="exact"/>
                  </w:pPr>
                </w:p>
                <w:p w14:paraId="7BF4D741" w14:textId="77777777" w:rsidR="00FF72EA" w:rsidRDefault="00FF72EA">
                  <w:pPr>
                    <w:spacing w:line="200" w:lineRule="exact"/>
                  </w:pPr>
                </w:p>
                <w:p w14:paraId="7AF2DAE9" w14:textId="77777777" w:rsidR="00FF72EA" w:rsidRDefault="00FF72EA">
                  <w:pPr>
                    <w:spacing w:line="200" w:lineRule="exact"/>
                  </w:pPr>
                </w:p>
                <w:p w14:paraId="51C5180D" w14:textId="77777777" w:rsidR="00FF72EA" w:rsidRDefault="00FF72EA">
                  <w:pPr>
                    <w:spacing w:line="200" w:lineRule="exact"/>
                  </w:pPr>
                </w:p>
                <w:p w14:paraId="11388ADC" w14:textId="77777777" w:rsidR="00FF72EA" w:rsidRDefault="00FF72EA">
                  <w:pPr>
                    <w:spacing w:line="200" w:lineRule="exact"/>
                  </w:pPr>
                </w:p>
                <w:p w14:paraId="4133CF1F" w14:textId="77777777" w:rsidR="00FF72EA" w:rsidRDefault="00FF72EA">
                  <w:pPr>
                    <w:spacing w:line="200" w:lineRule="exact"/>
                  </w:pPr>
                </w:p>
                <w:p w14:paraId="7B9DB0C0" w14:textId="77777777" w:rsidR="00FF72EA" w:rsidRDefault="00FF72EA">
                  <w:pPr>
                    <w:spacing w:line="200" w:lineRule="exact"/>
                  </w:pPr>
                </w:p>
                <w:p w14:paraId="6B92A371" w14:textId="77777777" w:rsidR="00FF72EA" w:rsidRDefault="00FF72EA">
                  <w:pPr>
                    <w:spacing w:line="200" w:lineRule="exact"/>
                  </w:pPr>
                </w:p>
                <w:p w14:paraId="73952341" w14:textId="77777777" w:rsidR="00FF72EA" w:rsidRDefault="00FF72EA">
                  <w:pPr>
                    <w:spacing w:line="200" w:lineRule="exact"/>
                  </w:pPr>
                </w:p>
                <w:p w14:paraId="3B766289" w14:textId="77777777" w:rsidR="00FF72EA" w:rsidRDefault="00FF72EA">
                  <w:pPr>
                    <w:spacing w:line="200" w:lineRule="exact"/>
                  </w:pPr>
                </w:p>
                <w:p w14:paraId="47AEE73A" w14:textId="77777777" w:rsidR="00FF72EA" w:rsidRDefault="00FF72EA">
                  <w:pPr>
                    <w:spacing w:line="200" w:lineRule="exact"/>
                  </w:pPr>
                </w:p>
                <w:p w14:paraId="1BE98486" w14:textId="77777777" w:rsidR="00FF72EA" w:rsidRDefault="00FF72EA">
                  <w:pPr>
                    <w:spacing w:line="200" w:lineRule="exact"/>
                  </w:pPr>
                </w:p>
                <w:p w14:paraId="688DC418" w14:textId="77777777" w:rsidR="00FF72EA" w:rsidRDefault="00FF72EA">
                  <w:pPr>
                    <w:spacing w:line="200" w:lineRule="exact"/>
                  </w:pPr>
                </w:p>
                <w:p w14:paraId="21A8CE7F" w14:textId="77777777" w:rsidR="00FF72EA" w:rsidRDefault="00FF72EA">
                  <w:pPr>
                    <w:spacing w:line="200" w:lineRule="exact"/>
                  </w:pPr>
                </w:p>
                <w:p w14:paraId="6406A8B0" w14:textId="77777777" w:rsidR="00FF72EA" w:rsidRDefault="00FF72EA">
                  <w:pPr>
                    <w:spacing w:line="200" w:lineRule="exact"/>
                  </w:pPr>
                </w:p>
                <w:p w14:paraId="6E825DDF" w14:textId="77777777" w:rsidR="00FF72EA" w:rsidRDefault="00FF72EA">
                  <w:pPr>
                    <w:spacing w:line="200" w:lineRule="exact"/>
                  </w:pPr>
                </w:p>
                <w:p w14:paraId="1A583078" w14:textId="77777777" w:rsidR="00FF72EA" w:rsidRDefault="00FF72EA">
                  <w:pPr>
                    <w:spacing w:line="200" w:lineRule="exact"/>
                  </w:pPr>
                </w:p>
                <w:p w14:paraId="44483A32" w14:textId="77777777" w:rsidR="00FF72EA" w:rsidRDefault="00FF72EA">
                  <w:pPr>
                    <w:spacing w:line="200" w:lineRule="exact"/>
                  </w:pPr>
                </w:p>
                <w:p w14:paraId="21ED5866" w14:textId="77777777" w:rsidR="00FF72EA" w:rsidRDefault="00FF72EA">
                  <w:pPr>
                    <w:spacing w:line="200" w:lineRule="exact"/>
                  </w:pPr>
                </w:p>
                <w:p w14:paraId="2964F86E" w14:textId="77777777" w:rsidR="00FF72EA" w:rsidRDefault="00FF72EA">
                  <w:pPr>
                    <w:spacing w:line="200" w:lineRule="exact"/>
                  </w:pPr>
                </w:p>
                <w:p w14:paraId="219B505B" w14:textId="77777777" w:rsidR="00FF72EA" w:rsidRDefault="00FF72EA">
                  <w:pPr>
                    <w:spacing w:line="200" w:lineRule="exact"/>
                  </w:pPr>
                </w:p>
                <w:p w14:paraId="5E6675F8" w14:textId="77777777" w:rsidR="00FF72EA" w:rsidRDefault="00FF72EA">
                  <w:pPr>
                    <w:spacing w:line="200" w:lineRule="exact"/>
                  </w:pPr>
                </w:p>
                <w:p w14:paraId="1BC88CCE" w14:textId="77777777" w:rsidR="00FF72EA" w:rsidRDefault="00FF72EA">
                  <w:pPr>
                    <w:spacing w:line="200" w:lineRule="exact"/>
                  </w:pPr>
                </w:p>
                <w:p w14:paraId="77CE68EA" w14:textId="77777777" w:rsidR="00FF72EA" w:rsidRDefault="00FF72EA">
                  <w:pPr>
                    <w:spacing w:line="200" w:lineRule="exact"/>
                  </w:pPr>
                </w:p>
                <w:p w14:paraId="449BCE0C" w14:textId="77777777" w:rsidR="00FF72EA" w:rsidRDefault="00FF72EA">
                  <w:pPr>
                    <w:spacing w:line="200" w:lineRule="exact"/>
                  </w:pPr>
                </w:p>
                <w:p w14:paraId="283C71B6" w14:textId="77777777" w:rsidR="00FF72EA" w:rsidRDefault="00FF72EA">
                  <w:pPr>
                    <w:spacing w:line="200" w:lineRule="exact"/>
                  </w:pPr>
                </w:p>
                <w:p w14:paraId="31E3144E" w14:textId="77777777" w:rsidR="00FF72EA" w:rsidRDefault="00FF72EA">
                  <w:pPr>
                    <w:spacing w:line="200" w:lineRule="exact"/>
                  </w:pPr>
                </w:p>
                <w:p w14:paraId="6F8ECF39" w14:textId="77777777" w:rsidR="00FF72EA" w:rsidRDefault="00FF72EA">
                  <w:pPr>
                    <w:spacing w:line="200" w:lineRule="exact"/>
                  </w:pPr>
                </w:p>
                <w:p w14:paraId="54B0A435" w14:textId="77777777" w:rsidR="00FF72EA" w:rsidRDefault="00FF72EA">
                  <w:pPr>
                    <w:spacing w:line="200" w:lineRule="exact"/>
                  </w:pPr>
                </w:p>
                <w:p w14:paraId="179871AE" w14:textId="77777777" w:rsidR="00FF72EA" w:rsidRDefault="00FF72EA">
                  <w:pPr>
                    <w:spacing w:line="200" w:lineRule="exact"/>
                  </w:pPr>
                </w:p>
                <w:p w14:paraId="4E4DCD51" w14:textId="77777777" w:rsidR="00FF72EA" w:rsidRDefault="00FF72EA">
                  <w:pPr>
                    <w:spacing w:line="200" w:lineRule="exact"/>
                  </w:pPr>
                </w:p>
                <w:p w14:paraId="19CA839B" w14:textId="77777777" w:rsidR="00FF72EA" w:rsidRDefault="00FF72EA">
                  <w:pPr>
                    <w:spacing w:line="200" w:lineRule="exact"/>
                  </w:pPr>
                </w:p>
                <w:p w14:paraId="0927895C" w14:textId="77777777" w:rsidR="00FF72EA" w:rsidRDefault="00FF72EA">
                  <w:pPr>
                    <w:spacing w:line="200" w:lineRule="exact"/>
                  </w:pPr>
                </w:p>
                <w:p w14:paraId="4CCD3CCD" w14:textId="77777777" w:rsidR="00FF72EA" w:rsidRDefault="00FF72EA">
                  <w:pPr>
                    <w:spacing w:line="200" w:lineRule="exact"/>
                  </w:pPr>
                </w:p>
                <w:p w14:paraId="78A26F04" w14:textId="77777777" w:rsidR="00FF72EA" w:rsidRDefault="00FF72EA">
                  <w:pPr>
                    <w:spacing w:line="200" w:lineRule="exact"/>
                  </w:pPr>
                </w:p>
                <w:p w14:paraId="0A89F7E6" w14:textId="77777777" w:rsidR="00FF72EA" w:rsidRDefault="00FF72EA">
                  <w:pPr>
                    <w:spacing w:line="200" w:lineRule="exact"/>
                  </w:pPr>
                </w:p>
                <w:p w14:paraId="69F7E760" w14:textId="77777777" w:rsidR="00FF72EA" w:rsidRDefault="00FF72EA">
                  <w:pPr>
                    <w:spacing w:line="200" w:lineRule="exact"/>
                  </w:pPr>
                </w:p>
                <w:p w14:paraId="66745040" w14:textId="77777777" w:rsidR="00FF72EA" w:rsidRDefault="00FF72EA">
                  <w:pPr>
                    <w:spacing w:line="200" w:lineRule="exact"/>
                  </w:pPr>
                </w:p>
                <w:p w14:paraId="17378331" w14:textId="77777777" w:rsidR="00FF72EA" w:rsidRDefault="00FF72EA">
                  <w:pPr>
                    <w:spacing w:line="200" w:lineRule="exact"/>
                  </w:pPr>
                </w:p>
                <w:p w14:paraId="47B09D68" w14:textId="77777777" w:rsidR="00FF72EA" w:rsidRDefault="00FF72EA">
                  <w:pPr>
                    <w:spacing w:line="200" w:lineRule="exact"/>
                  </w:pPr>
                </w:p>
                <w:p w14:paraId="5D9377DF" w14:textId="77777777" w:rsidR="00FF72EA" w:rsidRDefault="00FF72EA">
                  <w:pPr>
                    <w:spacing w:line="200" w:lineRule="exact"/>
                  </w:pPr>
                </w:p>
                <w:p w14:paraId="7D6A7EB9" w14:textId="77777777" w:rsidR="00FF72EA" w:rsidRDefault="00FF72EA">
                  <w:pPr>
                    <w:spacing w:line="200" w:lineRule="exact"/>
                  </w:pPr>
                </w:p>
                <w:p w14:paraId="798C81CE" w14:textId="77777777" w:rsidR="00FF72EA" w:rsidRDefault="00FF72EA">
                  <w:pPr>
                    <w:spacing w:line="200" w:lineRule="exact"/>
                  </w:pPr>
                </w:p>
                <w:p w14:paraId="1E5CACC1" w14:textId="77777777" w:rsidR="00FF72EA" w:rsidRDefault="00FF72EA">
                  <w:pPr>
                    <w:spacing w:line="200" w:lineRule="exact"/>
                  </w:pPr>
                </w:p>
                <w:p w14:paraId="645C37C3" w14:textId="77777777" w:rsidR="00FF72EA" w:rsidRDefault="00FF72EA">
                  <w:pPr>
                    <w:spacing w:line="200" w:lineRule="exact"/>
                  </w:pPr>
                </w:p>
                <w:p w14:paraId="40D410E7" w14:textId="77777777" w:rsidR="00FF72EA" w:rsidRDefault="00FF72EA">
                  <w:pPr>
                    <w:spacing w:line="200" w:lineRule="exact"/>
                  </w:pPr>
                </w:p>
                <w:p w14:paraId="22993853" w14:textId="77777777" w:rsidR="00FF72EA" w:rsidRDefault="00FF72EA">
                  <w:pPr>
                    <w:spacing w:line="200" w:lineRule="exact"/>
                  </w:pPr>
                </w:p>
                <w:p w14:paraId="6B1289CA" w14:textId="77777777" w:rsidR="00FF72EA" w:rsidRDefault="00FF72EA">
                  <w:pPr>
                    <w:spacing w:line="200" w:lineRule="exact"/>
                  </w:pPr>
                </w:p>
                <w:p w14:paraId="413CE8B8" w14:textId="77777777" w:rsidR="00FF72EA" w:rsidRDefault="00FF72EA">
                  <w:pPr>
                    <w:spacing w:line="200" w:lineRule="exact"/>
                  </w:pPr>
                </w:p>
                <w:p w14:paraId="58B8A8B1" w14:textId="77777777" w:rsidR="00FF72EA" w:rsidRDefault="00FF72EA">
                  <w:pPr>
                    <w:spacing w:line="200" w:lineRule="exact"/>
                  </w:pPr>
                </w:p>
                <w:p w14:paraId="3F2C83F0" w14:textId="77777777" w:rsidR="00FF72EA" w:rsidRDefault="00FF72EA">
                  <w:pPr>
                    <w:spacing w:line="200" w:lineRule="exact"/>
                  </w:pPr>
                </w:p>
                <w:p w14:paraId="29CE6EC6" w14:textId="77777777" w:rsidR="00FF72EA" w:rsidRDefault="00FF72EA">
                  <w:pPr>
                    <w:spacing w:line="200" w:lineRule="exact"/>
                  </w:pPr>
                </w:p>
                <w:p w14:paraId="6F7C5A93" w14:textId="77777777" w:rsidR="00FF72EA" w:rsidRDefault="00FF72EA">
                  <w:pPr>
                    <w:spacing w:line="200" w:lineRule="exact"/>
                  </w:pPr>
                </w:p>
                <w:p w14:paraId="10AB9F88" w14:textId="77777777" w:rsidR="00FF72EA" w:rsidRDefault="00FF72EA">
                  <w:pPr>
                    <w:spacing w:line="200" w:lineRule="exact"/>
                  </w:pPr>
                </w:p>
                <w:p w14:paraId="2313EE10" w14:textId="77777777" w:rsidR="00FF72EA" w:rsidRDefault="00FF72EA">
                  <w:pPr>
                    <w:spacing w:line="200" w:lineRule="exact"/>
                  </w:pPr>
                </w:p>
                <w:p w14:paraId="4EA0A47E" w14:textId="77777777" w:rsidR="00FF72EA" w:rsidRDefault="00FF72EA">
                  <w:pPr>
                    <w:spacing w:line="200" w:lineRule="exact"/>
                  </w:pPr>
                </w:p>
                <w:p w14:paraId="03D356F6" w14:textId="77777777" w:rsidR="00FF72EA" w:rsidRDefault="00FF72EA">
                  <w:pPr>
                    <w:spacing w:line="200" w:lineRule="exact"/>
                  </w:pPr>
                </w:p>
                <w:p w14:paraId="5DBBBF08" w14:textId="77777777" w:rsidR="00FF72EA" w:rsidRDefault="00FF72EA">
                  <w:pPr>
                    <w:spacing w:line="200" w:lineRule="exact"/>
                  </w:pPr>
                </w:p>
                <w:p w14:paraId="069C816F" w14:textId="77777777" w:rsidR="00FF72EA" w:rsidRDefault="00FF72EA">
                  <w:pPr>
                    <w:spacing w:line="200" w:lineRule="exact"/>
                  </w:pPr>
                </w:p>
                <w:p w14:paraId="3D1E258A" w14:textId="77777777" w:rsidR="00FF72EA" w:rsidRDefault="00FF72EA">
                  <w:pPr>
                    <w:spacing w:line="200" w:lineRule="exact"/>
                  </w:pPr>
                </w:p>
                <w:p w14:paraId="4892EB09" w14:textId="77777777" w:rsidR="00FF72EA" w:rsidRDefault="00FF72EA">
                  <w:pPr>
                    <w:spacing w:line="200" w:lineRule="exact"/>
                  </w:pPr>
                </w:p>
                <w:p w14:paraId="474F922F" w14:textId="77777777" w:rsidR="00FF72EA" w:rsidRDefault="00FF72EA">
                  <w:pPr>
                    <w:spacing w:line="200" w:lineRule="exact"/>
                  </w:pPr>
                </w:p>
                <w:p w14:paraId="52A7EDB7" w14:textId="77777777" w:rsidR="00FF72EA" w:rsidRDefault="00FF72EA">
                  <w:pPr>
                    <w:spacing w:line="200" w:lineRule="exact"/>
                  </w:pPr>
                </w:p>
                <w:p w14:paraId="0F575AC1" w14:textId="77777777" w:rsidR="00FF72EA" w:rsidRDefault="00FF72EA">
                  <w:pPr>
                    <w:spacing w:line="200" w:lineRule="exact"/>
                  </w:pPr>
                </w:p>
                <w:p w14:paraId="2541465A" w14:textId="77777777" w:rsidR="00FF72EA" w:rsidRDefault="00FF72EA">
                  <w:pPr>
                    <w:spacing w:line="200" w:lineRule="exact"/>
                  </w:pPr>
                </w:p>
                <w:p w14:paraId="5434B2ED" w14:textId="77777777" w:rsidR="00FF72EA" w:rsidRDefault="00FF72EA">
                  <w:pPr>
                    <w:spacing w:line="200" w:lineRule="exact"/>
                  </w:pPr>
                </w:p>
                <w:p w14:paraId="04C10BD6" w14:textId="77777777" w:rsidR="00FF72EA" w:rsidRDefault="00FF72EA">
                  <w:pPr>
                    <w:spacing w:line="200" w:lineRule="exact"/>
                  </w:pPr>
                </w:p>
                <w:p w14:paraId="7CEFCD22" w14:textId="77777777" w:rsidR="00FF72EA" w:rsidRDefault="00FF72EA">
                  <w:pPr>
                    <w:spacing w:line="200" w:lineRule="exact"/>
                  </w:pPr>
                </w:p>
                <w:p w14:paraId="169D7AA1" w14:textId="77777777" w:rsidR="00FF72EA" w:rsidRDefault="00FF72EA">
                  <w:pPr>
                    <w:spacing w:line="200" w:lineRule="exact"/>
                  </w:pPr>
                </w:p>
                <w:p w14:paraId="32762DE8" w14:textId="77777777" w:rsidR="00FF72EA" w:rsidRDefault="00FF72EA">
                  <w:pPr>
                    <w:spacing w:line="200" w:lineRule="exact"/>
                  </w:pPr>
                </w:p>
                <w:p w14:paraId="7ACBF8B1" w14:textId="77777777" w:rsidR="00FF72EA" w:rsidRDefault="00FF72EA">
                  <w:pPr>
                    <w:spacing w:line="200" w:lineRule="exact"/>
                  </w:pPr>
                </w:p>
                <w:p w14:paraId="7E108F37" w14:textId="77777777" w:rsidR="00FF72EA" w:rsidRDefault="00FF72EA">
                  <w:pPr>
                    <w:spacing w:line="200" w:lineRule="exact"/>
                  </w:pPr>
                </w:p>
                <w:p w14:paraId="5C5326FE" w14:textId="77777777" w:rsidR="00FF72EA" w:rsidRDefault="00FF72EA">
                  <w:pPr>
                    <w:spacing w:line="200" w:lineRule="exact"/>
                  </w:pPr>
                </w:p>
                <w:p w14:paraId="7D0BBB68" w14:textId="77777777" w:rsidR="00FF72EA" w:rsidRDefault="00FF72EA">
                  <w:pPr>
                    <w:spacing w:line="200" w:lineRule="exact"/>
                  </w:pPr>
                </w:p>
                <w:p w14:paraId="46217C84" w14:textId="77777777" w:rsidR="00FF72EA" w:rsidRDefault="00FF72EA">
                  <w:pPr>
                    <w:spacing w:line="200" w:lineRule="exact"/>
                  </w:pPr>
                </w:p>
                <w:p w14:paraId="0DB2B7FC" w14:textId="77777777" w:rsidR="00FF72EA" w:rsidRDefault="00FF72EA">
                  <w:pPr>
                    <w:spacing w:line="200" w:lineRule="exact"/>
                  </w:pPr>
                </w:p>
                <w:p w14:paraId="1C4904D5" w14:textId="77777777" w:rsidR="00FF72EA" w:rsidRDefault="00FF72EA">
                  <w:pPr>
                    <w:spacing w:line="200" w:lineRule="exact"/>
                  </w:pPr>
                </w:p>
                <w:p w14:paraId="384B2164" w14:textId="77777777" w:rsidR="00FF72EA" w:rsidRDefault="00FF72EA">
                  <w:pPr>
                    <w:spacing w:before="16" w:line="260" w:lineRule="exact"/>
                    <w:rPr>
                      <w:sz w:val="26"/>
                      <w:szCs w:val="26"/>
                    </w:rPr>
                  </w:pPr>
                </w:p>
                <w:p w14:paraId="354CD424"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2/7</w:t>
                  </w:r>
                </w:p>
              </w:txbxContent>
            </v:textbox>
            <w10:wrap anchorx="page" anchory="page"/>
          </v:shape>
        </w:pict>
      </w:r>
      <w:r>
        <w:rPr>
          <w:rFonts w:ascii="Arial" w:eastAsia="Arial" w:hAnsi="Arial" w:cs="Arial"/>
          <w:position w:val="-1"/>
          <w:sz w:val="16"/>
          <w:szCs w:val="16"/>
        </w:rPr>
        <w:t>1</w:t>
      </w:r>
    </w:p>
    <w:p w14:paraId="5CD99F60" w14:textId="77777777" w:rsidR="00546E00" w:rsidRDefault="00546E00">
      <w:pPr>
        <w:spacing w:line="200" w:lineRule="exact"/>
      </w:pPr>
    </w:p>
    <w:p w14:paraId="23C42050" w14:textId="77777777" w:rsidR="00546E00" w:rsidRDefault="00546E00">
      <w:pPr>
        <w:spacing w:before="14" w:line="280" w:lineRule="exact"/>
        <w:rPr>
          <w:sz w:val="28"/>
          <w:szCs w:val="28"/>
        </w:rPr>
      </w:pPr>
    </w:p>
    <w:p w14:paraId="3618545C" w14:textId="77777777" w:rsidR="00546E00" w:rsidRDefault="00FF72EA">
      <w:pPr>
        <w:spacing w:before="24" w:line="278" w:lineRule="auto"/>
        <w:ind w:left="520" w:right="5661"/>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p>
    <w:p w14:paraId="5E692935" w14:textId="77777777" w:rsidR="00546E00" w:rsidRDefault="00FF72EA">
      <w:pPr>
        <w:spacing w:before="5"/>
        <w:ind w:left="1675"/>
        <w:rPr>
          <w:rFonts w:ascii="Consolas" w:eastAsia="Consolas" w:hAnsi="Consolas" w:cs="Consolas"/>
          <w:sz w:val="21"/>
          <w:szCs w:val="21"/>
        </w:rPr>
      </w:pPr>
      <w:r>
        <w:rPr>
          <w:rFonts w:ascii="Consolas" w:eastAsia="Consolas" w:hAnsi="Consolas" w:cs="Consolas"/>
          <w:color w:val="202020"/>
          <w:w w:val="99"/>
          <w:sz w:val="21"/>
          <w:szCs w:val="21"/>
        </w:rPr>
        <w:t>batch_size=32,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nb_epoch=10,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#epochs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iterations(Nit)</w:t>
      </w:r>
    </w:p>
    <w:p w14:paraId="035EC3A7" w14:textId="77777777" w:rsidR="00546E00" w:rsidRDefault="00546E00">
      <w:pPr>
        <w:spacing w:before="4" w:line="120" w:lineRule="exact"/>
        <w:rPr>
          <w:sz w:val="12"/>
          <w:szCs w:val="12"/>
        </w:rPr>
      </w:pPr>
    </w:p>
    <w:p w14:paraId="658498A2" w14:textId="77777777" w:rsidR="00546E00" w:rsidRDefault="00546E00">
      <w:pPr>
        <w:spacing w:line="200" w:lineRule="exact"/>
      </w:pPr>
    </w:p>
    <w:p w14:paraId="2AE07D2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Evaluate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p>
    <w:p w14:paraId="012F30FF"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score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model.evaluate(X_test,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p>
    <w:p w14:paraId="0A774D9A" w14:textId="77777777" w:rsidR="00546E00" w:rsidRDefault="00546E00">
      <w:pPr>
        <w:spacing w:before="4" w:line="120" w:lineRule="exact"/>
        <w:rPr>
          <w:sz w:val="12"/>
          <w:szCs w:val="12"/>
        </w:rPr>
      </w:pPr>
    </w:p>
    <w:p w14:paraId="1DE8D1CF" w14:textId="77777777" w:rsidR="00546E00" w:rsidRDefault="00546E00">
      <w:pPr>
        <w:spacing w:line="200" w:lineRule="exact"/>
      </w:pPr>
    </w:p>
    <w:p w14:paraId="07C5AE68"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print('Testing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',score[1]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p>
    <w:p w14:paraId="45C09074" w14:textId="77777777" w:rsidR="00546E00" w:rsidRDefault="00546E00">
      <w:pPr>
        <w:spacing w:before="4" w:line="120" w:lineRule="exact"/>
        <w:rPr>
          <w:sz w:val="12"/>
          <w:szCs w:val="12"/>
        </w:rPr>
      </w:pPr>
    </w:p>
    <w:p w14:paraId="07728AF9" w14:textId="77777777" w:rsidR="00546E00" w:rsidRDefault="00546E00">
      <w:pPr>
        <w:spacing w:line="200" w:lineRule="exact"/>
      </w:pPr>
    </w:p>
    <w:p w14:paraId="504A1F90"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ytested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model.predict_classes(X_test)</w:t>
      </w:r>
    </w:p>
    <w:p w14:paraId="46A9BE7D"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range(4):</w:t>
      </w:r>
    </w:p>
    <w:p w14:paraId="78FD9FD1" w14:textId="77777777" w:rsidR="00546E00" w:rsidRDefault="00FF72EA">
      <w:pPr>
        <w:spacing w:before="39" w:line="278" w:lineRule="auto"/>
        <w:ind w:left="751" w:right="579"/>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gen_image(X_test[i]).show()</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printing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below print("The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(ytested[i]))</w:t>
      </w:r>
    </w:p>
    <w:p w14:paraId="34E91009" w14:textId="77777777" w:rsidR="00546E00" w:rsidRDefault="00FF72EA">
      <w:pPr>
        <w:spacing w:before="71" w:line="180" w:lineRule="exact"/>
        <w:ind w:left="109"/>
        <w:rPr>
          <w:rFonts w:ascii="Arial" w:eastAsia="Arial" w:hAnsi="Arial" w:cs="Arial"/>
          <w:sz w:val="16"/>
          <w:szCs w:val="16"/>
        </w:rPr>
      </w:pPr>
      <w:r>
        <w:lastRenderedPageBreak/>
        <w:pict w14:anchorId="02F85C70">
          <v:group id="_x0000_s1235" style="position:absolute;left:0;text-align:left;margin-left:28.6pt;margin-top:0;width:566.35pt;height:841.9pt;z-index:-4040;mso-position-horizontal-relative:page;mso-position-vertical-relative:page" coordorigin="572" coordsize="11327,16838">
            <v:shape id="_x0000_s1243" style="position:absolute;left:588;top:580;width:0;height:15697" coordorigin="588,580" coordsize="0,15697" path="m588,16277l588,580e" filled="f" strokeweight=".29997mm">
              <v:path arrowok="t"/>
            </v:shape>
            <v:shape id="_x0000_s1242" style="position:absolute;left:580;top:580;width:270;height:15697" coordorigin="580,580" coordsize="270,15697" path="m580,580r270,l850,16277r-270,l580,580xe" stroked="f">
              <v:path arrowok="t"/>
            </v:shape>
            <v:shape id="_x0000_s1241" style="position:absolute;left:850;width:11049;height:16838" coordorigin="850" coordsize="11049,16838" path="m11899,r,16838l850,16838,850,,11899,xe" stroked="f">
              <v:path arrowok="t"/>
            </v:shape>
            <v:shape id="_x0000_s1240" style="position:absolute;left:850;top:580;width:600;height:15697" coordorigin="850,580" coordsize="600,15697" path="m850,580r600,l1450,16277r-600,l850,580xe" stroked="f">
              <v:path arrowok="t"/>
            </v:shape>
            <v:shape id="_x0000_s1239" style="position:absolute;left:1450;top:580;width:9890;height:15697" coordorigin="1450,580" coordsize="9890,15697" path="m11340,580r,15697l1450,16277r,-15697l11340,580xe" stroked="f">
              <v:path arrowok="t"/>
            </v:shape>
            <v:shape id="_x0000_s1238" type="#_x0000_t75" style="position:absolute;left:1525;top:6553;width:3767;height:3722">
              <v:imagedata r:id="rId6" o:title=""/>
            </v:shape>
            <v:shape id="_x0000_s1237" type="#_x0000_t75" style="position:absolute;left:1525;top:10530;width:3767;height:3722">
              <v:imagedata r:id="rId7" o:title=""/>
            </v:shape>
            <v:shape id="_x0000_s1236" type="#_x0000_t75" style="position:absolute;left:1525;top:14506;width:3767;height:3722">
              <v:imagedata r:id="rId8" o:title=""/>
            </v:shape>
            <w10:wrap anchorx="page" anchory="page"/>
          </v:group>
        </w:pict>
      </w:r>
      <w:r>
        <w:pict w14:anchorId="0CFEF9C6">
          <v:shape id="_x0000_s1234" type="#_x0000_t202" style="position:absolute;left:0;text-align:left;margin-left:26.45pt;margin-top:0;width:568.5pt;height:841.9pt;z-index:-4041;mso-position-horizontal-relative:page;mso-position-vertical-relative:page" filled="f" stroked="f">
            <v:textbox inset="0,0,0,0">
              <w:txbxContent>
                <w:p w14:paraId="64B57936" w14:textId="77777777" w:rsidR="00FF72EA" w:rsidRDefault="00FF72EA">
                  <w:pPr>
                    <w:spacing w:before="10" w:line="280" w:lineRule="exact"/>
                    <w:rPr>
                      <w:sz w:val="28"/>
                      <w:szCs w:val="28"/>
                    </w:rPr>
                  </w:pPr>
                </w:p>
                <w:p w14:paraId="20F80614"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660DF199" w14:textId="77777777" w:rsidR="00FF72EA" w:rsidRDefault="00FF72EA">
                  <w:pPr>
                    <w:spacing w:line="200" w:lineRule="exact"/>
                  </w:pPr>
                </w:p>
                <w:p w14:paraId="3FFA6D99" w14:textId="77777777" w:rsidR="00FF72EA" w:rsidRDefault="00FF72EA">
                  <w:pPr>
                    <w:spacing w:line="200" w:lineRule="exact"/>
                  </w:pPr>
                </w:p>
                <w:p w14:paraId="054B5975" w14:textId="77777777" w:rsidR="00FF72EA" w:rsidRDefault="00FF72EA">
                  <w:pPr>
                    <w:spacing w:line="200" w:lineRule="exact"/>
                  </w:pPr>
                </w:p>
                <w:p w14:paraId="36B38CEF" w14:textId="77777777" w:rsidR="00FF72EA" w:rsidRDefault="00FF72EA">
                  <w:pPr>
                    <w:spacing w:line="200" w:lineRule="exact"/>
                  </w:pPr>
                </w:p>
                <w:p w14:paraId="213285D7" w14:textId="77777777" w:rsidR="00FF72EA" w:rsidRDefault="00FF72EA">
                  <w:pPr>
                    <w:spacing w:line="200" w:lineRule="exact"/>
                  </w:pPr>
                </w:p>
                <w:p w14:paraId="2A455ADB" w14:textId="77777777" w:rsidR="00FF72EA" w:rsidRDefault="00FF72EA">
                  <w:pPr>
                    <w:spacing w:line="200" w:lineRule="exact"/>
                  </w:pPr>
                </w:p>
                <w:p w14:paraId="41BB3D8E" w14:textId="77777777" w:rsidR="00FF72EA" w:rsidRDefault="00FF72EA">
                  <w:pPr>
                    <w:spacing w:line="200" w:lineRule="exact"/>
                  </w:pPr>
                </w:p>
                <w:p w14:paraId="47353AB1" w14:textId="77777777" w:rsidR="00FF72EA" w:rsidRDefault="00FF72EA">
                  <w:pPr>
                    <w:spacing w:line="200" w:lineRule="exact"/>
                  </w:pPr>
                </w:p>
                <w:p w14:paraId="6019646D" w14:textId="77777777" w:rsidR="00FF72EA" w:rsidRDefault="00FF72EA">
                  <w:pPr>
                    <w:spacing w:line="200" w:lineRule="exact"/>
                  </w:pPr>
                </w:p>
                <w:p w14:paraId="492E986B" w14:textId="77777777" w:rsidR="00FF72EA" w:rsidRDefault="00FF72EA">
                  <w:pPr>
                    <w:spacing w:line="200" w:lineRule="exact"/>
                  </w:pPr>
                </w:p>
                <w:p w14:paraId="1B9A0D27" w14:textId="77777777" w:rsidR="00FF72EA" w:rsidRDefault="00FF72EA">
                  <w:pPr>
                    <w:spacing w:line="200" w:lineRule="exact"/>
                  </w:pPr>
                </w:p>
                <w:p w14:paraId="7FF74132" w14:textId="77777777" w:rsidR="00FF72EA" w:rsidRDefault="00FF72EA">
                  <w:pPr>
                    <w:spacing w:line="200" w:lineRule="exact"/>
                  </w:pPr>
                </w:p>
                <w:p w14:paraId="4B8D0590" w14:textId="77777777" w:rsidR="00FF72EA" w:rsidRDefault="00FF72EA">
                  <w:pPr>
                    <w:spacing w:line="200" w:lineRule="exact"/>
                  </w:pPr>
                </w:p>
                <w:p w14:paraId="7C1B3C73" w14:textId="77777777" w:rsidR="00FF72EA" w:rsidRDefault="00FF72EA">
                  <w:pPr>
                    <w:spacing w:line="200" w:lineRule="exact"/>
                  </w:pPr>
                </w:p>
                <w:p w14:paraId="3BEB117F" w14:textId="77777777" w:rsidR="00FF72EA" w:rsidRDefault="00FF72EA">
                  <w:pPr>
                    <w:spacing w:line="200" w:lineRule="exact"/>
                  </w:pPr>
                </w:p>
                <w:p w14:paraId="440B0995" w14:textId="77777777" w:rsidR="00FF72EA" w:rsidRDefault="00FF72EA">
                  <w:pPr>
                    <w:spacing w:line="200" w:lineRule="exact"/>
                  </w:pPr>
                </w:p>
                <w:p w14:paraId="767B67CD" w14:textId="77777777" w:rsidR="00FF72EA" w:rsidRDefault="00FF72EA">
                  <w:pPr>
                    <w:spacing w:line="200" w:lineRule="exact"/>
                  </w:pPr>
                </w:p>
                <w:p w14:paraId="774A1908" w14:textId="77777777" w:rsidR="00FF72EA" w:rsidRDefault="00FF72EA">
                  <w:pPr>
                    <w:spacing w:line="200" w:lineRule="exact"/>
                  </w:pPr>
                </w:p>
                <w:p w14:paraId="70AF47F5" w14:textId="77777777" w:rsidR="00FF72EA" w:rsidRDefault="00FF72EA">
                  <w:pPr>
                    <w:spacing w:line="200" w:lineRule="exact"/>
                  </w:pPr>
                </w:p>
                <w:p w14:paraId="0F686C2E" w14:textId="77777777" w:rsidR="00FF72EA" w:rsidRDefault="00FF72EA">
                  <w:pPr>
                    <w:spacing w:line="200" w:lineRule="exact"/>
                  </w:pPr>
                </w:p>
                <w:p w14:paraId="340AE306" w14:textId="77777777" w:rsidR="00FF72EA" w:rsidRDefault="00FF72EA">
                  <w:pPr>
                    <w:spacing w:line="200" w:lineRule="exact"/>
                  </w:pPr>
                </w:p>
                <w:p w14:paraId="20B42D81" w14:textId="77777777" w:rsidR="00FF72EA" w:rsidRDefault="00FF72EA">
                  <w:pPr>
                    <w:spacing w:line="200" w:lineRule="exact"/>
                  </w:pPr>
                </w:p>
                <w:p w14:paraId="3B427CEA" w14:textId="77777777" w:rsidR="00FF72EA" w:rsidRDefault="00FF72EA">
                  <w:pPr>
                    <w:spacing w:line="200" w:lineRule="exact"/>
                  </w:pPr>
                </w:p>
                <w:p w14:paraId="00BEE8B1" w14:textId="77777777" w:rsidR="00FF72EA" w:rsidRDefault="00FF72EA">
                  <w:pPr>
                    <w:spacing w:line="200" w:lineRule="exact"/>
                  </w:pPr>
                </w:p>
                <w:p w14:paraId="36F16CF3" w14:textId="77777777" w:rsidR="00FF72EA" w:rsidRDefault="00FF72EA">
                  <w:pPr>
                    <w:spacing w:line="200" w:lineRule="exact"/>
                  </w:pPr>
                </w:p>
                <w:p w14:paraId="66ED64EB" w14:textId="77777777" w:rsidR="00FF72EA" w:rsidRDefault="00FF72EA">
                  <w:pPr>
                    <w:spacing w:line="200" w:lineRule="exact"/>
                  </w:pPr>
                </w:p>
                <w:p w14:paraId="3C456AFB" w14:textId="77777777" w:rsidR="00FF72EA" w:rsidRDefault="00FF72EA">
                  <w:pPr>
                    <w:spacing w:line="200" w:lineRule="exact"/>
                  </w:pPr>
                </w:p>
                <w:p w14:paraId="4E25F055" w14:textId="77777777" w:rsidR="00FF72EA" w:rsidRDefault="00FF72EA">
                  <w:pPr>
                    <w:spacing w:line="200" w:lineRule="exact"/>
                  </w:pPr>
                </w:p>
                <w:p w14:paraId="2081BBDB" w14:textId="77777777" w:rsidR="00FF72EA" w:rsidRDefault="00FF72EA">
                  <w:pPr>
                    <w:spacing w:line="200" w:lineRule="exact"/>
                  </w:pPr>
                </w:p>
                <w:p w14:paraId="2C108545" w14:textId="77777777" w:rsidR="00FF72EA" w:rsidRDefault="00FF72EA">
                  <w:pPr>
                    <w:spacing w:line="200" w:lineRule="exact"/>
                  </w:pPr>
                </w:p>
                <w:p w14:paraId="10D57133" w14:textId="77777777" w:rsidR="00FF72EA" w:rsidRDefault="00FF72EA">
                  <w:pPr>
                    <w:spacing w:line="200" w:lineRule="exact"/>
                  </w:pPr>
                </w:p>
                <w:p w14:paraId="67646FCA" w14:textId="77777777" w:rsidR="00FF72EA" w:rsidRDefault="00FF72EA">
                  <w:pPr>
                    <w:spacing w:line="200" w:lineRule="exact"/>
                  </w:pPr>
                </w:p>
                <w:p w14:paraId="1321966A" w14:textId="77777777" w:rsidR="00FF72EA" w:rsidRDefault="00FF72EA">
                  <w:pPr>
                    <w:spacing w:line="200" w:lineRule="exact"/>
                  </w:pPr>
                </w:p>
                <w:p w14:paraId="0A9427EB" w14:textId="77777777" w:rsidR="00FF72EA" w:rsidRDefault="00FF72EA">
                  <w:pPr>
                    <w:spacing w:line="200" w:lineRule="exact"/>
                  </w:pPr>
                </w:p>
                <w:p w14:paraId="70CC19D1" w14:textId="77777777" w:rsidR="00FF72EA" w:rsidRDefault="00FF72EA">
                  <w:pPr>
                    <w:spacing w:line="200" w:lineRule="exact"/>
                  </w:pPr>
                </w:p>
                <w:p w14:paraId="610750A6" w14:textId="77777777" w:rsidR="00FF72EA" w:rsidRDefault="00FF72EA">
                  <w:pPr>
                    <w:spacing w:line="200" w:lineRule="exact"/>
                  </w:pPr>
                </w:p>
                <w:p w14:paraId="70ADD588" w14:textId="77777777" w:rsidR="00FF72EA" w:rsidRDefault="00FF72EA">
                  <w:pPr>
                    <w:spacing w:line="200" w:lineRule="exact"/>
                  </w:pPr>
                </w:p>
                <w:p w14:paraId="57E5AB74" w14:textId="77777777" w:rsidR="00FF72EA" w:rsidRDefault="00FF72EA">
                  <w:pPr>
                    <w:spacing w:line="200" w:lineRule="exact"/>
                  </w:pPr>
                </w:p>
                <w:p w14:paraId="20EF7475" w14:textId="77777777" w:rsidR="00FF72EA" w:rsidRDefault="00FF72EA">
                  <w:pPr>
                    <w:spacing w:line="200" w:lineRule="exact"/>
                  </w:pPr>
                </w:p>
                <w:p w14:paraId="1D5374E3" w14:textId="77777777" w:rsidR="00FF72EA" w:rsidRDefault="00FF72EA">
                  <w:pPr>
                    <w:spacing w:line="200" w:lineRule="exact"/>
                  </w:pPr>
                </w:p>
                <w:p w14:paraId="25B7EDC7" w14:textId="77777777" w:rsidR="00FF72EA" w:rsidRDefault="00FF72EA">
                  <w:pPr>
                    <w:spacing w:line="200" w:lineRule="exact"/>
                  </w:pPr>
                </w:p>
                <w:p w14:paraId="1C299F72" w14:textId="77777777" w:rsidR="00FF72EA" w:rsidRDefault="00FF72EA">
                  <w:pPr>
                    <w:spacing w:line="200" w:lineRule="exact"/>
                  </w:pPr>
                </w:p>
                <w:p w14:paraId="03D69C14" w14:textId="77777777" w:rsidR="00FF72EA" w:rsidRDefault="00FF72EA">
                  <w:pPr>
                    <w:spacing w:line="200" w:lineRule="exact"/>
                  </w:pPr>
                </w:p>
                <w:p w14:paraId="5B2E5F90" w14:textId="77777777" w:rsidR="00FF72EA" w:rsidRDefault="00FF72EA">
                  <w:pPr>
                    <w:spacing w:line="200" w:lineRule="exact"/>
                  </w:pPr>
                </w:p>
                <w:p w14:paraId="1D150F46" w14:textId="77777777" w:rsidR="00FF72EA" w:rsidRDefault="00FF72EA">
                  <w:pPr>
                    <w:spacing w:line="200" w:lineRule="exact"/>
                  </w:pPr>
                </w:p>
                <w:p w14:paraId="4BF7C2DA" w14:textId="77777777" w:rsidR="00FF72EA" w:rsidRDefault="00FF72EA">
                  <w:pPr>
                    <w:spacing w:line="200" w:lineRule="exact"/>
                  </w:pPr>
                </w:p>
                <w:p w14:paraId="7AFAF78A" w14:textId="77777777" w:rsidR="00FF72EA" w:rsidRDefault="00FF72EA">
                  <w:pPr>
                    <w:spacing w:line="200" w:lineRule="exact"/>
                  </w:pPr>
                </w:p>
                <w:p w14:paraId="08F75AE1" w14:textId="77777777" w:rsidR="00FF72EA" w:rsidRDefault="00FF72EA">
                  <w:pPr>
                    <w:spacing w:line="200" w:lineRule="exact"/>
                  </w:pPr>
                </w:p>
                <w:p w14:paraId="14661307" w14:textId="77777777" w:rsidR="00FF72EA" w:rsidRDefault="00FF72EA">
                  <w:pPr>
                    <w:spacing w:line="200" w:lineRule="exact"/>
                  </w:pPr>
                </w:p>
                <w:p w14:paraId="2AF4AA3E" w14:textId="77777777" w:rsidR="00FF72EA" w:rsidRDefault="00FF72EA">
                  <w:pPr>
                    <w:spacing w:line="200" w:lineRule="exact"/>
                  </w:pPr>
                </w:p>
                <w:p w14:paraId="0733D6EE" w14:textId="77777777" w:rsidR="00FF72EA" w:rsidRDefault="00FF72EA">
                  <w:pPr>
                    <w:spacing w:line="200" w:lineRule="exact"/>
                  </w:pPr>
                </w:p>
                <w:p w14:paraId="6AC92A19" w14:textId="77777777" w:rsidR="00FF72EA" w:rsidRDefault="00FF72EA">
                  <w:pPr>
                    <w:spacing w:line="200" w:lineRule="exact"/>
                  </w:pPr>
                </w:p>
                <w:p w14:paraId="4260DF6B" w14:textId="77777777" w:rsidR="00FF72EA" w:rsidRDefault="00FF72EA">
                  <w:pPr>
                    <w:spacing w:line="200" w:lineRule="exact"/>
                  </w:pPr>
                </w:p>
                <w:p w14:paraId="1967D9B9" w14:textId="77777777" w:rsidR="00FF72EA" w:rsidRDefault="00FF72EA">
                  <w:pPr>
                    <w:spacing w:line="200" w:lineRule="exact"/>
                  </w:pPr>
                </w:p>
                <w:p w14:paraId="40185D7B" w14:textId="77777777" w:rsidR="00FF72EA" w:rsidRDefault="00FF72EA">
                  <w:pPr>
                    <w:spacing w:line="200" w:lineRule="exact"/>
                  </w:pPr>
                </w:p>
                <w:p w14:paraId="01C71845" w14:textId="77777777" w:rsidR="00FF72EA" w:rsidRDefault="00FF72EA">
                  <w:pPr>
                    <w:spacing w:line="200" w:lineRule="exact"/>
                  </w:pPr>
                </w:p>
                <w:p w14:paraId="4DFAC7B6" w14:textId="77777777" w:rsidR="00FF72EA" w:rsidRDefault="00FF72EA">
                  <w:pPr>
                    <w:spacing w:line="200" w:lineRule="exact"/>
                  </w:pPr>
                </w:p>
                <w:p w14:paraId="28CC7740" w14:textId="77777777" w:rsidR="00FF72EA" w:rsidRDefault="00FF72EA">
                  <w:pPr>
                    <w:spacing w:line="200" w:lineRule="exact"/>
                  </w:pPr>
                </w:p>
                <w:p w14:paraId="47078C78" w14:textId="77777777" w:rsidR="00FF72EA" w:rsidRDefault="00FF72EA">
                  <w:pPr>
                    <w:spacing w:line="200" w:lineRule="exact"/>
                  </w:pPr>
                </w:p>
                <w:p w14:paraId="07A4B69B" w14:textId="77777777" w:rsidR="00FF72EA" w:rsidRDefault="00FF72EA">
                  <w:pPr>
                    <w:spacing w:line="200" w:lineRule="exact"/>
                  </w:pPr>
                </w:p>
                <w:p w14:paraId="54FE1812" w14:textId="77777777" w:rsidR="00FF72EA" w:rsidRDefault="00FF72EA">
                  <w:pPr>
                    <w:spacing w:line="200" w:lineRule="exact"/>
                  </w:pPr>
                </w:p>
                <w:p w14:paraId="32EE5A7C" w14:textId="77777777" w:rsidR="00FF72EA" w:rsidRDefault="00FF72EA">
                  <w:pPr>
                    <w:spacing w:line="200" w:lineRule="exact"/>
                  </w:pPr>
                </w:p>
                <w:p w14:paraId="7D1208C1" w14:textId="77777777" w:rsidR="00FF72EA" w:rsidRDefault="00FF72EA">
                  <w:pPr>
                    <w:spacing w:line="200" w:lineRule="exact"/>
                  </w:pPr>
                </w:p>
                <w:p w14:paraId="37E6DFC8" w14:textId="77777777" w:rsidR="00FF72EA" w:rsidRDefault="00FF72EA">
                  <w:pPr>
                    <w:spacing w:line="200" w:lineRule="exact"/>
                  </w:pPr>
                </w:p>
                <w:p w14:paraId="2F23C550" w14:textId="77777777" w:rsidR="00FF72EA" w:rsidRDefault="00FF72EA">
                  <w:pPr>
                    <w:spacing w:line="200" w:lineRule="exact"/>
                  </w:pPr>
                </w:p>
                <w:p w14:paraId="0A5556BF" w14:textId="77777777" w:rsidR="00FF72EA" w:rsidRDefault="00FF72EA">
                  <w:pPr>
                    <w:spacing w:line="200" w:lineRule="exact"/>
                  </w:pPr>
                </w:p>
                <w:p w14:paraId="06ED9836" w14:textId="77777777" w:rsidR="00FF72EA" w:rsidRDefault="00FF72EA">
                  <w:pPr>
                    <w:spacing w:line="200" w:lineRule="exact"/>
                  </w:pPr>
                </w:p>
                <w:p w14:paraId="63F4F348" w14:textId="77777777" w:rsidR="00FF72EA" w:rsidRDefault="00FF72EA">
                  <w:pPr>
                    <w:spacing w:line="200" w:lineRule="exact"/>
                  </w:pPr>
                </w:p>
                <w:p w14:paraId="4725FCAE" w14:textId="77777777" w:rsidR="00FF72EA" w:rsidRDefault="00FF72EA">
                  <w:pPr>
                    <w:spacing w:line="200" w:lineRule="exact"/>
                  </w:pPr>
                </w:p>
                <w:p w14:paraId="175B6BCA" w14:textId="77777777" w:rsidR="00FF72EA" w:rsidRDefault="00FF72EA">
                  <w:pPr>
                    <w:spacing w:line="200" w:lineRule="exact"/>
                  </w:pPr>
                </w:p>
                <w:p w14:paraId="2942F049" w14:textId="77777777" w:rsidR="00FF72EA" w:rsidRDefault="00FF72EA">
                  <w:pPr>
                    <w:spacing w:line="200" w:lineRule="exact"/>
                  </w:pPr>
                </w:p>
                <w:p w14:paraId="0808FA70" w14:textId="77777777" w:rsidR="00FF72EA" w:rsidRDefault="00FF72EA">
                  <w:pPr>
                    <w:spacing w:line="200" w:lineRule="exact"/>
                  </w:pPr>
                </w:p>
                <w:p w14:paraId="5B7C4CF7" w14:textId="77777777" w:rsidR="00FF72EA" w:rsidRDefault="00FF72EA">
                  <w:pPr>
                    <w:spacing w:line="200" w:lineRule="exact"/>
                  </w:pPr>
                </w:p>
                <w:p w14:paraId="4AA17500" w14:textId="77777777" w:rsidR="00FF72EA" w:rsidRDefault="00FF72EA">
                  <w:pPr>
                    <w:spacing w:line="200" w:lineRule="exact"/>
                  </w:pPr>
                </w:p>
                <w:p w14:paraId="2F124F9A" w14:textId="77777777" w:rsidR="00FF72EA" w:rsidRDefault="00FF72EA">
                  <w:pPr>
                    <w:spacing w:line="200" w:lineRule="exact"/>
                  </w:pPr>
                </w:p>
                <w:p w14:paraId="6C848F2C" w14:textId="77777777" w:rsidR="00FF72EA" w:rsidRDefault="00FF72EA">
                  <w:pPr>
                    <w:spacing w:line="200" w:lineRule="exact"/>
                  </w:pPr>
                </w:p>
                <w:p w14:paraId="34758F16" w14:textId="77777777" w:rsidR="00FF72EA" w:rsidRDefault="00FF72EA">
                  <w:pPr>
                    <w:spacing w:line="200" w:lineRule="exact"/>
                  </w:pPr>
                </w:p>
                <w:p w14:paraId="1CFEFB76" w14:textId="77777777" w:rsidR="00FF72EA" w:rsidRDefault="00FF72EA">
                  <w:pPr>
                    <w:spacing w:line="200" w:lineRule="exact"/>
                  </w:pPr>
                </w:p>
                <w:p w14:paraId="7D01A7BE" w14:textId="77777777" w:rsidR="00FF72EA" w:rsidRDefault="00FF72EA">
                  <w:pPr>
                    <w:spacing w:before="16" w:line="260" w:lineRule="exact"/>
                    <w:rPr>
                      <w:sz w:val="26"/>
                      <w:szCs w:val="26"/>
                    </w:rPr>
                  </w:pPr>
                </w:p>
                <w:p w14:paraId="438D27F9"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3/7</w:t>
                  </w:r>
                </w:p>
              </w:txbxContent>
            </v:textbox>
            <w10:wrap anchorx="page" anchory="page"/>
          </v:shape>
        </w:pict>
      </w:r>
      <w:r>
        <w:rPr>
          <w:rFonts w:ascii="Arial" w:eastAsia="Arial" w:hAnsi="Arial" w:cs="Arial"/>
          <w:position w:val="-1"/>
          <w:sz w:val="16"/>
          <w:szCs w:val="16"/>
        </w:rPr>
        <w:t>1</w:t>
      </w:r>
    </w:p>
    <w:p w14:paraId="6C18ED87" w14:textId="77777777" w:rsidR="00546E00" w:rsidRDefault="00546E00">
      <w:pPr>
        <w:spacing w:before="4" w:line="180" w:lineRule="exact"/>
        <w:rPr>
          <w:sz w:val="19"/>
          <w:szCs w:val="19"/>
        </w:rPr>
      </w:pPr>
    </w:p>
    <w:p w14:paraId="135D4018"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/usr/local/lib/python3.6/dist-packages/ipykernel_launcher.py:56: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UserWarning: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w:t>
      </w:r>
    </w:p>
    <w:p w14:paraId="7B70897E"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1/10</w:t>
      </w:r>
    </w:p>
    <w:p w14:paraId="2757B07E" w14:textId="77777777" w:rsidR="00546E00" w:rsidRDefault="00FF72EA">
      <w:pPr>
        <w:spacing w:before="9" w:line="249" w:lineRule="auto"/>
        <w:ind w:left="1105" w:right="7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133us/step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4.2292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2/10</w:t>
      </w:r>
    </w:p>
    <w:p w14:paraId="6A1AA637" w14:textId="77777777" w:rsidR="00546E00" w:rsidRDefault="00FF72EA">
      <w:pPr>
        <w:spacing w:before="1" w:line="249" w:lineRule="auto"/>
        <w:ind w:left="1105" w:right="7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126us/step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0.1996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3/10</w:t>
      </w:r>
    </w:p>
    <w:p w14:paraId="1B678105" w14:textId="77777777" w:rsidR="00546E00" w:rsidRDefault="00FF72EA">
      <w:pPr>
        <w:spacing w:before="1" w:line="249" w:lineRule="auto"/>
        <w:ind w:left="1105" w:right="7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124us/step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0.1527</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4/10</w:t>
      </w:r>
    </w:p>
    <w:p w14:paraId="6CCD6C03" w14:textId="77777777" w:rsidR="00546E00" w:rsidRDefault="00FF72EA">
      <w:pPr>
        <w:spacing w:before="1" w:line="249" w:lineRule="auto"/>
        <w:ind w:left="1105" w:right="7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125us/step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0.1437</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5/10</w:t>
      </w:r>
    </w:p>
    <w:p w14:paraId="1FB5AF12" w14:textId="77777777" w:rsidR="00546E00" w:rsidRDefault="00FF72EA">
      <w:pPr>
        <w:spacing w:before="1" w:line="249" w:lineRule="auto"/>
        <w:ind w:left="1105" w:right="7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125us/step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0.1250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6/10</w:t>
      </w:r>
    </w:p>
    <w:p w14:paraId="180A024F" w14:textId="77777777" w:rsidR="00546E00" w:rsidRDefault="00FF72EA">
      <w:pPr>
        <w:spacing w:before="1" w:line="249" w:lineRule="auto"/>
        <w:ind w:left="1105" w:right="7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125us/step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0.1193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7/10</w:t>
      </w:r>
    </w:p>
    <w:p w14:paraId="53075016" w14:textId="77777777" w:rsidR="00546E00" w:rsidRDefault="00FF72EA">
      <w:pPr>
        <w:spacing w:before="1" w:line="249" w:lineRule="auto"/>
        <w:ind w:left="1105" w:right="7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125us/step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0.1069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8/10</w:t>
      </w:r>
    </w:p>
    <w:p w14:paraId="5A984F75" w14:textId="77777777" w:rsidR="00546E00" w:rsidRDefault="00FF72EA">
      <w:pPr>
        <w:spacing w:before="1" w:line="249" w:lineRule="auto"/>
        <w:ind w:left="1105" w:right="7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125us/step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0.1064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9/10</w:t>
      </w:r>
    </w:p>
    <w:p w14:paraId="202D11D3" w14:textId="77777777" w:rsidR="00546E00" w:rsidRDefault="00FF72EA">
      <w:pPr>
        <w:spacing w:before="1" w:line="249" w:lineRule="auto"/>
        <w:ind w:left="1105" w:right="7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125us/step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0.1027</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10/10</w:t>
      </w:r>
    </w:p>
    <w:p w14:paraId="7C1188B7" w14:textId="77777777" w:rsidR="00546E00" w:rsidRDefault="00FF72EA">
      <w:pPr>
        <w:spacing w:before="1"/>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132us/step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0.1028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47B6D61B"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10000/10000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56us/step</w:t>
      </w:r>
    </w:p>
    <w:p w14:paraId="4C40ACF0"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98.21</w:t>
      </w:r>
    </w:p>
    <w:p w14:paraId="683758F0" w14:textId="77777777" w:rsidR="00546E00" w:rsidRDefault="00546E00">
      <w:pPr>
        <w:spacing w:before="7" w:line="100" w:lineRule="exact"/>
        <w:rPr>
          <w:sz w:val="10"/>
          <w:szCs w:val="10"/>
        </w:rPr>
      </w:pPr>
    </w:p>
    <w:p w14:paraId="2E5BE2A7" w14:textId="77777777" w:rsidR="00546E00" w:rsidRDefault="00546E00">
      <w:pPr>
        <w:spacing w:line="200" w:lineRule="exact"/>
      </w:pPr>
    </w:p>
    <w:p w14:paraId="1612F6FD" w14:textId="77777777" w:rsidR="00546E00" w:rsidRDefault="00546E00">
      <w:pPr>
        <w:spacing w:line="200" w:lineRule="exact"/>
      </w:pPr>
    </w:p>
    <w:p w14:paraId="709A04F9" w14:textId="77777777" w:rsidR="00546E00" w:rsidRDefault="00546E00">
      <w:pPr>
        <w:spacing w:line="200" w:lineRule="exact"/>
      </w:pPr>
    </w:p>
    <w:p w14:paraId="5FBDC615" w14:textId="77777777" w:rsidR="00546E00" w:rsidRDefault="00546E00">
      <w:pPr>
        <w:spacing w:line="200" w:lineRule="exact"/>
      </w:pPr>
    </w:p>
    <w:p w14:paraId="0E64F6C3" w14:textId="77777777" w:rsidR="00546E00" w:rsidRDefault="00546E00">
      <w:pPr>
        <w:spacing w:line="200" w:lineRule="exact"/>
      </w:pPr>
    </w:p>
    <w:p w14:paraId="525B563A" w14:textId="77777777" w:rsidR="00546E00" w:rsidRDefault="00546E00">
      <w:pPr>
        <w:spacing w:line="200" w:lineRule="exact"/>
      </w:pPr>
    </w:p>
    <w:p w14:paraId="1507E28A" w14:textId="77777777" w:rsidR="00546E00" w:rsidRDefault="00546E00">
      <w:pPr>
        <w:spacing w:line="200" w:lineRule="exact"/>
      </w:pPr>
    </w:p>
    <w:p w14:paraId="6A8A7816" w14:textId="77777777" w:rsidR="00546E00" w:rsidRDefault="00546E00">
      <w:pPr>
        <w:spacing w:line="200" w:lineRule="exact"/>
      </w:pPr>
    </w:p>
    <w:p w14:paraId="5D2DC76C" w14:textId="77777777" w:rsidR="00546E00" w:rsidRDefault="00546E00">
      <w:pPr>
        <w:spacing w:line="200" w:lineRule="exact"/>
      </w:pPr>
    </w:p>
    <w:p w14:paraId="4048557F" w14:textId="77777777" w:rsidR="00546E00" w:rsidRDefault="00546E00">
      <w:pPr>
        <w:spacing w:line="200" w:lineRule="exact"/>
      </w:pPr>
    </w:p>
    <w:p w14:paraId="3204CC1E" w14:textId="77777777" w:rsidR="00546E00" w:rsidRDefault="00546E00">
      <w:pPr>
        <w:spacing w:line="200" w:lineRule="exact"/>
      </w:pPr>
    </w:p>
    <w:p w14:paraId="7D1772B6" w14:textId="77777777" w:rsidR="00546E00" w:rsidRDefault="00546E00">
      <w:pPr>
        <w:spacing w:line="200" w:lineRule="exact"/>
      </w:pPr>
    </w:p>
    <w:p w14:paraId="0798ABD4" w14:textId="77777777" w:rsidR="00546E00" w:rsidRDefault="00546E00">
      <w:pPr>
        <w:spacing w:line="200" w:lineRule="exact"/>
      </w:pPr>
    </w:p>
    <w:p w14:paraId="0704934D" w14:textId="77777777" w:rsidR="00546E00" w:rsidRDefault="00546E00">
      <w:pPr>
        <w:spacing w:line="200" w:lineRule="exact"/>
      </w:pPr>
    </w:p>
    <w:p w14:paraId="559395B0" w14:textId="77777777" w:rsidR="00546E00" w:rsidRDefault="00546E00">
      <w:pPr>
        <w:spacing w:line="200" w:lineRule="exact"/>
      </w:pPr>
    </w:p>
    <w:p w14:paraId="19E25AEE" w14:textId="77777777" w:rsidR="00546E00" w:rsidRDefault="00546E00">
      <w:pPr>
        <w:spacing w:line="200" w:lineRule="exact"/>
      </w:pPr>
    </w:p>
    <w:p w14:paraId="1BC715B5" w14:textId="77777777" w:rsidR="00546E00" w:rsidRDefault="00546E00">
      <w:pPr>
        <w:spacing w:line="200" w:lineRule="exact"/>
      </w:pPr>
    </w:p>
    <w:p w14:paraId="3F9891E7" w14:textId="77777777" w:rsidR="00546E00" w:rsidRDefault="00546E00">
      <w:pPr>
        <w:spacing w:line="200" w:lineRule="exact"/>
      </w:pPr>
    </w:p>
    <w:p w14:paraId="5B2219E4"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w:t>
      </w:r>
    </w:p>
    <w:p w14:paraId="46482AE7" w14:textId="77777777" w:rsidR="00546E00" w:rsidRDefault="00546E00">
      <w:pPr>
        <w:spacing w:before="7" w:line="100" w:lineRule="exact"/>
        <w:rPr>
          <w:sz w:val="10"/>
          <w:szCs w:val="10"/>
        </w:rPr>
      </w:pPr>
    </w:p>
    <w:p w14:paraId="59A2A90C" w14:textId="77777777" w:rsidR="00546E00" w:rsidRDefault="00546E00">
      <w:pPr>
        <w:spacing w:line="200" w:lineRule="exact"/>
      </w:pPr>
    </w:p>
    <w:p w14:paraId="503C15FD" w14:textId="77777777" w:rsidR="00546E00" w:rsidRDefault="00546E00">
      <w:pPr>
        <w:spacing w:line="200" w:lineRule="exact"/>
      </w:pPr>
    </w:p>
    <w:p w14:paraId="2C246294" w14:textId="77777777" w:rsidR="00546E00" w:rsidRDefault="00546E00">
      <w:pPr>
        <w:spacing w:line="200" w:lineRule="exact"/>
      </w:pPr>
    </w:p>
    <w:p w14:paraId="0AE68F2D" w14:textId="77777777" w:rsidR="00546E00" w:rsidRDefault="00546E00">
      <w:pPr>
        <w:spacing w:line="200" w:lineRule="exact"/>
      </w:pPr>
    </w:p>
    <w:p w14:paraId="4A0F68CB" w14:textId="77777777" w:rsidR="00546E00" w:rsidRDefault="00546E00">
      <w:pPr>
        <w:spacing w:line="200" w:lineRule="exact"/>
      </w:pPr>
    </w:p>
    <w:p w14:paraId="4C341D78" w14:textId="77777777" w:rsidR="00546E00" w:rsidRDefault="00546E00">
      <w:pPr>
        <w:spacing w:line="200" w:lineRule="exact"/>
      </w:pPr>
    </w:p>
    <w:p w14:paraId="065B69C0" w14:textId="77777777" w:rsidR="00546E00" w:rsidRDefault="00546E00">
      <w:pPr>
        <w:spacing w:line="200" w:lineRule="exact"/>
      </w:pPr>
    </w:p>
    <w:p w14:paraId="7BF4A677" w14:textId="77777777" w:rsidR="00546E00" w:rsidRDefault="00546E00">
      <w:pPr>
        <w:spacing w:line="200" w:lineRule="exact"/>
      </w:pPr>
    </w:p>
    <w:p w14:paraId="73A31A83" w14:textId="77777777" w:rsidR="00546E00" w:rsidRDefault="00546E00">
      <w:pPr>
        <w:spacing w:line="200" w:lineRule="exact"/>
      </w:pPr>
    </w:p>
    <w:p w14:paraId="533D1A63" w14:textId="77777777" w:rsidR="00546E00" w:rsidRDefault="00546E00">
      <w:pPr>
        <w:spacing w:line="200" w:lineRule="exact"/>
      </w:pPr>
    </w:p>
    <w:p w14:paraId="6A2A191C" w14:textId="77777777" w:rsidR="00546E00" w:rsidRDefault="00546E00">
      <w:pPr>
        <w:spacing w:line="200" w:lineRule="exact"/>
      </w:pPr>
    </w:p>
    <w:p w14:paraId="6C123C82" w14:textId="77777777" w:rsidR="00546E00" w:rsidRDefault="00546E00">
      <w:pPr>
        <w:spacing w:line="200" w:lineRule="exact"/>
      </w:pPr>
    </w:p>
    <w:p w14:paraId="12A8324D" w14:textId="77777777" w:rsidR="00546E00" w:rsidRDefault="00546E00">
      <w:pPr>
        <w:spacing w:line="200" w:lineRule="exact"/>
      </w:pPr>
    </w:p>
    <w:p w14:paraId="599E7D2D" w14:textId="77777777" w:rsidR="00546E00" w:rsidRDefault="00546E00">
      <w:pPr>
        <w:spacing w:line="200" w:lineRule="exact"/>
      </w:pPr>
    </w:p>
    <w:p w14:paraId="303512F2" w14:textId="77777777" w:rsidR="00546E00" w:rsidRDefault="00546E00">
      <w:pPr>
        <w:spacing w:line="200" w:lineRule="exact"/>
      </w:pPr>
    </w:p>
    <w:p w14:paraId="7F24A175" w14:textId="77777777" w:rsidR="00546E00" w:rsidRDefault="00546E00">
      <w:pPr>
        <w:spacing w:line="200" w:lineRule="exact"/>
      </w:pPr>
    </w:p>
    <w:p w14:paraId="3B52F3A6" w14:textId="77777777" w:rsidR="00546E00" w:rsidRDefault="00546E00">
      <w:pPr>
        <w:spacing w:line="200" w:lineRule="exact"/>
      </w:pPr>
    </w:p>
    <w:p w14:paraId="785A01BD" w14:textId="77777777" w:rsidR="00546E00" w:rsidRDefault="00546E00">
      <w:pPr>
        <w:spacing w:line="200" w:lineRule="exact"/>
      </w:pPr>
    </w:p>
    <w:p w14:paraId="3001B914" w14:textId="77777777" w:rsidR="00546E00" w:rsidRDefault="00FF72EA">
      <w:pPr>
        <w:spacing w:before="24"/>
        <w:ind w:left="1105"/>
        <w:rPr>
          <w:rFonts w:ascii="Consolas" w:eastAsia="Consolas" w:hAnsi="Consolas" w:cs="Consolas"/>
          <w:sz w:val="21"/>
          <w:szCs w:val="21"/>
        </w:rPr>
        <w:sectPr w:rsidR="00546E00">
          <w:pgSz w:w="11900" w:h="16840"/>
          <w:pgMar w:top="200" w:right="440" w:bottom="280" w:left="420" w:header="720" w:footer="720" w:gutter="0"/>
          <w:cols w:space="720"/>
        </w:sect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w:t>
      </w:r>
    </w:p>
    <w:p w14:paraId="4D261333" w14:textId="77777777" w:rsidR="00546E00" w:rsidRDefault="00FF72EA">
      <w:pPr>
        <w:spacing w:before="71" w:line="180" w:lineRule="exact"/>
        <w:ind w:left="109"/>
        <w:rPr>
          <w:rFonts w:ascii="Arial" w:eastAsia="Arial" w:hAnsi="Arial" w:cs="Arial"/>
          <w:sz w:val="16"/>
          <w:szCs w:val="16"/>
        </w:rPr>
      </w:pPr>
      <w:r>
        <w:lastRenderedPageBreak/>
        <w:pict w14:anchorId="2CC0E68B">
          <v:group id="_x0000_s1216" style="position:absolute;left:0;text-align:left;margin-left:28.6pt;margin-top:0;width:566.35pt;height:814.3pt;z-index:-4038;mso-position-horizontal-relative:page;mso-position-vertical-relative:page" coordorigin="572" coordsize="11327,16286">
            <v:shape id="_x0000_s1233" style="position:absolute;left:588;top:580;width:0;height:15697" coordorigin="588,580" coordsize="0,15697" path="m588,16277l588,580e" filled="f" strokeweight=".29997mm">
              <v:path arrowok="t"/>
            </v:shape>
            <v:shape id="_x0000_s1232" style="position:absolute;left:580;top:580;width:270;height:15697" coordorigin="580,580" coordsize="270,15697" path="m580,580r270,l850,16277r-270,l580,580xe" stroked="f">
              <v:path arrowok="t"/>
            </v:shape>
            <v:shape id="_x0000_s1231" style="position:absolute;left:850;width:11049;height:7093" coordorigin="850" coordsize="11049,7093" path="m11899,l850,r,7093l11899,7093,11899,xe" stroked="f">
              <v:path arrowok="t"/>
            </v:shape>
            <v:shape id="_x0000_s1230" style="position:absolute;left:850;top:7528;width:11049;height:120" coordorigin="850,7528" coordsize="11049,120" path="m850,7528r11049,l11899,7648r-11049,l850,7528xe" stroked="f">
              <v:path arrowok="t"/>
            </v:shape>
            <v:shape id="_x0000_s1229" style="position:absolute;left:850;top:8234;width:11049;height:645" coordorigin="850,8234" coordsize="11049,645" path="m850,8234r11049,l11899,8879r-11049,l850,8234xe" stroked="f">
              <v:path arrowok="t"/>
            </v:shape>
            <v:shape id="_x0000_s1228" style="position:absolute;left:850;top:9464;width:11049;height:645" coordorigin="850,9464" coordsize="11049,645" path="m850,9464r11049,l11899,10109r-11049,l850,9464xe" stroked="f">
              <v:path arrowok="t"/>
            </v:shape>
            <v:shape id="_x0000_s1227" style="position:absolute;left:850;top:6943;width:10490;height:150" coordorigin="850,6943" coordsize="10490,150" path="m850,6943r10490,l11340,7093r-10490,l850,6943xe" stroked="f">
              <v:path arrowok="t"/>
            </v:shape>
            <v:shape id="_x0000_s1226" style="position:absolute;left:850;top:8234;width:10490;height:525" coordorigin="850,8234" coordsize="10490,525" path="m850,8234r10490,l11340,8759r-10490,l850,8234xe" stroked="f">
              <v:path arrowok="t"/>
            </v:shape>
            <v:shape id="_x0000_s1225" style="position:absolute;left:1450;top:8249;width:9890;height:510" coordorigin="1450,8249" coordsize="9890,510" path="m11340,8249r,510l1450,8759r,-510l11340,8249xe" stroked="f">
              <v:path arrowok="t"/>
            </v:shape>
            <v:shape id="_x0000_s1224" type="#_x0000_t75" style="position:absolute;left:1000;top:8369;width:300;height:300">
              <v:imagedata r:id="rId9" o:title=""/>
            </v:shape>
            <v:shape id="_x0000_s1223" style="position:absolute;left:850;top:9464;width:10490;height:525" coordorigin="850,9464" coordsize="10490,525" path="m850,9464r10490,l11340,9989r-10490,l850,9464xe" stroked="f">
              <v:path arrowok="t"/>
            </v:shape>
            <v:shape id="_x0000_s1222" style="position:absolute;left:1450;top:9479;width:9890;height:510" coordorigin="1450,9479" coordsize="9890,510" path="m11340,9479r,510l1450,9989r,-510l11340,9479xe" stroked="f">
              <v:path arrowok="t"/>
            </v:shape>
            <v:shape id="_x0000_s1221" type="#_x0000_t75" style="position:absolute;left:1000;top:9599;width:300;height:300">
              <v:imagedata r:id="rId9" o:title=""/>
            </v:shape>
            <v:shape id="_x0000_s1220" style="position:absolute;left:850;top:580;width:600;height:6243" coordorigin="850,580" coordsize="600,6243" path="m850,580r600,l1450,6823r-600,l850,580xe" stroked="f">
              <v:path arrowok="t"/>
            </v:shape>
            <v:shape id="_x0000_s1219" style="position:absolute;left:1450;top:580;width:9890;height:6243" coordorigin="1450,580" coordsize="9890,6243" path="m11340,580r,6243l1450,6823r,-6243l11340,580xe" stroked="f">
              <v:path arrowok="t"/>
            </v:shape>
            <v:shape id="_x0000_s1218" type="#_x0000_t75" style="position:absolute;left:1525;top:-1191;width:3767;height:3722">
              <v:imagedata r:id="rId10" o:title=""/>
            </v:shape>
            <v:shape id="_x0000_s1217" type="#_x0000_t75" style="position:absolute;left:1525;top:2786;width:3767;height:3722">
              <v:imagedata r:id="rId11" o:title=""/>
            </v:shape>
            <w10:wrap anchorx="page" anchory="page"/>
          </v:group>
        </w:pict>
      </w:r>
      <w:r>
        <w:pict w14:anchorId="7F592325">
          <v:shape id="_x0000_s1215" type="#_x0000_t202" style="position:absolute;left:0;text-align:left;margin-left:26.45pt;margin-top:0;width:568.5pt;height:841.9pt;z-index:-4039;mso-position-horizontal-relative:page;mso-position-vertical-relative:page" filled="f" stroked="f">
            <v:textbox inset="0,0,0,0">
              <w:txbxContent>
                <w:p w14:paraId="466E5ED1" w14:textId="77777777" w:rsidR="00FF72EA" w:rsidRDefault="00FF72EA">
                  <w:pPr>
                    <w:spacing w:before="10" w:line="280" w:lineRule="exact"/>
                    <w:rPr>
                      <w:sz w:val="28"/>
                      <w:szCs w:val="28"/>
                    </w:rPr>
                  </w:pPr>
                </w:p>
                <w:p w14:paraId="133854C4"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731898B3" w14:textId="77777777" w:rsidR="00FF72EA" w:rsidRDefault="00FF72EA">
                  <w:pPr>
                    <w:spacing w:line="200" w:lineRule="exact"/>
                  </w:pPr>
                </w:p>
                <w:p w14:paraId="11A6FF65" w14:textId="77777777" w:rsidR="00FF72EA" w:rsidRDefault="00FF72EA">
                  <w:pPr>
                    <w:spacing w:line="200" w:lineRule="exact"/>
                  </w:pPr>
                </w:p>
                <w:p w14:paraId="4EA07C9D" w14:textId="77777777" w:rsidR="00FF72EA" w:rsidRDefault="00FF72EA">
                  <w:pPr>
                    <w:spacing w:line="200" w:lineRule="exact"/>
                  </w:pPr>
                </w:p>
                <w:p w14:paraId="7DD97257" w14:textId="77777777" w:rsidR="00FF72EA" w:rsidRDefault="00FF72EA">
                  <w:pPr>
                    <w:spacing w:line="200" w:lineRule="exact"/>
                  </w:pPr>
                </w:p>
                <w:p w14:paraId="1A04759C" w14:textId="77777777" w:rsidR="00FF72EA" w:rsidRDefault="00FF72EA">
                  <w:pPr>
                    <w:spacing w:line="200" w:lineRule="exact"/>
                  </w:pPr>
                </w:p>
                <w:p w14:paraId="38209AD8" w14:textId="77777777" w:rsidR="00FF72EA" w:rsidRDefault="00FF72EA">
                  <w:pPr>
                    <w:spacing w:line="200" w:lineRule="exact"/>
                  </w:pPr>
                </w:p>
                <w:p w14:paraId="55E11AA6" w14:textId="77777777" w:rsidR="00FF72EA" w:rsidRDefault="00FF72EA">
                  <w:pPr>
                    <w:spacing w:line="200" w:lineRule="exact"/>
                  </w:pPr>
                </w:p>
                <w:p w14:paraId="37C82567" w14:textId="77777777" w:rsidR="00FF72EA" w:rsidRDefault="00FF72EA">
                  <w:pPr>
                    <w:spacing w:line="200" w:lineRule="exact"/>
                  </w:pPr>
                </w:p>
                <w:p w14:paraId="144FA4C1" w14:textId="77777777" w:rsidR="00FF72EA" w:rsidRDefault="00FF72EA">
                  <w:pPr>
                    <w:spacing w:line="200" w:lineRule="exact"/>
                  </w:pPr>
                </w:p>
                <w:p w14:paraId="4E704CC4" w14:textId="77777777" w:rsidR="00FF72EA" w:rsidRDefault="00FF72EA">
                  <w:pPr>
                    <w:spacing w:line="200" w:lineRule="exact"/>
                  </w:pPr>
                </w:p>
                <w:p w14:paraId="453DCE13" w14:textId="77777777" w:rsidR="00FF72EA" w:rsidRDefault="00FF72EA">
                  <w:pPr>
                    <w:spacing w:line="200" w:lineRule="exact"/>
                  </w:pPr>
                </w:p>
                <w:p w14:paraId="6F1784B1" w14:textId="77777777" w:rsidR="00FF72EA" w:rsidRDefault="00FF72EA">
                  <w:pPr>
                    <w:spacing w:line="200" w:lineRule="exact"/>
                  </w:pPr>
                </w:p>
                <w:p w14:paraId="744A79AD" w14:textId="77777777" w:rsidR="00FF72EA" w:rsidRDefault="00FF72EA">
                  <w:pPr>
                    <w:spacing w:line="200" w:lineRule="exact"/>
                  </w:pPr>
                </w:p>
                <w:p w14:paraId="682AD9F5" w14:textId="77777777" w:rsidR="00FF72EA" w:rsidRDefault="00FF72EA">
                  <w:pPr>
                    <w:spacing w:line="200" w:lineRule="exact"/>
                  </w:pPr>
                </w:p>
                <w:p w14:paraId="4EF86C70" w14:textId="77777777" w:rsidR="00FF72EA" w:rsidRDefault="00FF72EA">
                  <w:pPr>
                    <w:spacing w:line="200" w:lineRule="exact"/>
                  </w:pPr>
                </w:p>
                <w:p w14:paraId="2B64D5C3" w14:textId="77777777" w:rsidR="00FF72EA" w:rsidRDefault="00FF72EA">
                  <w:pPr>
                    <w:spacing w:line="200" w:lineRule="exact"/>
                  </w:pPr>
                </w:p>
                <w:p w14:paraId="566961D8" w14:textId="77777777" w:rsidR="00FF72EA" w:rsidRDefault="00FF72EA">
                  <w:pPr>
                    <w:spacing w:line="200" w:lineRule="exact"/>
                  </w:pPr>
                </w:p>
                <w:p w14:paraId="23DB8AAA" w14:textId="77777777" w:rsidR="00FF72EA" w:rsidRDefault="00FF72EA">
                  <w:pPr>
                    <w:spacing w:line="200" w:lineRule="exact"/>
                  </w:pPr>
                </w:p>
                <w:p w14:paraId="38636484" w14:textId="77777777" w:rsidR="00FF72EA" w:rsidRDefault="00FF72EA">
                  <w:pPr>
                    <w:spacing w:line="200" w:lineRule="exact"/>
                  </w:pPr>
                </w:p>
                <w:p w14:paraId="5813DDBD" w14:textId="77777777" w:rsidR="00FF72EA" w:rsidRDefault="00FF72EA">
                  <w:pPr>
                    <w:spacing w:line="200" w:lineRule="exact"/>
                  </w:pPr>
                </w:p>
                <w:p w14:paraId="0D2E87EF" w14:textId="77777777" w:rsidR="00FF72EA" w:rsidRDefault="00FF72EA">
                  <w:pPr>
                    <w:spacing w:line="200" w:lineRule="exact"/>
                  </w:pPr>
                </w:p>
                <w:p w14:paraId="4D21A15B" w14:textId="77777777" w:rsidR="00FF72EA" w:rsidRDefault="00FF72EA">
                  <w:pPr>
                    <w:spacing w:line="200" w:lineRule="exact"/>
                  </w:pPr>
                </w:p>
                <w:p w14:paraId="1E380F7B" w14:textId="77777777" w:rsidR="00FF72EA" w:rsidRDefault="00FF72EA">
                  <w:pPr>
                    <w:spacing w:line="200" w:lineRule="exact"/>
                  </w:pPr>
                </w:p>
                <w:p w14:paraId="67B698FB" w14:textId="77777777" w:rsidR="00FF72EA" w:rsidRDefault="00FF72EA">
                  <w:pPr>
                    <w:spacing w:line="200" w:lineRule="exact"/>
                  </w:pPr>
                </w:p>
                <w:p w14:paraId="6317B0F8" w14:textId="77777777" w:rsidR="00FF72EA" w:rsidRDefault="00FF72EA">
                  <w:pPr>
                    <w:spacing w:line="200" w:lineRule="exact"/>
                  </w:pPr>
                </w:p>
                <w:p w14:paraId="1EED077E" w14:textId="77777777" w:rsidR="00FF72EA" w:rsidRDefault="00FF72EA">
                  <w:pPr>
                    <w:spacing w:line="200" w:lineRule="exact"/>
                  </w:pPr>
                </w:p>
                <w:p w14:paraId="064527BF" w14:textId="77777777" w:rsidR="00FF72EA" w:rsidRDefault="00FF72EA">
                  <w:pPr>
                    <w:spacing w:line="200" w:lineRule="exact"/>
                  </w:pPr>
                </w:p>
                <w:p w14:paraId="26127BFE" w14:textId="77777777" w:rsidR="00FF72EA" w:rsidRDefault="00FF72EA">
                  <w:pPr>
                    <w:spacing w:line="200" w:lineRule="exact"/>
                  </w:pPr>
                </w:p>
                <w:p w14:paraId="2E2B7C31" w14:textId="77777777" w:rsidR="00FF72EA" w:rsidRDefault="00FF72EA">
                  <w:pPr>
                    <w:spacing w:line="200" w:lineRule="exact"/>
                  </w:pPr>
                </w:p>
                <w:p w14:paraId="55483120" w14:textId="77777777" w:rsidR="00FF72EA" w:rsidRDefault="00FF72EA">
                  <w:pPr>
                    <w:spacing w:line="200" w:lineRule="exact"/>
                  </w:pPr>
                </w:p>
                <w:p w14:paraId="4D9183D9" w14:textId="77777777" w:rsidR="00FF72EA" w:rsidRDefault="00FF72EA">
                  <w:pPr>
                    <w:spacing w:line="200" w:lineRule="exact"/>
                  </w:pPr>
                </w:p>
                <w:p w14:paraId="627BF2E6" w14:textId="77777777" w:rsidR="00FF72EA" w:rsidRDefault="00FF72EA">
                  <w:pPr>
                    <w:spacing w:line="200" w:lineRule="exact"/>
                  </w:pPr>
                </w:p>
                <w:p w14:paraId="48223DF1" w14:textId="77777777" w:rsidR="00FF72EA" w:rsidRDefault="00FF72EA">
                  <w:pPr>
                    <w:spacing w:line="200" w:lineRule="exact"/>
                  </w:pPr>
                </w:p>
                <w:p w14:paraId="64AF1EF7" w14:textId="77777777" w:rsidR="00FF72EA" w:rsidRDefault="00FF72EA">
                  <w:pPr>
                    <w:spacing w:line="200" w:lineRule="exact"/>
                  </w:pPr>
                </w:p>
                <w:p w14:paraId="2D43D075" w14:textId="77777777" w:rsidR="00FF72EA" w:rsidRDefault="00FF72EA">
                  <w:pPr>
                    <w:spacing w:line="200" w:lineRule="exact"/>
                  </w:pPr>
                </w:p>
                <w:p w14:paraId="1DA0F378" w14:textId="77777777" w:rsidR="00FF72EA" w:rsidRDefault="00FF72EA">
                  <w:pPr>
                    <w:spacing w:line="200" w:lineRule="exact"/>
                  </w:pPr>
                </w:p>
                <w:p w14:paraId="42A909B3" w14:textId="77777777" w:rsidR="00FF72EA" w:rsidRDefault="00FF72EA">
                  <w:pPr>
                    <w:spacing w:line="200" w:lineRule="exact"/>
                  </w:pPr>
                </w:p>
                <w:p w14:paraId="69E60053" w14:textId="77777777" w:rsidR="00FF72EA" w:rsidRDefault="00FF72EA">
                  <w:pPr>
                    <w:spacing w:line="200" w:lineRule="exact"/>
                  </w:pPr>
                </w:p>
                <w:p w14:paraId="37A76A5C" w14:textId="77777777" w:rsidR="00FF72EA" w:rsidRDefault="00FF72EA">
                  <w:pPr>
                    <w:spacing w:line="200" w:lineRule="exact"/>
                  </w:pPr>
                </w:p>
                <w:p w14:paraId="2CA82F14" w14:textId="77777777" w:rsidR="00FF72EA" w:rsidRDefault="00FF72EA">
                  <w:pPr>
                    <w:spacing w:line="200" w:lineRule="exact"/>
                  </w:pPr>
                </w:p>
                <w:p w14:paraId="4B22DC12" w14:textId="77777777" w:rsidR="00FF72EA" w:rsidRDefault="00FF72EA">
                  <w:pPr>
                    <w:spacing w:line="200" w:lineRule="exact"/>
                  </w:pPr>
                </w:p>
                <w:p w14:paraId="13617529" w14:textId="77777777" w:rsidR="00FF72EA" w:rsidRDefault="00FF72EA">
                  <w:pPr>
                    <w:spacing w:line="200" w:lineRule="exact"/>
                  </w:pPr>
                </w:p>
                <w:p w14:paraId="1CD85879" w14:textId="77777777" w:rsidR="00FF72EA" w:rsidRDefault="00FF72EA">
                  <w:pPr>
                    <w:spacing w:line="200" w:lineRule="exact"/>
                  </w:pPr>
                </w:p>
                <w:p w14:paraId="32C6E4BD" w14:textId="77777777" w:rsidR="00FF72EA" w:rsidRDefault="00FF72EA">
                  <w:pPr>
                    <w:spacing w:line="200" w:lineRule="exact"/>
                  </w:pPr>
                </w:p>
                <w:p w14:paraId="1341E4C7" w14:textId="77777777" w:rsidR="00FF72EA" w:rsidRDefault="00FF72EA">
                  <w:pPr>
                    <w:spacing w:line="200" w:lineRule="exact"/>
                  </w:pPr>
                </w:p>
                <w:p w14:paraId="61F27005" w14:textId="77777777" w:rsidR="00FF72EA" w:rsidRDefault="00FF72EA">
                  <w:pPr>
                    <w:spacing w:line="200" w:lineRule="exact"/>
                  </w:pPr>
                </w:p>
                <w:p w14:paraId="2CC065D4" w14:textId="77777777" w:rsidR="00FF72EA" w:rsidRDefault="00FF72EA">
                  <w:pPr>
                    <w:spacing w:line="200" w:lineRule="exact"/>
                  </w:pPr>
                </w:p>
                <w:p w14:paraId="6C0F5313" w14:textId="77777777" w:rsidR="00FF72EA" w:rsidRDefault="00FF72EA">
                  <w:pPr>
                    <w:spacing w:line="200" w:lineRule="exact"/>
                  </w:pPr>
                </w:p>
                <w:p w14:paraId="22F2F0AC" w14:textId="77777777" w:rsidR="00FF72EA" w:rsidRDefault="00FF72EA">
                  <w:pPr>
                    <w:spacing w:line="200" w:lineRule="exact"/>
                  </w:pPr>
                </w:p>
                <w:p w14:paraId="5D07B832" w14:textId="77777777" w:rsidR="00FF72EA" w:rsidRDefault="00FF72EA">
                  <w:pPr>
                    <w:spacing w:line="200" w:lineRule="exact"/>
                  </w:pPr>
                </w:p>
                <w:p w14:paraId="0C323B78" w14:textId="77777777" w:rsidR="00FF72EA" w:rsidRDefault="00FF72EA">
                  <w:pPr>
                    <w:spacing w:line="200" w:lineRule="exact"/>
                  </w:pPr>
                </w:p>
                <w:p w14:paraId="7E20343F" w14:textId="77777777" w:rsidR="00FF72EA" w:rsidRDefault="00FF72EA">
                  <w:pPr>
                    <w:spacing w:line="200" w:lineRule="exact"/>
                  </w:pPr>
                </w:p>
                <w:p w14:paraId="348143EE" w14:textId="77777777" w:rsidR="00FF72EA" w:rsidRDefault="00FF72EA">
                  <w:pPr>
                    <w:spacing w:line="200" w:lineRule="exact"/>
                  </w:pPr>
                </w:p>
                <w:p w14:paraId="5E17E2CB" w14:textId="77777777" w:rsidR="00FF72EA" w:rsidRDefault="00FF72EA">
                  <w:pPr>
                    <w:spacing w:line="200" w:lineRule="exact"/>
                  </w:pPr>
                </w:p>
                <w:p w14:paraId="55645DB6" w14:textId="77777777" w:rsidR="00FF72EA" w:rsidRDefault="00FF72EA">
                  <w:pPr>
                    <w:spacing w:line="200" w:lineRule="exact"/>
                  </w:pPr>
                </w:p>
                <w:p w14:paraId="066BF267" w14:textId="77777777" w:rsidR="00FF72EA" w:rsidRDefault="00FF72EA">
                  <w:pPr>
                    <w:spacing w:line="200" w:lineRule="exact"/>
                  </w:pPr>
                </w:p>
                <w:p w14:paraId="763F0061" w14:textId="77777777" w:rsidR="00FF72EA" w:rsidRDefault="00FF72EA">
                  <w:pPr>
                    <w:spacing w:line="200" w:lineRule="exact"/>
                  </w:pPr>
                </w:p>
                <w:p w14:paraId="69FE7475" w14:textId="77777777" w:rsidR="00FF72EA" w:rsidRDefault="00FF72EA">
                  <w:pPr>
                    <w:spacing w:line="200" w:lineRule="exact"/>
                  </w:pPr>
                </w:p>
                <w:p w14:paraId="61C6AA02" w14:textId="77777777" w:rsidR="00FF72EA" w:rsidRDefault="00FF72EA">
                  <w:pPr>
                    <w:spacing w:line="200" w:lineRule="exact"/>
                  </w:pPr>
                </w:p>
                <w:p w14:paraId="1D74F215" w14:textId="77777777" w:rsidR="00FF72EA" w:rsidRDefault="00FF72EA">
                  <w:pPr>
                    <w:spacing w:line="200" w:lineRule="exact"/>
                  </w:pPr>
                </w:p>
                <w:p w14:paraId="2A77E3ED" w14:textId="77777777" w:rsidR="00FF72EA" w:rsidRDefault="00FF72EA">
                  <w:pPr>
                    <w:spacing w:line="200" w:lineRule="exact"/>
                  </w:pPr>
                </w:p>
                <w:p w14:paraId="546FBBD6" w14:textId="77777777" w:rsidR="00FF72EA" w:rsidRDefault="00FF72EA">
                  <w:pPr>
                    <w:spacing w:line="200" w:lineRule="exact"/>
                  </w:pPr>
                </w:p>
                <w:p w14:paraId="5D85D82F" w14:textId="77777777" w:rsidR="00FF72EA" w:rsidRDefault="00FF72EA">
                  <w:pPr>
                    <w:spacing w:line="200" w:lineRule="exact"/>
                  </w:pPr>
                </w:p>
                <w:p w14:paraId="72C35BF0" w14:textId="77777777" w:rsidR="00FF72EA" w:rsidRDefault="00FF72EA">
                  <w:pPr>
                    <w:spacing w:line="200" w:lineRule="exact"/>
                  </w:pPr>
                </w:p>
                <w:p w14:paraId="4BAAF05C" w14:textId="77777777" w:rsidR="00FF72EA" w:rsidRDefault="00FF72EA">
                  <w:pPr>
                    <w:spacing w:line="200" w:lineRule="exact"/>
                  </w:pPr>
                </w:p>
                <w:p w14:paraId="77D3E218" w14:textId="77777777" w:rsidR="00FF72EA" w:rsidRDefault="00FF72EA">
                  <w:pPr>
                    <w:spacing w:line="200" w:lineRule="exact"/>
                  </w:pPr>
                </w:p>
                <w:p w14:paraId="1695A968" w14:textId="77777777" w:rsidR="00FF72EA" w:rsidRDefault="00FF72EA">
                  <w:pPr>
                    <w:spacing w:line="200" w:lineRule="exact"/>
                  </w:pPr>
                </w:p>
                <w:p w14:paraId="0690C9D6" w14:textId="77777777" w:rsidR="00FF72EA" w:rsidRDefault="00FF72EA">
                  <w:pPr>
                    <w:spacing w:line="200" w:lineRule="exact"/>
                  </w:pPr>
                </w:p>
                <w:p w14:paraId="7B9BBC0E" w14:textId="77777777" w:rsidR="00FF72EA" w:rsidRDefault="00FF72EA">
                  <w:pPr>
                    <w:spacing w:line="200" w:lineRule="exact"/>
                  </w:pPr>
                </w:p>
                <w:p w14:paraId="208A5076" w14:textId="77777777" w:rsidR="00FF72EA" w:rsidRDefault="00FF72EA">
                  <w:pPr>
                    <w:spacing w:line="200" w:lineRule="exact"/>
                  </w:pPr>
                </w:p>
                <w:p w14:paraId="753D7D94" w14:textId="77777777" w:rsidR="00FF72EA" w:rsidRDefault="00FF72EA">
                  <w:pPr>
                    <w:spacing w:line="200" w:lineRule="exact"/>
                  </w:pPr>
                </w:p>
                <w:p w14:paraId="5307983E" w14:textId="77777777" w:rsidR="00FF72EA" w:rsidRDefault="00FF72EA">
                  <w:pPr>
                    <w:spacing w:line="200" w:lineRule="exact"/>
                  </w:pPr>
                </w:p>
                <w:p w14:paraId="65685791" w14:textId="77777777" w:rsidR="00FF72EA" w:rsidRDefault="00FF72EA">
                  <w:pPr>
                    <w:spacing w:line="200" w:lineRule="exact"/>
                  </w:pPr>
                </w:p>
                <w:p w14:paraId="6EF435BB" w14:textId="77777777" w:rsidR="00FF72EA" w:rsidRDefault="00FF72EA">
                  <w:pPr>
                    <w:spacing w:line="200" w:lineRule="exact"/>
                  </w:pPr>
                </w:p>
                <w:p w14:paraId="29BE41E5" w14:textId="77777777" w:rsidR="00FF72EA" w:rsidRDefault="00FF72EA">
                  <w:pPr>
                    <w:spacing w:line="200" w:lineRule="exact"/>
                  </w:pPr>
                </w:p>
                <w:p w14:paraId="02F2A485" w14:textId="77777777" w:rsidR="00FF72EA" w:rsidRDefault="00FF72EA">
                  <w:pPr>
                    <w:spacing w:line="200" w:lineRule="exact"/>
                  </w:pPr>
                </w:p>
                <w:p w14:paraId="319E29E1" w14:textId="77777777" w:rsidR="00FF72EA" w:rsidRDefault="00FF72EA">
                  <w:pPr>
                    <w:spacing w:line="200" w:lineRule="exact"/>
                  </w:pPr>
                </w:p>
                <w:p w14:paraId="1BB972FC" w14:textId="77777777" w:rsidR="00FF72EA" w:rsidRDefault="00FF72EA">
                  <w:pPr>
                    <w:spacing w:line="200" w:lineRule="exact"/>
                  </w:pPr>
                </w:p>
                <w:p w14:paraId="347CFAA6" w14:textId="77777777" w:rsidR="00FF72EA" w:rsidRDefault="00FF72EA">
                  <w:pPr>
                    <w:spacing w:before="16" w:line="260" w:lineRule="exact"/>
                    <w:rPr>
                      <w:sz w:val="26"/>
                      <w:szCs w:val="26"/>
                    </w:rPr>
                  </w:pPr>
                </w:p>
                <w:p w14:paraId="39A8889F"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4/7</w:t>
                  </w:r>
                </w:p>
              </w:txbxContent>
            </v:textbox>
            <w10:wrap anchorx="page" anchory="page"/>
          </v:shape>
        </w:pict>
      </w:r>
      <w:r>
        <w:rPr>
          <w:rFonts w:ascii="Arial" w:eastAsia="Arial" w:hAnsi="Arial" w:cs="Arial"/>
          <w:position w:val="-1"/>
          <w:sz w:val="16"/>
          <w:szCs w:val="16"/>
        </w:rPr>
        <w:t>1</w:t>
      </w:r>
    </w:p>
    <w:p w14:paraId="48BB6AB0" w14:textId="77777777" w:rsidR="00546E00" w:rsidRDefault="00546E00">
      <w:pPr>
        <w:spacing w:line="200" w:lineRule="exact"/>
      </w:pPr>
    </w:p>
    <w:p w14:paraId="58F8AFA3" w14:textId="77777777" w:rsidR="00546E00" w:rsidRDefault="00546E00">
      <w:pPr>
        <w:spacing w:line="200" w:lineRule="exact"/>
      </w:pPr>
    </w:p>
    <w:p w14:paraId="5776E7EA" w14:textId="77777777" w:rsidR="00546E00" w:rsidRDefault="00546E00">
      <w:pPr>
        <w:spacing w:line="200" w:lineRule="exact"/>
      </w:pPr>
    </w:p>
    <w:p w14:paraId="07ABE4D6" w14:textId="77777777" w:rsidR="00546E00" w:rsidRDefault="00546E00">
      <w:pPr>
        <w:spacing w:line="200" w:lineRule="exact"/>
      </w:pPr>
    </w:p>
    <w:p w14:paraId="68769DA3" w14:textId="77777777" w:rsidR="00546E00" w:rsidRDefault="00546E00">
      <w:pPr>
        <w:spacing w:line="200" w:lineRule="exact"/>
      </w:pPr>
    </w:p>
    <w:p w14:paraId="298A6363" w14:textId="77777777" w:rsidR="00546E00" w:rsidRDefault="00546E00">
      <w:pPr>
        <w:spacing w:line="200" w:lineRule="exact"/>
      </w:pPr>
    </w:p>
    <w:p w14:paraId="3D139964" w14:textId="77777777" w:rsidR="00546E00" w:rsidRDefault="00546E00">
      <w:pPr>
        <w:spacing w:line="200" w:lineRule="exact"/>
      </w:pPr>
    </w:p>
    <w:p w14:paraId="33F075A8" w14:textId="77777777" w:rsidR="00546E00" w:rsidRDefault="00546E00">
      <w:pPr>
        <w:spacing w:line="200" w:lineRule="exact"/>
      </w:pPr>
    </w:p>
    <w:p w14:paraId="2ADE9030" w14:textId="77777777" w:rsidR="00546E00" w:rsidRDefault="00546E00">
      <w:pPr>
        <w:spacing w:line="200" w:lineRule="exact"/>
      </w:pPr>
    </w:p>
    <w:p w14:paraId="374E5954" w14:textId="77777777" w:rsidR="00546E00" w:rsidRDefault="00546E00">
      <w:pPr>
        <w:spacing w:before="20" w:line="220" w:lineRule="exact"/>
        <w:rPr>
          <w:sz w:val="22"/>
          <w:szCs w:val="22"/>
        </w:rPr>
      </w:pPr>
    </w:p>
    <w:p w14:paraId="53C5C7D4"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658FE176" w14:textId="77777777" w:rsidR="00546E00" w:rsidRDefault="00546E00">
      <w:pPr>
        <w:spacing w:before="7" w:line="100" w:lineRule="exact"/>
        <w:rPr>
          <w:sz w:val="10"/>
          <w:szCs w:val="10"/>
        </w:rPr>
      </w:pPr>
    </w:p>
    <w:p w14:paraId="5BC956B7" w14:textId="77777777" w:rsidR="00546E00" w:rsidRDefault="00546E00">
      <w:pPr>
        <w:spacing w:line="200" w:lineRule="exact"/>
      </w:pPr>
    </w:p>
    <w:p w14:paraId="56108511" w14:textId="77777777" w:rsidR="00546E00" w:rsidRDefault="00546E00">
      <w:pPr>
        <w:spacing w:line="200" w:lineRule="exact"/>
      </w:pPr>
    </w:p>
    <w:p w14:paraId="52CDCE2B" w14:textId="77777777" w:rsidR="00546E00" w:rsidRDefault="00546E00">
      <w:pPr>
        <w:spacing w:line="200" w:lineRule="exact"/>
      </w:pPr>
    </w:p>
    <w:p w14:paraId="3C6B1E2A" w14:textId="77777777" w:rsidR="00546E00" w:rsidRDefault="00546E00">
      <w:pPr>
        <w:spacing w:line="200" w:lineRule="exact"/>
      </w:pPr>
    </w:p>
    <w:p w14:paraId="7471033A" w14:textId="77777777" w:rsidR="00546E00" w:rsidRDefault="00546E00">
      <w:pPr>
        <w:spacing w:line="200" w:lineRule="exact"/>
      </w:pPr>
    </w:p>
    <w:p w14:paraId="2E95BD56" w14:textId="77777777" w:rsidR="00546E00" w:rsidRDefault="00546E00">
      <w:pPr>
        <w:spacing w:line="200" w:lineRule="exact"/>
      </w:pPr>
    </w:p>
    <w:p w14:paraId="418D4A0F" w14:textId="77777777" w:rsidR="00546E00" w:rsidRDefault="00546E00">
      <w:pPr>
        <w:spacing w:line="200" w:lineRule="exact"/>
      </w:pPr>
    </w:p>
    <w:p w14:paraId="645EF5AB" w14:textId="77777777" w:rsidR="00546E00" w:rsidRDefault="00546E00">
      <w:pPr>
        <w:spacing w:line="200" w:lineRule="exact"/>
      </w:pPr>
    </w:p>
    <w:p w14:paraId="2A038141" w14:textId="77777777" w:rsidR="00546E00" w:rsidRDefault="00546E00">
      <w:pPr>
        <w:spacing w:line="200" w:lineRule="exact"/>
      </w:pPr>
    </w:p>
    <w:p w14:paraId="6382762C" w14:textId="77777777" w:rsidR="00546E00" w:rsidRDefault="00546E00">
      <w:pPr>
        <w:spacing w:line="200" w:lineRule="exact"/>
      </w:pPr>
    </w:p>
    <w:p w14:paraId="1EFC74D7" w14:textId="77777777" w:rsidR="00546E00" w:rsidRDefault="00546E00">
      <w:pPr>
        <w:spacing w:line="200" w:lineRule="exact"/>
      </w:pPr>
    </w:p>
    <w:p w14:paraId="561B2370" w14:textId="77777777" w:rsidR="00546E00" w:rsidRDefault="00546E00">
      <w:pPr>
        <w:spacing w:line="200" w:lineRule="exact"/>
      </w:pPr>
    </w:p>
    <w:p w14:paraId="6A2B5687" w14:textId="77777777" w:rsidR="00546E00" w:rsidRDefault="00546E00">
      <w:pPr>
        <w:spacing w:line="200" w:lineRule="exact"/>
      </w:pPr>
    </w:p>
    <w:p w14:paraId="1BA366E4" w14:textId="77777777" w:rsidR="00546E00" w:rsidRDefault="00546E00">
      <w:pPr>
        <w:spacing w:line="200" w:lineRule="exact"/>
      </w:pPr>
    </w:p>
    <w:p w14:paraId="66AEF73E" w14:textId="77777777" w:rsidR="00546E00" w:rsidRDefault="00546E00">
      <w:pPr>
        <w:spacing w:line="200" w:lineRule="exact"/>
      </w:pPr>
    </w:p>
    <w:p w14:paraId="614FEB20" w14:textId="77777777" w:rsidR="00546E00" w:rsidRDefault="00546E00">
      <w:pPr>
        <w:spacing w:line="200" w:lineRule="exact"/>
      </w:pPr>
    </w:p>
    <w:p w14:paraId="51FC1027" w14:textId="77777777" w:rsidR="00546E00" w:rsidRDefault="00546E00">
      <w:pPr>
        <w:spacing w:line="200" w:lineRule="exact"/>
      </w:pPr>
    </w:p>
    <w:p w14:paraId="4E0486BA" w14:textId="77777777" w:rsidR="00546E00" w:rsidRDefault="00546E00">
      <w:pPr>
        <w:spacing w:line="200" w:lineRule="exact"/>
      </w:pPr>
    </w:p>
    <w:p w14:paraId="1EB17041"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182C298F" w14:textId="77777777" w:rsidR="00546E00" w:rsidRDefault="00546E00">
      <w:pPr>
        <w:spacing w:line="120" w:lineRule="exact"/>
        <w:rPr>
          <w:sz w:val="13"/>
          <w:szCs w:val="13"/>
        </w:rPr>
      </w:pPr>
    </w:p>
    <w:p w14:paraId="71431269" w14:textId="77777777" w:rsidR="00546E00" w:rsidRDefault="00546E00">
      <w:pPr>
        <w:spacing w:line="200" w:lineRule="exact"/>
      </w:pPr>
    </w:p>
    <w:p w14:paraId="35264094"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3+4</w:t>
      </w:r>
    </w:p>
    <w:p w14:paraId="1788401D" w14:textId="77777777" w:rsidR="00546E00" w:rsidRDefault="00546E00">
      <w:pPr>
        <w:spacing w:line="200" w:lineRule="exact"/>
      </w:pPr>
    </w:p>
    <w:p w14:paraId="611063E9" w14:textId="77777777" w:rsidR="00546E00" w:rsidRDefault="00546E00">
      <w:pPr>
        <w:spacing w:before="15" w:line="220" w:lineRule="exact"/>
        <w:rPr>
          <w:sz w:val="22"/>
          <w:szCs w:val="22"/>
        </w:rPr>
      </w:pPr>
    </w:p>
    <w:p w14:paraId="4CD5D782"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score</w:t>
      </w:r>
    </w:p>
    <w:p w14:paraId="42B9655A" w14:textId="77777777" w:rsidR="00546E00" w:rsidRDefault="00546E00">
      <w:pPr>
        <w:spacing w:before="10" w:line="260" w:lineRule="exact"/>
        <w:rPr>
          <w:sz w:val="26"/>
          <w:szCs w:val="26"/>
        </w:rPr>
      </w:pPr>
    </w:p>
    <w:p w14:paraId="5D720057"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[0.026925411104456,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0.9924]</w:t>
      </w:r>
    </w:p>
    <w:p w14:paraId="7983F0DA" w14:textId="77777777" w:rsidR="00546E00" w:rsidRDefault="00546E00">
      <w:pPr>
        <w:spacing w:line="200" w:lineRule="exact"/>
      </w:pPr>
    </w:p>
    <w:p w14:paraId="55BBE6F0" w14:textId="77777777" w:rsidR="00546E00" w:rsidRDefault="00546E00">
      <w:pPr>
        <w:spacing w:line="220" w:lineRule="exact"/>
        <w:rPr>
          <w:sz w:val="22"/>
          <w:szCs w:val="22"/>
        </w:rPr>
      </w:pPr>
    </w:p>
    <w:p w14:paraId="249755E3"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score[1]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p>
    <w:p w14:paraId="5CC6B0FE" w14:textId="77777777" w:rsidR="00546E00" w:rsidRDefault="00546E00">
      <w:pPr>
        <w:spacing w:before="10" w:line="260" w:lineRule="exact"/>
        <w:rPr>
          <w:sz w:val="26"/>
          <w:szCs w:val="26"/>
        </w:rPr>
      </w:pPr>
    </w:p>
    <w:p w14:paraId="4D80DDB5"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99.27</w:t>
      </w:r>
    </w:p>
    <w:p w14:paraId="63C655FF" w14:textId="77777777" w:rsidR="00546E00" w:rsidRDefault="00546E00">
      <w:pPr>
        <w:spacing w:line="200" w:lineRule="exact"/>
      </w:pPr>
    </w:p>
    <w:p w14:paraId="4ADE1165" w14:textId="77777777" w:rsidR="00546E00" w:rsidRDefault="00546E00">
      <w:pPr>
        <w:spacing w:line="220" w:lineRule="exact"/>
        <w:rPr>
          <w:sz w:val="22"/>
          <w:szCs w:val="22"/>
        </w:rPr>
      </w:pPr>
    </w:p>
    <w:p w14:paraId="444E2FE6" w14:textId="77777777" w:rsidR="00546E00" w:rsidRDefault="00FF72EA">
      <w:pPr>
        <w:spacing w:before="24" w:line="278" w:lineRule="auto"/>
        <w:ind w:left="520" w:right="543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libraries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modules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t>
      </w:r>
    </w:p>
    <w:p w14:paraId="06906D17"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np.random.seed(123)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reproducibility</w:t>
      </w:r>
    </w:p>
    <w:p w14:paraId="6DB5B95C" w14:textId="77777777" w:rsidR="00546E00" w:rsidRDefault="00546E00">
      <w:pPr>
        <w:spacing w:before="4" w:line="120" w:lineRule="exact"/>
        <w:rPr>
          <w:sz w:val="12"/>
          <w:szCs w:val="12"/>
        </w:rPr>
      </w:pPr>
    </w:p>
    <w:p w14:paraId="6F94EC7D" w14:textId="77777777" w:rsidR="00546E00" w:rsidRDefault="00546E00">
      <w:pPr>
        <w:spacing w:line="200" w:lineRule="exact"/>
      </w:pPr>
    </w:p>
    <w:p w14:paraId="3F41712B"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4C9F5EE7" w14:textId="77777777" w:rsidR="00546E00" w:rsidRDefault="00FF72EA">
      <w:pPr>
        <w:spacing w:before="39" w:line="278" w:lineRule="auto"/>
        <w:ind w:left="520" w:right="2312"/>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Dropout,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Convolution2D,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MaxPooling2D</w:t>
      </w:r>
    </w:p>
    <w:p w14:paraId="1908AD6B" w14:textId="77777777" w:rsidR="00546E00" w:rsidRDefault="00FF72EA">
      <w:pPr>
        <w:spacing w:before="5" w:line="278" w:lineRule="auto"/>
        <w:ind w:left="520" w:right="5546"/>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keras.datasets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p>
    <w:p w14:paraId="7CF1B21E" w14:textId="77777777" w:rsidR="00546E00" w:rsidRDefault="00546E00">
      <w:pPr>
        <w:spacing w:before="11" w:line="280" w:lineRule="exact"/>
        <w:rPr>
          <w:sz w:val="28"/>
          <w:szCs w:val="28"/>
        </w:rPr>
      </w:pPr>
    </w:p>
    <w:p w14:paraId="5F4B1757"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Load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pre-shuffled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sets</w:t>
      </w:r>
    </w:p>
    <w:p w14:paraId="5ECB5AEA"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mnist.load_data()</w:t>
      </w:r>
    </w:p>
    <w:p w14:paraId="3A6BBBF1" w14:textId="77777777" w:rsidR="00546E00" w:rsidRDefault="00546E00">
      <w:pPr>
        <w:spacing w:before="4" w:line="120" w:lineRule="exact"/>
        <w:rPr>
          <w:sz w:val="12"/>
          <w:szCs w:val="12"/>
        </w:rPr>
      </w:pPr>
    </w:p>
    <w:p w14:paraId="5215ECD5" w14:textId="77777777" w:rsidR="00546E00" w:rsidRDefault="00546E00">
      <w:pPr>
        <w:spacing w:line="200" w:lineRule="exact"/>
      </w:pPr>
    </w:p>
    <w:p w14:paraId="2E2B90E1" w14:textId="77777777" w:rsidR="00546E00" w:rsidRDefault="00FF72EA">
      <w:pPr>
        <w:spacing w:line="278" w:lineRule="auto"/>
        <w:ind w:left="520" w:right="6124"/>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Preprocess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X_train.shape[1] 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X_train.shape[2]</w:t>
      </w:r>
    </w:p>
    <w:p w14:paraId="5861D7FC" w14:textId="77777777" w:rsidR="00546E00" w:rsidRDefault="00546E00">
      <w:pPr>
        <w:spacing w:before="11" w:line="280" w:lineRule="exact"/>
        <w:rPr>
          <w:sz w:val="28"/>
          <w:szCs w:val="28"/>
        </w:rPr>
      </w:pPr>
    </w:p>
    <w:p w14:paraId="3CA7CCFE" w14:textId="77777777" w:rsidR="00546E00" w:rsidRDefault="00FF72EA">
      <w:pPr>
        <w:spacing w:line="278" w:lineRule="auto"/>
        <w:ind w:left="520" w:right="1619"/>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X_train.reshape(X_train.shape[0],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X_test.reshape(X_test.shape[0],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0C6FFC13"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X_train.reshape(X_train.shape[0],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p>
    <w:p w14:paraId="3F262989" w14:textId="77777777" w:rsidR="00546E00" w:rsidRDefault="00FF72EA">
      <w:pPr>
        <w:spacing w:before="39"/>
        <w:ind w:left="520"/>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X_test.reshape(X_test.shape[0],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p>
    <w:p w14:paraId="3614554C" w14:textId="77777777" w:rsidR="00546E00" w:rsidRDefault="00FF72EA">
      <w:pPr>
        <w:spacing w:before="71"/>
        <w:ind w:left="109"/>
        <w:rPr>
          <w:rFonts w:ascii="Arial" w:eastAsia="Arial" w:hAnsi="Arial" w:cs="Arial"/>
          <w:sz w:val="16"/>
          <w:szCs w:val="16"/>
        </w:rPr>
      </w:pPr>
      <w:r>
        <w:lastRenderedPageBreak/>
        <w:pict w14:anchorId="19A65065">
          <v:group id="_x0000_s1209" style="position:absolute;left:0;text-align:left;margin-left:28.6pt;margin-top:28.55pt;width:566.35pt;height:813.35pt;z-index:-4036;mso-position-horizontal-relative:page;mso-position-vertical-relative:page" coordorigin="572,571" coordsize="11327,16267">
            <v:shape id="_x0000_s1214" style="position:absolute;left:588;top:580;width:0;height:15697" coordorigin="588,580" coordsize="0,15697" path="m588,16277l588,580e" filled="f" strokeweight=".29997mm">
              <v:path arrowok="t"/>
            </v:shape>
            <v:shape id="_x0000_s1213" style="position:absolute;left:580;top:580;width:270;height:15697" coordorigin="580,580" coordsize="270,15697" path="m580,580r270,l850,16277r-270,l580,580xe" stroked="f">
              <v:path arrowok="t"/>
            </v:shape>
            <v:shape id="_x0000_s1212" style="position:absolute;left:850;top:10109;width:11049;height:6729" coordorigin="850,10109" coordsize="11049,6729" path="m850,10109r11049,l11899,16838r-11049,l850,10109xe" stroked="f">
              <v:path arrowok="t"/>
            </v:shape>
            <v:shape id="_x0000_s1211" style="position:absolute;left:850;top:10109;width:10490;height:6168" coordorigin="850,10109" coordsize="10490,6168" path="m850,10109r10490,l11340,16277r-10490,l850,10109xe" stroked="f">
              <v:path arrowok="t"/>
            </v:shape>
            <v:shape id="_x0000_s1210" type="#_x0000_t75" style="position:absolute;left:1000;top:10244;width:300;height:300">
              <v:imagedata r:id="rId9" o:title=""/>
            </v:shape>
            <w10:wrap anchorx="page" anchory="page"/>
          </v:group>
        </w:pict>
      </w:r>
      <w:r>
        <w:pict w14:anchorId="1C66FDFF">
          <v:shape id="_x0000_s1208" type="#_x0000_t202" style="position:absolute;left:0;text-align:left;margin-left:26.45pt;margin-top:0;width:568.5pt;height:841.9pt;z-index:-4037;mso-position-horizontal-relative:page;mso-position-vertical-relative:page" filled="f" stroked="f">
            <v:textbox inset="0,0,0,0">
              <w:txbxContent>
                <w:p w14:paraId="144F7611" w14:textId="77777777" w:rsidR="00FF72EA" w:rsidRDefault="00FF72EA">
                  <w:pPr>
                    <w:spacing w:before="10" w:line="280" w:lineRule="exact"/>
                    <w:rPr>
                      <w:sz w:val="28"/>
                      <w:szCs w:val="28"/>
                    </w:rPr>
                  </w:pPr>
                </w:p>
                <w:p w14:paraId="477126CB"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5AEA1190" w14:textId="77777777" w:rsidR="00FF72EA" w:rsidRDefault="00FF72EA">
                  <w:pPr>
                    <w:spacing w:line="200" w:lineRule="exact"/>
                  </w:pPr>
                </w:p>
                <w:p w14:paraId="60B096A7" w14:textId="77777777" w:rsidR="00FF72EA" w:rsidRDefault="00FF72EA">
                  <w:pPr>
                    <w:spacing w:line="200" w:lineRule="exact"/>
                  </w:pPr>
                </w:p>
                <w:p w14:paraId="71908099" w14:textId="77777777" w:rsidR="00FF72EA" w:rsidRDefault="00FF72EA">
                  <w:pPr>
                    <w:spacing w:line="200" w:lineRule="exact"/>
                  </w:pPr>
                </w:p>
                <w:p w14:paraId="4FA2580E" w14:textId="77777777" w:rsidR="00FF72EA" w:rsidRDefault="00FF72EA">
                  <w:pPr>
                    <w:spacing w:line="200" w:lineRule="exact"/>
                  </w:pPr>
                </w:p>
                <w:p w14:paraId="2218EF46" w14:textId="77777777" w:rsidR="00FF72EA" w:rsidRDefault="00FF72EA">
                  <w:pPr>
                    <w:spacing w:line="200" w:lineRule="exact"/>
                  </w:pPr>
                </w:p>
                <w:p w14:paraId="31A01045" w14:textId="77777777" w:rsidR="00FF72EA" w:rsidRDefault="00FF72EA">
                  <w:pPr>
                    <w:spacing w:line="200" w:lineRule="exact"/>
                  </w:pPr>
                </w:p>
                <w:p w14:paraId="649CF79D" w14:textId="77777777" w:rsidR="00FF72EA" w:rsidRDefault="00FF72EA">
                  <w:pPr>
                    <w:spacing w:line="200" w:lineRule="exact"/>
                  </w:pPr>
                </w:p>
                <w:p w14:paraId="74D425FD" w14:textId="77777777" w:rsidR="00FF72EA" w:rsidRDefault="00FF72EA">
                  <w:pPr>
                    <w:spacing w:line="200" w:lineRule="exact"/>
                  </w:pPr>
                </w:p>
                <w:p w14:paraId="09C24097" w14:textId="77777777" w:rsidR="00FF72EA" w:rsidRDefault="00FF72EA">
                  <w:pPr>
                    <w:spacing w:line="200" w:lineRule="exact"/>
                  </w:pPr>
                </w:p>
                <w:p w14:paraId="7C34A70F" w14:textId="77777777" w:rsidR="00FF72EA" w:rsidRDefault="00FF72EA">
                  <w:pPr>
                    <w:spacing w:line="200" w:lineRule="exact"/>
                  </w:pPr>
                </w:p>
                <w:p w14:paraId="0AF9F239" w14:textId="77777777" w:rsidR="00FF72EA" w:rsidRDefault="00FF72EA">
                  <w:pPr>
                    <w:spacing w:line="200" w:lineRule="exact"/>
                  </w:pPr>
                </w:p>
                <w:p w14:paraId="31CE2D47" w14:textId="77777777" w:rsidR="00FF72EA" w:rsidRDefault="00FF72EA">
                  <w:pPr>
                    <w:spacing w:line="200" w:lineRule="exact"/>
                  </w:pPr>
                </w:p>
                <w:p w14:paraId="4DABDBF4" w14:textId="77777777" w:rsidR="00FF72EA" w:rsidRDefault="00FF72EA">
                  <w:pPr>
                    <w:spacing w:line="200" w:lineRule="exact"/>
                  </w:pPr>
                </w:p>
                <w:p w14:paraId="5521ED57" w14:textId="77777777" w:rsidR="00FF72EA" w:rsidRDefault="00FF72EA">
                  <w:pPr>
                    <w:spacing w:line="200" w:lineRule="exact"/>
                  </w:pPr>
                </w:p>
                <w:p w14:paraId="119B0A4F" w14:textId="77777777" w:rsidR="00FF72EA" w:rsidRDefault="00FF72EA">
                  <w:pPr>
                    <w:spacing w:line="200" w:lineRule="exact"/>
                  </w:pPr>
                </w:p>
                <w:p w14:paraId="03E73B2A" w14:textId="77777777" w:rsidR="00FF72EA" w:rsidRDefault="00FF72EA">
                  <w:pPr>
                    <w:spacing w:line="200" w:lineRule="exact"/>
                  </w:pPr>
                </w:p>
                <w:p w14:paraId="58D57227" w14:textId="77777777" w:rsidR="00FF72EA" w:rsidRDefault="00FF72EA">
                  <w:pPr>
                    <w:spacing w:line="200" w:lineRule="exact"/>
                  </w:pPr>
                </w:p>
                <w:p w14:paraId="0F892F57" w14:textId="77777777" w:rsidR="00FF72EA" w:rsidRDefault="00FF72EA">
                  <w:pPr>
                    <w:spacing w:line="200" w:lineRule="exact"/>
                  </w:pPr>
                </w:p>
                <w:p w14:paraId="1CE9E909" w14:textId="77777777" w:rsidR="00FF72EA" w:rsidRDefault="00FF72EA">
                  <w:pPr>
                    <w:spacing w:line="200" w:lineRule="exact"/>
                  </w:pPr>
                </w:p>
                <w:p w14:paraId="549DBC3C" w14:textId="77777777" w:rsidR="00FF72EA" w:rsidRDefault="00FF72EA">
                  <w:pPr>
                    <w:spacing w:line="200" w:lineRule="exact"/>
                  </w:pPr>
                </w:p>
                <w:p w14:paraId="424B2BF4" w14:textId="77777777" w:rsidR="00FF72EA" w:rsidRDefault="00FF72EA">
                  <w:pPr>
                    <w:spacing w:line="200" w:lineRule="exact"/>
                  </w:pPr>
                </w:p>
                <w:p w14:paraId="58E20788" w14:textId="77777777" w:rsidR="00FF72EA" w:rsidRDefault="00FF72EA">
                  <w:pPr>
                    <w:spacing w:line="200" w:lineRule="exact"/>
                  </w:pPr>
                </w:p>
                <w:p w14:paraId="7247C8B7" w14:textId="77777777" w:rsidR="00FF72EA" w:rsidRDefault="00FF72EA">
                  <w:pPr>
                    <w:spacing w:line="200" w:lineRule="exact"/>
                  </w:pPr>
                </w:p>
                <w:p w14:paraId="46EC0C4A" w14:textId="77777777" w:rsidR="00FF72EA" w:rsidRDefault="00FF72EA">
                  <w:pPr>
                    <w:spacing w:line="200" w:lineRule="exact"/>
                  </w:pPr>
                </w:p>
                <w:p w14:paraId="68A05DCE" w14:textId="77777777" w:rsidR="00FF72EA" w:rsidRDefault="00FF72EA">
                  <w:pPr>
                    <w:spacing w:line="200" w:lineRule="exact"/>
                  </w:pPr>
                </w:p>
                <w:p w14:paraId="6B3B8964" w14:textId="77777777" w:rsidR="00FF72EA" w:rsidRDefault="00FF72EA">
                  <w:pPr>
                    <w:spacing w:line="200" w:lineRule="exact"/>
                  </w:pPr>
                </w:p>
                <w:p w14:paraId="6612AE32" w14:textId="77777777" w:rsidR="00FF72EA" w:rsidRDefault="00FF72EA">
                  <w:pPr>
                    <w:spacing w:line="200" w:lineRule="exact"/>
                  </w:pPr>
                </w:p>
                <w:p w14:paraId="75B1B184" w14:textId="77777777" w:rsidR="00FF72EA" w:rsidRDefault="00FF72EA">
                  <w:pPr>
                    <w:spacing w:line="200" w:lineRule="exact"/>
                  </w:pPr>
                </w:p>
                <w:p w14:paraId="3CF410BC" w14:textId="77777777" w:rsidR="00FF72EA" w:rsidRDefault="00FF72EA">
                  <w:pPr>
                    <w:spacing w:line="200" w:lineRule="exact"/>
                  </w:pPr>
                </w:p>
                <w:p w14:paraId="7A32D8D5" w14:textId="77777777" w:rsidR="00FF72EA" w:rsidRDefault="00FF72EA">
                  <w:pPr>
                    <w:spacing w:line="200" w:lineRule="exact"/>
                  </w:pPr>
                </w:p>
                <w:p w14:paraId="0BB549BC" w14:textId="77777777" w:rsidR="00FF72EA" w:rsidRDefault="00FF72EA">
                  <w:pPr>
                    <w:spacing w:line="200" w:lineRule="exact"/>
                  </w:pPr>
                </w:p>
                <w:p w14:paraId="44DA6991" w14:textId="77777777" w:rsidR="00FF72EA" w:rsidRDefault="00FF72EA">
                  <w:pPr>
                    <w:spacing w:line="200" w:lineRule="exact"/>
                  </w:pPr>
                </w:p>
                <w:p w14:paraId="0A10C954" w14:textId="77777777" w:rsidR="00FF72EA" w:rsidRDefault="00FF72EA">
                  <w:pPr>
                    <w:spacing w:line="200" w:lineRule="exact"/>
                  </w:pPr>
                </w:p>
                <w:p w14:paraId="41085356" w14:textId="77777777" w:rsidR="00FF72EA" w:rsidRDefault="00FF72EA">
                  <w:pPr>
                    <w:spacing w:line="200" w:lineRule="exact"/>
                  </w:pPr>
                </w:p>
                <w:p w14:paraId="7771F071" w14:textId="77777777" w:rsidR="00FF72EA" w:rsidRDefault="00FF72EA">
                  <w:pPr>
                    <w:spacing w:line="200" w:lineRule="exact"/>
                  </w:pPr>
                </w:p>
                <w:p w14:paraId="692215F6" w14:textId="77777777" w:rsidR="00FF72EA" w:rsidRDefault="00FF72EA">
                  <w:pPr>
                    <w:spacing w:line="200" w:lineRule="exact"/>
                  </w:pPr>
                </w:p>
                <w:p w14:paraId="5BB16265" w14:textId="77777777" w:rsidR="00FF72EA" w:rsidRDefault="00FF72EA">
                  <w:pPr>
                    <w:spacing w:line="200" w:lineRule="exact"/>
                  </w:pPr>
                </w:p>
                <w:p w14:paraId="3F18A956" w14:textId="77777777" w:rsidR="00FF72EA" w:rsidRDefault="00FF72EA">
                  <w:pPr>
                    <w:spacing w:line="200" w:lineRule="exact"/>
                  </w:pPr>
                </w:p>
                <w:p w14:paraId="3025309E" w14:textId="77777777" w:rsidR="00FF72EA" w:rsidRDefault="00FF72EA">
                  <w:pPr>
                    <w:spacing w:line="200" w:lineRule="exact"/>
                  </w:pPr>
                </w:p>
                <w:p w14:paraId="1DC6F837" w14:textId="77777777" w:rsidR="00FF72EA" w:rsidRDefault="00FF72EA">
                  <w:pPr>
                    <w:spacing w:line="200" w:lineRule="exact"/>
                  </w:pPr>
                </w:p>
                <w:p w14:paraId="752D0F26" w14:textId="77777777" w:rsidR="00FF72EA" w:rsidRDefault="00FF72EA">
                  <w:pPr>
                    <w:spacing w:line="200" w:lineRule="exact"/>
                  </w:pPr>
                </w:p>
                <w:p w14:paraId="5CAB1558" w14:textId="77777777" w:rsidR="00FF72EA" w:rsidRDefault="00FF72EA">
                  <w:pPr>
                    <w:spacing w:line="200" w:lineRule="exact"/>
                  </w:pPr>
                </w:p>
                <w:p w14:paraId="2A5ECA94" w14:textId="77777777" w:rsidR="00FF72EA" w:rsidRDefault="00FF72EA">
                  <w:pPr>
                    <w:spacing w:line="200" w:lineRule="exact"/>
                  </w:pPr>
                </w:p>
                <w:p w14:paraId="118E620A" w14:textId="77777777" w:rsidR="00FF72EA" w:rsidRDefault="00FF72EA">
                  <w:pPr>
                    <w:spacing w:line="200" w:lineRule="exact"/>
                  </w:pPr>
                </w:p>
                <w:p w14:paraId="1E53DE0B" w14:textId="77777777" w:rsidR="00FF72EA" w:rsidRDefault="00FF72EA">
                  <w:pPr>
                    <w:spacing w:line="200" w:lineRule="exact"/>
                  </w:pPr>
                </w:p>
                <w:p w14:paraId="127A1F9F" w14:textId="77777777" w:rsidR="00FF72EA" w:rsidRDefault="00FF72EA">
                  <w:pPr>
                    <w:spacing w:line="200" w:lineRule="exact"/>
                  </w:pPr>
                </w:p>
                <w:p w14:paraId="721BBF25" w14:textId="77777777" w:rsidR="00FF72EA" w:rsidRDefault="00FF72EA">
                  <w:pPr>
                    <w:spacing w:line="200" w:lineRule="exact"/>
                  </w:pPr>
                </w:p>
                <w:p w14:paraId="2D80EAF9" w14:textId="77777777" w:rsidR="00FF72EA" w:rsidRDefault="00FF72EA">
                  <w:pPr>
                    <w:spacing w:line="200" w:lineRule="exact"/>
                  </w:pPr>
                </w:p>
                <w:p w14:paraId="45C3281A" w14:textId="77777777" w:rsidR="00FF72EA" w:rsidRDefault="00FF72EA">
                  <w:pPr>
                    <w:spacing w:line="200" w:lineRule="exact"/>
                  </w:pPr>
                </w:p>
                <w:p w14:paraId="6AE63885" w14:textId="77777777" w:rsidR="00FF72EA" w:rsidRDefault="00FF72EA">
                  <w:pPr>
                    <w:spacing w:line="200" w:lineRule="exact"/>
                  </w:pPr>
                </w:p>
                <w:p w14:paraId="1D1346AC" w14:textId="77777777" w:rsidR="00FF72EA" w:rsidRDefault="00FF72EA">
                  <w:pPr>
                    <w:spacing w:line="200" w:lineRule="exact"/>
                  </w:pPr>
                </w:p>
                <w:p w14:paraId="078AEDCF" w14:textId="77777777" w:rsidR="00FF72EA" w:rsidRDefault="00FF72EA">
                  <w:pPr>
                    <w:spacing w:line="200" w:lineRule="exact"/>
                  </w:pPr>
                </w:p>
                <w:p w14:paraId="77D1CFF3" w14:textId="77777777" w:rsidR="00FF72EA" w:rsidRDefault="00FF72EA">
                  <w:pPr>
                    <w:spacing w:line="200" w:lineRule="exact"/>
                  </w:pPr>
                </w:p>
                <w:p w14:paraId="47238E7E" w14:textId="77777777" w:rsidR="00FF72EA" w:rsidRDefault="00FF72EA">
                  <w:pPr>
                    <w:spacing w:line="200" w:lineRule="exact"/>
                  </w:pPr>
                </w:p>
                <w:p w14:paraId="3A1E634C" w14:textId="77777777" w:rsidR="00FF72EA" w:rsidRDefault="00FF72EA">
                  <w:pPr>
                    <w:spacing w:line="200" w:lineRule="exact"/>
                  </w:pPr>
                </w:p>
                <w:p w14:paraId="3AD42730" w14:textId="77777777" w:rsidR="00FF72EA" w:rsidRDefault="00FF72EA">
                  <w:pPr>
                    <w:spacing w:line="200" w:lineRule="exact"/>
                  </w:pPr>
                </w:p>
                <w:p w14:paraId="77F02856" w14:textId="77777777" w:rsidR="00FF72EA" w:rsidRDefault="00FF72EA">
                  <w:pPr>
                    <w:spacing w:line="200" w:lineRule="exact"/>
                  </w:pPr>
                </w:p>
                <w:p w14:paraId="53486B85" w14:textId="77777777" w:rsidR="00FF72EA" w:rsidRDefault="00FF72EA">
                  <w:pPr>
                    <w:spacing w:line="200" w:lineRule="exact"/>
                  </w:pPr>
                </w:p>
                <w:p w14:paraId="1C51A5F6" w14:textId="77777777" w:rsidR="00FF72EA" w:rsidRDefault="00FF72EA">
                  <w:pPr>
                    <w:spacing w:line="200" w:lineRule="exact"/>
                  </w:pPr>
                </w:p>
                <w:p w14:paraId="03587D47" w14:textId="77777777" w:rsidR="00FF72EA" w:rsidRDefault="00FF72EA">
                  <w:pPr>
                    <w:spacing w:line="200" w:lineRule="exact"/>
                  </w:pPr>
                </w:p>
                <w:p w14:paraId="74CAB507" w14:textId="77777777" w:rsidR="00FF72EA" w:rsidRDefault="00FF72EA">
                  <w:pPr>
                    <w:spacing w:line="200" w:lineRule="exact"/>
                  </w:pPr>
                </w:p>
                <w:p w14:paraId="1F8FBC24" w14:textId="77777777" w:rsidR="00FF72EA" w:rsidRDefault="00FF72EA">
                  <w:pPr>
                    <w:spacing w:line="200" w:lineRule="exact"/>
                  </w:pPr>
                </w:p>
                <w:p w14:paraId="68316873" w14:textId="77777777" w:rsidR="00FF72EA" w:rsidRDefault="00FF72EA">
                  <w:pPr>
                    <w:spacing w:line="200" w:lineRule="exact"/>
                  </w:pPr>
                </w:p>
                <w:p w14:paraId="4A80E688" w14:textId="77777777" w:rsidR="00FF72EA" w:rsidRDefault="00FF72EA">
                  <w:pPr>
                    <w:spacing w:line="200" w:lineRule="exact"/>
                  </w:pPr>
                </w:p>
                <w:p w14:paraId="4E18D8AE" w14:textId="77777777" w:rsidR="00FF72EA" w:rsidRDefault="00FF72EA">
                  <w:pPr>
                    <w:spacing w:line="200" w:lineRule="exact"/>
                  </w:pPr>
                </w:p>
                <w:p w14:paraId="2A3D6CEB" w14:textId="77777777" w:rsidR="00FF72EA" w:rsidRDefault="00FF72EA">
                  <w:pPr>
                    <w:spacing w:line="200" w:lineRule="exact"/>
                  </w:pPr>
                </w:p>
                <w:p w14:paraId="118847D2" w14:textId="77777777" w:rsidR="00FF72EA" w:rsidRDefault="00FF72EA">
                  <w:pPr>
                    <w:spacing w:line="200" w:lineRule="exact"/>
                  </w:pPr>
                </w:p>
                <w:p w14:paraId="3437EB9A" w14:textId="77777777" w:rsidR="00FF72EA" w:rsidRDefault="00FF72EA">
                  <w:pPr>
                    <w:spacing w:line="200" w:lineRule="exact"/>
                  </w:pPr>
                </w:p>
                <w:p w14:paraId="60564225" w14:textId="77777777" w:rsidR="00FF72EA" w:rsidRDefault="00FF72EA">
                  <w:pPr>
                    <w:spacing w:line="200" w:lineRule="exact"/>
                  </w:pPr>
                </w:p>
                <w:p w14:paraId="68345F0E" w14:textId="77777777" w:rsidR="00FF72EA" w:rsidRDefault="00FF72EA">
                  <w:pPr>
                    <w:spacing w:line="200" w:lineRule="exact"/>
                  </w:pPr>
                </w:p>
                <w:p w14:paraId="3C2F7F37" w14:textId="77777777" w:rsidR="00FF72EA" w:rsidRDefault="00FF72EA">
                  <w:pPr>
                    <w:spacing w:line="200" w:lineRule="exact"/>
                  </w:pPr>
                </w:p>
                <w:p w14:paraId="053046BD" w14:textId="77777777" w:rsidR="00FF72EA" w:rsidRDefault="00FF72EA">
                  <w:pPr>
                    <w:spacing w:line="200" w:lineRule="exact"/>
                  </w:pPr>
                </w:p>
                <w:p w14:paraId="28166766" w14:textId="77777777" w:rsidR="00FF72EA" w:rsidRDefault="00FF72EA">
                  <w:pPr>
                    <w:spacing w:line="200" w:lineRule="exact"/>
                  </w:pPr>
                </w:p>
                <w:p w14:paraId="7E898A5E" w14:textId="77777777" w:rsidR="00FF72EA" w:rsidRDefault="00FF72EA">
                  <w:pPr>
                    <w:spacing w:line="200" w:lineRule="exact"/>
                  </w:pPr>
                </w:p>
                <w:p w14:paraId="7D8E41F0" w14:textId="77777777" w:rsidR="00FF72EA" w:rsidRDefault="00FF72EA">
                  <w:pPr>
                    <w:spacing w:line="200" w:lineRule="exact"/>
                  </w:pPr>
                </w:p>
                <w:p w14:paraId="558495E3" w14:textId="77777777" w:rsidR="00FF72EA" w:rsidRDefault="00FF72EA">
                  <w:pPr>
                    <w:spacing w:line="200" w:lineRule="exact"/>
                  </w:pPr>
                </w:p>
                <w:p w14:paraId="5A770F7D" w14:textId="77777777" w:rsidR="00FF72EA" w:rsidRDefault="00FF72EA">
                  <w:pPr>
                    <w:spacing w:line="200" w:lineRule="exact"/>
                  </w:pPr>
                </w:p>
                <w:p w14:paraId="249A0913" w14:textId="77777777" w:rsidR="00FF72EA" w:rsidRDefault="00FF72EA">
                  <w:pPr>
                    <w:spacing w:line="200" w:lineRule="exact"/>
                  </w:pPr>
                </w:p>
                <w:p w14:paraId="445AEF80" w14:textId="77777777" w:rsidR="00FF72EA" w:rsidRDefault="00FF72EA">
                  <w:pPr>
                    <w:spacing w:before="16" w:line="260" w:lineRule="exact"/>
                    <w:rPr>
                      <w:sz w:val="26"/>
                      <w:szCs w:val="26"/>
                    </w:rPr>
                  </w:pPr>
                </w:p>
                <w:p w14:paraId="6FA2D3EB"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5/7</w:t>
                  </w:r>
                </w:p>
              </w:txbxContent>
            </v:textbox>
            <w10:wrap anchorx="page" anchory="page"/>
          </v:shape>
        </w:pict>
      </w:r>
      <w:r>
        <w:rPr>
          <w:rFonts w:ascii="Arial" w:eastAsia="Arial" w:hAnsi="Arial" w:cs="Arial"/>
          <w:sz w:val="16"/>
          <w:szCs w:val="16"/>
        </w:rPr>
        <w:t>1</w:t>
      </w:r>
    </w:p>
    <w:p w14:paraId="451906FF" w14:textId="77777777" w:rsidR="00546E00" w:rsidRDefault="00FF72EA">
      <w:pPr>
        <w:spacing w:before="94"/>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X_train.astype('float32')</w:t>
      </w:r>
    </w:p>
    <w:p w14:paraId="6C2E3BED" w14:textId="77777777" w:rsidR="00546E00" w:rsidRDefault="00FF72EA">
      <w:pPr>
        <w:spacing w:before="39" w:line="278" w:lineRule="auto"/>
        <w:ind w:left="520" w:right="5315"/>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X_test.astype('float32') 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44BDE464"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43EF9C61" w14:textId="77777777" w:rsidR="00546E00" w:rsidRDefault="00546E00">
      <w:pPr>
        <w:spacing w:before="4" w:line="120" w:lineRule="exact"/>
        <w:rPr>
          <w:sz w:val="12"/>
          <w:szCs w:val="12"/>
        </w:rPr>
      </w:pPr>
    </w:p>
    <w:p w14:paraId="5A4F1D16" w14:textId="77777777" w:rsidR="00546E00" w:rsidRDefault="00546E00">
      <w:pPr>
        <w:spacing w:line="200" w:lineRule="exact"/>
      </w:pPr>
    </w:p>
    <w:p w14:paraId="281BCBC1"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Preprocess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class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labels</w:t>
      </w:r>
    </w:p>
    <w:p w14:paraId="4D648121" w14:textId="77777777" w:rsidR="00546E00" w:rsidRDefault="00FF72EA">
      <w:pPr>
        <w:spacing w:before="39" w:line="278" w:lineRule="auto"/>
        <w:ind w:left="520" w:right="3929"/>
        <w:rPr>
          <w:rFonts w:ascii="Consolas" w:eastAsia="Consolas" w:hAnsi="Consolas" w:cs="Consolas"/>
          <w:sz w:val="21"/>
          <w:szCs w:val="21"/>
        </w:rPr>
      </w:pP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np_utils.to_categorical(y_train,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 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np_utils.to_categorical(y_test,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p>
    <w:p w14:paraId="23BABCE9" w14:textId="77777777" w:rsidR="00546E00" w:rsidRDefault="00546E00">
      <w:pPr>
        <w:spacing w:before="11" w:line="280" w:lineRule="exact"/>
        <w:rPr>
          <w:sz w:val="28"/>
          <w:szCs w:val="28"/>
        </w:rPr>
      </w:pPr>
    </w:p>
    <w:p w14:paraId="4DEDFC07" w14:textId="77777777" w:rsidR="00546E00" w:rsidRDefault="00FF72EA">
      <w:pPr>
        <w:spacing w:line="278" w:lineRule="auto"/>
        <w:ind w:left="520" w:right="5777"/>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Define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architecture 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3DEA7A06" w14:textId="77777777" w:rsidR="00546E00" w:rsidRDefault="00546E00">
      <w:pPr>
        <w:spacing w:before="11" w:line="280" w:lineRule="exact"/>
        <w:rPr>
          <w:sz w:val="28"/>
          <w:szCs w:val="28"/>
        </w:rPr>
      </w:pPr>
    </w:p>
    <w:p w14:paraId="67581E15" w14:textId="77777777" w:rsidR="00546E00" w:rsidRDefault="00FF72EA">
      <w:pPr>
        <w:spacing w:line="278" w:lineRule="auto"/>
        <w:ind w:left="520" w:right="465"/>
        <w:rPr>
          <w:rFonts w:ascii="Consolas" w:eastAsia="Consolas" w:hAnsi="Consolas" w:cs="Consolas"/>
          <w:sz w:val="21"/>
          <w:szCs w:val="21"/>
        </w:rPr>
      </w:pPr>
      <w:r>
        <w:rPr>
          <w:rFonts w:ascii="Consolas" w:eastAsia="Consolas" w:hAnsi="Consolas" w:cs="Consolas"/>
          <w:color w:val="202020"/>
          <w:w w:val="99"/>
          <w:sz w:val="21"/>
          <w:szCs w:val="21"/>
        </w:rPr>
        <w:t>model.add(Convolution2D(32,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input_shape=(1,28,28))) model.add(Convolution2D(32,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 model.add(MaxPooling2D(pool_size=(2,2)))</w:t>
      </w:r>
    </w:p>
    <w:p w14:paraId="3A86E6AB"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model.add(Dropout(0.25))</w:t>
      </w:r>
    </w:p>
    <w:p w14:paraId="644BFC32" w14:textId="77777777" w:rsidR="00546E00" w:rsidRDefault="00546E00">
      <w:pPr>
        <w:spacing w:before="4" w:line="120" w:lineRule="exact"/>
        <w:rPr>
          <w:sz w:val="12"/>
          <w:szCs w:val="12"/>
        </w:rPr>
      </w:pPr>
    </w:p>
    <w:p w14:paraId="5216EE58" w14:textId="77777777" w:rsidR="00546E00" w:rsidRDefault="00546E00">
      <w:pPr>
        <w:spacing w:line="200" w:lineRule="exact"/>
      </w:pPr>
    </w:p>
    <w:p w14:paraId="54C27A30"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43D66392"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12B6B39B"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model.add(Dropout(0.5))</w:t>
      </w:r>
    </w:p>
    <w:p w14:paraId="0614F371"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6CCBD704" w14:textId="77777777" w:rsidR="00546E00" w:rsidRDefault="00546E00">
      <w:pPr>
        <w:spacing w:before="4" w:line="120" w:lineRule="exact"/>
        <w:rPr>
          <w:sz w:val="12"/>
          <w:szCs w:val="12"/>
        </w:rPr>
      </w:pPr>
    </w:p>
    <w:p w14:paraId="6304B1A8" w14:textId="77777777" w:rsidR="00546E00" w:rsidRDefault="00546E00">
      <w:pPr>
        <w:spacing w:line="200" w:lineRule="exact"/>
      </w:pPr>
    </w:p>
    <w:p w14:paraId="462067F3" w14:textId="77777777" w:rsidR="00546E00" w:rsidRDefault="00FF72EA">
      <w:pPr>
        <w:spacing w:line="278" w:lineRule="auto"/>
        <w:ind w:left="520" w:right="3929"/>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 model.compile(loss='categorical_crossentropy',</w:t>
      </w:r>
    </w:p>
    <w:p w14:paraId="6440C106" w14:textId="77777777" w:rsidR="00546E00" w:rsidRDefault="00FF72EA">
      <w:pPr>
        <w:spacing w:before="5" w:line="278" w:lineRule="auto"/>
        <w:ind w:left="2137" w:right="5199"/>
        <w:rPr>
          <w:rFonts w:ascii="Consolas" w:eastAsia="Consolas" w:hAnsi="Consolas" w:cs="Consolas"/>
          <w:sz w:val="21"/>
          <w:szCs w:val="21"/>
        </w:rPr>
      </w:pPr>
      <w:r>
        <w:rPr>
          <w:rFonts w:ascii="Consolas" w:eastAsia="Consolas" w:hAnsi="Consolas" w:cs="Consolas"/>
          <w:color w:val="202020"/>
          <w:w w:val="99"/>
          <w:sz w:val="21"/>
          <w:szCs w:val="21"/>
        </w:rPr>
        <w:t>optimizer='adam', metrics=['accuracy'])</w:t>
      </w:r>
    </w:p>
    <w:p w14:paraId="2339E4AA" w14:textId="77777777" w:rsidR="00546E00" w:rsidRDefault="00546E00">
      <w:pPr>
        <w:spacing w:before="11" w:line="280" w:lineRule="exact"/>
        <w:rPr>
          <w:sz w:val="28"/>
          <w:szCs w:val="28"/>
        </w:rPr>
      </w:pPr>
    </w:p>
    <w:p w14:paraId="7F060D4B" w14:textId="77777777" w:rsidR="00546E00" w:rsidRDefault="00FF72EA">
      <w:pPr>
        <w:spacing w:line="278" w:lineRule="auto"/>
        <w:ind w:left="520" w:right="5661"/>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p>
    <w:p w14:paraId="2638F7A6" w14:textId="77777777" w:rsidR="00546E00" w:rsidRDefault="00FF72EA">
      <w:pPr>
        <w:spacing w:before="5"/>
        <w:ind w:left="1675"/>
        <w:rPr>
          <w:rFonts w:ascii="Consolas" w:eastAsia="Consolas" w:hAnsi="Consolas" w:cs="Consolas"/>
          <w:sz w:val="21"/>
          <w:szCs w:val="21"/>
        </w:rPr>
      </w:pPr>
      <w:r>
        <w:rPr>
          <w:rFonts w:ascii="Consolas" w:eastAsia="Consolas" w:hAnsi="Consolas" w:cs="Consolas"/>
          <w:color w:val="202020"/>
          <w:w w:val="99"/>
          <w:sz w:val="21"/>
          <w:szCs w:val="21"/>
        </w:rPr>
        <w:t>batch_size=32,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nb_epoch=10,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p>
    <w:p w14:paraId="72816974" w14:textId="77777777" w:rsidR="00546E00" w:rsidRDefault="00546E00">
      <w:pPr>
        <w:spacing w:before="4" w:line="120" w:lineRule="exact"/>
        <w:rPr>
          <w:sz w:val="12"/>
          <w:szCs w:val="12"/>
        </w:rPr>
      </w:pPr>
    </w:p>
    <w:p w14:paraId="69B77249" w14:textId="77777777" w:rsidR="00546E00" w:rsidRDefault="00546E00">
      <w:pPr>
        <w:spacing w:line="200" w:lineRule="exact"/>
      </w:pPr>
    </w:p>
    <w:p w14:paraId="3DA85122"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Evaluate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p>
    <w:p w14:paraId="7D3D4D6E" w14:textId="77777777" w:rsidR="00546E00" w:rsidRDefault="00FF72EA">
      <w:pPr>
        <w:spacing w:before="39"/>
        <w:ind w:left="520"/>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score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model.evaluate(X_test,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verbose=0)</w:t>
      </w:r>
    </w:p>
    <w:p w14:paraId="33D06B20" w14:textId="77777777" w:rsidR="00546E00" w:rsidRDefault="00FF72EA">
      <w:pPr>
        <w:spacing w:before="71" w:line="180" w:lineRule="exact"/>
        <w:ind w:left="109"/>
        <w:rPr>
          <w:rFonts w:ascii="Arial" w:eastAsia="Arial" w:hAnsi="Arial" w:cs="Arial"/>
          <w:sz w:val="16"/>
          <w:szCs w:val="16"/>
        </w:rPr>
      </w:pPr>
      <w:r>
        <w:lastRenderedPageBreak/>
        <w:pict w14:anchorId="362AE82B">
          <v:group id="_x0000_s1189" style="position:absolute;left:0;text-align:left;margin-left:28.6pt;margin-top:0;width:566.35pt;height:814.3pt;z-index:-4033;mso-position-horizontal-relative:page;mso-position-vertical-relative:page" coordorigin="572" coordsize="11327,16286">
            <v:shape id="_x0000_s1207" style="position:absolute;left:588;top:580;width:0;height:15697" coordorigin="588,580" coordsize="0,15697" path="m588,16277l588,580e" filled="f" strokeweight=".29997mm">
              <v:path arrowok="t"/>
            </v:shape>
            <v:shape id="_x0000_s1206" style="position:absolute;left:580;top:580;width:270;height:15697" coordorigin="580,580" coordsize="270,15697" path="m580,580r270,l850,16277r-270,l580,580xe" stroked="f">
              <v:path arrowok="t"/>
            </v:shape>
            <v:shape id="_x0000_s1205" style="position:absolute;left:850;width:11049;height:1420" coordorigin="850" coordsize="11049,1420" path="m850,l11899,r,1420l850,1420,850,xe" stroked="f">
              <v:path arrowok="t"/>
            </v:shape>
            <v:shape id="_x0000_s1204" style="position:absolute;left:850;top:4287;width:11049;height:7383" coordorigin="850,4287" coordsize="11049,7383" path="m850,4287r11049,l11899,11670r-11049,l850,4287xe" stroked="f">
              <v:path arrowok="t"/>
            </v:shape>
            <v:shape id="_x0000_s1203" style="position:absolute;left:850;top:580;width:600;height:720" coordorigin="850,580" coordsize="600,720" path="m850,580r600,l1450,1300r-600,l850,580xe" stroked="f">
              <v:path arrowok="t"/>
            </v:shape>
            <v:shape id="_x0000_s1202" style="position:absolute;left:1450;top:580;width:9890;height:840" coordorigin="1450,580" coordsize="9890,840" path="m1450,580r9890,l11340,1420r-9890,l1450,580xe" stroked="f">
              <v:path arrowok="t"/>
            </v:shape>
            <v:shape id="_x0000_s1201" style="position:absolute;left:5538;top:4047;width:138;height:270" coordorigin="5538,4047" coordsize="138,270" path="m5607,4317r-68,-69l5560,4227r47,47l5655,4227r21,21l5607,4317xe" fillcolor="#616161" stroked="f">
              <v:path arrowok="t"/>
            </v:shape>
            <v:shape id="_x0000_s1200" style="position:absolute;left:5538;top:4047;width:138;height:270" coordorigin="5538,4047" coordsize="138,270" path="m5607,4089r-47,48l5538,4115r69,-68l5676,4115r-21,22l5607,4089xe" fillcolor="#616161" stroked="f">
              <v:path arrowok="t"/>
            </v:shape>
            <v:shape id="_x0000_s1199" style="position:absolute;left:5538;top:4047;width:138;height:90" coordorigin="5538,4047" coordsize="138,90" path="m5607,4089r48,48l5676,4115r-69,-68l5538,4115r22,22l5607,4089xe" filled="f" strokecolor="#616161" strokeweight=".26469mm">
              <v:path arrowok="t"/>
            </v:shape>
            <v:shape id="_x0000_s1198" style="position:absolute;left:5539;top:4227;width:138;height:90" coordorigin="5539,4227" coordsize="138,90" path="m5607,4274r-47,-47l5539,4248r68,69l5676,4248r-21,-21l5607,4274xe" filled="f" strokecolor="#616161" strokeweight=".26469mm">
              <v:path arrowok="t"/>
            </v:shape>
            <v:shape id="_x0000_s1197" style="position:absolute;left:1555;top:6715;width:2510;height:427" coordorigin="1555,6715" coordsize="2510,427" path="m1600,6718r2466,-3l4066,7142r-49,-94l4017,6718r-2417,xe" fillcolor="black" stroked="f">
              <v:path arrowok="t"/>
            </v:shape>
            <v:shape id="_x0000_s1196" style="position:absolute;left:1555;top:6715;width:2510;height:427" coordorigin="1555,6715" coordsize="2510,427" path="m1555,6715r2511,l1600,6718r,330l4017,7048r49,94l1555,7142r,-427xe" fillcolor="black" stroked="f">
              <v:path arrowok="t"/>
            </v:shape>
            <v:shape id="_x0000_s1195" style="position:absolute;left:850;top:4287;width:10490;height:7263" coordorigin="850,4287" coordsize="10490,7263" path="m850,4287r10490,l11340,11550r-10490,l850,4287xe" stroked="f">
              <v:path arrowok="t"/>
            </v:shape>
            <v:shape id="_x0000_s1194" style="position:absolute;left:850;top:1420;width:11049;height:2866" coordorigin="850,1420" coordsize="11049,2866" path="m11899,1420r,2867l850,4287r,-2867l11899,1420xe" stroked="f">
              <v:path arrowok="t"/>
            </v:shape>
            <v:shape id="_x0000_s1193" style="position:absolute;left:1450;top:4302;width:9890;height:4037" coordorigin="1450,4302" coordsize="9890,4037" path="m11340,4302r,4037l1450,8339r,-4037l11340,4302xe" stroked="f">
              <v:path arrowok="t"/>
            </v:shape>
            <v:shape id="_x0000_s1192" type="#_x0000_t75" style="position:absolute;left:1525;top:4407;width:3827;height:3782">
              <v:imagedata r:id="rId12" o:title=""/>
            </v:shape>
            <v:shape id="_x0000_s1191" style="position:absolute;left:850;top:1570;width:10490;height:2716" coordorigin="850,1570" coordsize="10490,2716" path="m11340,1570r,2717l850,4287r,-2717l11340,1570xe" stroked="f">
              <v:path arrowok="t"/>
            </v:shape>
            <v:shape id="_x0000_s1190" type="#_x0000_t75" style="position:absolute;left:1000;top:4422;width:300;height:300">
              <v:imagedata r:id="rId9" o:title=""/>
            </v:shape>
            <w10:wrap anchorx="page" anchory="page"/>
          </v:group>
        </w:pict>
      </w:r>
      <w:r>
        <w:pict w14:anchorId="27198CDE">
          <v:shape id="_x0000_s1188" type="#_x0000_t202" style="position:absolute;left:0;text-align:left;margin-left:42.5pt;margin-top:71pt;width:524.7pt;height:506.5pt;z-index:-4034;mso-position-horizontal-relative:page;mso-position-vertical-relative:page" filled="f" stroked="f">
            <v:textbox inset="0,0,0,0">
              <w:txbxContent>
                <w:p w14:paraId="6C500C14" w14:textId="77777777" w:rsidR="00FF72EA" w:rsidRDefault="00FF72EA">
                  <w:pPr>
                    <w:spacing w:before="33"/>
                    <w:ind w:left="675" w:right="-51"/>
                    <w:rPr>
                      <w:rFonts w:ascii="Consolas" w:eastAsia="Consolas" w:hAnsi="Consolas" w:cs="Consolas"/>
                      <w:sz w:val="21"/>
                      <w:szCs w:val="21"/>
                    </w:rPr>
                  </w:pPr>
                  <w:r>
                    <w:rPr>
                      <w:rFonts w:ascii="Consolas" w:eastAsia="Consolas" w:hAnsi="Consolas" w:cs="Consolas"/>
                      <w:color w:val="006400"/>
                      <w:w w:val="99"/>
                      <w:sz w:val="21"/>
                      <w:szCs w:val="21"/>
                    </w:rPr>
                    <w:t>/usr/local/lib/python3.6/dist-packages/tensorflow_core/python/framework/ops.py</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54560"/>
                      <w:w w:val="99"/>
                      <w:sz w:val="21"/>
                      <w:szCs w:val="21"/>
                    </w:rPr>
                    <w:t>_cr</w:t>
                  </w:r>
                </w:p>
                <w:p w14:paraId="55EC5818"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1606</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try</w:t>
                  </w:r>
                  <w:r>
                    <w:rPr>
                      <w:rFonts w:ascii="Consolas" w:eastAsia="Consolas" w:hAnsi="Consolas" w:cs="Consolas"/>
                      <w:color w:val="0000ED"/>
                      <w:w w:val="99"/>
                      <w:sz w:val="21"/>
                      <w:szCs w:val="21"/>
                    </w:rPr>
                    <w:t>:</w:t>
                  </w:r>
                </w:p>
                <w:p w14:paraId="66FC823C" w14:textId="77777777" w:rsidR="00FF72EA" w:rsidRDefault="00FF72EA">
                  <w:pPr>
                    <w:spacing w:before="9"/>
                    <w:ind w:left="675"/>
                    <w:rPr>
                      <w:rFonts w:ascii="Consolas" w:eastAsia="Consolas" w:hAnsi="Consolas" w:cs="Consolas"/>
                      <w:sz w:val="21"/>
                      <w:szCs w:val="21"/>
                    </w:rPr>
                  </w:pPr>
                  <w:r>
                    <w:rPr>
                      <w:rFonts w:ascii="Consolas" w:eastAsia="Consolas" w:hAnsi="Consolas" w:cs="Consolas"/>
                      <w:color w:val="006400"/>
                      <w:w w:val="99"/>
                      <w:sz w:val="21"/>
                      <w:szCs w:val="21"/>
                    </w:rPr>
                    <w:t>-&gt;</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1607</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c_op</w:t>
                  </w:r>
                  <w:r>
                    <w:rPr>
                      <w:rFonts w:ascii="Consolas" w:eastAsia="Consolas" w:hAnsi="Consolas" w:cs="Consolas"/>
                      <w:color w:val="202020"/>
                      <w:sz w:val="21"/>
                      <w:szCs w:val="21"/>
                    </w:rPr>
                    <w:t xml:space="preserve"> </w:t>
                  </w:r>
                  <w:r>
                    <w:rPr>
                      <w:rFonts w:ascii="Consolas" w:eastAsia="Consolas" w:hAnsi="Consolas" w:cs="Consolas"/>
                      <w:color w:val="0000ED"/>
                      <w:w w:val="99"/>
                      <w:sz w:val="21"/>
                      <w:szCs w:val="21"/>
                    </w:rPr>
                    <w:t>=</w:t>
                  </w:r>
                  <w:r>
                    <w:rPr>
                      <w:rFonts w:ascii="Consolas" w:eastAsia="Consolas" w:hAnsi="Consolas" w:cs="Consolas"/>
                      <w:color w:val="0000ED"/>
                      <w:sz w:val="21"/>
                      <w:szCs w:val="21"/>
                    </w:rPr>
                    <w:t xml:space="preserve"> </w:t>
                  </w:r>
                  <w:r>
                    <w:rPr>
                      <w:rFonts w:ascii="Consolas" w:eastAsia="Consolas" w:hAnsi="Consolas" w:cs="Consolas"/>
                      <w:color w:val="202020"/>
                      <w:w w:val="99"/>
                      <w:sz w:val="21"/>
                      <w:szCs w:val="21"/>
                    </w:rPr>
                    <w:t>c_api</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TF_FinishOperation</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op_desc</w:t>
                  </w:r>
                  <w:r>
                    <w:rPr>
                      <w:rFonts w:ascii="Consolas" w:eastAsia="Consolas" w:hAnsi="Consolas" w:cs="Consolas"/>
                      <w:color w:val="0000ED"/>
                      <w:w w:val="99"/>
                      <w:sz w:val="21"/>
                      <w:szCs w:val="21"/>
                    </w:rPr>
                    <w:t>)</w:t>
                  </w:r>
                </w:p>
                <w:p w14:paraId="001D18C2"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1608</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except</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errors</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InvalidArgumentError</w:t>
                  </w:r>
                  <w:r>
                    <w:rPr>
                      <w:rFonts w:ascii="Consolas" w:eastAsia="Consolas" w:hAnsi="Consolas" w:cs="Consolas"/>
                      <w:color w:val="202020"/>
                      <w:sz w:val="21"/>
                      <w:szCs w:val="21"/>
                    </w:rPr>
                    <w:t xml:space="preserve"> </w:t>
                  </w:r>
                  <w:r>
                    <w:rPr>
                      <w:rFonts w:ascii="Consolas" w:eastAsia="Consolas" w:hAnsi="Consolas" w:cs="Consolas"/>
                      <w:color w:val="006400"/>
                      <w:w w:val="99"/>
                      <w:sz w:val="21"/>
                      <w:szCs w:val="21"/>
                    </w:rPr>
                    <w:t>as</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e</w:t>
                  </w:r>
                  <w:r>
                    <w:rPr>
                      <w:rFonts w:ascii="Consolas" w:eastAsia="Consolas" w:hAnsi="Consolas" w:cs="Consolas"/>
                      <w:color w:val="0000ED"/>
                      <w:w w:val="99"/>
                      <w:sz w:val="21"/>
                      <w:szCs w:val="21"/>
                    </w:rPr>
                    <w:t>:</w:t>
                  </w:r>
                </w:p>
                <w:p w14:paraId="774B7F99" w14:textId="77777777" w:rsidR="00FF72EA" w:rsidRDefault="00FF72EA">
                  <w:pPr>
                    <w:spacing w:before="4" w:line="260" w:lineRule="exact"/>
                    <w:rPr>
                      <w:sz w:val="26"/>
                      <w:szCs w:val="26"/>
                    </w:rPr>
                  </w:pPr>
                </w:p>
                <w:p w14:paraId="266B0878" w14:textId="77777777" w:rsidR="00FF72EA" w:rsidRDefault="00FF72EA">
                  <w:pPr>
                    <w:ind w:left="675" w:right="-57"/>
                    <w:rPr>
                      <w:rFonts w:ascii="Consolas" w:eastAsia="Consolas" w:hAnsi="Consolas" w:cs="Consolas"/>
                      <w:sz w:val="21"/>
                      <w:szCs w:val="21"/>
                    </w:rPr>
                  </w:pPr>
                  <w:r>
                    <w:rPr>
                      <w:rFonts w:ascii="Consolas" w:eastAsia="Consolas" w:hAnsi="Consolas" w:cs="Consolas"/>
                      <w:color w:val="8B0000"/>
                      <w:w w:val="99"/>
                      <w:sz w:val="21"/>
                      <w:szCs w:val="21"/>
                    </w:rPr>
                    <w:t>InvalidArgumentError</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Negative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dimension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caused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subtracting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w:t>
                  </w:r>
                </w:p>
                <w:p w14:paraId="7330BD6E" w14:textId="77777777" w:rsidR="00FF72EA" w:rsidRDefault="00FF72EA">
                  <w:pPr>
                    <w:spacing w:line="500" w:lineRule="atLeast"/>
                    <w:ind w:left="675" w:right="1118"/>
                    <w:rPr>
                      <w:rFonts w:ascii="Consolas" w:eastAsia="Consolas" w:hAnsi="Consolas" w:cs="Consolas"/>
                      <w:sz w:val="21"/>
                      <w:szCs w:val="21"/>
                    </w:rPr>
                  </w:pPr>
                  <w:r>
                    <w:rPr>
                      <w:rFonts w:ascii="Consolas" w:eastAsia="Consolas" w:hAnsi="Consolas" w:cs="Consolas"/>
                      <w:color w:val="202020"/>
                      <w:w w:val="99"/>
                      <w:sz w:val="21"/>
                      <w:szCs w:val="21"/>
                    </w:rPr>
                    <w:t>During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handling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above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exception,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another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exception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 xml:space="preserve">occurred: </w:t>
                  </w:r>
                  <w:r>
                    <w:rPr>
                      <w:rFonts w:ascii="Consolas" w:eastAsia="Consolas" w:hAnsi="Consolas" w:cs="Consolas"/>
                      <w:color w:val="8B0000"/>
                      <w:w w:val="99"/>
                      <w:sz w:val="21"/>
                      <w:szCs w:val="21"/>
                    </w:rPr>
                    <w:t>ValueError</w:t>
                  </w:r>
                  <w:r>
                    <w:rPr>
                      <w:rFonts w:ascii="Consolas" w:eastAsia="Consolas" w:hAnsi="Consolas" w:cs="Consolas"/>
                      <w:color w:val="8B0000"/>
                      <w:sz w:val="21"/>
                      <w:szCs w:val="21"/>
                    </w:rPr>
                    <w:t xml:space="preserve">                                </w:t>
                  </w:r>
                  <w:r>
                    <w:rPr>
                      <w:rFonts w:ascii="Consolas" w:eastAsia="Consolas" w:hAnsi="Consolas" w:cs="Consolas"/>
                      <w:color w:val="202020"/>
                      <w:w w:val="99"/>
                      <w:sz w:val="21"/>
                      <w:szCs w:val="21"/>
                    </w:rPr>
                    <w:t>Traceback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recent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call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last)</w:t>
                  </w:r>
                </w:p>
                <w:p w14:paraId="2FE01CFF" w14:textId="77777777" w:rsidR="00FF72EA" w:rsidRDefault="00FF72EA">
                  <w:pPr>
                    <w:spacing w:before="64"/>
                    <w:ind w:left="4902" w:right="4587"/>
                    <w:jc w:val="center"/>
                    <w:rPr>
                      <w:rFonts w:ascii="Arial" w:eastAsia="Arial" w:hAnsi="Arial" w:cs="Arial"/>
                      <w:sz w:val="21"/>
                      <w:szCs w:val="21"/>
                    </w:rPr>
                  </w:pPr>
                  <w:r>
                    <w:rPr>
                      <w:rFonts w:ascii="Arial" w:eastAsia="Arial" w:hAnsi="Arial" w:cs="Arial"/>
                      <w:color w:val="202020"/>
                      <w:w w:val="99"/>
                      <w:sz w:val="21"/>
                      <w:szCs w:val="21"/>
                    </w:rPr>
                    <w:t>13</w:t>
                  </w:r>
                  <w:r>
                    <w:rPr>
                      <w:rFonts w:ascii="Arial" w:eastAsia="Arial" w:hAnsi="Arial" w:cs="Arial"/>
                      <w:color w:val="202020"/>
                      <w:sz w:val="21"/>
                      <w:szCs w:val="21"/>
                    </w:rPr>
                    <w:t xml:space="preserve"> </w:t>
                  </w:r>
                  <w:r>
                    <w:rPr>
                      <w:rFonts w:ascii="Arial" w:eastAsia="Arial" w:hAnsi="Arial" w:cs="Arial"/>
                      <w:color w:val="202020"/>
                      <w:w w:val="99"/>
                      <w:sz w:val="21"/>
                      <w:szCs w:val="21"/>
                    </w:rPr>
                    <w:t>frames</w:t>
                  </w:r>
                </w:p>
                <w:p w14:paraId="43C53C2D" w14:textId="77777777" w:rsidR="00FF72EA" w:rsidRDefault="00FF72EA">
                  <w:pPr>
                    <w:spacing w:before="63"/>
                    <w:ind w:left="675" w:right="-51"/>
                    <w:rPr>
                      <w:rFonts w:ascii="Consolas" w:eastAsia="Consolas" w:hAnsi="Consolas" w:cs="Consolas"/>
                      <w:sz w:val="21"/>
                      <w:szCs w:val="21"/>
                    </w:rPr>
                  </w:pPr>
                  <w:r>
                    <w:rPr>
                      <w:rFonts w:ascii="Consolas" w:eastAsia="Consolas" w:hAnsi="Consolas" w:cs="Consolas"/>
                      <w:color w:val="006400"/>
                      <w:w w:val="99"/>
                      <w:sz w:val="21"/>
                      <w:szCs w:val="21"/>
                    </w:rPr>
                    <w:t>/usr/local/lib/python3.6/dist-packages/tensorflow_core/python/framework/ops.py</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54560"/>
                      <w:w w:val="99"/>
                      <w:sz w:val="21"/>
                      <w:szCs w:val="21"/>
                    </w:rPr>
                    <w:t>_cr</w:t>
                  </w:r>
                </w:p>
                <w:p w14:paraId="00A26683"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1608</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except</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errors</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InvalidArgumentError</w:t>
                  </w:r>
                  <w:r>
                    <w:rPr>
                      <w:rFonts w:ascii="Consolas" w:eastAsia="Consolas" w:hAnsi="Consolas" w:cs="Consolas"/>
                      <w:color w:val="202020"/>
                      <w:sz w:val="21"/>
                      <w:szCs w:val="21"/>
                    </w:rPr>
                    <w:t xml:space="preserve"> </w:t>
                  </w:r>
                  <w:r>
                    <w:rPr>
                      <w:rFonts w:ascii="Consolas" w:eastAsia="Consolas" w:hAnsi="Consolas" w:cs="Consolas"/>
                      <w:color w:val="006400"/>
                      <w:w w:val="99"/>
                      <w:sz w:val="21"/>
                      <w:szCs w:val="21"/>
                    </w:rPr>
                    <w:t>as</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e</w:t>
                  </w:r>
                  <w:r>
                    <w:rPr>
                      <w:rFonts w:ascii="Consolas" w:eastAsia="Consolas" w:hAnsi="Consolas" w:cs="Consolas"/>
                      <w:color w:val="0000ED"/>
                      <w:w w:val="99"/>
                      <w:sz w:val="21"/>
                      <w:szCs w:val="21"/>
                    </w:rPr>
                    <w:t>:</w:t>
                  </w:r>
                </w:p>
                <w:p w14:paraId="71437319"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1609</w:t>
                  </w:r>
                  <w:r>
                    <w:rPr>
                      <w:rFonts w:ascii="Consolas" w:eastAsia="Consolas" w:hAnsi="Consolas" w:cs="Consolas"/>
                      <w:color w:val="006400"/>
                      <w:sz w:val="21"/>
                      <w:szCs w:val="21"/>
                    </w:rPr>
                    <w:t xml:space="preserve">     </w:t>
                  </w:r>
                  <w:r>
                    <w:rPr>
                      <w:rFonts w:ascii="Consolas" w:eastAsia="Consolas" w:hAnsi="Consolas" w:cs="Consolas"/>
                      <w:color w:val="8B0000"/>
                      <w:w w:val="99"/>
                      <w:sz w:val="21"/>
                      <w:szCs w:val="21"/>
                    </w:rPr>
                    <w:t>#</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Convert</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to</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ValueError</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for</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backwards</w:t>
                  </w:r>
                  <w:r>
                    <w:rPr>
                      <w:rFonts w:ascii="Consolas" w:eastAsia="Consolas" w:hAnsi="Consolas" w:cs="Consolas"/>
                      <w:color w:val="8B0000"/>
                      <w:sz w:val="21"/>
                      <w:szCs w:val="21"/>
                    </w:rPr>
                    <w:t xml:space="preserve"> </w:t>
                  </w:r>
                  <w:r>
                    <w:rPr>
                      <w:rFonts w:ascii="Consolas" w:eastAsia="Consolas" w:hAnsi="Consolas" w:cs="Consolas"/>
                      <w:color w:val="8B0000"/>
                      <w:w w:val="99"/>
                      <w:sz w:val="21"/>
                      <w:szCs w:val="21"/>
                    </w:rPr>
                    <w:t>compatibility.</w:t>
                  </w:r>
                </w:p>
                <w:p w14:paraId="43A3792C" w14:textId="77777777" w:rsidR="00FF72EA" w:rsidRDefault="00FF72EA">
                  <w:pPr>
                    <w:spacing w:before="9"/>
                    <w:ind w:left="675"/>
                    <w:rPr>
                      <w:rFonts w:ascii="Consolas" w:eastAsia="Consolas" w:hAnsi="Consolas" w:cs="Consolas"/>
                      <w:sz w:val="21"/>
                      <w:szCs w:val="21"/>
                    </w:rPr>
                  </w:pPr>
                  <w:r>
                    <w:rPr>
                      <w:rFonts w:ascii="Consolas" w:eastAsia="Consolas" w:hAnsi="Consolas" w:cs="Consolas"/>
                      <w:color w:val="006400"/>
                      <w:w w:val="99"/>
                      <w:sz w:val="21"/>
                      <w:szCs w:val="21"/>
                    </w:rPr>
                    <w:t>-&gt;</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1610</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raise</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ValueError</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str</w:t>
                  </w:r>
                  <w:r>
                    <w:rPr>
                      <w:rFonts w:ascii="Consolas" w:eastAsia="Consolas" w:hAnsi="Consolas" w:cs="Consolas"/>
                      <w:color w:val="0000ED"/>
                      <w:w w:val="99"/>
                      <w:sz w:val="21"/>
                      <w:szCs w:val="21"/>
                    </w:rPr>
                    <w:t>(</w:t>
                  </w:r>
                  <w:r>
                    <w:rPr>
                      <w:rFonts w:ascii="Consolas" w:eastAsia="Consolas" w:hAnsi="Consolas" w:cs="Consolas"/>
                      <w:color w:val="202020"/>
                      <w:w w:val="99"/>
                      <w:sz w:val="21"/>
                      <w:szCs w:val="21"/>
                    </w:rPr>
                    <w:t>e</w:t>
                  </w:r>
                  <w:r>
                    <w:rPr>
                      <w:rFonts w:ascii="Consolas" w:eastAsia="Consolas" w:hAnsi="Consolas" w:cs="Consolas"/>
                      <w:color w:val="0000ED"/>
                      <w:w w:val="99"/>
                      <w:sz w:val="21"/>
                      <w:szCs w:val="21"/>
                    </w:rPr>
                    <w:t>))</w:t>
                  </w:r>
                </w:p>
                <w:p w14:paraId="716C725C"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1611</w:t>
                  </w:r>
                </w:p>
                <w:p w14:paraId="686C2A68" w14:textId="77777777" w:rsidR="00FF72EA" w:rsidRDefault="00FF72EA">
                  <w:pPr>
                    <w:spacing w:before="9"/>
                    <w:ind w:left="1022"/>
                    <w:rPr>
                      <w:rFonts w:ascii="Consolas" w:eastAsia="Consolas" w:hAnsi="Consolas" w:cs="Consolas"/>
                      <w:sz w:val="21"/>
                      <w:szCs w:val="21"/>
                    </w:rPr>
                  </w:pPr>
                  <w:r>
                    <w:rPr>
                      <w:rFonts w:ascii="Consolas" w:eastAsia="Consolas" w:hAnsi="Consolas" w:cs="Consolas"/>
                      <w:color w:val="006400"/>
                      <w:w w:val="99"/>
                      <w:sz w:val="21"/>
                      <w:szCs w:val="21"/>
                    </w:rPr>
                    <w:t>1612</w:t>
                  </w:r>
                  <w:r>
                    <w:rPr>
                      <w:rFonts w:ascii="Consolas" w:eastAsia="Consolas" w:hAnsi="Consolas" w:cs="Consolas"/>
                      <w:color w:val="006400"/>
                      <w:sz w:val="21"/>
                      <w:szCs w:val="21"/>
                    </w:rPr>
                    <w:t xml:space="preserve">   </w:t>
                  </w:r>
                  <w:r>
                    <w:rPr>
                      <w:rFonts w:ascii="Consolas" w:eastAsia="Consolas" w:hAnsi="Consolas" w:cs="Consolas"/>
                      <w:color w:val="006400"/>
                      <w:w w:val="99"/>
                      <w:sz w:val="21"/>
                      <w:szCs w:val="21"/>
                    </w:rPr>
                    <w:t>return</w:t>
                  </w:r>
                  <w:r>
                    <w:rPr>
                      <w:rFonts w:ascii="Consolas" w:eastAsia="Consolas" w:hAnsi="Consolas" w:cs="Consolas"/>
                      <w:color w:val="006400"/>
                      <w:sz w:val="21"/>
                      <w:szCs w:val="21"/>
                    </w:rPr>
                    <w:t xml:space="preserve"> </w:t>
                  </w:r>
                  <w:r>
                    <w:rPr>
                      <w:rFonts w:ascii="Consolas" w:eastAsia="Consolas" w:hAnsi="Consolas" w:cs="Consolas"/>
                      <w:color w:val="202020"/>
                      <w:w w:val="99"/>
                      <w:sz w:val="21"/>
                      <w:szCs w:val="21"/>
                    </w:rPr>
                    <w:t>c_op</w:t>
                  </w:r>
                </w:p>
                <w:p w14:paraId="18A3C2B5" w14:textId="77777777" w:rsidR="00FF72EA" w:rsidRDefault="00FF72EA">
                  <w:pPr>
                    <w:spacing w:before="4" w:line="260" w:lineRule="exact"/>
                    <w:rPr>
                      <w:sz w:val="26"/>
                      <w:szCs w:val="26"/>
                    </w:rPr>
                  </w:pPr>
                </w:p>
                <w:p w14:paraId="5D7154F2" w14:textId="77777777" w:rsidR="00FF72EA" w:rsidRDefault="00FF72EA">
                  <w:pPr>
                    <w:ind w:left="675" w:right="-52"/>
                    <w:rPr>
                      <w:rFonts w:ascii="Consolas" w:eastAsia="Consolas" w:hAnsi="Consolas" w:cs="Consolas"/>
                      <w:sz w:val="21"/>
                      <w:szCs w:val="21"/>
                    </w:rPr>
                  </w:pPr>
                  <w:r>
                    <w:rPr>
                      <w:rFonts w:ascii="Consolas" w:eastAsia="Consolas" w:hAnsi="Consolas" w:cs="Consolas"/>
                      <w:color w:val="8B0000"/>
                      <w:w w:val="99"/>
                      <w:sz w:val="21"/>
                      <w:szCs w:val="21"/>
                    </w:rPr>
                    <w:t>ValueError</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Negative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dimension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caused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subtracting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'conv2d_19/con</w:t>
                  </w:r>
                </w:p>
                <w:p w14:paraId="5FD4B4C9" w14:textId="77777777" w:rsidR="00FF72EA" w:rsidRDefault="00FF72EA">
                  <w:pPr>
                    <w:spacing w:before="6" w:line="180" w:lineRule="exact"/>
                    <w:rPr>
                      <w:sz w:val="19"/>
                      <w:szCs w:val="19"/>
                    </w:rPr>
                  </w:pPr>
                </w:p>
                <w:p w14:paraId="7E2859EF" w14:textId="77777777" w:rsidR="00FF72EA" w:rsidRDefault="00FF72EA">
                  <w:pPr>
                    <w:spacing w:line="200" w:lineRule="exact"/>
                  </w:pPr>
                </w:p>
                <w:p w14:paraId="6D0F1AA3" w14:textId="77777777" w:rsidR="00FF72EA" w:rsidRDefault="00FF72EA">
                  <w:pPr>
                    <w:ind w:left="825"/>
                    <w:rPr>
                      <w:rFonts w:ascii="Arial" w:eastAsia="Arial" w:hAnsi="Arial" w:cs="Arial"/>
                      <w:sz w:val="17"/>
                      <w:szCs w:val="17"/>
                    </w:rPr>
                  </w:pPr>
                  <w:r>
                    <w:rPr>
                      <w:rFonts w:ascii="Arial" w:eastAsia="Arial" w:hAnsi="Arial" w:cs="Arial"/>
                      <w:color w:val="202020"/>
                      <w:w w:val="103"/>
                      <w:sz w:val="17"/>
                      <w:szCs w:val="17"/>
                    </w:rPr>
                    <w:t>SEARCH</w:t>
                  </w:r>
                  <w:r>
                    <w:rPr>
                      <w:rFonts w:ascii="Arial" w:eastAsia="Arial" w:hAnsi="Arial" w:cs="Arial"/>
                      <w:color w:val="202020"/>
                      <w:sz w:val="17"/>
                      <w:szCs w:val="17"/>
                    </w:rPr>
                    <w:t xml:space="preserve"> </w:t>
                  </w:r>
                  <w:r>
                    <w:rPr>
                      <w:rFonts w:ascii="Arial" w:eastAsia="Arial" w:hAnsi="Arial" w:cs="Arial"/>
                      <w:color w:val="202020"/>
                      <w:w w:val="103"/>
                      <w:sz w:val="17"/>
                      <w:szCs w:val="17"/>
                    </w:rPr>
                    <w:t>STACK</w:t>
                  </w:r>
                  <w:r>
                    <w:rPr>
                      <w:rFonts w:ascii="Arial" w:eastAsia="Arial" w:hAnsi="Arial" w:cs="Arial"/>
                      <w:color w:val="202020"/>
                      <w:sz w:val="17"/>
                      <w:szCs w:val="17"/>
                    </w:rPr>
                    <w:t xml:space="preserve"> </w:t>
                  </w:r>
                  <w:r>
                    <w:rPr>
                      <w:rFonts w:ascii="Arial" w:eastAsia="Arial" w:hAnsi="Arial" w:cs="Arial"/>
                      <w:color w:val="202020"/>
                      <w:w w:val="103"/>
                      <w:sz w:val="17"/>
                      <w:szCs w:val="17"/>
                    </w:rPr>
                    <w:t>OVERFLOW</w:t>
                  </w:r>
                </w:p>
              </w:txbxContent>
            </v:textbox>
            <w10:wrap anchorx="page" anchory="page"/>
          </v:shape>
        </w:pict>
      </w:r>
      <w:r>
        <w:pict w14:anchorId="1A3DF2EC">
          <v:shape id="_x0000_s1187" type="#_x0000_t202" style="position:absolute;left:0;text-align:left;margin-left:26.45pt;margin-top:0;width:568.5pt;height:841.9pt;z-index:-4035;mso-position-horizontal-relative:page;mso-position-vertical-relative:page" filled="f" stroked="f">
            <v:textbox inset="0,0,0,0">
              <w:txbxContent>
                <w:p w14:paraId="2E3993F0" w14:textId="77777777" w:rsidR="00FF72EA" w:rsidRDefault="00FF72EA">
                  <w:pPr>
                    <w:spacing w:before="10" w:line="280" w:lineRule="exact"/>
                    <w:rPr>
                      <w:sz w:val="28"/>
                      <w:szCs w:val="28"/>
                    </w:rPr>
                  </w:pPr>
                </w:p>
                <w:p w14:paraId="71ED1CC0"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3074E54A" w14:textId="77777777" w:rsidR="00FF72EA" w:rsidRDefault="00FF72EA">
                  <w:pPr>
                    <w:spacing w:line="200" w:lineRule="exact"/>
                  </w:pPr>
                </w:p>
                <w:p w14:paraId="0F8D2552" w14:textId="77777777" w:rsidR="00FF72EA" w:rsidRDefault="00FF72EA">
                  <w:pPr>
                    <w:spacing w:line="200" w:lineRule="exact"/>
                  </w:pPr>
                </w:p>
                <w:p w14:paraId="34DD81AC" w14:textId="77777777" w:rsidR="00FF72EA" w:rsidRDefault="00FF72EA">
                  <w:pPr>
                    <w:spacing w:line="200" w:lineRule="exact"/>
                  </w:pPr>
                </w:p>
                <w:p w14:paraId="30C476E1" w14:textId="77777777" w:rsidR="00FF72EA" w:rsidRDefault="00FF72EA">
                  <w:pPr>
                    <w:spacing w:line="200" w:lineRule="exact"/>
                  </w:pPr>
                </w:p>
                <w:p w14:paraId="7C1175F1" w14:textId="77777777" w:rsidR="00FF72EA" w:rsidRDefault="00FF72EA">
                  <w:pPr>
                    <w:spacing w:line="200" w:lineRule="exact"/>
                  </w:pPr>
                </w:p>
                <w:p w14:paraId="44E6A772" w14:textId="77777777" w:rsidR="00FF72EA" w:rsidRDefault="00FF72EA">
                  <w:pPr>
                    <w:spacing w:line="200" w:lineRule="exact"/>
                  </w:pPr>
                </w:p>
                <w:p w14:paraId="5FB294DB" w14:textId="77777777" w:rsidR="00FF72EA" w:rsidRDefault="00FF72EA">
                  <w:pPr>
                    <w:spacing w:line="200" w:lineRule="exact"/>
                  </w:pPr>
                </w:p>
                <w:p w14:paraId="61058A98" w14:textId="77777777" w:rsidR="00FF72EA" w:rsidRDefault="00FF72EA">
                  <w:pPr>
                    <w:spacing w:line="200" w:lineRule="exact"/>
                  </w:pPr>
                </w:p>
                <w:p w14:paraId="2CA2DEC8" w14:textId="77777777" w:rsidR="00FF72EA" w:rsidRDefault="00FF72EA">
                  <w:pPr>
                    <w:spacing w:line="200" w:lineRule="exact"/>
                  </w:pPr>
                </w:p>
                <w:p w14:paraId="7F497844" w14:textId="77777777" w:rsidR="00FF72EA" w:rsidRDefault="00FF72EA">
                  <w:pPr>
                    <w:spacing w:line="200" w:lineRule="exact"/>
                  </w:pPr>
                </w:p>
                <w:p w14:paraId="4097D232" w14:textId="77777777" w:rsidR="00FF72EA" w:rsidRDefault="00FF72EA">
                  <w:pPr>
                    <w:spacing w:line="200" w:lineRule="exact"/>
                  </w:pPr>
                </w:p>
                <w:p w14:paraId="1B67ADFF" w14:textId="77777777" w:rsidR="00FF72EA" w:rsidRDefault="00FF72EA">
                  <w:pPr>
                    <w:spacing w:line="200" w:lineRule="exact"/>
                  </w:pPr>
                </w:p>
                <w:p w14:paraId="738ABD57" w14:textId="77777777" w:rsidR="00FF72EA" w:rsidRDefault="00FF72EA">
                  <w:pPr>
                    <w:spacing w:line="200" w:lineRule="exact"/>
                  </w:pPr>
                </w:p>
                <w:p w14:paraId="2C8EAB2B" w14:textId="77777777" w:rsidR="00FF72EA" w:rsidRDefault="00FF72EA">
                  <w:pPr>
                    <w:spacing w:line="200" w:lineRule="exact"/>
                  </w:pPr>
                </w:p>
                <w:p w14:paraId="78494E22" w14:textId="77777777" w:rsidR="00FF72EA" w:rsidRDefault="00FF72EA">
                  <w:pPr>
                    <w:spacing w:line="200" w:lineRule="exact"/>
                  </w:pPr>
                </w:p>
                <w:p w14:paraId="2F47736D" w14:textId="77777777" w:rsidR="00FF72EA" w:rsidRDefault="00FF72EA">
                  <w:pPr>
                    <w:spacing w:line="200" w:lineRule="exact"/>
                  </w:pPr>
                </w:p>
                <w:p w14:paraId="6323E6DA" w14:textId="77777777" w:rsidR="00FF72EA" w:rsidRDefault="00FF72EA">
                  <w:pPr>
                    <w:spacing w:line="200" w:lineRule="exact"/>
                  </w:pPr>
                </w:p>
                <w:p w14:paraId="735C1342" w14:textId="77777777" w:rsidR="00FF72EA" w:rsidRDefault="00FF72EA">
                  <w:pPr>
                    <w:spacing w:line="200" w:lineRule="exact"/>
                  </w:pPr>
                </w:p>
                <w:p w14:paraId="2E5BB18E" w14:textId="77777777" w:rsidR="00FF72EA" w:rsidRDefault="00FF72EA">
                  <w:pPr>
                    <w:spacing w:line="200" w:lineRule="exact"/>
                  </w:pPr>
                </w:p>
                <w:p w14:paraId="0EB761B1" w14:textId="77777777" w:rsidR="00FF72EA" w:rsidRDefault="00FF72EA">
                  <w:pPr>
                    <w:spacing w:line="200" w:lineRule="exact"/>
                  </w:pPr>
                </w:p>
                <w:p w14:paraId="2C2B7342" w14:textId="77777777" w:rsidR="00FF72EA" w:rsidRDefault="00FF72EA">
                  <w:pPr>
                    <w:spacing w:line="200" w:lineRule="exact"/>
                  </w:pPr>
                </w:p>
                <w:p w14:paraId="19F1680C" w14:textId="77777777" w:rsidR="00FF72EA" w:rsidRDefault="00FF72EA">
                  <w:pPr>
                    <w:spacing w:line="200" w:lineRule="exact"/>
                  </w:pPr>
                </w:p>
                <w:p w14:paraId="5D314942" w14:textId="77777777" w:rsidR="00FF72EA" w:rsidRDefault="00FF72EA">
                  <w:pPr>
                    <w:spacing w:line="200" w:lineRule="exact"/>
                  </w:pPr>
                </w:p>
                <w:p w14:paraId="46D44BF5" w14:textId="77777777" w:rsidR="00FF72EA" w:rsidRDefault="00FF72EA">
                  <w:pPr>
                    <w:spacing w:line="200" w:lineRule="exact"/>
                  </w:pPr>
                </w:p>
                <w:p w14:paraId="5972CDD2" w14:textId="77777777" w:rsidR="00FF72EA" w:rsidRDefault="00FF72EA">
                  <w:pPr>
                    <w:spacing w:line="200" w:lineRule="exact"/>
                  </w:pPr>
                </w:p>
                <w:p w14:paraId="244EC6A2" w14:textId="77777777" w:rsidR="00FF72EA" w:rsidRDefault="00FF72EA">
                  <w:pPr>
                    <w:spacing w:line="200" w:lineRule="exact"/>
                  </w:pPr>
                </w:p>
                <w:p w14:paraId="7D270A6B" w14:textId="77777777" w:rsidR="00FF72EA" w:rsidRDefault="00FF72EA">
                  <w:pPr>
                    <w:spacing w:line="200" w:lineRule="exact"/>
                  </w:pPr>
                </w:p>
                <w:p w14:paraId="5DC79558" w14:textId="77777777" w:rsidR="00FF72EA" w:rsidRDefault="00FF72EA">
                  <w:pPr>
                    <w:spacing w:line="200" w:lineRule="exact"/>
                  </w:pPr>
                </w:p>
                <w:p w14:paraId="4CB92F27" w14:textId="77777777" w:rsidR="00FF72EA" w:rsidRDefault="00FF72EA">
                  <w:pPr>
                    <w:spacing w:line="200" w:lineRule="exact"/>
                  </w:pPr>
                </w:p>
                <w:p w14:paraId="7752D15E" w14:textId="77777777" w:rsidR="00FF72EA" w:rsidRDefault="00FF72EA">
                  <w:pPr>
                    <w:spacing w:line="200" w:lineRule="exact"/>
                  </w:pPr>
                </w:p>
                <w:p w14:paraId="3F36FA0F" w14:textId="77777777" w:rsidR="00FF72EA" w:rsidRDefault="00FF72EA">
                  <w:pPr>
                    <w:spacing w:line="200" w:lineRule="exact"/>
                  </w:pPr>
                </w:p>
                <w:p w14:paraId="3B23F57B" w14:textId="77777777" w:rsidR="00FF72EA" w:rsidRDefault="00FF72EA">
                  <w:pPr>
                    <w:spacing w:line="200" w:lineRule="exact"/>
                  </w:pPr>
                </w:p>
                <w:p w14:paraId="6D8D35F7" w14:textId="77777777" w:rsidR="00FF72EA" w:rsidRDefault="00FF72EA">
                  <w:pPr>
                    <w:spacing w:line="200" w:lineRule="exact"/>
                  </w:pPr>
                </w:p>
                <w:p w14:paraId="5D5C2D1B" w14:textId="77777777" w:rsidR="00FF72EA" w:rsidRDefault="00FF72EA">
                  <w:pPr>
                    <w:spacing w:line="200" w:lineRule="exact"/>
                  </w:pPr>
                </w:p>
                <w:p w14:paraId="343B3FB3" w14:textId="77777777" w:rsidR="00FF72EA" w:rsidRDefault="00FF72EA">
                  <w:pPr>
                    <w:spacing w:line="200" w:lineRule="exact"/>
                  </w:pPr>
                </w:p>
                <w:p w14:paraId="6007762A" w14:textId="77777777" w:rsidR="00FF72EA" w:rsidRDefault="00FF72EA">
                  <w:pPr>
                    <w:spacing w:line="200" w:lineRule="exact"/>
                  </w:pPr>
                </w:p>
                <w:p w14:paraId="194D15AF" w14:textId="77777777" w:rsidR="00FF72EA" w:rsidRDefault="00FF72EA">
                  <w:pPr>
                    <w:spacing w:line="200" w:lineRule="exact"/>
                  </w:pPr>
                </w:p>
                <w:p w14:paraId="3D4587AE" w14:textId="77777777" w:rsidR="00FF72EA" w:rsidRDefault="00FF72EA">
                  <w:pPr>
                    <w:spacing w:line="200" w:lineRule="exact"/>
                  </w:pPr>
                </w:p>
                <w:p w14:paraId="2F730563" w14:textId="77777777" w:rsidR="00FF72EA" w:rsidRDefault="00FF72EA">
                  <w:pPr>
                    <w:spacing w:line="200" w:lineRule="exact"/>
                  </w:pPr>
                </w:p>
                <w:p w14:paraId="6AA2855F" w14:textId="77777777" w:rsidR="00FF72EA" w:rsidRDefault="00FF72EA">
                  <w:pPr>
                    <w:spacing w:line="200" w:lineRule="exact"/>
                  </w:pPr>
                </w:p>
                <w:p w14:paraId="77E3889E" w14:textId="77777777" w:rsidR="00FF72EA" w:rsidRDefault="00FF72EA">
                  <w:pPr>
                    <w:spacing w:line="200" w:lineRule="exact"/>
                  </w:pPr>
                </w:p>
                <w:p w14:paraId="6EFCFFF2" w14:textId="77777777" w:rsidR="00FF72EA" w:rsidRDefault="00FF72EA">
                  <w:pPr>
                    <w:spacing w:line="200" w:lineRule="exact"/>
                  </w:pPr>
                </w:p>
                <w:p w14:paraId="7AF3CC24" w14:textId="77777777" w:rsidR="00FF72EA" w:rsidRDefault="00FF72EA">
                  <w:pPr>
                    <w:spacing w:line="200" w:lineRule="exact"/>
                  </w:pPr>
                </w:p>
                <w:p w14:paraId="75EB6A33" w14:textId="77777777" w:rsidR="00FF72EA" w:rsidRDefault="00FF72EA">
                  <w:pPr>
                    <w:spacing w:line="200" w:lineRule="exact"/>
                  </w:pPr>
                </w:p>
                <w:p w14:paraId="635620BC" w14:textId="77777777" w:rsidR="00FF72EA" w:rsidRDefault="00FF72EA">
                  <w:pPr>
                    <w:spacing w:line="200" w:lineRule="exact"/>
                  </w:pPr>
                </w:p>
                <w:p w14:paraId="7A32B006" w14:textId="77777777" w:rsidR="00FF72EA" w:rsidRDefault="00FF72EA">
                  <w:pPr>
                    <w:spacing w:line="200" w:lineRule="exact"/>
                  </w:pPr>
                </w:p>
                <w:p w14:paraId="0597CD52" w14:textId="77777777" w:rsidR="00FF72EA" w:rsidRDefault="00FF72EA">
                  <w:pPr>
                    <w:spacing w:line="200" w:lineRule="exact"/>
                  </w:pPr>
                </w:p>
                <w:p w14:paraId="2BAC6F13" w14:textId="77777777" w:rsidR="00FF72EA" w:rsidRDefault="00FF72EA">
                  <w:pPr>
                    <w:spacing w:line="200" w:lineRule="exact"/>
                  </w:pPr>
                </w:p>
                <w:p w14:paraId="112DECCB" w14:textId="77777777" w:rsidR="00FF72EA" w:rsidRDefault="00FF72EA">
                  <w:pPr>
                    <w:spacing w:line="200" w:lineRule="exact"/>
                  </w:pPr>
                </w:p>
                <w:p w14:paraId="29E1E6C3" w14:textId="77777777" w:rsidR="00FF72EA" w:rsidRDefault="00FF72EA">
                  <w:pPr>
                    <w:spacing w:line="200" w:lineRule="exact"/>
                  </w:pPr>
                </w:p>
                <w:p w14:paraId="5A5E9776" w14:textId="77777777" w:rsidR="00FF72EA" w:rsidRDefault="00FF72EA">
                  <w:pPr>
                    <w:spacing w:line="200" w:lineRule="exact"/>
                  </w:pPr>
                </w:p>
                <w:p w14:paraId="79E574C9" w14:textId="77777777" w:rsidR="00FF72EA" w:rsidRDefault="00FF72EA">
                  <w:pPr>
                    <w:spacing w:line="200" w:lineRule="exact"/>
                  </w:pPr>
                </w:p>
                <w:p w14:paraId="72BE4AF0" w14:textId="77777777" w:rsidR="00FF72EA" w:rsidRDefault="00FF72EA">
                  <w:pPr>
                    <w:spacing w:line="200" w:lineRule="exact"/>
                  </w:pPr>
                </w:p>
                <w:p w14:paraId="094DC636" w14:textId="77777777" w:rsidR="00FF72EA" w:rsidRDefault="00FF72EA">
                  <w:pPr>
                    <w:spacing w:line="200" w:lineRule="exact"/>
                  </w:pPr>
                </w:p>
                <w:p w14:paraId="07B9C430" w14:textId="77777777" w:rsidR="00FF72EA" w:rsidRDefault="00FF72EA">
                  <w:pPr>
                    <w:spacing w:line="200" w:lineRule="exact"/>
                  </w:pPr>
                </w:p>
                <w:p w14:paraId="7CA80C3F" w14:textId="77777777" w:rsidR="00FF72EA" w:rsidRDefault="00FF72EA">
                  <w:pPr>
                    <w:spacing w:line="200" w:lineRule="exact"/>
                  </w:pPr>
                </w:p>
                <w:p w14:paraId="55EAD089" w14:textId="77777777" w:rsidR="00FF72EA" w:rsidRDefault="00FF72EA">
                  <w:pPr>
                    <w:spacing w:line="200" w:lineRule="exact"/>
                  </w:pPr>
                </w:p>
                <w:p w14:paraId="2C4EF728" w14:textId="77777777" w:rsidR="00FF72EA" w:rsidRDefault="00FF72EA">
                  <w:pPr>
                    <w:spacing w:line="200" w:lineRule="exact"/>
                  </w:pPr>
                </w:p>
                <w:p w14:paraId="6C6C75C5" w14:textId="77777777" w:rsidR="00FF72EA" w:rsidRDefault="00FF72EA">
                  <w:pPr>
                    <w:spacing w:line="200" w:lineRule="exact"/>
                  </w:pPr>
                </w:p>
                <w:p w14:paraId="17EF0845" w14:textId="77777777" w:rsidR="00FF72EA" w:rsidRDefault="00FF72EA">
                  <w:pPr>
                    <w:spacing w:line="200" w:lineRule="exact"/>
                  </w:pPr>
                </w:p>
                <w:p w14:paraId="481D02BA" w14:textId="77777777" w:rsidR="00FF72EA" w:rsidRDefault="00FF72EA">
                  <w:pPr>
                    <w:spacing w:line="200" w:lineRule="exact"/>
                  </w:pPr>
                </w:p>
                <w:p w14:paraId="1BFE743C" w14:textId="77777777" w:rsidR="00FF72EA" w:rsidRDefault="00FF72EA">
                  <w:pPr>
                    <w:spacing w:line="200" w:lineRule="exact"/>
                  </w:pPr>
                </w:p>
                <w:p w14:paraId="0BBDF366" w14:textId="77777777" w:rsidR="00FF72EA" w:rsidRDefault="00FF72EA">
                  <w:pPr>
                    <w:spacing w:line="200" w:lineRule="exact"/>
                  </w:pPr>
                </w:p>
                <w:p w14:paraId="112F3C1E" w14:textId="77777777" w:rsidR="00FF72EA" w:rsidRDefault="00FF72EA">
                  <w:pPr>
                    <w:spacing w:line="200" w:lineRule="exact"/>
                  </w:pPr>
                </w:p>
                <w:p w14:paraId="5C21F6E1" w14:textId="77777777" w:rsidR="00FF72EA" w:rsidRDefault="00FF72EA">
                  <w:pPr>
                    <w:spacing w:line="200" w:lineRule="exact"/>
                  </w:pPr>
                </w:p>
                <w:p w14:paraId="1E09077B" w14:textId="77777777" w:rsidR="00FF72EA" w:rsidRDefault="00FF72EA">
                  <w:pPr>
                    <w:spacing w:line="200" w:lineRule="exact"/>
                  </w:pPr>
                </w:p>
                <w:p w14:paraId="5B70C92E" w14:textId="77777777" w:rsidR="00FF72EA" w:rsidRDefault="00FF72EA">
                  <w:pPr>
                    <w:spacing w:line="200" w:lineRule="exact"/>
                  </w:pPr>
                </w:p>
                <w:p w14:paraId="10E2DF34" w14:textId="77777777" w:rsidR="00FF72EA" w:rsidRDefault="00FF72EA">
                  <w:pPr>
                    <w:spacing w:line="200" w:lineRule="exact"/>
                  </w:pPr>
                </w:p>
                <w:p w14:paraId="6A997A2C" w14:textId="77777777" w:rsidR="00FF72EA" w:rsidRDefault="00FF72EA">
                  <w:pPr>
                    <w:spacing w:line="200" w:lineRule="exact"/>
                  </w:pPr>
                </w:p>
                <w:p w14:paraId="1CF0D13D" w14:textId="77777777" w:rsidR="00FF72EA" w:rsidRDefault="00FF72EA">
                  <w:pPr>
                    <w:spacing w:line="200" w:lineRule="exact"/>
                  </w:pPr>
                </w:p>
                <w:p w14:paraId="5D97D02C" w14:textId="77777777" w:rsidR="00FF72EA" w:rsidRDefault="00FF72EA">
                  <w:pPr>
                    <w:spacing w:line="200" w:lineRule="exact"/>
                  </w:pPr>
                </w:p>
                <w:p w14:paraId="241A1EF9" w14:textId="77777777" w:rsidR="00FF72EA" w:rsidRDefault="00FF72EA">
                  <w:pPr>
                    <w:spacing w:line="200" w:lineRule="exact"/>
                  </w:pPr>
                </w:p>
                <w:p w14:paraId="1922FB05" w14:textId="77777777" w:rsidR="00FF72EA" w:rsidRDefault="00FF72EA">
                  <w:pPr>
                    <w:spacing w:line="200" w:lineRule="exact"/>
                  </w:pPr>
                </w:p>
                <w:p w14:paraId="6E04AA02" w14:textId="77777777" w:rsidR="00FF72EA" w:rsidRDefault="00FF72EA">
                  <w:pPr>
                    <w:spacing w:line="200" w:lineRule="exact"/>
                  </w:pPr>
                </w:p>
                <w:p w14:paraId="43FAFB99" w14:textId="77777777" w:rsidR="00FF72EA" w:rsidRDefault="00FF72EA">
                  <w:pPr>
                    <w:spacing w:line="200" w:lineRule="exact"/>
                  </w:pPr>
                </w:p>
                <w:p w14:paraId="0E92F394" w14:textId="77777777" w:rsidR="00FF72EA" w:rsidRDefault="00FF72EA">
                  <w:pPr>
                    <w:spacing w:line="200" w:lineRule="exact"/>
                  </w:pPr>
                </w:p>
                <w:p w14:paraId="369723D2" w14:textId="77777777" w:rsidR="00FF72EA" w:rsidRDefault="00FF72EA">
                  <w:pPr>
                    <w:spacing w:line="200" w:lineRule="exact"/>
                  </w:pPr>
                </w:p>
                <w:p w14:paraId="5F460BD3" w14:textId="77777777" w:rsidR="00FF72EA" w:rsidRDefault="00FF72EA">
                  <w:pPr>
                    <w:spacing w:line="200" w:lineRule="exact"/>
                  </w:pPr>
                </w:p>
                <w:p w14:paraId="1D408402" w14:textId="77777777" w:rsidR="00FF72EA" w:rsidRDefault="00FF72EA">
                  <w:pPr>
                    <w:spacing w:before="16" w:line="260" w:lineRule="exact"/>
                    <w:rPr>
                      <w:sz w:val="26"/>
                      <w:szCs w:val="26"/>
                    </w:rPr>
                  </w:pPr>
                </w:p>
                <w:p w14:paraId="4F14F8D9"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6/7</w:t>
                  </w:r>
                </w:p>
              </w:txbxContent>
            </v:textbox>
            <w10:wrap anchorx="page" anchory="page"/>
          </v:shape>
        </w:pict>
      </w:r>
      <w:r>
        <w:rPr>
          <w:rFonts w:ascii="Arial" w:eastAsia="Arial" w:hAnsi="Arial" w:cs="Arial"/>
          <w:position w:val="-1"/>
          <w:sz w:val="16"/>
          <w:szCs w:val="16"/>
        </w:rPr>
        <w:t>1</w:t>
      </w:r>
    </w:p>
    <w:p w14:paraId="5DAA6F55" w14:textId="77777777" w:rsidR="00546E00" w:rsidRDefault="00546E00">
      <w:pPr>
        <w:spacing w:before="4" w:line="180" w:lineRule="exact"/>
        <w:rPr>
          <w:sz w:val="19"/>
          <w:szCs w:val="19"/>
        </w:rPr>
      </w:pPr>
    </w:p>
    <w:p w14:paraId="6E7DFF5F"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/usr/local/lib/python3.6/dist-packages/ipykernel_launcher.py:33: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UserWarning: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Update</w:t>
      </w:r>
    </w:p>
    <w:p w14:paraId="72BAC423" w14:textId="77777777" w:rsidR="00546E00" w:rsidRDefault="00FF72EA">
      <w:pPr>
        <w:spacing w:before="9" w:line="249" w:lineRule="auto"/>
        <w:ind w:left="1105" w:right="1113"/>
        <w:rPr>
          <w:rFonts w:ascii="Consolas" w:eastAsia="Consolas" w:hAnsi="Consolas" w:cs="Consolas"/>
          <w:sz w:val="21"/>
          <w:szCs w:val="21"/>
        </w:rPr>
      </w:pPr>
      <w:r>
        <w:rPr>
          <w:rFonts w:ascii="Consolas" w:eastAsia="Consolas" w:hAnsi="Consolas" w:cs="Consolas"/>
          <w:color w:val="8B0000"/>
          <w:w w:val="99"/>
          <w:sz w:val="21"/>
          <w:szCs w:val="21"/>
        </w:rPr>
        <w:t>--------------------------------------------------------------------------- InvalidArgumentError</w:t>
      </w:r>
      <w:r>
        <w:rPr>
          <w:rFonts w:ascii="Consolas" w:eastAsia="Consolas" w:hAnsi="Consolas" w:cs="Consolas"/>
          <w:color w:val="8B0000"/>
          <w:sz w:val="21"/>
          <w:szCs w:val="21"/>
        </w:rPr>
        <w:t xml:space="preserve">                      </w:t>
      </w:r>
      <w:r>
        <w:rPr>
          <w:rFonts w:ascii="Consolas" w:eastAsia="Consolas" w:hAnsi="Consolas" w:cs="Consolas"/>
          <w:color w:val="202020"/>
          <w:w w:val="99"/>
          <w:sz w:val="21"/>
          <w:szCs w:val="21"/>
        </w:rPr>
        <w:t>Traceback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recent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call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last)</w:t>
      </w:r>
    </w:p>
    <w:p w14:paraId="020370D3" w14:textId="77777777" w:rsidR="00546E00" w:rsidRDefault="00546E00">
      <w:pPr>
        <w:spacing w:before="6" w:line="120" w:lineRule="exact"/>
        <w:rPr>
          <w:sz w:val="13"/>
          <w:szCs w:val="13"/>
        </w:rPr>
      </w:pPr>
    </w:p>
    <w:p w14:paraId="590BF6BD"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matplotlib.pyplot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3B059152" w14:textId="77777777" w:rsidR="00546E00" w:rsidRDefault="00FF72EA">
      <w:pPr>
        <w:spacing w:before="39" w:line="278" w:lineRule="auto"/>
        <w:ind w:left="520" w:right="6204"/>
        <w:rPr>
          <w:rFonts w:ascii="Consolas" w:eastAsia="Consolas" w:hAnsi="Consolas" w:cs="Consolas"/>
          <w:sz w:val="21"/>
          <w:szCs w:val="21"/>
        </w:rPr>
      </w:pPr>
      <w:r>
        <w:rPr>
          <w:rFonts w:ascii="Consolas" w:eastAsia="Consolas" w:hAnsi="Consolas" w:cs="Consolas"/>
          <w:color w:val="202020"/>
          <w:w w:val="99"/>
          <w:sz w:val="21"/>
          <w:szCs w:val="21"/>
        </w:rPr>
        <w:t>#plot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dataset plt.imshow(X_train[0])</w:t>
      </w:r>
    </w:p>
    <w:p w14:paraId="5FA4CD68"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#check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shape</w:t>
      </w:r>
    </w:p>
    <w:p w14:paraId="5068E7B8"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X_train[0].shape</w:t>
      </w:r>
    </w:p>
    <w:p w14:paraId="638E6EFC" w14:textId="77777777" w:rsidR="00546E00" w:rsidRDefault="00546E00">
      <w:pPr>
        <w:spacing w:before="4" w:line="120" w:lineRule="exact"/>
        <w:rPr>
          <w:sz w:val="12"/>
          <w:szCs w:val="12"/>
        </w:rPr>
      </w:pPr>
    </w:p>
    <w:p w14:paraId="6A449E06" w14:textId="77777777" w:rsidR="00546E00" w:rsidRDefault="00546E00">
      <w:pPr>
        <w:spacing w:line="200" w:lineRule="exact"/>
      </w:pPr>
    </w:p>
    <w:p w14:paraId="656F3C45"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#reshape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77681913" w14:textId="77777777" w:rsidR="00546E00" w:rsidRDefault="00FF72EA">
      <w:pPr>
        <w:spacing w:before="5" w:line="280" w:lineRule="atLeast"/>
        <w:ind w:left="520" w:right="5742"/>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6F96F153" w14:textId="77777777" w:rsidR="00546E00" w:rsidRDefault="00546E00">
      <w:pPr>
        <w:spacing w:line="200" w:lineRule="exact"/>
      </w:pPr>
    </w:p>
    <w:p w14:paraId="0CB4EE13" w14:textId="77777777" w:rsidR="00546E00" w:rsidRDefault="00546E00">
      <w:pPr>
        <w:spacing w:line="200" w:lineRule="exact"/>
      </w:pPr>
    </w:p>
    <w:p w14:paraId="141DF831" w14:textId="77777777" w:rsidR="00546E00" w:rsidRDefault="00546E00">
      <w:pPr>
        <w:spacing w:line="200" w:lineRule="exact"/>
      </w:pPr>
    </w:p>
    <w:p w14:paraId="5CC7267F" w14:textId="77777777" w:rsidR="00546E00" w:rsidRDefault="00546E00">
      <w:pPr>
        <w:spacing w:line="200" w:lineRule="exact"/>
      </w:pPr>
    </w:p>
    <w:p w14:paraId="5F1CC6E7" w14:textId="77777777" w:rsidR="00546E00" w:rsidRDefault="00546E00">
      <w:pPr>
        <w:spacing w:line="200" w:lineRule="exact"/>
      </w:pPr>
    </w:p>
    <w:p w14:paraId="6E0773EA" w14:textId="77777777" w:rsidR="00546E00" w:rsidRDefault="00546E00">
      <w:pPr>
        <w:spacing w:line="200" w:lineRule="exact"/>
      </w:pPr>
    </w:p>
    <w:p w14:paraId="2EF6DCB5" w14:textId="77777777" w:rsidR="00546E00" w:rsidRDefault="00546E00">
      <w:pPr>
        <w:spacing w:line="200" w:lineRule="exact"/>
      </w:pPr>
    </w:p>
    <w:p w14:paraId="4F7DD99B" w14:textId="77777777" w:rsidR="00546E00" w:rsidRDefault="00546E00">
      <w:pPr>
        <w:spacing w:line="200" w:lineRule="exact"/>
      </w:pPr>
    </w:p>
    <w:p w14:paraId="2A11DE96" w14:textId="77777777" w:rsidR="00546E00" w:rsidRDefault="00546E00">
      <w:pPr>
        <w:spacing w:line="200" w:lineRule="exact"/>
      </w:pPr>
    </w:p>
    <w:p w14:paraId="0A94DAB7" w14:textId="77777777" w:rsidR="00546E00" w:rsidRDefault="00546E00">
      <w:pPr>
        <w:spacing w:line="200" w:lineRule="exact"/>
      </w:pPr>
    </w:p>
    <w:p w14:paraId="0B975721" w14:textId="77777777" w:rsidR="00546E00" w:rsidRDefault="00546E00">
      <w:pPr>
        <w:spacing w:line="200" w:lineRule="exact"/>
      </w:pPr>
    </w:p>
    <w:p w14:paraId="47F64CC1" w14:textId="77777777" w:rsidR="00546E00" w:rsidRDefault="00546E00">
      <w:pPr>
        <w:spacing w:line="200" w:lineRule="exact"/>
      </w:pPr>
    </w:p>
    <w:p w14:paraId="4EEB51B1" w14:textId="77777777" w:rsidR="00546E00" w:rsidRDefault="00546E00">
      <w:pPr>
        <w:spacing w:line="200" w:lineRule="exact"/>
      </w:pPr>
    </w:p>
    <w:p w14:paraId="34A9DB61" w14:textId="77777777" w:rsidR="00546E00" w:rsidRDefault="00546E00">
      <w:pPr>
        <w:spacing w:line="200" w:lineRule="exact"/>
      </w:pPr>
    </w:p>
    <w:p w14:paraId="7351D72D" w14:textId="77777777" w:rsidR="00546E00" w:rsidRDefault="00546E00">
      <w:pPr>
        <w:spacing w:line="200" w:lineRule="exact"/>
      </w:pPr>
    </w:p>
    <w:p w14:paraId="25B8C95E" w14:textId="77777777" w:rsidR="00546E00" w:rsidRDefault="00546E00">
      <w:pPr>
        <w:spacing w:line="200" w:lineRule="exact"/>
      </w:pPr>
    </w:p>
    <w:p w14:paraId="3D11E3E8" w14:textId="77777777" w:rsidR="00546E00" w:rsidRDefault="00546E00">
      <w:pPr>
        <w:spacing w:line="200" w:lineRule="exact"/>
      </w:pPr>
    </w:p>
    <w:p w14:paraId="7260FD11" w14:textId="77777777" w:rsidR="00546E00" w:rsidRDefault="00546E00">
      <w:pPr>
        <w:spacing w:line="200" w:lineRule="exact"/>
      </w:pPr>
    </w:p>
    <w:p w14:paraId="0DD96173" w14:textId="77777777" w:rsidR="00546E00" w:rsidRDefault="00546E00">
      <w:pPr>
        <w:spacing w:line="200" w:lineRule="exact"/>
      </w:pPr>
    </w:p>
    <w:p w14:paraId="677C3E62" w14:textId="77777777" w:rsidR="00546E00" w:rsidRDefault="00546E00">
      <w:pPr>
        <w:spacing w:line="200" w:lineRule="exact"/>
      </w:pPr>
    </w:p>
    <w:p w14:paraId="24722BFE" w14:textId="77777777" w:rsidR="00546E00" w:rsidRDefault="00546E00">
      <w:pPr>
        <w:spacing w:line="200" w:lineRule="exact"/>
      </w:pPr>
    </w:p>
    <w:p w14:paraId="4B0E6273" w14:textId="77777777" w:rsidR="00546E00" w:rsidRDefault="00546E00">
      <w:pPr>
        <w:spacing w:line="200" w:lineRule="exact"/>
      </w:pPr>
    </w:p>
    <w:p w14:paraId="01E3B1F1" w14:textId="77777777" w:rsidR="00546E00" w:rsidRDefault="00546E00">
      <w:pPr>
        <w:spacing w:line="200" w:lineRule="exact"/>
      </w:pPr>
    </w:p>
    <w:p w14:paraId="172E2E10" w14:textId="77777777" w:rsidR="00546E00" w:rsidRDefault="00546E00">
      <w:pPr>
        <w:spacing w:line="200" w:lineRule="exact"/>
      </w:pPr>
    </w:p>
    <w:p w14:paraId="61A9E88A" w14:textId="77777777" w:rsidR="00546E00" w:rsidRDefault="00546E00">
      <w:pPr>
        <w:spacing w:line="200" w:lineRule="exact"/>
      </w:pPr>
    </w:p>
    <w:p w14:paraId="4E4AE6F9" w14:textId="77777777" w:rsidR="00546E00" w:rsidRDefault="00546E00">
      <w:pPr>
        <w:spacing w:line="200" w:lineRule="exact"/>
      </w:pPr>
    </w:p>
    <w:p w14:paraId="2A8BCD6D" w14:textId="77777777" w:rsidR="00546E00" w:rsidRDefault="00546E00">
      <w:pPr>
        <w:spacing w:line="200" w:lineRule="exact"/>
      </w:pPr>
    </w:p>
    <w:p w14:paraId="5054A8D0" w14:textId="77777777" w:rsidR="00546E00" w:rsidRDefault="00546E00">
      <w:pPr>
        <w:spacing w:line="200" w:lineRule="exact"/>
      </w:pPr>
    </w:p>
    <w:p w14:paraId="5ADD01B6" w14:textId="77777777" w:rsidR="00546E00" w:rsidRDefault="00546E00">
      <w:pPr>
        <w:spacing w:line="200" w:lineRule="exact"/>
      </w:pPr>
    </w:p>
    <w:p w14:paraId="6B978E43" w14:textId="77777777" w:rsidR="00546E00" w:rsidRDefault="00546E00">
      <w:pPr>
        <w:spacing w:line="200" w:lineRule="exact"/>
      </w:pPr>
    </w:p>
    <w:p w14:paraId="303996CE" w14:textId="77777777" w:rsidR="00546E00" w:rsidRDefault="00546E00">
      <w:pPr>
        <w:spacing w:line="200" w:lineRule="exact"/>
      </w:pPr>
    </w:p>
    <w:p w14:paraId="2C5B170F" w14:textId="77777777" w:rsidR="00546E00" w:rsidRDefault="00546E00">
      <w:pPr>
        <w:spacing w:line="200" w:lineRule="exact"/>
      </w:pPr>
    </w:p>
    <w:p w14:paraId="3D905318" w14:textId="77777777" w:rsidR="00546E00" w:rsidRDefault="00546E00">
      <w:pPr>
        <w:spacing w:line="200" w:lineRule="exact"/>
      </w:pPr>
    </w:p>
    <w:p w14:paraId="64D0A5D8" w14:textId="77777777" w:rsidR="00546E00" w:rsidRDefault="00546E00">
      <w:pPr>
        <w:spacing w:line="200" w:lineRule="exact"/>
      </w:pPr>
    </w:p>
    <w:p w14:paraId="33773F6A" w14:textId="77777777" w:rsidR="00546E00" w:rsidRDefault="00546E00">
      <w:pPr>
        <w:spacing w:line="200" w:lineRule="exact"/>
      </w:pPr>
    </w:p>
    <w:p w14:paraId="00C88739" w14:textId="77777777" w:rsidR="00546E00" w:rsidRDefault="00546E00">
      <w:pPr>
        <w:spacing w:line="200" w:lineRule="exact"/>
      </w:pPr>
    </w:p>
    <w:p w14:paraId="27F854A6" w14:textId="77777777" w:rsidR="00546E00" w:rsidRDefault="00546E00">
      <w:pPr>
        <w:spacing w:line="200" w:lineRule="exact"/>
      </w:pPr>
    </w:p>
    <w:p w14:paraId="7CD42DF5" w14:textId="77777777" w:rsidR="00546E00" w:rsidRDefault="00546E00">
      <w:pPr>
        <w:spacing w:before="19" w:line="280" w:lineRule="exact"/>
        <w:rPr>
          <w:sz w:val="28"/>
          <w:szCs w:val="28"/>
        </w:rPr>
      </w:pPr>
    </w:p>
    <w:p w14:paraId="72F40A8C"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w:t>
      </w:r>
    </w:p>
    <w:p w14:paraId="17458CBB" w14:textId="77777777" w:rsidR="00546E00" w:rsidRDefault="00FF72EA">
      <w:pPr>
        <w:spacing w:before="39" w:line="278" w:lineRule="auto"/>
        <w:ind w:left="520" w:right="6550"/>
        <w:rPr>
          <w:rFonts w:ascii="Consolas" w:eastAsia="Consolas" w:hAnsi="Consolas" w:cs="Consolas"/>
          <w:sz w:val="21"/>
          <w:szCs w:val="21"/>
        </w:rPr>
      </w:pPr>
      <w:r>
        <w:rPr>
          <w:rFonts w:ascii="Consolas" w:eastAsia="Consolas" w:hAnsi="Consolas" w:cs="Consolas"/>
          <w:color w:val="202020"/>
          <w:w w:val="99"/>
          <w:sz w:val="21"/>
          <w:szCs w:val="21"/>
        </w:rPr>
        <w:t>#one-hot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encode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target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column 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to_categorical(y_train) 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to_categorical(y_test) y_train[0]</w:t>
      </w:r>
    </w:p>
    <w:p w14:paraId="62349CC0" w14:textId="77777777" w:rsidR="00546E00" w:rsidRDefault="00546E00">
      <w:pPr>
        <w:spacing w:before="11" w:line="280" w:lineRule="exact"/>
        <w:rPr>
          <w:sz w:val="28"/>
          <w:szCs w:val="28"/>
        </w:rPr>
      </w:pPr>
    </w:p>
    <w:p w14:paraId="176E6225"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w:t>
      </w:r>
    </w:p>
    <w:p w14:paraId="00B7EA9B"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2AAFE286"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3891FA96"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53470B8B"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w:t>
      </w:r>
    </w:p>
    <w:p w14:paraId="6792BABF"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#create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031316C5"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0E5D2DD4"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#add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layers</w:t>
      </w:r>
    </w:p>
    <w:p w14:paraId="27B3E294"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model.add(Conv2D(64,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input_shape=(28,28,1)))</w:t>
      </w:r>
    </w:p>
    <w:p w14:paraId="3B0819F6" w14:textId="77777777" w:rsidR="00546E00" w:rsidRDefault="00FF72EA">
      <w:pPr>
        <w:spacing w:before="39"/>
        <w:ind w:left="520"/>
        <w:rPr>
          <w:rFonts w:ascii="Consolas" w:eastAsia="Consolas" w:hAnsi="Consolas" w:cs="Consolas"/>
          <w:sz w:val="21"/>
          <w:szCs w:val="21"/>
        </w:rPr>
        <w:sectPr w:rsidR="00546E00">
          <w:pgSz w:w="11900" w:h="16840"/>
          <w:pgMar w:top="200" w:right="560" w:bottom="280" w:left="420" w:header="720" w:footer="720" w:gutter="0"/>
          <w:cols w:space="720"/>
        </w:sectPr>
      </w:pPr>
      <w:r>
        <w:rPr>
          <w:rFonts w:ascii="Consolas" w:eastAsia="Consolas" w:hAnsi="Consolas" w:cs="Consolas"/>
          <w:color w:val="202020"/>
          <w:w w:val="99"/>
          <w:sz w:val="21"/>
          <w:szCs w:val="21"/>
        </w:rPr>
        <w:t>model.add(Conv2D(32,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40D8D62C" w14:textId="77777777" w:rsidR="00546E00" w:rsidRDefault="00FF72EA">
      <w:pPr>
        <w:spacing w:before="71" w:line="180" w:lineRule="exact"/>
        <w:ind w:left="109"/>
        <w:rPr>
          <w:rFonts w:ascii="Arial" w:eastAsia="Arial" w:hAnsi="Arial" w:cs="Arial"/>
          <w:sz w:val="16"/>
          <w:szCs w:val="16"/>
        </w:rPr>
      </w:pPr>
      <w:r>
        <w:lastRenderedPageBreak/>
        <w:pict w14:anchorId="559D0C25">
          <v:group id="_x0000_s1178" style="position:absolute;left:0;text-align:left;margin-left:28.6pt;margin-top:0;width:566.35pt;height:814.3pt;z-index:-4031;mso-position-horizontal-relative:page;mso-position-vertical-relative:page" coordorigin="572" coordsize="11327,16286">
            <v:shape id="_x0000_s1186" style="position:absolute;left:588;top:580;width:0;height:15697" coordorigin="588,580" coordsize="0,15697" path="m588,16277l588,580e" filled="f" strokeweight=".29997mm">
              <v:path arrowok="t"/>
            </v:shape>
            <v:shape id="_x0000_s1185" style="position:absolute;left:580;top:580;width:10760;height:15697" coordorigin="580,580" coordsize="10760,15697" path="m11340,580r,15697l580,16277,580,580r10760,xe" stroked="f">
              <v:path arrowok="t"/>
            </v:shape>
            <v:shape id="_x0000_s1184" style="position:absolute;left:850;top:4827;width:11049;height:6888" coordorigin="850,4827" coordsize="11049,6888" path="m850,4827r11049,l11899,11715r-11049,l850,4827xe" stroked="f">
              <v:path arrowok="t"/>
            </v:shape>
            <v:shape id="_x0000_s1183" style="position:absolute;left:850;top:4827;width:10490;height:6768" coordorigin="850,4827" coordsize="10490,6768" path="m850,4827r10490,l11340,11595r-10490,l850,4827xe" stroked="f">
              <v:path arrowok="t"/>
            </v:shape>
            <v:shape id="_x0000_s1182" style="position:absolute;left:850;width:11049;height:4827" coordorigin="850" coordsize="11049,4827" path="m11899,l850,r,4827l11899,4827,11899,xe" stroked="f">
              <v:path arrowok="t"/>
            </v:shape>
            <v:shape id="_x0000_s1181" style="position:absolute;left:1450;top:4842;width:9890;height:4082" coordorigin="1450,4842" coordsize="9890,4082" path="m11340,4842r,4082l1450,8924r,-4082l11340,4842xe" stroked="f">
              <v:path arrowok="t"/>
            </v:shape>
            <v:shape id="_x0000_s1180" style="position:absolute;left:850;top:580;width:10490;height:4247" coordorigin="850,580" coordsize="10490,4247" path="m11340,580r,4247l850,4827r,-4247l11340,580xe" stroked="f">
              <v:path arrowok="t"/>
            </v:shape>
            <v:shape id="_x0000_s1179" type="#_x0000_t75" style="position:absolute;left:1000;top:4962;width:300;height:300">
              <v:imagedata r:id="rId9" o:title=""/>
            </v:shape>
            <w10:wrap anchorx="page" anchory="page"/>
          </v:group>
        </w:pict>
      </w:r>
      <w:r>
        <w:pict w14:anchorId="04E7BB11">
          <v:shape id="_x0000_s1177" type="#_x0000_t202" style="position:absolute;left:0;text-align:left;margin-left:30.3pt;margin-top:0;width:564.65pt;height:585.75pt;z-index:-4032;mso-position-horizontal-relative:page;mso-position-vertical-relative:page" filled="f" stroked="f">
            <v:textbox inset="0,0,0,0">
              <w:txbxContent>
                <w:p w14:paraId="516C52EC" w14:textId="77777777" w:rsidR="00FF72EA" w:rsidRDefault="00FF72EA">
                  <w:pPr>
                    <w:spacing w:before="10" w:line="280" w:lineRule="exact"/>
                    <w:rPr>
                      <w:sz w:val="28"/>
                      <w:szCs w:val="28"/>
                    </w:rPr>
                  </w:pPr>
                </w:p>
                <w:p w14:paraId="43B60D43" w14:textId="77777777" w:rsidR="00FF72EA" w:rsidRDefault="00FF72EA">
                  <w:pPr>
                    <w:rPr>
                      <w:rFonts w:ascii="Arial" w:eastAsia="Arial" w:hAnsi="Arial" w:cs="Arial"/>
                      <w:sz w:val="16"/>
                      <w:szCs w:val="16"/>
                    </w:rPr>
                  </w:pPr>
                  <w:r>
                    <w:rPr>
                      <w:rFonts w:ascii="Arial" w:eastAsia="Arial" w:hAnsi="Arial" w:cs="Arial"/>
                      <w:sz w:val="16"/>
                      <w:szCs w:val="16"/>
                    </w:rPr>
                    <w:t>1/6/2019                                                                                        Keras_CNN_MNIST.ipynb - Colaboratory</w:t>
                  </w:r>
                </w:p>
              </w:txbxContent>
            </v:textbox>
            <w10:wrap anchorx="page" anchory="page"/>
          </v:shape>
        </w:pict>
      </w:r>
      <w:r>
        <w:rPr>
          <w:rFonts w:ascii="Arial" w:eastAsia="Arial" w:hAnsi="Arial" w:cs="Arial"/>
          <w:position w:val="-1"/>
          <w:sz w:val="16"/>
          <w:szCs w:val="16"/>
        </w:rPr>
        <w:t>1</w:t>
      </w:r>
    </w:p>
    <w:p w14:paraId="599D2DB9" w14:textId="77777777" w:rsidR="00546E00" w:rsidRDefault="00546E00">
      <w:pPr>
        <w:spacing w:before="9" w:line="200" w:lineRule="exact"/>
      </w:pPr>
    </w:p>
    <w:p w14:paraId="7DF006F1"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7C474B9A"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562C3D1E" w14:textId="77777777" w:rsidR="00546E00" w:rsidRDefault="00546E00">
      <w:pPr>
        <w:spacing w:before="4" w:line="120" w:lineRule="exact"/>
        <w:rPr>
          <w:sz w:val="12"/>
          <w:szCs w:val="12"/>
        </w:rPr>
      </w:pPr>
    </w:p>
    <w:p w14:paraId="7A319092" w14:textId="77777777" w:rsidR="00546E00" w:rsidRDefault="00546E00">
      <w:pPr>
        <w:spacing w:line="200" w:lineRule="exact"/>
      </w:pPr>
    </w:p>
    <w:p w14:paraId="5A8427B9" w14:textId="77777777" w:rsidR="00546E00" w:rsidRDefault="00FF72EA">
      <w:pPr>
        <w:spacing w:line="278" w:lineRule="auto"/>
        <w:ind w:left="520" w:right="569"/>
        <w:rPr>
          <w:rFonts w:ascii="Consolas" w:eastAsia="Consolas" w:hAnsi="Consolas" w:cs="Consolas"/>
          <w:sz w:val="21"/>
          <w:szCs w:val="21"/>
        </w:rPr>
      </w:pP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measure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performance model.compile(optimizer='adam',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loss='categorical_crossentropy',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metrics=['accuracy'])</w:t>
      </w:r>
    </w:p>
    <w:p w14:paraId="1AF4D99F" w14:textId="77777777" w:rsidR="00546E00" w:rsidRDefault="00546E00">
      <w:pPr>
        <w:spacing w:before="11" w:line="280" w:lineRule="exact"/>
        <w:rPr>
          <w:sz w:val="28"/>
          <w:szCs w:val="28"/>
        </w:rPr>
      </w:pPr>
    </w:p>
    <w:p w14:paraId="3E4D7471"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3C78D80F"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validation_data=(X_test,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epochs=3)</w:t>
      </w:r>
    </w:p>
    <w:p w14:paraId="03059C75" w14:textId="77777777" w:rsidR="00546E00" w:rsidRDefault="00546E00">
      <w:pPr>
        <w:spacing w:before="4" w:line="120" w:lineRule="exact"/>
        <w:rPr>
          <w:sz w:val="12"/>
          <w:szCs w:val="12"/>
        </w:rPr>
      </w:pPr>
    </w:p>
    <w:p w14:paraId="094FE24A" w14:textId="77777777" w:rsidR="00546E00" w:rsidRDefault="00546E00">
      <w:pPr>
        <w:spacing w:line="200" w:lineRule="exact"/>
      </w:pPr>
    </w:p>
    <w:p w14:paraId="58A8E3AF" w14:textId="77777777" w:rsidR="00546E00" w:rsidRDefault="00FF72EA">
      <w:pPr>
        <w:spacing w:line="278" w:lineRule="auto"/>
        <w:ind w:left="520" w:right="5997"/>
        <w:rPr>
          <w:rFonts w:ascii="Consolas" w:eastAsia="Consolas" w:hAnsi="Consolas" w:cs="Consolas"/>
          <w:sz w:val="21"/>
          <w:szCs w:val="21"/>
        </w:rPr>
      </w:pPr>
      <w:r>
        <w:rPr>
          <w:rFonts w:ascii="Consolas" w:eastAsia="Consolas" w:hAnsi="Consolas" w:cs="Consolas"/>
          <w:color w:val="202020"/>
          <w:w w:val="99"/>
          <w:sz w:val="21"/>
          <w:szCs w:val="21"/>
        </w:rPr>
        <w:t>#predict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 model.predict(X_test[:4])</w:t>
      </w:r>
    </w:p>
    <w:p w14:paraId="6233A740" w14:textId="77777777" w:rsidR="00546E00" w:rsidRDefault="00546E00">
      <w:pPr>
        <w:spacing w:before="17" w:line="240" w:lineRule="exact"/>
        <w:rPr>
          <w:sz w:val="24"/>
          <w:szCs w:val="24"/>
        </w:rPr>
      </w:pPr>
    </w:p>
    <w:p w14:paraId="72A42860" w14:textId="77777777" w:rsidR="00546E00" w:rsidRDefault="00FF72EA">
      <w:pPr>
        <w:spacing w:line="280" w:lineRule="atLeast"/>
        <w:ind w:left="520" w:right="5189"/>
        <w:rPr>
          <w:rFonts w:ascii="Consolas" w:eastAsia="Consolas" w:hAnsi="Consolas" w:cs="Consolas"/>
          <w:sz w:val="21"/>
          <w:szCs w:val="21"/>
        </w:rPr>
      </w:pPr>
      <w:r>
        <w:rPr>
          <w:rFonts w:ascii="Consolas" w:eastAsia="Consolas" w:hAnsi="Consolas" w:cs="Consolas"/>
          <w:color w:val="202020"/>
          <w:w w:val="99"/>
          <w:sz w:val="21"/>
          <w:szCs w:val="21"/>
        </w:rPr>
        <w:t>#actual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results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 y_test[:4]</w:t>
      </w:r>
    </w:p>
    <w:p w14:paraId="1EADDAD2" w14:textId="77777777" w:rsidR="00546E00" w:rsidRDefault="00546E00">
      <w:pPr>
        <w:spacing w:before="10" w:line="260" w:lineRule="exact"/>
        <w:rPr>
          <w:sz w:val="26"/>
          <w:szCs w:val="26"/>
        </w:rPr>
      </w:pPr>
    </w:p>
    <w:p w14:paraId="0EB06C28"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/usr/local/lib/python3.6/dist-packages/tensorflow_core/python</w:t>
      </w:r>
    </w:p>
    <w:p w14:paraId="2131E10C"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Instructions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updating:</w:t>
      </w:r>
    </w:p>
    <w:p w14:paraId="11934AC6"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Use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tf.where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which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same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broadcast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rule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np.where</w:t>
      </w:r>
    </w:p>
    <w:p w14:paraId="5AA8575C"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samples,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validate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samples</w:t>
      </w:r>
    </w:p>
    <w:p w14:paraId="072C3E90"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1/3</w:t>
      </w:r>
    </w:p>
    <w:p w14:paraId="4768E17F"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423us/step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9.5803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1D9F8E0B"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2/3</w:t>
      </w:r>
    </w:p>
    <w:p w14:paraId="0D190BB9"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18s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303us/step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7.7504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14E375E0"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w:t>
      </w:r>
    </w:p>
    <w:p w14:paraId="752DD8A8" w14:textId="77777777" w:rsidR="00546E00" w:rsidRDefault="00FF72EA">
      <w:pPr>
        <w:spacing w:before="9" w:line="249" w:lineRule="auto"/>
        <w:ind w:left="1105" w:right="98"/>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18s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304us/step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7.5434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array([[0.,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7ADD8D67" w14:textId="77777777" w:rsidR="00546E00" w:rsidRDefault="00FF72EA">
      <w:pPr>
        <w:spacing w:before="1" w:line="249" w:lineRule="auto"/>
        <w:ind w:left="1914" w:right="4372"/>
        <w:rPr>
          <w:rFonts w:ascii="Consolas" w:eastAsia="Consolas" w:hAnsi="Consolas" w:cs="Consolas"/>
          <w:sz w:val="21"/>
          <w:szCs w:val="21"/>
        </w:rPr>
      </w:pP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 [0.,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2086A9AC" w14:textId="77777777" w:rsidR="00546E00" w:rsidRDefault="00FF72EA">
      <w:pPr>
        <w:spacing w:before="1"/>
        <w:ind w:left="1914"/>
        <w:rPr>
          <w:rFonts w:ascii="Consolas" w:eastAsia="Consolas" w:hAnsi="Consolas" w:cs="Consolas"/>
          <w:sz w:val="21"/>
          <w:szCs w:val="21"/>
        </w:rPr>
      </w:pP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dtype=float32)</w:t>
      </w:r>
    </w:p>
    <w:p w14:paraId="6927EBB2" w14:textId="77777777" w:rsidR="00546E00" w:rsidRDefault="00546E00">
      <w:pPr>
        <w:spacing w:before="8" w:line="180" w:lineRule="exact"/>
        <w:rPr>
          <w:sz w:val="19"/>
          <w:szCs w:val="19"/>
        </w:rPr>
      </w:pPr>
    </w:p>
    <w:p w14:paraId="3B89FF0E" w14:textId="77777777" w:rsidR="00546E00" w:rsidRDefault="00546E00">
      <w:pPr>
        <w:spacing w:line="200" w:lineRule="exact"/>
      </w:pPr>
    </w:p>
    <w:p w14:paraId="380A8B70" w14:textId="77777777" w:rsidR="00546E00" w:rsidRDefault="00546E00">
      <w:pPr>
        <w:spacing w:line="200" w:lineRule="exact"/>
      </w:pPr>
    </w:p>
    <w:p w14:paraId="079408E1" w14:textId="77777777" w:rsidR="00546E00" w:rsidRDefault="00546E00">
      <w:pPr>
        <w:spacing w:line="200" w:lineRule="exact"/>
      </w:pPr>
    </w:p>
    <w:p w14:paraId="55255443" w14:textId="77777777" w:rsidR="00546E00" w:rsidRDefault="00546E00">
      <w:pPr>
        <w:spacing w:line="200" w:lineRule="exact"/>
      </w:pPr>
    </w:p>
    <w:p w14:paraId="141E74D8" w14:textId="77777777" w:rsidR="00546E00" w:rsidRDefault="00546E00">
      <w:pPr>
        <w:spacing w:line="200" w:lineRule="exact"/>
      </w:pPr>
    </w:p>
    <w:p w14:paraId="6F754886" w14:textId="77777777" w:rsidR="00546E00" w:rsidRDefault="00546E00">
      <w:pPr>
        <w:spacing w:line="200" w:lineRule="exact"/>
      </w:pPr>
    </w:p>
    <w:p w14:paraId="016C3684" w14:textId="77777777" w:rsidR="00546E00" w:rsidRDefault="00546E00">
      <w:pPr>
        <w:spacing w:line="200" w:lineRule="exact"/>
      </w:pPr>
    </w:p>
    <w:p w14:paraId="2F7426EB" w14:textId="77777777" w:rsidR="00546E00" w:rsidRDefault="00546E00">
      <w:pPr>
        <w:spacing w:line="200" w:lineRule="exact"/>
      </w:pPr>
    </w:p>
    <w:p w14:paraId="1605CB5C" w14:textId="77777777" w:rsidR="00546E00" w:rsidRDefault="00546E00">
      <w:pPr>
        <w:spacing w:line="200" w:lineRule="exact"/>
      </w:pPr>
    </w:p>
    <w:p w14:paraId="77573A0F" w14:textId="77777777" w:rsidR="00546E00" w:rsidRDefault="00546E00">
      <w:pPr>
        <w:spacing w:line="200" w:lineRule="exact"/>
      </w:pPr>
    </w:p>
    <w:p w14:paraId="685B4B65" w14:textId="77777777" w:rsidR="00546E00" w:rsidRDefault="00546E00">
      <w:pPr>
        <w:spacing w:line="200" w:lineRule="exact"/>
      </w:pPr>
    </w:p>
    <w:p w14:paraId="1168402E" w14:textId="77777777" w:rsidR="00546E00" w:rsidRDefault="00546E00">
      <w:pPr>
        <w:spacing w:line="200" w:lineRule="exact"/>
      </w:pPr>
    </w:p>
    <w:p w14:paraId="6772DA0F" w14:textId="77777777" w:rsidR="00546E00" w:rsidRDefault="00546E00">
      <w:pPr>
        <w:spacing w:line="200" w:lineRule="exact"/>
      </w:pPr>
    </w:p>
    <w:p w14:paraId="3C2457E0" w14:textId="77777777" w:rsidR="00546E00" w:rsidRDefault="00546E00">
      <w:pPr>
        <w:spacing w:line="200" w:lineRule="exact"/>
      </w:pPr>
    </w:p>
    <w:p w14:paraId="594C11D4" w14:textId="77777777" w:rsidR="00546E00" w:rsidRDefault="00546E00">
      <w:pPr>
        <w:spacing w:line="200" w:lineRule="exact"/>
      </w:pPr>
    </w:p>
    <w:p w14:paraId="5654C99B" w14:textId="77777777" w:rsidR="00546E00" w:rsidRDefault="00546E00">
      <w:pPr>
        <w:spacing w:line="200" w:lineRule="exact"/>
      </w:pPr>
    </w:p>
    <w:p w14:paraId="0DC7261D" w14:textId="77777777" w:rsidR="00546E00" w:rsidRDefault="00546E00">
      <w:pPr>
        <w:spacing w:line="200" w:lineRule="exact"/>
      </w:pPr>
    </w:p>
    <w:p w14:paraId="2C0DE21B" w14:textId="77777777" w:rsidR="00546E00" w:rsidRDefault="00546E00">
      <w:pPr>
        <w:spacing w:line="200" w:lineRule="exact"/>
      </w:pPr>
    </w:p>
    <w:p w14:paraId="2BA7E8CC" w14:textId="77777777" w:rsidR="00546E00" w:rsidRDefault="00546E00">
      <w:pPr>
        <w:spacing w:line="200" w:lineRule="exact"/>
      </w:pPr>
    </w:p>
    <w:p w14:paraId="639A9C6B" w14:textId="77777777" w:rsidR="00546E00" w:rsidRDefault="00546E00">
      <w:pPr>
        <w:spacing w:line="200" w:lineRule="exact"/>
      </w:pPr>
    </w:p>
    <w:p w14:paraId="3D6FAB8F" w14:textId="77777777" w:rsidR="00546E00" w:rsidRDefault="00546E00">
      <w:pPr>
        <w:spacing w:line="200" w:lineRule="exact"/>
      </w:pPr>
    </w:p>
    <w:p w14:paraId="00155C01" w14:textId="77777777" w:rsidR="00546E00" w:rsidRDefault="00546E00">
      <w:pPr>
        <w:spacing w:line="200" w:lineRule="exact"/>
      </w:pPr>
    </w:p>
    <w:p w14:paraId="4E7737AD" w14:textId="77777777" w:rsidR="00546E00" w:rsidRDefault="00546E00">
      <w:pPr>
        <w:spacing w:line="200" w:lineRule="exact"/>
      </w:pPr>
    </w:p>
    <w:p w14:paraId="4E9FD339" w14:textId="77777777" w:rsidR="00546E00" w:rsidRDefault="00546E00">
      <w:pPr>
        <w:spacing w:line="200" w:lineRule="exact"/>
      </w:pPr>
    </w:p>
    <w:p w14:paraId="6476FDFB" w14:textId="77777777" w:rsidR="00546E00" w:rsidRDefault="00546E00">
      <w:pPr>
        <w:spacing w:line="200" w:lineRule="exact"/>
      </w:pPr>
    </w:p>
    <w:p w14:paraId="43FA82F0" w14:textId="77777777" w:rsidR="00546E00" w:rsidRDefault="00546E00">
      <w:pPr>
        <w:spacing w:line="200" w:lineRule="exact"/>
      </w:pPr>
    </w:p>
    <w:p w14:paraId="7C7E1B95" w14:textId="77777777" w:rsidR="00546E00" w:rsidRDefault="00546E00">
      <w:pPr>
        <w:spacing w:line="200" w:lineRule="exact"/>
      </w:pPr>
    </w:p>
    <w:p w14:paraId="0CF520A3" w14:textId="77777777" w:rsidR="00546E00" w:rsidRDefault="00546E00">
      <w:pPr>
        <w:spacing w:line="200" w:lineRule="exact"/>
      </w:pPr>
    </w:p>
    <w:p w14:paraId="32F1CA48" w14:textId="77777777" w:rsidR="00546E00" w:rsidRDefault="00546E00">
      <w:pPr>
        <w:spacing w:line="200" w:lineRule="exact"/>
      </w:pPr>
    </w:p>
    <w:p w14:paraId="00EA076C" w14:textId="77777777" w:rsidR="00546E00" w:rsidRDefault="00546E00">
      <w:pPr>
        <w:spacing w:line="200" w:lineRule="exact"/>
      </w:pPr>
    </w:p>
    <w:p w14:paraId="2D2B76DA" w14:textId="77777777" w:rsidR="00546E00" w:rsidRDefault="00546E00">
      <w:pPr>
        <w:spacing w:line="200" w:lineRule="exact"/>
      </w:pPr>
    </w:p>
    <w:p w14:paraId="777B6102" w14:textId="77777777" w:rsidR="00546E00" w:rsidRDefault="00546E00">
      <w:pPr>
        <w:spacing w:line="200" w:lineRule="exact"/>
      </w:pPr>
    </w:p>
    <w:p w14:paraId="534590EF" w14:textId="77777777" w:rsidR="00546E00" w:rsidRDefault="00546E00">
      <w:pPr>
        <w:spacing w:line="200" w:lineRule="exact"/>
      </w:pPr>
    </w:p>
    <w:p w14:paraId="2ED60528" w14:textId="77777777" w:rsidR="00546E00" w:rsidRDefault="00546E00">
      <w:pPr>
        <w:spacing w:line="200" w:lineRule="exact"/>
      </w:pPr>
    </w:p>
    <w:p w14:paraId="63908B52" w14:textId="77777777" w:rsidR="00546E00" w:rsidRDefault="00546E00">
      <w:pPr>
        <w:spacing w:line="200" w:lineRule="exact"/>
      </w:pPr>
    </w:p>
    <w:p w14:paraId="3B3DC70B" w14:textId="77777777" w:rsidR="00546E00" w:rsidRDefault="00546E00">
      <w:pPr>
        <w:spacing w:line="200" w:lineRule="exact"/>
      </w:pPr>
    </w:p>
    <w:p w14:paraId="4C09CD4F" w14:textId="77777777" w:rsidR="00546E00" w:rsidRDefault="00546E00">
      <w:pPr>
        <w:spacing w:line="200" w:lineRule="exact"/>
      </w:pPr>
    </w:p>
    <w:p w14:paraId="2F162126" w14:textId="77777777" w:rsidR="00546E00" w:rsidRDefault="00546E00">
      <w:pPr>
        <w:spacing w:line="200" w:lineRule="exact"/>
      </w:pPr>
    </w:p>
    <w:p w14:paraId="7F027349" w14:textId="7AA55BC0" w:rsidR="00546E00" w:rsidRDefault="00546E00">
      <w:pPr>
        <w:spacing w:before="39"/>
        <w:ind w:left="109"/>
        <w:rPr>
          <w:rFonts w:ascii="Arial" w:eastAsia="Arial" w:hAnsi="Arial" w:cs="Arial"/>
          <w:sz w:val="16"/>
          <w:szCs w:val="16"/>
        </w:rPr>
        <w:sectPr w:rsidR="00546E00">
          <w:pgSz w:w="11900" w:h="16840"/>
          <w:pgMar w:top="200" w:right="420" w:bottom="0" w:left="420" w:header="720" w:footer="720" w:gutter="0"/>
          <w:cols w:space="720"/>
        </w:sectPr>
      </w:pPr>
    </w:p>
    <w:p w14:paraId="2185FCFB" w14:textId="77777777" w:rsidR="00E72173" w:rsidRDefault="00E72173">
      <w:pPr>
        <w:spacing w:before="71" w:line="180" w:lineRule="exact"/>
        <w:ind w:left="109"/>
        <w:rPr>
          <w:rFonts w:ascii="Arial" w:eastAsia="Arial" w:hAnsi="Arial" w:cs="Arial"/>
          <w:position w:val="-1"/>
          <w:sz w:val="16"/>
          <w:szCs w:val="16"/>
        </w:rPr>
      </w:pPr>
    </w:p>
    <w:p w14:paraId="3838324A" w14:textId="77777777" w:rsidR="00E72173" w:rsidRDefault="00E72173">
      <w:pPr>
        <w:spacing w:before="71" w:line="180" w:lineRule="exact"/>
        <w:ind w:left="109"/>
        <w:rPr>
          <w:rFonts w:ascii="Arial" w:eastAsia="Arial" w:hAnsi="Arial" w:cs="Arial"/>
          <w:position w:val="-1"/>
          <w:sz w:val="16"/>
          <w:szCs w:val="16"/>
        </w:rPr>
      </w:pPr>
    </w:p>
    <w:p w14:paraId="7C0764E7" w14:textId="6EA2C8C9" w:rsidR="00546E00" w:rsidRPr="008E06CD" w:rsidRDefault="00FF72EA" w:rsidP="008E06CD">
      <w:pPr>
        <w:pStyle w:val="Heading6"/>
        <w:numPr>
          <w:ilvl w:val="0"/>
          <w:numId w:val="0"/>
        </w:numPr>
        <w:ind w:left="4320"/>
        <w:rPr>
          <w:rFonts w:eastAsia="Arial"/>
        </w:rPr>
      </w:pPr>
      <w:r>
        <w:rPr>
          <w:sz w:val="20"/>
          <w:szCs w:val="20"/>
        </w:rPr>
        <w:pict w14:anchorId="2561217B">
          <v:shape id="_x0000_s1164" type="#_x0000_t202" style="position:absolute;left:0;text-align:left;margin-left:26.45pt;margin-top:41.75pt;width:568.5pt;height:800.15pt;z-index:-4030;mso-position-horizontal-relative:page;mso-position-vertical-relative:page" filled="f" stroked="f">
            <v:textbox inset="0,0,0,0">
              <w:txbxContent>
                <w:p w14:paraId="1D7AD73D" w14:textId="77777777" w:rsidR="00FF72EA" w:rsidRDefault="00FF72EA">
                  <w:pPr>
                    <w:spacing w:before="5" w:line="100" w:lineRule="exact"/>
                    <w:rPr>
                      <w:sz w:val="11"/>
                      <w:szCs w:val="11"/>
                    </w:rPr>
                  </w:pPr>
                </w:p>
                <w:p w14:paraId="0C9FFB1B" w14:textId="77777777" w:rsidR="00FF72EA" w:rsidRDefault="00FF72EA">
                  <w:pPr>
                    <w:spacing w:line="200" w:lineRule="exact"/>
                  </w:pPr>
                </w:p>
                <w:p w14:paraId="7070FA45" w14:textId="77777777" w:rsidR="00FF72EA" w:rsidRDefault="00FF72EA">
                  <w:pPr>
                    <w:spacing w:line="200" w:lineRule="exact"/>
                  </w:pPr>
                </w:p>
                <w:p w14:paraId="393E2380" w14:textId="77777777" w:rsidR="00FF72EA" w:rsidRDefault="00FF72EA">
                  <w:pPr>
                    <w:spacing w:line="200" w:lineRule="exact"/>
                  </w:pPr>
                </w:p>
                <w:p w14:paraId="1FE4B7D9" w14:textId="77777777" w:rsidR="00FF72EA" w:rsidRDefault="00FF72EA">
                  <w:pPr>
                    <w:spacing w:line="200" w:lineRule="exact"/>
                  </w:pPr>
                </w:p>
                <w:p w14:paraId="246DCB36" w14:textId="77777777" w:rsidR="00FF72EA" w:rsidRDefault="00FF72EA">
                  <w:pPr>
                    <w:spacing w:line="200" w:lineRule="exact"/>
                  </w:pPr>
                </w:p>
                <w:p w14:paraId="2319A61E" w14:textId="77777777" w:rsidR="00FF72EA" w:rsidRDefault="00FF72EA">
                  <w:pPr>
                    <w:spacing w:line="200" w:lineRule="exact"/>
                  </w:pPr>
                </w:p>
                <w:p w14:paraId="2A069C06" w14:textId="77777777" w:rsidR="00FF72EA" w:rsidRDefault="00FF72EA">
                  <w:pPr>
                    <w:spacing w:line="200" w:lineRule="exact"/>
                  </w:pPr>
                </w:p>
                <w:p w14:paraId="5A9C64D3" w14:textId="77777777" w:rsidR="00FF72EA" w:rsidRDefault="00FF72EA">
                  <w:pPr>
                    <w:spacing w:line="200" w:lineRule="exact"/>
                  </w:pPr>
                </w:p>
                <w:p w14:paraId="3CD4D9E7" w14:textId="77777777" w:rsidR="00FF72EA" w:rsidRDefault="00FF72EA">
                  <w:pPr>
                    <w:spacing w:line="200" w:lineRule="exact"/>
                  </w:pPr>
                </w:p>
                <w:p w14:paraId="4CB8584C" w14:textId="77777777" w:rsidR="00FF72EA" w:rsidRDefault="00FF72EA">
                  <w:pPr>
                    <w:spacing w:line="200" w:lineRule="exact"/>
                  </w:pPr>
                </w:p>
                <w:p w14:paraId="57202C3B" w14:textId="77777777" w:rsidR="00FF72EA" w:rsidRDefault="00FF72EA">
                  <w:pPr>
                    <w:spacing w:line="200" w:lineRule="exact"/>
                  </w:pPr>
                </w:p>
                <w:p w14:paraId="084DBE5C" w14:textId="77777777" w:rsidR="00FF72EA" w:rsidRDefault="00FF72EA">
                  <w:pPr>
                    <w:spacing w:line="200" w:lineRule="exact"/>
                  </w:pPr>
                </w:p>
                <w:p w14:paraId="298C8A9E" w14:textId="77777777" w:rsidR="00FF72EA" w:rsidRDefault="00FF72EA">
                  <w:pPr>
                    <w:spacing w:line="200" w:lineRule="exact"/>
                  </w:pPr>
                </w:p>
                <w:p w14:paraId="0FAE95E9" w14:textId="77777777" w:rsidR="00FF72EA" w:rsidRDefault="00FF72EA">
                  <w:pPr>
                    <w:spacing w:line="200" w:lineRule="exact"/>
                  </w:pPr>
                </w:p>
                <w:p w14:paraId="37B9BC33" w14:textId="77777777" w:rsidR="00FF72EA" w:rsidRDefault="00FF72EA">
                  <w:pPr>
                    <w:spacing w:line="200" w:lineRule="exact"/>
                  </w:pPr>
                </w:p>
                <w:p w14:paraId="6B75BEFA" w14:textId="77777777" w:rsidR="00FF72EA" w:rsidRDefault="00FF72EA">
                  <w:pPr>
                    <w:spacing w:line="200" w:lineRule="exact"/>
                  </w:pPr>
                </w:p>
                <w:p w14:paraId="1F2C5D7B" w14:textId="77777777" w:rsidR="00FF72EA" w:rsidRDefault="00FF72EA">
                  <w:pPr>
                    <w:spacing w:line="200" w:lineRule="exact"/>
                  </w:pPr>
                </w:p>
                <w:p w14:paraId="040AF774" w14:textId="77777777" w:rsidR="00FF72EA" w:rsidRDefault="00FF72EA">
                  <w:pPr>
                    <w:spacing w:line="200" w:lineRule="exact"/>
                  </w:pPr>
                </w:p>
                <w:p w14:paraId="33C3C05C" w14:textId="77777777" w:rsidR="00FF72EA" w:rsidRDefault="00FF72EA">
                  <w:pPr>
                    <w:spacing w:line="200" w:lineRule="exact"/>
                  </w:pPr>
                </w:p>
                <w:p w14:paraId="77B74B22" w14:textId="77777777" w:rsidR="00FF72EA" w:rsidRDefault="00FF72EA">
                  <w:pPr>
                    <w:spacing w:line="200" w:lineRule="exact"/>
                  </w:pPr>
                </w:p>
                <w:p w14:paraId="4DCA3CA7" w14:textId="77777777" w:rsidR="00FF72EA" w:rsidRDefault="00FF72EA">
                  <w:pPr>
                    <w:spacing w:line="200" w:lineRule="exact"/>
                  </w:pPr>
                </w:p>
                <w:p w14:paraId="6285C2AF" w14:textId="77777777" w:rsidR="00FF72EA" w:rsidRDefault="00FF72EA">
                  <w:pPr>
                    <w:spacing w:line="200" w:lineRule="exact"/>
                  </w:pPr>
                </w:p>
                <w:p w14:paraId="408AA29E" w14:textId="77777777" w:rsidR="00FF72EA" w:rsidRDefault="00FF72EA">
                  <w:pPr>
                    <w:spacing w:line="200" w:lineRule="exact"/>
                  </w:pPr>
                </w:p>
                <w:p w14:paraId="218D6895" w14:textId="77777777" w:rsidR="00FF72EA" w:rsidRDefault="00FF72EA">
                  <w:pPr>
                    <w:spacing w:line="200" w:lineRule="exact"/>
                  </w:pPr>
                </w:p>
                <w:p w14:paraId="48F1E628" w14:textId="77777777" w:rsidR="00FF72EA" w:rsidRDefault="00FF72EA">
                  <w:pPr>
                    <w:spacing w:line="200" w:lineRule="exact"/>
                  </w:pPr>
                </w:p>
                <w:p w14:paraId="0317780F" w14:textId="77777777" w:rsidR="00FF72EA" w:rsidRDefault="00FF72EA">
                  <w:pPr>
                    <w:spacing w:line="200" w:lineRule="exact"/>
                  </w:pPr>
                </w:p>
                <w:p w14:paraId="36657DAA" w14:textId="77777777" w:rsidR="00FF72EA" w:rsidRDefault="00FF72EA">
                  <w:pPr>
                    <w:spacing w:line="200" w:lineRule="exact"/>
                  </w:pPr>
                </w:p>
                <w:p w14:paraId="6E92AEA9" w14:textId="77777777" w:rsidR="00FF72EA" w:rsidRDefault="00FF72EA">
                  <w:pPr>
                    <w:spacing w:line="200" w:lineRule="exact"/>
                  </w:pPr>
                </w:p>
                <w:p w14:paraId="0C437A51" w14:textId="77777777" w:rsidR="00FF72EA" w:rsidRDefault="00FF72EA">
                  <w:pPr>
                    <w:spacing w:line="200" w:lineRule="exact"/>
                  </w:pPr>
                </w:p>
                <w:p w14:paraId="13B81EB7" w14:textId="77777777" w:rsidR="00FF72EA" w:rsidRDefault="00FF72EA">
                  <w:pPr>
                    <w:spacing w:line="200" w:lineRule="exact"/>
                  </w:pPr>
                </w:p>
                <w:p w14:paraId="197F092E" w14:textId="77777777" w:rsidR="00FF72EA" w:rsidRDefault="00FF72EA">
                  <w:pPr>
                    <w:spacing w:line="200" w:lineRule="exact"/>
                  </w:pPr>
                </w:p>
                <w:p w14:paraId="398FF41E" w14:textId="77777777" w:rsidR="00FF72EA" w:rsidRDefault="00FF72EA">
                  <w:pPr>
                    <w:spacing w:line="200" w:lineRule="exact"/>
                  </w:pPr>
                </w:p>
                <w:p w14:paraId="6294E489" w14:textId="77777777" w:rsidR="00FF72EA" w:rsidRDefault="00FF72EA">
                  <w:pPr>
                    <w:spacing w:line="200" w:lineRule="exact"/>
                  </w:pPr>
                </w:p>
                <w:p w14:paraId="05103A1C" w14:textId="77777777" w:rsidR="00FF72EA" w:rsidRDefault="00FF72EA">
                  <w:pPr>
                    <w:spacing w:line="200" w:lineRule="exact"/>
                  </w:pPr>
                </w:p>
                <w:p w14:paraId="5A91EB95" w14:textId="77777777" w:rsidR="00FF72EA" w:rsidRDefault="00FF72EA">
                  <w:pPr>
                    <w:spacing w:line="200" w:lineRule="exact"/>
                  </w:pPr>
                </w:p>
                <w:p w14:paraId="2B07A1CD" w14:textId="77777777" w:rsidR="00FF72EA" w:rsidRDefault="00FF72EA">
                  <w:pPr>
                    <w:spacing w:line="200" w:lineRule="exact"/>
                  </w:pPr>
                </w:p>
                <w:p w14:paraId="5ED6F3D0" w14:textId="77777777" w:rsidR="00FF72EA" w:rsidRDefault="00FF72EA">
                  <w:pPr>
                    <w:spacing w:line="200" w:lineRule="exact"/>
                  </w:pPr>
                </w:p>
                <w:p w14:paraId="77545132" w14:textId="77777777" w:rsidR="00FF72EA" w:rsidRDefault="00FF72EA">
                  <w:pPr>
                    <w:spacing w:line="200" w:lineRule="exact"/>
                  </w:pPr>
                </w:p>
                <w:p w14:paraId="78BBD4CF" w14:textId="77777777" w:rsidR="00FF72EA" w:rsidRDefault="00FF72EA">
                  <w:pPr>
                    <w:spacing w:line="200" w:lineRule="exact"/>
                  </w:pPr>
                </w:p>
                <w:p w14:paraId="58E00DE5" w14:textId="77777777" w:rsidR="00FF72EA" w:rsidRDefault="00FF72EA">
                  <w:pPr>
                    <w:spacing w:line="200" w:lineRule="exact"/>
                  </w:pPr>
                </w:p>
                <w:p w14:paraId="2681FE68" w14:textId="77777777" w:rsidR="00FF72EA" w:rsidRDefault="00FF72EA">
                  <w:pPr>
                    <w:spacing w:line="200" w:lineRule="exact"/>
                  </w:pPr>
                </w:p>
                <w:p w14:paraId="6409AB0E" w14:textId="77777777" w:rsidR="00FF72EA" w:rsidRDefault="00FF72EA">
                  <w:pPr>
                    <w:spacing w:line="200" w:lineRule="exact"/>
                  </w:pPr>
                </w:p>
                <w:p w14:paraId="61F418AB" w14:textId="77777777" w:rsidR="00FF72EA" w:rsidRDefault="00FF72EA">
                  <w:pPr>
                    <w:spacing w:line="200" w:lineRule="exact"/>
                  </w:pPr>
                </w:p>
                <w:p w14:paraId="6C633721" w14:textId="77777777" w:rsidR="00FF72EA" w:rsidRDefault="00FF72EA">
                  <w:pPr>
                    <w:spacing w:line="200" w:lineRule="exact"/>
                  </w:pPr>
                </w:p>
                <w:p w14:paraId="3546D31E" w14:textId="77777777" w:rsidR="00FF72EA" w:rsidRDefault="00FF72EA">
                  <w:pPr>
                    <w:spacing w:line="200" w:lineRule="exact"/>
                  </w:pPr>
                </w:p>
                <w:p w14:paraId="791DEF8D" w14:textId="77777777" w:rsidR="00FF72EA" w:rsidRDefault="00FF72EA">
                  <w:pPr>
                    <w:spacing w:line="200" w:lineRule="exact"/>
                  </w:pPr>
                </w:p>
                <w:p w14:paraId="0C7BE345" w14:textId="77777777" w:rsidR="00FF72EA" w:rsidRDefault="00FF72EA">
                  <w:pPr>
                    <w:spacing w:line="200" w:lineRule="exact"/>
                  </w:pPr>
                </w:p>
                <w:p w14:paraId="07CA890A" w14:textId="77777777" w:rsidR="00FF72EA" w:rsidRDefault="00FF72EA">
                  <w:pPr>
                    <w:spacing w:line="200" w:lineRule="exact"/>
                  </w:pPr>
                </w:p>
                <w:p w14:paraId="7FF7F63B" w14:textId="77777777" w:rsidR="00FF72EA" w:rsidRDefault="00FF72EA">
                  <w:pPr>
                    <w:spacing w:line="200" w:lineRule="exact"/>
                  </w:pPr>
                </w:p>
                <w:p w14:paraId="66AE3F13" w14:textId="77777777" w:rsidR="00FF72EA" w:rsidRDefault="00FF72EA">
                  <w:pPr>
                    <w:spacing w:line="200" w:lineRule="exact"/>
                  </w:pPr>
                </w:p>
                <w:p w14:paraId="45B6AFAB" w14:textId="77777777" w:rsidR="00FF72EA" w:rsidRDefault="00FF72EA">
                  <w:pPr>
                    <w:spacing w:line="200" w:lineRule="exact"/>
                  </w:pPr>
                </w:p>
                <w:p w14:paraId="0C7DFEF4" w14:textId="77777777" w:rsidR="00FF72EA" w:rsidRDefault="00FF72EA">
                  <w:pPr>
                    <w:spacing w:line="200" w:lineRule="exact"/>
                  </w:pPr>
                </w:p>
                <w:p w14:paraId="58AA8339" w14:textId="77777777" w:rsidR="00FF72EA" w:rsidRDefault="00FF72EA">
                  <w:pPr>
                    <w:spacing w:line="200" w:lineRule="exact"/>
                  </w:pPr>
                </w:p>
                <w:p w14:paraId="2078FE78" w14:textId="77777777" w:rsidR="00FF72EA" w:rsidRDefault="00FF72EA">
                  <w:pPr>
                    <w:spacing w:line="200" w:lineRule="exact"/>
                  </w:pPr>
                </w:p>
                <w:p w14:paraId="5CC7167C" w14:textId="77777777" w:rsidR="00FF72EA" w:rsidRDefault="00FF72EA">
                  <w:pPr>
                    <w:spacing w:line="200" w:lineRule="exact"/>
                  </w:pPr>
                </w:p>
                <w:p w14:paraId="5CB68B88" w14:textId="77777777" w:rsidR="00FF72EA" w:rsidRDefault="00FF72EA">
                  <w:pPr>
                    <w:spacing w:line="200" w:lineRule="exact"/>
                  </w:pPr>
                </w:p>
                <w:p w14:paraId="6213BD3E" w14:textId="77777777" w:rsidR="00FF72EA" w:rsidRDefault="00FF72EA">
                  <w:pPr>
                    <w:spacing w:line="200" w:lineRule="exact"/>
                  </w:pPr>
                </w:p>
                <w:p w14:paraId="2A4FCF63" w14:textId="77777777" w:rsidR="00FF72EA" w:rsidRDefault="00FF72EA">
                  <w:pPr>
                    <w:spacing w:line="200" w:lineRule="exact"/>
                  </w:pPr>
                </w:p>
                <w:p w14:paraId="52D3D6F7" w14:textId="77777777" w:rsidR="00FF72EA" w:rsidRDefault="00FF72EA">
                  <w:pPr>
                    <w:spacing w:line="200" w:lineRule="exact"/>
                  </w:pPr>
                </w:p>
                <w:p w14:paraId="23EA9EF1" w14:textId="77777777" w:rsidR="00FF72EA" w:rsidRDefault="00FF72EA">
                  <w:pPr>
                    <w:spacing w:line="200" w:lineRule="exact"/>
                  </w:pPr>
                </w:p>
                <w:p w14:paraId="7AE05BE3" w14:textId="77777777" w:rsidR="00FF72EA" w:rsidRDefault="00FF72EA">
                  <w:pPr>
                    <w:spacing w:line="200" w:lineRule="exact"/>
                  </w:pPr>
                </w:p>
                <w:p w14:paraId="0C321997" w14:textId="77777777" w:rsidR="00FF72EA" w:rsidRDefault="00FF72EA">
                  <w:pPr>
                    <w:spacing w:line="200" w:lineRule="exact"/>
                  </w:pPr>
                </w:p>
                <w:p w14:paraId="790C6EB9" w14:textId="77777777" w:rsidR="00FF72EA" w:rsidRDefault="00FF72EA">
                  <w:pPr>
                    <w:spacing w:line="200" w:lineRule="exact"/>
                  </w:pPr>
                </w:p>
                <w:p w14:paraId="6D00AA3D" w14:textId="77777777" w:rsidR="00FF72EA" w:rsidRDefault="00FF72EA">
                  <w:pPr>
                    <w:spacing w:line="200" w:lineRule="exact"/>
                  </w:pPr>
                </w:p>
                <w:p w14:paraId="4D8FC9E4" w14:textId="77777777" w:rsidR="00FF72EA" w:rsidRDefault="00FF72EA">
                  <w:pPr>
                    <w:spacing w:line="200" w:lineRule="exact"/>
                  </w:pPr>
                </w:p>
                <w:p w14:paraId="204100AE" w14:textId="77777777" w:rsidR="00FF72EA" w:rsidRDefault="00FF72EA">
                  <w:pPr>
                    <w:spacing w:line="200" w:lineRule="exact"/>
                  </w:pPr>
                </w:p>
                <w:p w14:paraId="78C3C64F" w14:textId="77777777" w:rsidR="00FF72EA" w:rsidRDefault="00FF72EA">
                  <w:pPr>
                    <w:spacing w:line="200" w:lineRule="exact"/>
                  </w:pPr>
                </w:p>
                <w:p w14:paraId="099BC042" w14:textId="77777777" w:rsidR="00FF72EA" w:rsidRDefault="00FF72EA">
                  <w:pPr>
                    <w:spacing w:line="200" w:lineRule="exact"/>
                  </w:pPr>
                </w:p>
                <w:p w14:paraId="372B6BAF" w14:textId="77777777" w:rsidR="00FF72EA" w:rsidRDefault="00FF72EA">
                  <w:pPr>
                    <w:spacing w:line="200" w:lineRule="exact"/>
                  </w:pPr>
                </w:p>
                <w:p w14:paraId="17CEEBE6" w14:textId="77777777" w:rsidR="00FF72EA" w:rsidRDefault="00FF72EA">
                  <w:pPr>
                    <w:spacing w:line="200" w:lineRule="exact"/>
                  </w:pPr>
                </w:p>
                <w:p w14:paraId="783C896E" w14:textId="77777777" w:rsidR="00FF72EA" w:rsidRDefault="00FF72EA">
                  <w:pPr>
                    <w:spacing w:line="200" w:lineRule="exact"/>
                  </w:pPr>
                </w:p>
                <w:p w14:paraId="4571279D" w14:textId="77777777" w:rsidR="00FF72EA" w:rsidRDefault="00FF72EA">
                  <w:pPr>
                    <w:spacing w:line="200" w:lineRule="exact"/>
                  </w:pPr>
                </w:p>
                <w:p w14:paraId="2109862F" w14:textId="77777777" w:rsidR="00FF72EA" w:rsidRDefault="00FF72EA">
                  <w:pPr>
                    <w:spacing w:line="200" w:lineRule="exact"/>
                  </w:pPr>
                </w:p>
                <w:p w14:paraId="056D6BE1" w14:textId="77777777" w:rsidR="00FF72EA" w:rsidRDefault="00FF72EA">
                  <w:pPr>
                    <w:spacing w:line="200" w:lineRule="exact"/>
                  </w:pPr>
                </w:p>
                <w:p w14:paraId="51D0500F" w14:textId="77777777" w:rsidR="00FF72EA" w:rsidRDefault="00FF72EA">
                  <w:pPr>
                    <w:spacing w:line="200" w:lineRule="exact"/>
                  </w:pPr>
                </w:p>
                <w:p w14:paraId="3F9C2791" w14:textId="77777777" w:rsidR="00FF72EA" w:rsidRDefault="00FF72EA">
                  <w:pPr>
                    <w:spacing w:line="200" w:lineRule="exact"/>
                  </w:pPr>
                </w:p>
                <w:p w14:paraId="64A6B087" w14:textId="77777777" w:rsidR="00FF72EA" w:rsidRDefault="00FF72EA">
                  <w:pPr>
                    <w:spacing w:line="200" w:lineRule="exact"/>
                  </w:pPr>
                </w:p>
              </w:txbxContent>
            </v:textbox>
            <w10:wrap anchorx="page" anchory="page"/>
          </v:shape>
        </w:pict>
      </w:r>
      <w:r w:rsidR="00E72173">
        <w:rPr>
          <w:rFonts w:eastAsia="Arial"/>
        </w:rPr>
        <w:t>TASK 3</w:t>
      </w:r>
    </w:p>
    <w:p w14:paraId="42B6E622" w14:textId="77777777" w:rsidR="00546E00" w:rsidRDefault="00546E00">
      <w:pPr>
        <w:spacing w:line="200" w:lineRule="exact"/>
      </w:pPr>
    </w:p>
    <w:p w14:paraId="7DA775B2"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#reference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https://towardsdatascience.com/building-a-convolutional-neural-network-cnn-in-k</w:t>
      </w:r>
    </w:p>
    <w:p w14:paraId="1C5B3B95"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reference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https://elitedatascience.com/keras-tutorial-deep-learning-in-python</w:t>
      </w:r>
    </w:p>
    <w:p w14:paraId="730977CD" w14:textId="77777777" w:rsidR="00546E00" w:rsidRDefault="00546E00">
      <w:pPr>
        <w:spacing w:before="4" w:line="120" w:lineRule="exact"/>
        <w:rPr>
          <w:sz w:val="12"/>
          <w:szCs w:val="12"/>
        </w:rPr>
      </w:pPr>
    </w:p>
    <w:p w14:paraId="4D45E7E9" w14:textId="77777777" w:rsidR="00546E00" w:rsidRDefault="00546E00">
      <w:pPr>
        <w:spacing w:line="200" w:lineRule="exact"/>
      </w:pPr>
    </w:p>
    <w:p w14:paraId="0DDEB9FA" w14:textId="77777777" w:rsidR="00546E00" w:rsidRDefault="00FF72EA">
      <w:pPr>
        <w:spacing w:line="278" w:lineRule="auto"/>
        <w:ind w:left="520" w:right="6766"/>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keras.datasets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matplotlib.pyplot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3491679D" w14:textId="77777777" w:rsidR="00546E00" w:rsidRDefault="00FF72EA">
      <w:pPr>
        <w:spacing w:before="5" w:line="278" w:lineRule="auto"/>
        <w:ind w:left="520" w:right="6073"/>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4940C9ED" w14:textId="77777777" w:rsidR="00546E00" w:rsidRDefault="00FF72EA">
      <w:pPr>
        <w:spacing w:before="5" w:line="278" w:lineRule="auto"/>
        <w:ind w:left="520" w:right="2377"/>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MaxPooling2D,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Dropout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t>
      </w:r>
    </w:p>
    <w:p w14:paraId="558F6569" w14:textId="77777777" w:rsidR="00546E00" w:rsidRDefault="00546E00">
      <w:pPr>
        <w:spacing w:before="6" w:line="160" w:lineRule="exact"/>
        <w:rPr>
          <w:sz w:val="17"/>
          <w:szCs w:val="17"/>
        </w:rPr>
      </w:pPr>
    </w:p>
    <w:p w14:paraId="79323E97" w14:textId="77777777" w:rsidR="00546E00" w:rsidRDefault="00546E00">
      <w:pPr>
        <w:spacing w:line="200" w:lineRule="exact"/>
      </w:pPr>
    </w:p>
    <w:p w14:paraId="179811B5" w14:textId="77777777" w:rsidR="00546E00" w:rsidRDefault="00546E00">
      <w:pPr>
        <w:spacing w:line="200" w:lineRule="exact"/>
      </w:pPr>
    </w:p>
    <w:p w14:paraId="3FEC0121"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def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gen_image(arr):</w:t>
      </w:r>
    </w:p>
    <w:p w14:paraId="5BF4278D" w14:textId="77777777" w:rsidR="00546E00" w:rsidRDefault="00FF72EA">
      <w:pPr>
        <w:spacing w:before="39"/>
        <w:ind w:left="982"/>
        <w:rPr>
          <w:rFonts w:ascii="Consolas" w:eastAsia="Consolas" w:hAnsi="Consolas" w:cs="Consolas"/>
          <w:sz w:val="21"/>
          <w:szCs w:val="21"/>
        </w:rPr>
      </w:pPr>
      <w:r>
        <w:rPr>
          <w:rFonts w:ascii="Consolas" w:eastAsia="Consolas" w:hAnsi="Consolas" w:cs="Consolas"/>
          <w:color w:val="202020"/>
          <w:w w:val="99"/>
          <w:sz w:val="21"/>
          <w:szCs w:val="21"/>
        </w:rPr>
        <w:t>two_d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(np.reshape(arr,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255).astype(np.uint8)</w:t>
      </w:r>
    </w:p>
    <w:p w14:paraId="409E40E3" w14:textId="77777777" w:rsidR="00546E00" w:rsidRDefault="00FF72EA">
      <w:pPr>
        <w:spacing w:before="39"/>
        <w:ind w:left="982"/>
        <w:rPr>
          <w:rFonts w:ascii="Consolas" w:eastAsia="Consolas" w:hAnsi="Consolas" w:cs="Consolas"/>
          <w:sz w:val="21"/>
          <w:szCs w:val="21"/>
        </w:rPr>
      </w:pPr>
      <w:r>
        <w:rPr>
          <w:rFonts w:ascii="Consolas" w:eastAsia="Consolas" w:hAnsi="Consolas" w:cs="Consolas"/>
          <w:color w:val="202020"/>
          <w:w w:val="99"/>
          <w:sz w:val="21"/>
          <w:szCs w:val="21"/>
        </w:rPr>
        <w:t>plt.imshow(two_d,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interpolation='nearest')</w:t>
      </w:r>
    </w:p>
    <w:p w14:paraId="122C1730" w14:textId="77777777" w:rsidR="00546E00" w:rsidRDefault="00FF72EA">
      <w:pPr>
        <w:spacing w:before="39"/>
        <w:ind w:left="946" w:right="8846"/>
        <w:jc w:val="center"/>
        <w:rPr>
          <w:rFonts w:ascii="Consolas" w:eastAsia="Consolas" w:hAnsi="Consolas" w:cs="Consolas"/>
          <w:sz w:val="21"/>
          <w:szCs w:val="21"/>
        </w:rPr>
      </w:pPr>
      <w:r>
        <w:rPr>
          <w:rFonts w:ascii="Consolas" w:eastAsia="Consolas" w:hAnsi="Consolas" w:cs="Consolas"/>
          <w:color w:val="202020"/>
          <w:w w:val="99"/>
          <w:sz w:val="21"/>
          <w:szCs w:val="21"/>
        </w:rPr>
        <w:t>return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4082544B" w14:textId="77777777" w:rsidR="00546E00" w:rsidRDefault="00546E00">
      <w:pPr>
        <w:spacing w:line="200" w:lineRule="exact"/>
      </w:pPr>
    </w:p>
    <w:p w14:paraId="62E8A280" w14:textId="77777777" w:rsidR="00546E00" w:rsidRDefault="00546E00">
      <w:pPr>
        <w:spacing w:line="200" w:lineRule="exact"/>
      </w:pPr>
    </w:p>
    <w:p w14:paraId="11AEFFDD" w14:textId="77777777" w:rsidR="00546E00" w:rsidRDefault="00546E00">
      <w:pPr>
        <w:spacing w:before="10" w:line="200" w:lineRule="exact"/>
      </w:pPr>
    </w:p>
    <w:p w14:paraId="019A8254"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#download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split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sets</w:t>
      </w:r>
    </w:p>
    <w:p w14:paraId="1F86771B"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mnist.load_data()</w:t>
      </w:r>
    </w:p>
    <w:p w14:paraId="04940F32" w14:textId="77777777" w:rsidR="00546E00" w:rsidRDefault="00546E00">
      <w:pPr>
        <w:spacing w:before="4" w:line="120" w:lineRule="exact"/>
        <w:rPr>
          <w:sz w:val="12"/>
          <w:szCs w:val="12"/>
        </w:rPr>
      </w:pPr>
    </w:p>
    <w:p w14:paraId="3F179B9C" w14:textId="77777777" w:rsidR="00546E00" w:rsidRDefault="00546E00">
      <w:pPr>
        <w:spacing w:line="200" w:lineRule="exact"/>
      </w:pPr>
    </w:p>
    <w:p w14:paraId="07B998D6"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#check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shape</w:t>
      </w:r>
    </w:p>
    <w:p w14:paraId="76290DC6"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X_train[0].shape</w:t>
      </w:r>
    </w:p>
    <w:p w14:paraId="20026270" w14:textId="77777777" w:rsidR="00546E00" w:rsidRDefault="00546E00">
      <w:pPr>
        <w:spacing w:before="4" w:line="120" w:lineRule="exact"/>
        <w:rPr>
          <w:sz w:val="12"/>
          <w:szCs w:val="12"/>
        </w:rPr>
      </w:pPr>
    </w:p>
    <w:p w14:paraId="16871FC2" w14:textId="77777777" w:rsidR="00546E00" w:rsidRDefault="00546E00">
      <w:pPr>
        <w:spacing w:line="200" w:lineRule="exact"/>
      </w:pPr>
    </w:p>
    <w:p w14:paraId="58DA0A60"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#normalization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values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between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3FCCE7DB"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32E79460"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7933FC37" w14:textId="77777777" w:rsidR="00546E00" w:rsidRDefault="00546E00">
      <w:pPr>
        <w:spacing w:before="4" w:line="120" w:lineRule="exact"/>
        <w:rPr>
          <w:sz w:val="12"/>
          <w:szCs w:val="12"/>
        </w:rPr>
      </w:pPr>
    </w:p>
    <w:p w14:paraId="5A5FC5E9" w14:textId="77777777" w:rsidR="00546E00" w:rsidRDefault="00546E00">
      <w:pPr>
        <w:spacing w:line="200" w:lineRule="exact"/>
      </w:pPr>
    </w:p>
    <w:p w14:paraId="27386645"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#reshape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39B82AC0" w14:textId="77777777" w:rsidR="00546E00" w:rsidRDefault="00FF72EA">
      <w:pPr>
        <w:spacing w:before="39" w:line="278" w:lineRule="auto"/>
        <w:ind w:left="520" w:right="5842"/>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694CDEBD" w14:textId="77777777" w:rsidR="00546E00" w:rsidRDefault="00546E00">
      <w:pPr>
        <w:spacing w:before="11" w:line="280" w:lineRule="exact"/>
        <w:rPr>
          <w:sz w:val="28"/>
          <w:szCs w:val="28"/>
        </w:rPr>
      </w:pPr>
    </w:p>
    <w:p w14:paraId="4509F471" w14:textId="77777777" w:rsidR="00546E00" w:rsidRDefault="00FF72EA">
      <w:pPr>
        <w:spacing w:line="278" w:lineRule="auto"/>
        <w:ind w:left="520" w:right="2261"/>
        <w:rPr>
          <w:rFonts w:ascii="Consolas" w:eastAsia="Consolas" w:hAnsi="Consolas" w:cs="Consolas"/>
          <w:sz w:val="21"/>
          <w:szCs w:val="21"/>
        </w:rPr>
      </w:pPr>
      <w:r>
        <w:rPr>
          <w:rFonts w:ascii="Consolas" w:eastAsia="Consolas" w:hAnsi="Consolas" w:cs="Consolas"/>
          <w:color w:val="202020"/>
          <w:w w:val="99"/>
          <w:sz w:val="21"/>
          <w:szCs w:val="21"/>
        </w:rPr>
        <w:t>#one-hot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encode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target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column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which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equal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generate_t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program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 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to_categorical(y_train)</w:t>
      </w:r>
    </w:p>
    <w:p w14:paraId="29F36F97"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to_categorical(y_test)</w:t>
      </w:r>
    </w:p>
    <w:p w14:paraId="7B0CB3D7"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y_train[0]</w:t>
      </w:r>
    </w:p>
    <w:p w14:paraId="315C43F4" w14:textId="77777777" w:rsidR="00546E00" w:rsidRDefault="00546E00">
      <w:pPr>
        <w:spacing w:line="200" w:lineRule="exact"/>
      </w:pPr>
    </w:p>
    <w:p w14:paraId="3BA7C36E" w14:textId="77777777" w:rsidR="00546E00" w:rsidRDefault="00546E00">
      <w:pPr>
        <w:spacing w:line="200" w:lineRule="exact"/>
      </w:pPr>
    </w:p>
    <w:p w14:paraId="2E0119FF" w14:textId="77777777" w:rsidR="00546E00" w:rsidRDefault="00546E00">
      <w:pPr>
        <w:spacing w:before="10" w:line="200" w:lineRule="exact"/>
      </w:pPr>
    </w:p>
    <w:p w14:paraId="7B4F069A"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#create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21BD4047"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7457A0DB"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lastRenderedPageBreak/>
        <w:t>#add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layers</w:t>
      </w:r>
    </w:p>
    <w:p w14:paraId="60C2F32F"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model.add(Conv2D(64,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input_shape=(28,28,1)))</w:t>
      </w:r>
    </w:p>
    <w:p w14:paraId="31F83535" w14:textId="77777777" w:rsidR="00546E00" w:rsidRDefault="00FF72EA">
      <w:pPr>
        <w:spacing w:before="39" w:line="278" w:lineRule="auto"/>
        <w:ind w:left="520" w:right="66" w:firstLine="924"/>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number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filters,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filters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example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 model.add(Conv2D(32,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 model.add(MaxPooling2D(pool_size=(2,2)))</w:t>
      </w:r>
    </w:p>
    <w:p w14:paraId="1A1DF1A5"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model.add(Dropout(0.25))</w:t>
      </w:r>
    </w:p>
    <w:p w14:paraId="09CC140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7529C050"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5DC3A07E"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model.add(Dropout(0.5))</w:t>
      </w:r>
    </w:p>
    <w:p w14:paraId="34F0DD1D"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175F6520" w14:textId="77777777" w:rsidR="00546E00" w:rsidRDefault="00546E00">
      <w:pPr>
        <w:spacing w:before="4" w:line="120" w:lineRule="exact"/>
        <w:rPr>
          <w:sz w:val="12"/>
          <w:szCs w:val="12"/>
        </w:rPr>
      </w:pPr>
    </w:p>
    <w:p w14:paraId="41B729F5" w14:textId="77777777" w:rsidR="00546E00" w:rsidRDefault="00546E00">
      <w:pPr>
        <w:spacing w:line="200" w:lineRule="exact"/>
      </w:pPr>
    </w:p>
    <w:p w14:paraId="2AD171B9" w14:textId="77777777" w:rsidR="00546E00" w:rsidRDefault="00FF72EA">
      <w:pPr>
        <w:spacing w:line="278" w:lineRule="auto"/>
        <w:ind w:left="520" w:right="5149"/>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 model.compile(loss='categorical_crossentropy',</w:t>
      </w:r>
    </w:p>
    <w:p w14:paraId="0B51CB7C" w14:textId="280647B0" w:rsidR="00546E00" w:rsidRDefault="00FF72EA" w:rsidP="00E72173">
      <w:pPr>
        <w:spacing w:before="5" w:line="278" w:lineRule="auto"/>
        <w:ind w:left="2137" w:right="6419"/>
        <w:rPr>
          <w:rFonts w:ascii="Arial" w:eastAsia="Arial" w:hAnsi="Arial" w:cs="Arial"/>
          <w:sz w:val="16"/>
          <w:szCs w:val="16"/>
        </w:rPr>
      </w:pPr>
      <w:r>
        <w:rPr>
          <w:rFonts w:ascii="Consolas" w:eastAsia="Consolas" w:hAnsi="Consolas" w:cs="Consolas"/>
          <w:color w:val="202020"/>
          <w:w w:val="99"/>
          <w:sz w:val="21"/>
          <w:szCs w:val="21"/>
        </w:rPr>
        <w:t>optimizer='adam', metrics=['accuracy'])</w:t>
      </w:r>
      <w:r>
        <w:pict w14:anchorId="1A4E412E">
          <v:group id="_x0000_s1157" style="position:absolute;left:0;text-align:left;margin-left:28.6pt;margin-top:28.55pt;width:566.35pt;height:813.35pt;z-index:-4027;mso-position-horizontal-relative:page;mso-position-vertical-relative:page" coordorigin="572,571" coordsize="11327,16267">
            <v:shape id="_x0000_s1163" style="position:absolute;left:588;top:580;width:0;height:15697" coordorigin="588,580" coordsize="0,15697" path="m588,16277l588,580e" filled="f" strokeweight=".29997mm">
              <v:path arrowok="t"/>
            </v:shape>
            <v:shape id="_x0000_s1162" style="position:absolute;left:580;top:580;width:270;height:15697" coordorigin="580,580" coordsize="270,15697" path="m580,580r270,l850,16277r-270,l580,580xe" stroked="f">
              <v:path arrowok="t"/>
            </v:shape>
            <v:shape id="_x0000_s1161" style="position:absolute;left:850;top:5112;width:11049;height:11726" coordorigin="850,5112" coordsize="11049,11726" path="m850,5112r11049,l11899,16838r-11049,l850,5112xe" stroked="f">
              <v:path arrowok="t"/>
            </v:shape>
            <v:shape id="_x0000_s1160" style="position:absolute;left:850;top:5112;width:10490;height:11165" coordorigin="850,5112" coordsize="10490,11165" path="m850,5112r10490,l11340,16277r-10490,l850,5112xe" stroked="f">
              <v:path arrowok="t"/>
            </v:shape>
            <v:shape id="_x0000_s1159" style="position:absolute;left:1188;top:5360;width:90;height:75" coordorigin="1188,5360" coordsize="90,75" path="m1248,5405r-60,l1188,5390r60,l1218,5360r22,l1278,5397r-38,38l1218,5435r30,-30xe" fillcolor="#202020" stroked="f">
              <v:path arrowok="t"/>
            </v:shape>
            <v:shape id="_x0000_s1158" style="position:absolute;left:1068;top:5300;width:135;height:195" coordorigin="1068,5300" coordsize="135,195" path="m1203,5300r,45l1180,5345r,-23l1090,5322r,150l1180,5472r,-22l1203,5450r,45l1068,5495r,-195l1203,5300xe" fillcolor="#202020" stroked="f">
              <v:path arrowok="t"/>
            </v:shape>
            <w10:wrap anchorx="page" anchory="page"/>
          </v:group>
        </w:pict>
      </w:r>
      <w:r>
        <w:pict w14:anchorId="47273EDA">
          <v:shape id="_x0000_s1156" type="#_x0000_t202" style="position:absolute;left:0;text-align:left;margin-left:26.45pt;margin-top:0;width:568.5pt;height:841.9pt;z-index:-4028;mso-position-horizontal-relative:page;mso-position-vertical-relative:page" filled="f" stroked="f">
            <v:textbox inset="0,0,0,0">
              <w:txbxContent>
                <w:p w14:paraId="093B70A1" w14:textId="77777777" w:rsidR="00FF72EA" w:rsidRDefault="00FF72EA">
                  <w:pPr>
                    <w:spacing w:before="10" w:line="280" w:lineRule="exact"/>
                    <w:rPr>
                      <w:sz w:val="28"/>
                      <w:szCs w:val="28"/>
                    </w:rPr>
                  </w:pPr>
                </w:p>
                <w:p w14:paraId="2033ECEC" w14:textId="77777777" w:rsidR="00FF72EA" w:rsidRDefault="00FF72EA">
                  <w:pPr>
                    <w:spacing w:line="200" w:lineRule="exact"/>
                  </w:pPr>
                </w:p>
                <w:p w14:paraId="0314DD40" w14:textId="77777777" w:rsidR="00FF72EA" w:rsidRDefault="00FF72EA">
                  <w:pPr>
                    <w:spacing w:line="200" w:lineRule="exact"/>
                  </w:pPr>
                </w:p>
                <w:p w14:paraId="5278869D" w14:textId="77777777" w:rsidR="00FF72EA" w:rsidRDefault="00FF72EA">
                  <w:pPr>
                    <w:spacing w:line="200" w:lineRule="exact"/>
                  </w:pPr>
                </w:p>
                <w:p w14:paraId="74D10EE0" w14:textId="77777777" w:rsidR="00FF72EA" w:rsidRDefault="00FF72EA">
                  <w:pPr>
                    <w:spacing w:line="200" w:lineRule="exact"/>
                  </w:pPr>
                </w:p>
                <w:p w14:paraId="1334900E" w14:textId="77777777" w:rsidR="00FF72EA" w:rsidRDefault="00FF72EA">
                  <w:pPr>
                    <w:spacing w:line="200" w:lineRule="exact"/>
                  </w:pPr>
                </w:p>
                <w:p w14:paraId="6287131E" w14:textId="77777777" w:rsidR="00FF72EA" w:rsidRDefault="00FF72EA">
                  <w:pPr>
                    <w:spacing w:line="200" w:lineRule="exact"/>
                  </w:pPr>
                </w:p>
                <w:p w14:paraId="72F56247" w14:textId="77777777" w:rsidR="00FF72EA" w:rsidRDefault="00FF72EA">
                  <w:pPr>
                    <w:spacing w:line="200" w:lineRule="exact"/>
                  </w:pPr>
                </w:p>
                <w:p w14:paraId="4AC82BB6" w14:textId="77777777" w:rsidR="00FF72EA" w:rsidRDefault="00FF72EA">
                  <w:pPr>
                    <w:spacing w:line="200" w:lineRule="exact"/>
                  </w:pPr>
                </w:p>
                <w:p w14:paraId="7C41D0F0" w14:textId="77777777" w:rsidR="00FF72EA" w:rsidRDefault="00FF72EA">
                  <w:pPr>
                    <w:spacing w:line="200" w:lineRule="exact"/>
                  </w:pPr>
                </w:p>
                <w:p w14:paraId="03F96FA4" w14:textId="77777777" w:rsidR="00FF72EA" w:rsidRDefault="00FF72EA">
                  <w:pPr>
                    <w:spacing w:line="200" w:lineRule="exact"/>
                  </w:pPr>
                </w:p>
                <w:p w14:paraId="133CA226" w14:textId="77777777" w:rsidR="00FF72EA" w:rsidRDefault="00FF72EA">
                  <w:pPr>
                    <w:spacing w:line="200" w:lineRule="exact"/>
                  </w:pPr>
                </w:p>
                <w:p w14:paraId="18254ECB" w14:textId="77777777" w:rsidR="00FF72EA" w:rsidRDefault="00FF72EA">
                  <w:pPr>
                    <w:spacing w:line="200" w:lineRule="exact"/>
                  </w:pPr>
                </w:p>
                <w:p w14:paraId="6A4C840E" w14:textId="77777777" w:rsidR="00FF72EA" w:rsidRDefault="00FF72EA">
                  <w:pPr>
                    <w:spacing w:line="200" w:lineRule="exact"/>
                  </w:pPr>
                </w:p>
                <w:p w14:paraId="147303C6" w14:textId="77777777" w:rsidR="00FF72EA" w:rsidRDefault="00FF72EA">
                  <w:pPr>
                    <w:spacing w:line="200" w:lineRule="exact"/>
                  </w:pPr>
                </w:p>
                <w:p w14:paraId="1B6491FB" w14:textId="77777777" w:rsidR="00FF72EA" w:rsidRDefault="00FF72EA">
                  <w:pPr>
                    <w:spacing w:line="200" w:lineRule="exact"/>
                  </w:pPr>
                </w:p>
                <w:p w14:paraId="7C4115DC" w14:textId="77777777" w:rsidR="00FF72EA" w:rsidRDefault="00FF72EA">
                  <w:pPr>
                    <w:spacing w:line="200" w:lineRule="exact"/>
                  </w:pPr>
                </w:p>
                <w:p w14:paraId="67F0844B" w14:textId="77777777" w:rsidR="00FF72EA" w:rsidRDefault="00FF72EA">
                  <w:pPr>
                    <w:spacing w:line="200" w:lineRule="exact"/>
                  </w:pPr>
                </w:p>
                <w:p w14:paraId="11101654" w14:textId="77777777" w:rsidR="00FF72EA" w:rsidRDefault="00FF72EA">
                  <w:pPr>
                    <w:spacing w:line="200" w:lineRule="exact"/>
                  </w:pPr>
                </w:p>
                <w:p w14:paraId="31354944" w14:textId="77777777" w:rsidR="00FF72EA" w:rsidRDefault="00FF72EA">
                  <w:pPr>
                    <w:spacing w:line="200" w:lineRule="exact"/>
                  </w:pPr>
                </w:p>
                <w:p w14:paraId="64488ABF" w14:textId="77777777" w:rsidR="00FF72EA" w:rsidRDefault="00FF72EA">
                  <w:pPr>
                    <w:spacing w:line="200" w:lineRule="exact"/>
                  </w:pPr>
                </w:p>
                <w:p w14:paraId="4DFFA172" w14:textId="77777777" w:rsidR="00FF72EA" w:rsidRDefault="00FF72EA">
                  <w:pPr>
                    <w:spacing w:line="200" w:lineRule="exact"/>
                  </w:pPr>
                </w:p>
                <w:p w14:paraId="62E16702" w14:textId="77777777" w:rsidR="00FF72EA" w:rsidRDefault="00FF72EA">
                  <w:pPr>
                    <w:spacing w:line="200" w:lineRule="exact"/>
                  </w:pPr>
                </w:p>
                <w:p w14:paraId="7C399456" w14:textId="77777777" w:rsidR="00FF72EA" w:rsidRDefault="00FF72EA">
                  <w:pPr>
                    <w:spacing w:line="200" w:lineRule="exact"/>
                  </w:pPr>
                </w:p>
                <w:p w14:paraId="47FC9490" w14:textId="77777777" w:rsidR="00FF72EA" w:rsidRDefault="00FF72EA">
                  <w:pPr>
                    <w:spacing w:line="200" w:lineRule="exact"/>
                  </w:pPr>
                </w:p>
                <w:p w14:paraId="3FDC32C0" w14:textId="77777777" w:rsidR="00FF72EA" w:rsidRDefault="00FF72EA">
                  <w:pPr>
                    <w:spacing w:line="200" w:lineRule="exact"/>
                  </w:pPr>
                </w:p>
                <w:p w14:paraId="7D93D2CD" w14:textId="77777777" w:rsidR="00FF72EA" w:rsidRDefault="00FF72EA">
                  <w:pPr>
                    <w:spacing w:line="200" w:lineRule="exact"/>
                  </w:pPr>
                </w:p>
                <w:p w14:paraId="2B0B079F" w14:textId="77777777" w:rsidR="00FF72EA" w:rsidRDefault="00FF72EA">
                  <w:pPr>
                    <w:spacing w:line="200" w:lineRule="exact"/>
                  </w:pPr>
                </w:p>
                <w:p w14:paraId="6130300F" w14:textId="77777777" w:rsidR="00FF72EA" w:rsidRDefault="00FF72EA">
                  <w:pPr>
                    <w:spacing w:line="200" w:lineRule="exact"/>
                  </w:pPr>
                </w:p>
                <w:p w14:paraId="10B08C5D" w14:textId="77777777" w:rsidR="00FF72EA" w:rsidRDefault="00FF72EA">
                  <w:pPr>
                    <w:spacing w:line="200" w:lineRule="exact"/>
                  </w:pPr>
                </w:p>
                <w:p w14:paraId="60058840" w14:textId="77777777" w:rsidR="00FF72EA" w:rsidRDefault="00FF72EA">
                  <w:pPr>
                    <w:spacing w:line="200" w:lineRule="exact"/>
                  </w:pPr>
                </w:p>
                <w:p w14:paraId="4F48EF7E" w14:textId="77777777" w:rsidR="00FF72EA" w:rsidRDefault="00FF72EA">
                  <w:pPr>
                    <w:spacing w:line="200" w:lineRule="exact"/>
                  </w:pPr>
                </w:p>
                <w:p w14:paraId="3C18925C" w14:textId="77777777" w:rsidR="00FF72EA" w:rsidRDefault="00FF72EA">
                  <w:pPr>
                    <w:spacing w:line="200" w:lineRule="exact"/>
                  </w:pPr>
                </w:p>
                <w:p w14:paraId="15B3A83E" w14:textId="77777777" w:rsidR="00FF72EA" w:rsidRDefault="00FF72EA">
                  <w:pPr>
                    <w:spacing w:line="200" w:lineRule="exact"/>
                  </w:pPr>
                </w:p>
                <w:p w14:paraId="284A1DAE" w14:textId="77777777" w:rsidR="00FF72EA" w:rsidRDefault="00FF72EA">
                  <w:pPr>
                    <w:spacing w:line="200" w:lineRule="exact"/>
                  </w:pPr>
                </w:p>
                <w:p w14:paraId="3E6156CE" w14:textId="77777777" w:rsidR="00FF72EA" w:rsidRDefault="00FF72EA">
                  <w:pPr>
                    <w:spacing w:line="200" w:lineRule="exact"/>
                  </w:pPr>
                </w:p>
                <w:p w14:paraId="374BF853" w14:textId="77777777" w:rsidR="00FF72EA" w:rsidRDefault="00FF72EA">
                  <w:pPr>
                    <w:spacing w:line="200" w:lineRule="exact"/>
                  </w:pPr>
                </w:p>
                <w:p w14:paraId="788259AC" w14:textId="77777777" w:rsidR="00FF72EA" w:rsidRDefault="00FF72EA">
                  <w:pPr>
                    <w:spacing w:line="200" w:lineRule="exact"/>
                  </w:pPr>
                </w:p>
                <w:p w14:paraId="3BB70D4D" w14:textId="77777777" w:rsidR="00FF72EA" w:rsidRDefault="00FF72EA">
                  <w:pPr>
                    <w:spacing w:line="200" w:lineRule="exact"/>
                  </w:pPr>
                </w:p>
                <w:p w14:paraId="78861983" w14:textId="77777777" w:rsidR="00FF72EA" w:rsidRDefault="00FF72EA">
                  <w:pPr>
                    <w:spacing w:line="200" w:lineRule="exact"/>
                  </w:pPr>
                </w:p>
                <w:p w14:paraId="4B8DAEED" w14:textId="77777777" w:rsidR="00FF72EA" w:rsidRDefault="00FF72EA">
                  <w:pPr>
                    <w:spacing w:line="200" w:lineRule="exact"/>
                  </w:pPr>
                </w:p>
                <w:p w14:paraId="157C8926" w14:textId="77777777" w:rsidR="00FF72EA" w:rsidRDefault="00FF72EA">
                  <w:pPr>
                    <w:spacing w:line="200" w:lineRule="exact"/>
                  </w:pPr>
                </w:p>
                <w:p w14:paraId="65A6427B" w14:textId="77777777" w:rsidR="00FF72EA" w:rsidRDefault="00FF72EA">
                  <w:pPr>
                    <w:spacing w:line="200" w:lineRule="exact"/>
                  </w:pPr>
                </w:p>
                <w:p w14:paraId="3651540F" w14:textId="77777777" w:rsidR="00FF72EA" w:rsidRDefault="00FF72EA">
                  <w:pPr>
                    <w:spacing w:line="200" w:lineRule="exact"/>
                  </w:pPr>
                </w:p>
                <w:p w14:paraId="69128216" w14:textId="77777777" w:rsidR="00FF72EA" w:rsidRDefault="00FF72EA">
                  <w:pPr>
                    <w:spacing w:line="200" w:lineRule="exact"/>
                  </w:pPr>
                </w:p>
                <w:p w14:paraId="06158081" w14:textId="77777777" w:rsidR="00FF72EA" w:rsidRDefault="00FF72EA">
                  <w:pPr>
                    <w:spacing w:line="200" w:lineRule="exact"/>
                  </w:pPr>
                </w:p>
                <w:p w14:paraId="01EF87AB" w14:textId="77777777" w:rsidR="00FF72EA" w:rsidRDefault="00FF72EA">
                  <w:pPr>
                    <w:spacing w:line="200" w:lineRule="exact"/>
                  </w:pPr>
                </w:p>
                <w:p w14:paraId="5D346471" w14:textId="77777777" w:rsidR="00FF72EA" w:rsidRDefault="00FF72EA">
                  <w:pPr>
                    <w:spacing w:line="200" w:lineRule="exact"/>
                  </w:pPr>
                </w:p>
                <w:p w14:paraId="3DFE1B2B" w14:textId="77777777" w:rsidR="00FF72EA" w:rsidRDefault="00FF72EA">
                  <w:pPr>
                    <w:spacing w:line="200" w:lineRule="exact"/>
                  </w:pPr>
                </w:p>
                <w:p w14:paraId="5865227A" w14:textId="77777777" w:rsidR="00FF72EA" w:rsidRDefault="00FF72EA">
                  <w:pPr>
                    <w:spacing w:line="200" w:lineRule="exact"/>
                  </w:pPr>
                </w:p>
                <w:p w14:paraId="3AE884B4" w14:textId="77777777" w:rsidR="00FF72EA" w:rsidRDefault="00FF72EA">
                  <w:pPr>
                    <w:spacing w:line="200" w:lineRule="exact"/>
                  </w:pPr>
                </w:p>
                <w:p w14:paraId="0537B3D4" w14:textId="77777777" w:rsidR="00FF72EA" w:rsidRDefault="00FF72EA">
                  <w:pPr>
                    <w:spacing w:line="200" w:lineRule="exact"/>
                  </w:pPr>
                </w:p>
                <w:p w14:paraId="44FA759A" w14:textId="77777777" w:rsidR="00FF72EA" w:rsidRDefault="00FF72EA">
                  <w:pPr>
                    <w:spacing w:line="200" w:lineRule="exact"/>
                  </w:pPr>
                </w:p>
                <w:p w14:paraId="577E6784" w14:textId="77777777" w:rsidR="00FF72EA" w:rsidRDefault="00FF72EA">
                  <w:pPr>
                    <w:spacing w:line="200" w:lineRule="exact"/>
                  </w:pPr>
                </w:p>
                <w:p w14:paraId="2756133D" w14:textId="77777777" w:rsidR="00FF72EA" w:rsidRDefault="00FF72EA">
                  <w:pPr>
                    <w:spacing w:line="200" w:lineRule="exact"/>
                  </w:pPr>
                </w:p>
                <w:p w14:paraId="2C2CCE4C" w14:textId="77777777" w:rsidR="00FF72EA" w:rsidRDefault="00FF72EA">
                  <w:pPr>
                    <w:spacing w:line="200" w:lineRule="exact"/>
                  </w:pPr>
                </w:p>
                <w:p w14:paraId="4DF309DB" w14:textId="77777777" w:rsidR="00FF72EA" w:rsidRDefault="00FF72EA">
                  <w:pPr>
                    <w:spacing w:line="200" w:lineRule="exact"/>
                  </w:pPr>
                </w:p>
                <w:p w14:paraId="7FCE0500" w14:textId="77777777" w:rsidR="00FF72EA" w:rsidRDefault="00FF72EA">
                  <w:pPr>
                    <w:spacing w:line="200" w:lineRule="exact"/>
                  </w:pPr>
                </w:p>
                <w:p w14:paraId="1DA2C72A" w14:textId="77777777" w:rsidR="00FF72EA" w:rsidRDefault="00FF72EA">
                  <w:pPr>
                    <w:spacing w:line="200" w:lineRule="exact"/>
                  </w:pPr>
                </w:p>
                <w:p w14:paraId="08BF5AF9" w14:textId="77777777" w:rsidR="00FF72EA" w:rsidRDefault="00FF72EA">
                  <w:pPr>
                    <w:spacing w:line="200" w:lineRule="exact"/>
                  </w:pPr>
                </w:p>
                <w:p w14:paraId="3011A53A" w14:textId="77777777" w:rsidR="00FF72EA" w:rsidRDefault="00FF72EA">
                  <w:pPr>
                    <w:spacing w:line="200" w:lineRule="exact"/>
                  </w:pPr>
                </w:p>
                <w:p w14:paraId="2FFC6056" w14:textId="77777777" w:rsidR="00FF72EA" w:rsidRDefault="00FF72EA">
                  <w:pPr>
                    <w:spacing w:line="200" w:lineRule="exact"/>
                  </w:pPr>
                </w:p>
                <w:p w14:paraId="00089AEA" w14:textId="77777777" w:rsidR="00FF72EA" w:rsidRDefault="00FF72EA">
                  <w:pPr>
                    <w:spacing w:line="200" w:lineRule="exact"/>
                  </w:pPr>
                </w:p>
                <w:p w14:paraId="652BA40D" w14:textId="77777777" w:rsidR="00FF72EA" w:rsidRDefault="00FF72EA">
                  <w:pPr>
                    <w:spacing w:line="200" w:lineRule="exact"/>
                  </w:pPr>
                </w:p>
                <w:p w14:paraId="56416489" w14:textId="77777777" w:rsidR="00FF72EA" w:rsidRDefault="00FF72EA">
                  <w:pPr>
                    <w:spacing w:line="200" w:lineRule="exact"/>
                  </w:pPr>
                </w:p>
                <w:p w14:paraId="25BAACC5" w14:textId="77777777" w:rsidR="00FF72EA" w:rsidRDefault="00FF72EA">
                  <w:pPr>
                    <w:spacing w:line="200" w:lineRule="exact"/>
                  </w:pPr>
                </w:p>
                <w:p w14:paraId="0582C29C" w14:textId="77777777" w:rsidR="00FF72EA" w:rsidRDefault="00FF72EA">
                  <w:pPr>
                    <w:spacing w:line="200" w:lineRule="exact"/>
                  </w:pPr>
                </w:p>
                <w:p w14:paraId="04708144" w14:textId="77777777" w:rsidR="00FF72EA" w:rsidRDefault="00FF72EA">
                  <w:pPr>
                    <w:spacing w:line="200" w:lineRule="exact"/>
                  </w:pPr>
                </w:p>
                <w:p w14:paraId="6B1BAFB8" w14:textId="77777777" w:rsidR="00FF72EA" w:rsidRDefault="00FF72EA">
                  <w:pPr>
                    <w:spacing w:line="200" w:lineRule="exact"/>
                  </w:pPr>
                </w:p>
                <w:p w14:paraId="20311185" w14:textId="77777777" w:rsidR="00FF72EA" w:rsidRDefault="00FF72EA">
                  <w:pPr>
                    <w:spacing w:line="200" w:lineRule="exact"/>
                  </w:pPr>
                </w:p>
                <w:p w14:paraId="1579CF8B" w14:textId="77777777" w:rsidR="00FF72EA" w:rsidRDefault="00FF72EA">
                  <w:pPr>
                    <w:spacing w:line="200" w:lineRule="exact"/>
                  </w:pPr>
                </w:p>
                <w:p w14:paraId="7D1BD21F" w14:textId="77777777" w:rsidR="00FF72EA" w:rsidRDefault="00FF72EA">
                  <w:pPr>
                    <w:spacing w:line="200" w:lineRule="exact"/>
                  </w:pPr>
                </w:p>
                <w:p w14:paraId="2F58EC2B" w14:textId="77777777" w:rsidR="00FF72EA" w:rsidRDefault="00FF72EA">
                  <w:pPr>
                    <w:spacing w:line="200" w:lineRule="exact"/>
                  </w:pPr>
                </w:p>
                <w:p w14:paraId="0168FFAC" w14:textId="77777777" w:rsidR="00FF72EA" w:rsidRDefault="00FF72EA">
                  <w:pPr>
                    <w:spacing w:line="200" w:lineRule="exact"/>
                  </w:pPr>
                </w:p>
                <w:p w14:paraId="342518FD" w14:textId="77777777" w:rsidR="00FF72EA" w:rsidRDefault="00FF72EA">
                  <w:pPr>
                    <w:spacing w:line="200" w:lineRule="exact"/>
                  </w:pPr>
                </w:p>
                <w:p w14:paraId="0E3C81E6" w14:textId="77777777" w:rsidR="00FF72EA" w:rsidRDefault="00FF72EA">
                  <w:pPr>
                    <w:spacing w:line="200" w:lineRule="exact"/>
                  </w:pPr>
                </w:p>
                <w:p w14:paraId="42500752" w14:textId="77777777" w:rsidR="00FF72EA" w:rsidRDefault="00FF72EA">
                  <w:pPr>
                    <w:spacing w:line="200" w:lineRule="exact"/>
                  </w:pPr>
                </w:p>
                <w:p w14:paraId="13359DCF" w14:textId="77777777" w:rsidR="00FF72EA" w:rsidRDefault="00FF72EA">
                  <w:pPr>
                    <w:spacing w:line="200" w:lineRule="exact"/>
                  </w:pPr>
                </w:p>
                <w:p w14:paraId="0AF3D53C" w14:textId="77777777" w:rsidR="00FF72EA" w:rsidRDefault="00FF72EA">
                  <w:pPr>
                    <w:spacing w:line="200" w:lineRule="exact"/>
                  </w:pPr>
                </w:p>
                <w:p w14:paraId="474819C4" w14:textId="77777777" w:rsidR="00FF72EA" w:rsidRDefault="00FF72EA">
                  <w:pPr>
                    <w:spacing w:before="16" w:line="260" w:lineRule="exact"/>
                    <w:rPr>
                      <w:sz w:val="26"/>
                      <w:szCs w:val="26"/>
                    </w:rPr>
                  </w:pPr>
                </w:p>
                <w:p w14:paraId="34114C2C"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2/7</w:t>
                  </w:r>
                </w:p>
              </w:txbxContent>
            </v:textbox>
            <w10:wrap anchorx="page" anchory="page"/>
          </v:shape>
        </w:pict>
      </w:r>
      <w:r>
        <w:rPr>
          <w:rFonts w:ascii="Arial" w:eastAsia="Arial" w:hAnsi="Arial" w:cs="Arial"/>
          <w:position w:val="-1"/>
          <w:sz w:val="16"/>
          <w:szCs w:val="16"/>
        </w:rPr>
        <w:t>1</w:t>
      </w:r>
    </w:p>
    <w:p w14:paraId="5BF80DAA" w14:textId="77777777" w:rsidR="00546E00" w:rsidRDefault="00546E00">
      <w:pPr>
        <w:spacing w:line="200" w:lineRule="exact"/>
      </w:pPr>
    </w:p>
    <w:p w14:paraId="563126BF" w14:textId="77777777" w:rsidR="00546E00" w:rsidRDefault="00546E00">
      <w:pPr>
        <w:spacing w:before="14" w:line="280" w:lineRule="exact"/>
        <w:rPr>
          <w:sz w:val="28"/>
          <w:szCs w:val="28"/>
        </w:rPr>
      </w:pPr>
    </w:p>
    <w:p w14:paraId="36A84E1F" w14:textId="77777777" w:rsidR="00546E00" w:rsidRDefault="00FF72EA">
      <w:pPr>
        <w:spacing w:before="24" w:line="278" w:lineRule="auto"/>
        <w:ind w:left="520" w:right="5661"/>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p>
    <w:p w14:paraId="71C9C1D7" w14:textId="77777777" w:rsidR="00546E00" w:rsidRDefault="00FF72EA">
      <w:pPr>
        <w:spacing w:before="5"/>
        <w:ind w:left="1675"/>
        <w:rPr>
          <w:rFonts w:ascii="Consolas" w:eastAsia="Consolas" w:hAnsi="Consolas" w:cs="Consolas"/>
          <w:sz w:val="21"/>
          <w:szCs w:val="21"/>
        </w:rPr>
      </w:pPr>
      <w:r>
        <w:rPr>
          <w:rFonts w:ascii="Consolas" w:eastAsia="Consolas" w:hAnsi="Consolas" w:cs="Consolas"/>
          <w:color w:val="202020"/>
          <w:w w:val="99"/>
          <w:sz w:val="21"/>
          <w:szCs w:val="21"/>
        </w:rPr>
        <w:t>batch_size=32,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nb_epoch=10,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#epochs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iterations(Nit)</w:t>
      </w:r>
    </w:p>
    <w:p w14:paraId="641E595A" w14:textId="77777777" w:rsidR="00546E00" w:rsidRDefault="00546E00">
      <w:pPr>
        <w:spacing w:before="4" w:line="120" w:lineRule="exact"/>
        <w:rPr>
          <w:sz w:val="12"/>
          <w:szCs w:val="12"/>
        </w:rPr>
      </w:pPr>
    </w:p>
    <w:p w14:paraId="7B56C276" w14:textId="77777777" w:rsidR="00546E00" w:rsidRDefault="00546E00">
      <w:pPr>
        <w:spacing w:line="200" w:lineRule="exact"/>
      </w:pPr>
    </w:p>
    <w:p w14:paraId="4A6F10DE"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Evaluate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p>
    <w:p w14:paraId="21E6F2F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score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model.evaluate(X_test,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p>
    <w:p w14:paraId="34047B53" w14:textId="77777777" w:rsidR="00546E00" w:rsidRDefault="00546E00">
      <w:pPr>
        <w:spacing w:before="4" w:line="120" w:lineRule="exact"/>
        <w:rPr>
          <w:sz w:val="12"/>
          <w:szCs w:val="12"/>
        </w:rPr>
      </w:pPr>
    </w:p>
    <w:p w14:paraId="2AFBE776" w14:textId="77777777" w:rsidR="00546E00" w:rsidRDefault="00546E00">
      <w:pPr>
        <w:spacing w:line="200" w:lineRule="exact"/>
      </w:pPr>
    </w:p>
    <w:p w14:paraId="1CEB5836"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print('Testing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',score[1]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p>
    <w:p w14:paraId="0BA3C7E4" w14:textId="77777777" w:rsidR="00546E00" w:rsidRDefault="00546E00">
      <w:pPr>
        <w:spacing w:before="4" w:line="120" w:lineRule="exact"/>
        <w:rPr>
          <w:sz w:val="12"/>
          <w:szCs w:val="12"/>
        </w:rPr>
      </w:pPr>
    </w:p>
    <w:p w14:paraId="2538391E" w14:textId="77777777" w:rsidR="00546E00" w:rsidRDefault="00546E00">
      <w:pPr>
        <w:spacing w:line="200" w:lineRule="exact"/>
      </w:pPr>
    </w:p>
    <w:p w14:paraId="78F3EBB8"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ytested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model.predict_classes(X_test)</w:t>
      </w:r>
    </w:p>
    <w:p w14:paraId="40A6D80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range(4):</w:t>
      </w:r>
    </w:p>
    <w:p w14:paraId="5BBB14E8" w14:textId="77777777" w:rsidR="00546E00" w:rsidRDefault="00FF72EA">
      <w:pPr>
        <w:spacing w:before="39" w:line="278" w:lineRule="auto"/>
        <w:ind w:left="751" w:right="579"/>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gen_image(X_test[i]).show()</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printing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below print("The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(ytested[i]))</w:t>
      </w:r>
    </w:p>
    <w:p w14:paraId="331DEC3D" w14:textId="77777777" w:rsidR="00546E00" w:rsidRDefault="00FF72EA">
      <w:pPr>
        <w:spacing w:before="71"/>
        <w:ind w:left="109"/>
        <w:rPr>
          <w:rFonts w:ascii="Arial" w:eastAsia="Arial" w:hAnsi="Arial" w:cs="Arial"/>
          <w:sz w:val="16"/>
          <w:szCs w:val="16"/>
        </w:rPr>
      </w:pPr>
      <w:r>
        <w:lastRenderedPageBreak/>
        <w:pict w14:anchorId="47A3136D">
          <v:group id="_x0000_s1147" style="position:absolute;left:0;text-align:left;margin-left:28.6pt;margin-top:0;width:566.35pt;height:841.9pt;z-index:-4025;mso-position-horizontal-relative:page;mso-position-vertical-relative:page" coordorigin="572" coordsize="11327,16838">
            <v:shape id="_x0000_s1155" style="position:absolute;left:588;top:580;width:0;height:15697" coordorigin="588,580" coordsize="0,15697" path="m588,16277l588,580e" filled="f" strokeweight=".29997mm">
              <v:path arrowok="t"/>
            </v:shape>
            <v:shape id="_x0000_s1154" style="position:absolute;left:580;top:580;width:270;height:15697" coordorigin="580,580" coordsize="270,15697" path="m580,580r270,l850,16277r-270,l580,580xe" stroked="f">
              <v:path arrowok="t"/>
            </v:shape>
            <v:shape id="_x0000_s1153" style="position:absolute;left:850;width:11049;height:16838" coordorigin="850" coordsize="11049,16838" path="m11899,r,16838l850,16838,850,,11899,xe" stroked="f">
              <v:path arrowok="t"/>
            </v:shape>
            <v:shape id="_x0000_s1152" style="position:absolute;left:850;top:580;width:600;height:15697" coordorigin="850,580" coordsize="600,15697" path="m850,580r600,l1450,16277r-600,l850,580xe" stroked="f">
              <v:path arrowok="t"/>
            </v:shape>
            <v:shape id="_x0000_s1151" style="position:absolute;left:1450;top:580;width:9890;height:15697" coordorigin="1450,580" coordsize="9890,15697" path="m11340,580r,15697l1450,16277r,-15697l11340,580xe" stroked="f">
              <v:path arrowok="t"/>
            </v:shape>
            <v:shape id="_x0000_s1150" type="#_x0000_t75" style="position:absolute;left:1525;top:7888;width:3767;height:3722">
              <v:imagedata r:id="rId6" o:title=""/>
            </v:shape>
            <v:shape id="_x0000_s1149" type="#_x0000_t75" style="position:absolute;left:1525;top:11865;width:3767;height:3722">
              <v:imagedata r:id="rId7" o:title=""/>
            </v:shape>
            <v:shape id="_x0000_s1148" type="#_x0000_t75" style="position:absolute;left:1525;top:15842;width:3767;height:3722">
              <v:imagedata r:id="rId13" o:title=""/>
            </v:shape>
            <w10:wrap anchorx="page" anchory="page"/>
          </v:group>
        </w:pict>
      </w:r>
      <w:r>
        <w:pict w14:anchorId="562D1B75">
          <v:shape id="_x0000_s1146" type="#_x0000_t202" style="position:absolute;left:0;text-align:left;margin-left:26.45pt;margin-top:0;width:568.5pt;height:841.9pt;z-index:-4026;mso-position-horizontal-relative:page;mso-position-vertical-relative:page" filled="f" stroked="f">
            <v:textbox inset="0,0,0,0">
              <w:txbxContent>
                <w:p w14:paraId="2A5D9B3F" w14:textId="77777777" w:rsidR="00FF72EA" w:rsidRDefault="00FF72EA">
                  <w:pPr>
                    <w:spacing w:before="10" w:line="280" w:lineRule="exact"/>
                    <w:rPr>
                      <w:sz w:val="28"/>
                      <w:szCs w:val="28"/>
                    </w:rPr>
                  </w:pPr>
                </w:p>
                <w:p w14:paraId="641984BE"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42066A74" w14:textId="77777777" w:rsidR="00FF72EA" w:rsidRDefault="00FF72EA">
                  <w:pPr>
                    <w:spacing w:line="200" w:lineRule="exact"/>
                  </w:pPr>
                </w:p>
                <w:p w14:paraId="0B2EC088" w14:textId="77777777" w:rsidR="00FF72EA" w:rsidRDefault="00FF72EA">
                  <w:pPr>
                    <w:spacing w:line="200" w:lineRule="exact"/>
                  </w:pPr>
                </w:p>
                <w:p w14:paraId="1B9CD376" w14:textId="77777777" w:rsidR="00FF72EA" w:rsidRDefault="00FF72EA">
                  <w:pPr>
                    <w:spacing w:line="200" w:lineRule="exact"/>
                  </w:pPr>
                </w:p>
                <w:p w14:paraId="6A69163A" w14:textId="77777777" w:rsidR="00FF72EA" w:rsidRDefault="00FF72EA">
                  <w:pPr>
                    <w:spacing w:line="200" w:lineRule="exact"/>
                  </w:pPr>
                </w:p>
                <w:p w14:paraId="5C86B065" w14:textId="77777777" w:rsidR="00FF72EA" w:rsidRDefault="00FF72EA">
                  <w:pPr>
                    <w:spacing w:line="200" w:lineRule="exact"/>
                  </w:pPr>
                </w:p>
                <w:p w14:paraId="362A002A" w14:textId="77777777" w:rsidR="00FF72EA" w:rsidRDefault="00FF72EA">
                  <w:pPr>
                    <w:spacing w:line="200" w:lineRule="exact"/>
                  </w:pPr>
                </w:p>
                <w:p w14:paraId="04550D33" w14:textId="77777777" w:rsidR="00FF72EA" w:rsidRDefault="00FF72EA">
                  <w:pPr>
                    <w:spacing w:line="200" w:lineRule="exact"/>
                  </w:pPr>
                </w:p>
                <w:p w14:paraId="4DE80B02" w14:textId="77777777" w:rsidR="00FF72EA" w:rsidRDefault="00FF72EA">
                  <w:pPr>
                    <w:spacing w:line="200" w:lineRule="exact"/>
                  </w:pPr>
                </w:p>
                <w:p w14:paraId="59FB2F61" w14:textId="77777777" w:rsidR="00FF72EA" w:rsidRDefault="00FF72EA">
                  <w:pPr>
                    <w:spacing w:line="200" w:lineRule="exact"/>
                  </w:pPr>
                </w:p>
                <w:p w14:paraId="14558C69" w14:textId="77777777" w:rsidR="00FF72EA" w:rsidRDefault="00FF72EA">
                  <w:pPr>
                    <w:spacing w:line="200" w:lineRule="exact"/>
                  </w:pPr>
                </w:p>
                <w:p w14:paraId="30F84866" w14:textId="77777777" w:rsidR="00FF72EA" w:rsidRDefault="00FF72EA">
                  <w:pPr>
                    <w:spacing w:line="200" w:lineRule="exact"/>
                  </w:pPr>
                </w:p>
                <w:p w14:paraId="3FFE49FF" w14:textId="77777777" w:rsidR="00FF72EA" w:rsidRDefault="00FF72EA">
                  <w:pPr>
                    <w:spacing w:line="200" w:lineRule="exact"/>
                  </w:pPr>
                </w:p>
                <w:p w14:paraId="1969866B" w14:textId="77777777" w:rsidR="00FF72EA" w:rsidRDefault="00FF72EA">
                  <w:pPr>
                    <w:spacing w:line="200" w:lineRule="exact"/>
                  </w:pPr>
                </w:p>
                <w:p w14:paraId="005674FE" w14:textId="77777777" w:rsidR="00FF72EA" w:rsidRDefault="00FF72EA">
                  <w:pPr>
                    <w:spacing w:line="200" w:lineRule="exact"/>
                  </w:pPr>
                </w:p>
                <w:p w14:paraId="0FD2D7A5" w14:textId="77777777" w:rsidR="00FF72EA" w:rsidRDefault="00FF72EA">
                  <w:pPr>
                    <w:spacing w:line="200" w:lineRule="exact"/>
                  </w:pPr>
                </w:p>
                <w:p w14:paraId="26A77E3B" w14:textId="77777777" w:rsidR="00FF72EA" w:rsidRDefault="00FF72EA">
                  <w:pPr>
                    <w:spacing w:line="200" w:lineRule="exact"/>
                  </w:pPr>
                </w:p>
                <w:p w14:paraId="02A26281" w14:textId="77777777" w:rsidR="00FF72EA" w:rsidRDefault="00FF72EA">
                  <w:pPr>
                    <w:spacing w:line="200" w:lineRule="exact"/>
                  </w:pPr>
                </w:p>
                <w:p w14:paraId="2AA995FA" w14:textId="77777777" w:rsidR="00FF72EA" w:rsidRDefault="00FF72EA">
                  <w:pPr>
                    <w:spacing w:line="200" w:lineRule="exact"/>
                  </w:pPr>
                </w:p>
                <w:p w14:paraId="46EB6A9E" w14:textId="77777777" w:rsidR="00FF72EA" w:rsidRDefault="00FF72EA">
                  <w:pPr>
                    <w:spacing w:line="200" w:lineRule="exact"/>
                  </w:pPr>
                </w:p>
                <w:p w14:paraId="5066153A" w14:textId="77777777" w:rsidR="00FF72EA" w:rsidRDefault="00FF72EA">
                  <w:pPr>
                    <w:spacing w:line="200" w:lineRule="exact"/>
                  </w:pPr>
                </w:p>
                <w:p w14:paraId="77492623" w14:textId="77777777" w:rsidR="00FF72EA" w:rsidRDefault="00FF72EA">
                  <w:pPr>
                    <w:spacing w:line="200" w:lineRule="exact"/>
                  </w:pPr>
                </w:p>
                <w:p w14:paraId="4C490546" w14:textId="77777777" w:rsidR="00FF72EA" w:rsidRDefault="00FF72EA">
                  <w:pPr>
                    <w:spacing w:line="200" w:lineRule="exact"/>
                  </w:pPr>
                </w:p>
                <w:p w14:paraId="285C3250" w14:textId="77777777" w:rsidR="00FF72EA" w:rsidRDefault="00FF72EA">
                  <w:pPr>
                    <w:spacing w:line="200" w:lineRule="exact"/>
                  </w:pPr>
                </w:p>
                <w:p w14:paraId="7402DF68" w14:textId="77777777" w:rsidR="00FF72EA" w:rsidRDefault="00FF72EA">
                  <w:pPr>
                    <w:spacing w:line="200" w:lineRule="exact"/>
                  </w:pPr>
                </w:p>
                <w:p w14:paraId="2D418966" w14:textId="77777777" w:rsidR="00FF72EA" w:rsidRDefault="00FF72EA">
                  <w:pPr>
                    <w:spacing w:line="200" w:lineRule="exact"/>
                  </w:pPr>
                </w:p>
                <w:p w14:paraId="4640E832" w14:textId="77777777" w:rsidR="00FF72EA" w:rsidRDefault="00FF72EA">
                  <w:pPr>
                    <w:spacing w:line="200" w:lineRule="exact"/>
                  </w:pPr>
                </w:p>
                <w:p w14:paraId="43188D59" w14:textId="77777777" w:rsidR="00FF72EA" w:rsidRDefault="00FF72EA">
                  <w:pPr>
                    <w:spacing w:line="200" w:lineRule="exact"/>
                  </w:pPr>
                </w:p>
                <w:p w14:paraId="1FF3583D" w14:textId="77777777" w:rsidR="00FF72EA" w:rsidRDefault="00FF72EA">
                  <w:pPr>
                    <w:spacing w:line="200" w:lineRule="exact"/>
                  </w:pPr>
                </w:p>
                <w:p w14:paraId="558CEBE2" w14:textId="77777777" w:rsidR="00FF72EA" w:rsidRDefault="00FF72EA">
                  <w:pPr>
                    <w:spacing w:line="200" w:lineRule="exact"/>
                  </w:pPr>
                </w:p>
                <w:p w14:paraId="1A422122" w14:textId="77777777" w:rsidR="00FF72EA" w:rsidRDefault="00FF72EA">
                  <w:pPr>
                    <w:spacing w:line="200" w:lineRule="exact"/>
                  </w:pPr>
                </w:p>
                <w:p w14:paraId="75FDDBA2" w14:textId="77777777" w:rsidR="00FF72EA" w:rsidRDefault="00FF72EA">
                  <w:pPr>
                    <w:spacing w:line="200" w:lineRule="exact"/>
                  </w:pPr>
                </w:p>
                <w:p w14:paraId="26DFBE3B" w14:textId="77777777" w:rsidR="00FF72EA" w:rsidRDefault="00FF72EA">
                  <w:pPr>
                    <w:spacing w:line="200" w:lineRule="exact"/>
                  </w:pPr>
                </w:p>
                <w:p w14:paraId="709191F5" w14:textId="77777777" w:rsidR="00FF72EA" w:rsidRDefault="00FF72EA">
                  <w:pPr>
                    <w:spacing w:line="200" w:lineRule="exact"/>
                  </w:pPr>
                </w:p>
                <w:p w14:paraId="1B994A82" w14:textId="77777777" w:rsidR="00FF72EA" w:rsidRDefault="00FF72EA">
                  <w:pPr>
                    <w:spacing w:line="200" w:lineRule="exact"/>
                  </w:pPr>
                </w:p>
                <w:p w14:paraId="62CC2348" w14:textId="77777777" w:rsidR="00FF72EA" w:rsidRDefault="00FF72EA">
                  <w:pPr>
                    <w:spacing w:line="200" w:lineRule="exact"/>
                  </w:pPr>
                </w:p>
                <w:p w14:paraId="4C727AFD" w14:textId="77777777" w:rsidR="00FF72EA" w:rsidRDefault="00FF72EA">
                  <w:pPr>
                    <w:spacing w:line="200" w:lineRule="exact"/>
                  </w:pPr>
                </w:p>
                <w:p w14:paraId="5EE52316" w14:textId="77777777" w:rsidR="00FF72EA" w:rsidRDefault="00FF72EA">
                  <w:pPr>
                    <w:spacing w:line="200" w:lineRule="exact"/>
                  </w:pPr>
                </w:p>
                <w:p w14:paraId="177FE168" w14:textId="77777777" w:rsidR="00FF72EA" w:rsidRDefault="00FF72EA">
                  <w:pPr>
                    <w:spacing w:line="200" w:lineRule="exact"/>
                  </w:pPr>
                </w:p>
                <w:p w14:paraId="1FF7012A" w14:textId="77777777" w:rsidR="00FF72EA" w:rsidRDefault="00FF72EA">
                  <w:pPr>
                    <w:spacing w:line="200" w:lineRule="exact"/>
                  </w:pPr>
                </w:p>
                <w:p w14:paraId="61F46C71" w14:textId="77777777" w:rsidR="00FF72EA" w:rsidRDefault="00FF72EA">
                  <w:pPr>
                    <w:spacing w:line="200" w:lineRule="exact"/>
                  </w:pPr>
                </w:p>
                <w:p w14:paraId="78F11020" w14:textId="77777777" w:rsidR="00FF72EA" w:rsidRDefault="00FF72EA">
                  <w:pPr>
                    <w:spacing w:line="200" w:lineRule="exact"/>
                  </w:pPr>
                </w:p>
                <w:p w14:paraId="53049D1A" w14:textId="77777777" w:rsidR="00FF72EA" w:rsidRDefault="00FF72EA">
                  <w:pPr>
                    <w:spacing w:line="200" w:lineRule="exact"/>
                  </w:pPr>
                </w:p>
                <w:p w14:paraId="730BC37C" w14:textId="77777777" w:rsidR="00FF72EA" w:rsidRDefault="00FF72EA">
                  <w:pPr>
                    <w:spacing w:line="200" w:lineRule="exact"/>
                  </w:pPr>
                </w:p>
                <w:p w14:paraId="25577278" w14:textId="77777777" w:rsidR="00FF72EA" w:rsidRDefault="00FF72EA">
                  <w:pPr>
                    <w:spacing w:line="200" w:lineRule="exact"/>
                  </w:pPr>
                </w:p>
                <w:p w14:paraId="26CF3A57" w14:textId="77777777" w:rsidR="00FF72EA" w:rsidRDefault="00FF72EA">
                  <w:pPr>
                    <w:spacing w:line="200" w:lineRule="exact"/>
                  </w:pPr>
                </w:p>
                <w:p w14:paraId="76FDDFCA" w14:textId="77777777" w:rsidR="00FF72EA" w:rsidRDefault="00FF72EA">
                  <w:pPr>
                    <w:spacing w:line="200" w:lineRule="exact"/>
                  </w:pPr>
                </w:p>
                <w:p w14:paraId="047F2D77" w14:textId="77777777" w:rsidR="00FF72EA" w:rsidRDefault="00FF72EA">
                  <w:pPr>
                    <w:spacing w:line="200" w:lineRule="exact"/>
                  </w:pPr>
                </w:p>
                <w:p w14:paraId="1DFFE30F" w14:textId="77777777" w:rsidR="00FF72EA" w:rsidRDefault="00FF72EA">
                  <w:pPr>
                    <w:spacing w:line="200" w:lineRule="exact"/>
                  </w:pPr>
                </w:p>
                <w:p w14:paraId="7CB66C18" w14:textId="77777777" w:rsidR="00FF72EA" w:rsidRDefault="00FF72EA">
                  <w:pPr>
                    <w:spacing w:line="200" w:lineRule="exact"/>
                  </w:pPr>
                </w:p>
                <w:p w14:paraId="7D5DD704" w14:textId="77777777" w:rsidR="00FF72EA" w:rsidRDefault="00FF72EA">
                  <w:pPr>
                    <w:spacing w:line="200" w:lineRule="exact"/>
                  </w:pPr>
                </w:p>
                <w:p w14:paraId="140EAFDD" w14:textId="77777777" w:rsidR="00FF72EA" w:rsidRDefault="00FF72EA">
                  <w:pPr>
                    <w:spacing w:line="200" w:lineRule="exact"/>
                  </w:pPr>
                </w:p>
                <w:p w14:paraId="127D6B0F" w14:textId="77777777" w:rsidR="00FF72EA" w:rsidRDefault="00FF72EA">
                  <w:pPr>
                    <w:spacing w:line="200" w:lineRule="exact"/>
                  </w:pPr>
                </w:p>
                <w:p w14:paraId="7080D3A5" w14:textId="77777777" w:rsidR="00FF72EA" w:rsidRDefault="00FF72EA">
                  <w:pPr>
                    <w:spacing w:line="200" w:lineRule="exact"/>
                  </w:pPr>
                </w:p>
                <w:p w14:paraId="19445FCC" w14:textId="77777777" w:rsidR="00FF72EA" w:rsidRDefault="00FF72EA">
                  <w:pPr>
                    <w:spacing w:line="200" w:lineRule="exact"/>
                  </w:pPr>
                </w:p>
                <w:p w14:paraId="6F1BDC83" w14:textId="77777777" w:rsidR="00FF72EA" w:rsidRDefault="00FF72EA">
                  <w:pPr>
                    <w:spacing w:line="200" w:lineRule="exact"/>
                  </w:pPr>
                </w:p>
                <w:p w14:paraId="1AE791C4" w14:textId="77777777" w:rsidR="00FF72EA" w:rsidRDefault="00FF72EA">
                  <w:pPr>
                    <w:spacing w:line="200" w:lineRule="exact"/>
                  </w:pPr>
                </w:p>
                <w:p w14:paraId="40CFCF90" w14:textId="77777777" w:rsidR="00FF72EA" w:rsidRDefault="00FF72EA">
                  <w:pPr>
                    <w:spacing w:line="200" w:lineRule="exact"/>
                  </w:pPr>
                </w:p>
                <w:p w14:paraId="7F5AAC76" w14:textId="77777777" w:rsidR="00FF72EA" w:rsidRDefault="00FF72EA">
                  <w:pPr>
                    <w:spacing w:line="200" w:lineRule="exact"/>
                  </w:pPr>
                </w:p>
                <w:p w14:paraId="54973350" w14:textId="77777777" w:rsidR="00FF72EA" w:rsidRDefault="00FF72EA">
                  <w:pPr>
                    <w:spacing w:line="200" w:lineRule="exact"/>
                  </w:pPr>
                </w:p>
                <w:p w14:paraId="4798550F" w14:textId="77777777" w:rsidR="00FF72EA" w:rsidRDefault="00FF72EA">
                  <w:pPr>
                    <w:spacing w:line="200" w:lineRule="exact"/>
                  </w:pPr>
                </w:p>
                <w:p w14:paraId="3A0407DA" w14:textId="77777777" w:rsidR="00FF72EA" w:rsidRDefault="00FF72EA">
                  <w:pPr>
                    <w:spacing w:line="200" w:lineRule="exact"/>
                  </w:pPr>
                </w:p>
                <w:p w14:paraId="47AE0326" w14:textId="77777777" w:rsidR="00FF72EA" w:rsidRDefault="00FF72EA">
                  <w:pPr>
                    <w:spacing w:line="200" w:lineRule="exact"/>
                  </w:pPr>
                </w:p>
                <w:p w14:paraId="79BB912F" w14:textId="77777777" w:rsidR="00FF72EA" w:rsidRDefault="00FF72EA">
                  <w:pPr>
                    <w:spacing w:line="200" w:lineRule="exact"/>
                  </w:pPr>
                </w:p>
                <w:p w14:paraId="2BBDA3BF" w14:textId="77777777" w:rsidR="00FF72EA" w:rsidRDefault="00FF72EA">
                  <w:pPr>
                    <w:spacing w:line="200" w:lineRule="exact"/>
                  </w:pPr>
                </w:p>
                <w:p w14:paraId="253FB0FA" w14:textId="77777777" w:rsidR="00FF72EA" w:rsidRDefault="00FF72EA">
                  <w:pPr>
                    <w:spacing w:line="200" w:lineRule="exact"/>
                  </w:pPr>
                </w:p>
                <w:p w14:paraId="17753174" w14:textId="77777777" w:rsidR="00FF72EA" w:rsidRDefault="00FF72EA">
                  <w:pPr>
                    <w:spacing w:line="200" w:lineRule="exact"/>
                  </w:pPr>
                </w:p>
                <w:p w14:paraId="05F6DF53" w14:textId="77777777" w:rsidR="00FF72EA" w:rsidRDefault="00FF72EA">
                  <w:pPr>
                    <w:spacing w:line="200" w:lineRule="exact"/>
                  </w:pPr>
                </w:p>
                <w:p w14:paraId="6AE21EC2" w14:textId="77777777" w:rsidR="00FF72EA" w:rsidRDefault="00FF72EA">
                  <w:pPr>
                    <w:spacing w:line="200" w:lineRule="exact"/>
                  </w:pPr>
                </w:p>
                <w:p w14:paraId="7FC2EDBC" w14:textId="77777777" w:rsidR="00FF72EA" w:rsidRDefault="00FF72EA">
                  <w:pPr>
                    <w:spacing w:line="200" w:lineRule="exact"/>
                  </w:pPr>
                </w:p>
                <w:p w14:paraId="74274FD6" w14:textId="77777777" w:rsidR="00FF72EA" w:rsidRDefault="00FF72EA">
                  <w:pPr>
                    <w:spacing w:line="200" w:lineRule="exact"/>
                  </w:pPr>
                </w:p>
                <w:p w14:paraId="232EBF67" w14:textId="77777777" w:rsidR="00FF72EA" w:rsidRDefault="00FF72EA">
                  <w:pPr>
                    <w:spacing w:line="200" w:lineRule="exact"/>
                  </w:pPr>
                </w:p>
                <w:p w14:paraId="5371933B" w14:textId="77777777" w:rsidR="00FF72EA" w:rsidRDefault="00FF72EA">
                  <w:pPr>
                    <w:spacing w:line="200" w:lineRule="exact"/>
                  </w:pPr>
                </w:p>
                <w:p w14:paraId="472A1CD8" w14:textId="77777777" w:rsidR="00FF72EA" w:rsidRDefault="00FF72EA">
                  <w:pPr>
                    <w:spacing w:line="200" w:lineRule="exact"/>
                  </w:pPr>
                </w:p>
                <w:p w14:paraId="35A15F37" w14:textId="77777777" w:rsidR="00FF72EA" w:rsidRDefault="00FF72EA">
                  <w:pPr>
                    <w:spacing w:line="200" w:lineRule="exact"/>
                  </w:pPr>
                </w:p>
                <w:p w14:paraId="0ACE852B" w14:textId="77777777" w:rsidR="00FF72EA" w:rsidRDefault="00FF72EA">
                  <w:pPr>
                    <w:spacing w:line="200" w:lineRule="exact"/>
                  </w:pPr>
                </w:p>
                <w:p w14:paraId="2FD78156" w14:textId="77777777" w:rsidR="00FF72EA" w:rsidRDefault="00FF72EA">
                  <w:pPr>
                    <w:spacing w:line="200" w:lineRule="exact"/>
                  </w:pPr>
                </w:p>
                <w:p w14:paraId="79899B5A" w14:textId="77777777" w:rsidR="00FF72EA" w:rsidRDefault="00FF72EA">
                  <w:pPr>
                    <w:spacing w:line="200" w:lineRule="exact"/>
                  </w:pPr>
                </w:p>
                <w:p w14:paraId="2F19C71B" w14:textId="77777777" w:rsidR="00FF72EA" w:rsidRDefault="00FF72EA">
                  <w:pPr>
                    <w:spacing w:line="200" w:lineRule="exact"/>
                  </w:pPr>
                </w:p>
                <w:p w14:paraId="0AF81095" w14:textId="77777777" w:rsidR="00FF72EA" w:rsidRDefault="00FF72EA">
                  <w:pPr>
                    <w:spacing w:before="16" w:line="260" w:lineRule="exact"/>
                    <w:rPr>
                      <w:sz w:val="26"/>
                      <w:szCs w:val="26"/>
                    </w:rPr>
                  </w:pPr>
                </w:p>
                <w:p w14:paraId="69A0D953"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3/7</w:t>
                  </w:r>
                </w:p>
              </w:txbxContent>
            </v:textbox>
            <w10:wrap anchorx="page" anchory="page"/>
          </v:shape>
        </w:pict>
      </w:r>
      <w:r>
        <w:rPr>
          <w:rFonts w:ascii="Arial" w:eastAsia="Arial" w:hAnsi="Arial" w:cs="Arial"/>
          <w:sz w:val="16"/>
          <w:szCs w:val="16"/>
        </w:rPr>
        <w:t>1</w:t>
      </w:r>
    </w:p>
    <w:p w14:paraId="1DFC9F7A" w14:textId="77777777" w:rsidR="00546E00" w:rsidRDefault="00FF72EA">
      <w:pPr>
        <w:spacing w:before="19" w:line="498" w:lineRule="auto"/>
        <w:ind w:left="1105" w:right="78"/>
        <w:jc w:val="both"/>
        <w:rPr>
          <w:rFonts w:ascii="Consolas" w:eastAsia="Consolas" w:hAnsi="Consolas" w:cs="Consolas"/>
          <w:sz w:val="21"/>
          <w:szCs w:val="21"/>
        </w:rPr>
      </w:pPr>
      <w:r>
        <w:rPr>
          <w:rFonts w:ascii="Consolas" w:eastAsia="Consolas" w:hAnsi="Consolas" w:cs="Consolas"/>
          <w:color w:val="202020"/>
          <w:w w:val="99"/>
          <w:sz w:val="21"/>
          <w:szCs w:val="21"/>
        </w:rPr>
        <w:t>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w:t>
      </w:r>
    </w:p>
    <w:p w14:paraId="7F7ED173" w14:textId="77777777" w:rsidR="00546E00" w:rsidRDefault="00FF72EA">
      <w:pPr>
        <w:spacing w:before="38"/>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460us/step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2.9217</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3F362994"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2/10</w:t>
      </w:r>
    </w:p>
    <w:p w14:paraId="1BE5F5E6"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335us/step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0.1529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601737F1"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3/10</w:t>
      </w:r>
    </w:p>
    <w:p w14:paraId="75CA0C03"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331us/step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0.1185</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633BCBC5"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4/10</w:t>
      </w:r>
    </w:p>
    <w:p w14:paraId="08052800"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329us/step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0.1000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48DC3CE6"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5/10</w:t>
      </w:r>
    </w:p>
    <w:p w14:paraId="44192689"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330us/step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0.0890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13E82D97"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6/10</w:t>
      </w:r>
    </w:p>
    <w:p w14:paraId="4D29A8D6"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329us/step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0.0820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523EEF4F"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7/10</w:t>
      </w:r>
    </w:p>
    <w:p w14:paraId="536F942C"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330us/step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0.0753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7A943A17"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8/10</w:t>
      </w:r>
    </w:p>
    <w:p w14:paraId="238589F4"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329us/step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0.0715</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550A2A62"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9/10</w:t>
      </w:r>
    </w:p>
    <w:p w14:paraId="0208DC27"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328us/step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0.0681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28F282E2" w14:textId="77777777" w:rsidR="00546E00" w:rsidRDefault="00FF72EA">
      <w:pPr>
        <w:spacing w:before="9"/>
        <w:ind w:left="1105" w:right="8632"/>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10/10</w:t>
      </w:r>
    </w:p>
    <w:p w14:paraId="7A93F337"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332us/step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0.0638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18E67108" w14:textId="77777777" w:rsidR="00546E00" w:rsidRDefault="00FF72EA">
      <w:pPr>
        <w:spacing w:before="9"/>
        <w:ind w:left="1105" w:right="2966"/>
        <w:jc w:val="both"/>
        <w:rPr>
          <w:rFonts w:ascii="Consolas" w:eastAsia="Consolas" w:hAnsi="Consolas" w:cs="Consolas"/>
          <w:sz w:val="21"/>
          <w:szCs w:val="21"/>
        </w:rPr>
      </w:pPr>
      <w:r>
        <w:rPr>
          <w:rFonts w:ascii="Consolas" w:eastAsia="Consolas" w:hAnsi="Consolas" w:cs="Consolas"/>
          <w:color w:val="202020"/>
          <w:w w:val="99"/>
          <w:sz w:val="21"/>
          <w:szCs w:val="21"/>
        </w:rPr>
        <w:t>10000/10000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107us/step</w:t>
      </w:r>
    </w:p>
    <w:p w14:paraId="5B8AF0AF" w14:textId="77777777" w:rsidR="00546E00" w:rsidRDefault="00FF72EA">
      <w:pPr>
        <w:spacing w:before="9"/>
        <w:ind w:left="1105" w:right="5397"/>
        <w:jc w:val="both"/>
        <w:rPr>
          <w:rFonts w:ascii="Consolas" w:eastAsia="Consolas" w:hAnsi="Consolas" w:cs="Consolas"/>
          <w:sz w:val="21"/>
          <w:szCs w:val="21"/>
        </w:rPr>
      </w:pP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98.85000000000001</w:t>
      </w:r>
    </w:p>
    <w:p w14:paraId="7C404CED" w14:textId="77777777" w:rsidR="00546E00" w:rsidRDefault="00546E00">
      <w:pPr>
        <w:spacing w:before="7" w:line="100" w:lineRule="exact"/>
        <w:rPr>
          <w:sz w:val="10"/>
          <w:szCs w:val="10"/>
        </w:rPr>
      </w:pPr>
    </w:p>
    <w:p w14:paraId="49D41AC1" w14:textId="77777777" w:rsidR="00546E00" w:rsidRDefault="00546E00">
      <w:pPr>
        <w:spacing w:line="200" w:lineRule="exact"/>
      </w:pPr>
    </w:p>
    <w:p w14:paraId="6913454A" w14:textId="77777777" w:rsidR="00546E00" w:rsidRDefault="00546E00">
      <w:pPr>
        <w:spacing w:line="200" w:lineRule="exact"/>
      </w:pPr>
    </w:p>
    <w:p w14:paraId="2356064B" w14:textId="77777777" w:rsidR="00546E00" w:rsidRDefault="00546E00">
      <w:pPr>
        <w:spacing w:line="200" w:lineRule="exact"/>
      </w:pPr>
    </w:p>
    <w:p w14:paraId="363C3FFE" w14:textId="77777777" w:rsidR="00546E00" w:rsidRDefault="00546E00">
      <w:pPr>
        <w:spacing w:line="200" w:lineRule="exact"/>
      </w:pPr>
    </w:p>
    <w:p w14:paraId="406FB775" w14:textId="77777777" w:rsidR="00546E00" w:rsidRDefault="00546E00">
      <w:pPr>
        <w:spacing w:line="200" w:lineRule="exact"/>
      </w:pPr>
    </w:p>
    <w:p w14:paraId="18DDE896" w14:textId="77777777" w:rsidR="00546E00" w:rsidRDefault="00546E00">
      <w:pPr>
        <w:spacing w:line="200" w:lineRule="exact"/>
      </w:pPr>
    </w:p>
    <w:p w14:paraId="1430773F" w14:textId="77777777" w:rsidR="00546E00" w:rsidRDefault="00546E00">
      <w:pPr>
        <w:spacing w:line="200" w:lineRule="exact"/>
      </w:pPr>
    </w:p>
    <w:p w14:paraId="225B5A92" w14:textId="77777777" w:rsidR="00546E00" w:rsidRDefault="00546E00">
      <w:pPr>
        <w:spacing w:line="200" w:lineRule="exact"/>
      </w:pPr>
    </w:p>
    <w:p w14:paraId="25AE4CBC" w14:textId="77777777" w:rsidR="00546E00" w:rsidRDefault="00546E00">
      <w:pPr>
        <w:spacing w:line="200" w:lineRule="exact"/>
      </w:pPr>
    </w:p>
    <w:p w14:paraId="2AC29CE4" w14:textId="77777777" w:rsidR="00546E00" w:rsidRDefault="00546E00">
      <w:pPr>
        <w:spacing w:line="200" w:lineRule="exact"/>
      </w:pPr>
    </w:p>
    <w:p w14:paraId="0709B371" w14:textId="77777777" w:rsidR="00546E00" w:rsidRDefault="00546E00">
      <w:pPr>
        <w:spacing w:line="200" w:lineRule="exact"/>
      </w:pPr>
    </w:p>
    <w:p w14:paraId="1A35BD03" w14:textId="77777777" w:rsidR="00546E00" w:rsidRDefault="00546E00">
      <w:pPr>
        <w:spacing w:line="200" w:lineRule="exact"/>
      </w:pPr>
    </w:p>
    <w:p w14:paraId="1AA0D018" w14:textId="77777777" w:rsidR="00546E00" w:rsidRDefault="00546E00">
      <w:pPr>
        <w:spacing w:line="200" w:lineRule="exact"/>
      </w:pPr>
    </w:p>
    <w:p w14:paraId="265BDE72" w14:textId="77777777" w:rsidR="00546E00" w:rsidRDefault="00546E00">
      <w:pPr>
        <w:spacing w:line="200" w:lineRule="exact"/>
      </w:pPr>
    </w:p>
    <w:p w14:paraId="2D7177F5" w14:textId="77777777" w:rsidR="00546E00" w:rsidRDefault="00546E00">
      <w:pPr>
        <w:spacing w:line="200" w:lineRule="exact"/>
      </w:pPr>
    </w:p>
    <w:p w14:paraId="7513C2D9" w14:textId="77777777" w:rsidR="00546E00" w:rsidRDefault="00546E00">
      <w:pPr>
        <w:spacing w:line="200" w:lineRule="exact"/>
      </w:pPr>
    </w:p>
    <w:p w14:paraId="1226FEAA" w14:textId="77777777" w:rsidR="00546E00" w:rsidRDefault="00546E00">
      <w:pPr>
        <w:spacing w:line="200" w:lineRule="exact"/>
      </w:pPr>
    </w:p>
    <w:p w14:paraId="7D046EBC" w14:textId="77777777" w:rsidR="00546E00" w:rsidRDefault="00546E00">
      <w:pPr>
        <w:spacing w:line="200" w:lineRule="exact"/>
      </w:pPr>
    </w:p>
    <w:p w14:paraId="2E191E3B"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w:t>
      </w:r>
    </w:p>
    <w:p w14:paraId="14A981B2" w14:textId="77777777" w:rsidR="00546E00" w:rsidRDefault="00546E00">
      <w:pPr>
        <w:spacing w:before="7" w:line="100" w:lineRule="exact"/>
        <w:rPr>
          <w:sz w:val="10"/>
          <w:szCs w:val="10"/>
        </w:rPr>
      </w:pPr>
    </w:p>
    <w:p w14:paraId="45E14F59" w14:textId="77777777" w:rsidR="00546E00" w:rsidRDefault="00546E00">
      <w:pPr>
        <w:spacing w:line="200" w:lineRule="exact"/>
      </w:pPr>
    </w:p>
    <w:p w14:paraId="6FADE052" w14:textId="77777777" w:rsidR="00546E00" w:rsidRDefault="00546E00">
      <w:pPr>
        <w:spacing w:line="200" w:lineRule="exact"/>
      </w:pPr>
    </w:p>
    <w:p w14:paraId="7C83A591" w14:textId="77777777" w:rsidR="00546E00" w:rsidRDefault="00546E00">
      <w:pPr>
        <w:spacing w:line="200" w:lineRule="exact"/>
      </w:pPr>
    </w:p>
    <w:p w14:paraId="6173AE93" w14:textId="77777777" w:rsidR="00546E00" w:rsidRDefault="00546E00">
      <w:pPr>
        <w:spacing w:line="200" w:lineRule="exact"/>
      </w:pPr>
    </w:p>
    <w:p w14:paraId="2DFD23D5" w14:textId="77777777" w:rsidR="00546E00" w:rsidRDefault="00546E00">
      <w:pPr>
        <w:spacing w:line="200" w:lineRule="exact"/>
      </w:pPr>
    </w:p>
    <w:p w14:paraId="63546177" w14:textId="77777777" w:rsidR="00546E00" w:rsidRDefault="00546E00">
      <w:pPr>
        <w:spacing w:line="200" w:lineRule="exact"/>
      </w:pPr>
    </w:p>
    <w:p w14:paraId="372C1030" w14:textId="77777777" w:rsidR="00546E00" w:rsidRDefault="00546E00">
      <w:pPr>
        <w:spacing w:line="200" w:lineRule="exact"/>
      </w:pPr>
    </w:p>
    <w:p w14:paraId="3075C1E1" w14:textId="77777777" w:rsidR="00546E00" w:rsidRDefault="00546E00">
      <w:pPr>
        <w:spacing w:line="200" w:lineRule="exact"/>
      </w:pPr>
    </w:p>
    <w:p w14:paraId="309B904F" w14:textId="77777777" w:rsidR="00546E00" w:rsidRDefault="00546E00">
      <w:pPr>
        <w:spacing w:line="200" w:lineRule="exact"/>
      </w:pPr>
    </w:p>
    <w:p w14:paraId="5AFBE9AF" w14:textId="77777777" w:rsidR="00546E00" w:rsidRDefault="00546E00">
      <w:pPr>
        <w:spacing w:line="200" w:lineRule="exact"/>
      </w:pPr>
    </w:p>
    <w:p w14:paraId="0D40C741" w14:textId="77777777" w:rsidR="00546E00" w:rsidRDefault="00546E00">
      <w:pPr>
        <w:spacing w:line="200" w:lineRule="exact"/>
      </w:pPr>
    </w:p>
    <w:p w14:paraId="0928B294" w14:textId="77777777" w:rsidR="00546E00" w:rsidRDefault="00546E00">
      <w:pPr>
        <w:spacing w:line="200" w:lineRule="exact"/>
      </w:pPr>
    </w:p>
    <w:p w14:paraId="79578073" w14:textId="77777777" w:rsidR="00546E00" w:rsidRDefault="00546E00">
      <w:pPr>
        <w:spacing w:line="200" w:lineRule="exact"/>
      </w:pPr>
    </w:p>
    <w:p w14:paraId="2CE7ADD2" w14:textId="77777777" w:rsidR="00546E00" w:rsidRDefault="00546E00">
      <w:pPr>
        <w:spacing w:line="200" w:lineRule="exact"/>
      </w:pPr>
    </w:p>
    <w:p w14:paraId="4F041673" w14:textId="77777777" w:rsidR="00546E00" w:rsidRDefault="00546E00">
      <w:pPr>
        <w:spacing w:line="200" w:lineRule="exact"/>
      </w:pPr>
    </w:p>
    <w:p w14:paraId="6ADE065A" w14:textId="77777777" w:rsidR="00546E00" w:rsidRDefault="00546E00">
      <w:pPr>
        <w:spacing w:line="200" w:lineRule="exact"/>
      </w:pPr>
    </w:p>
    <w:p w14:paraId="62A69CF6" w14:textId="77777777" w:rsidR="00546E00" w:rsidRDefault="00546E00">
      <w:pPr>
        <w:spacing w:line="200" w:lineRule="exact"/>
      </w:pPr>
    </w:p>
    <w:p w14:paraId="2CE0635C" w14:textId="77777777" w:rsidR="00546E00" w:rsidRDefault="00546E00">
      <w:pPr>
        <w:spacing w:line="200" w:lineRule="exact"/>
      </w:pPr>
    </w:p>
    <w:p w14:paraId="375079AB" w14:textId="77777777" w:rsidR="00546E00" w:rsidRDefault="00FF72EA">
      <w:pPr>
        <w:spacing w:before="24"/>
        <w:ind w:left="1105"/>
        <w:rPr>
          <w:rFonts w:ascii="Consolas" w:eastAsia="Consolas" w:hAnsi="Consolas" w:cs="Consolas"/>
          <w:sz w:val="21"/>
          <w:szCs w:val="21"/>
        </w:rPr>
        <w:sectPr w:rsidR="00546E00">
          <w:pgSz w:w="11900" w:h="16840"/>
          <w:pgMar w:top="200" w:right="440" w:bottom="280" w:left="420" w:header="720" w:footer="720" w:gutter="0"/>
          <w:cols w:space="720"/>
        </w:sect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w:t>
      </w:r>
    </w:p>
    <w:p w14:paraId="25586645" w14:textId="77777777" w:rsidR="00546E00" w:rsidRDefault="00FF72EA">
      <w:pPr>
        <w:spacing w:before="71" w:line="180" w:lineRule="exact"/>
        <w:ind w:left="109"/>
        <w:rPr>
          <w:rFonts w:ascii="Arial" w:eastAsia="Arial" w:hAnsi="Arial" w:cs="Arial"/>
          <w:sz w:val="16"/>
          <w:szCs w:val="16"/>
        </w:rPr>
      </w:pPr>
      <w:r>
        <w:lastRenderedPageBreak/>
        <w:pict w14:anchorId="1B832FB2">
          <v:group id="_x0000_s1138" style="position:absolute;left:0;text-align:left;margin-left:28.6pt;margin-top:0;width:566.35pt;height:841.9pt;z-index:-4023;mso-position-horizontal-relative:page;mso-position-vertical-relative:page" coordorigin="572" coordsize="11327,16838">
            <v:shape id="_x0000_s1145" style="position:absolute;left:588;top:580;width:0;height:15697" coordorigin="588,580" coordsize="0,15697" path="m588,16277l588,580e" filled="f" strokeweight=".29997mm">
              <v:path arrowok="t"/>
            </v:shape>
            <v:shape id="_x0000_s1144" style="position:absolute;left:580;top:580;width:270;height:15697" coordorigin="580,580" coordsize="270,15697" path="m580,580r270,l850,16277r-270,l580,580xe" stroked="f">
              <v:path arrowok="t"/>
            </v:shape>
            <v:shape id="_x0000_s1143" style="position:absolute;left:850;width:11049;height:16838" coordorigin="850" coordsize="11049,16838" path="m11899,l850,r,16838l11899,16838,11899,xe" stroked="f">
              <v:path arrowok="t"/>
            </v:shape>
            <v:shape id="_x0000_s1142" style="position:absolute;left:850;top:580;width:600;height:15697" coordorigin="850,580" coordsize="600,15697" path="m850,580r600,l1450,16277r-600,l850,580xe" stroked="f">
              <v:path arrowok="t"/>
            </v:shape>
            <v:shape id="_x0000_s1141" style="position:absolute;left:1450;top:580;width:9890;height:15697" coordorigin="1450,580" coordsize="9890,15697" path="m11340,580r,15697l1450,16277r,-15697l11340,580xe" stroked="f">
              <v:path arrowok="t"/>
            </v:shape>
            <v:shape id="_x0000_s1140" type="#_x0000_t75" style="position:absolute;left:1525;top:145;width:3767;height:3722">
              <v:imagedata r:id="rId10" o:title=""/>
            </v:shape>
            <v:shape id="_x0000_s1139" type="#_x0000_t75" style="position:absolute;left:1525;top:4122;width:3767;height:3722">
              <v:imagedata r:id="rId11" o:title=""/>
            </v:shape>
            <w10:wrap anchorx="page" anchory="page"/>
          </v:group>
        </w:pict>
      </w:r>
      <w:r>
        <w:pict w14:anchorId="12C9917D">
          <v:shape id="_x0000_s1137" type="#_x0000_t202" style="position:absolute;left:0;text-align:left;margin-left:26.45pt;margin-top:0;width:568.5pt;height:841.9pt;z-index:-4024;mso-position-horizontal-relative:page;mso-position-vertical-relative:page" filled="f" stroked="f">
            <v:textbox inset="0,0,0,0">
              <w:txbxContent>
                <w:p w14:paraId="5043C80F" w14:textId="77777777" w:rsidR="00FF72EA" w:rsidRDefault="00FF72EA">
                  <w:pPr>
                    <w:spacing w:before="10" w:line="280" w:lineRule="exact"/>
                    <w:rPr>
                      <w:sz w:val="28"/>
                      <w:szCs w:val="28"/>
                    </w:rPr>
                  </w:pPr>
                </w:p>
                <w:p w14:paraId="535EBE4A"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74B70ABA" w14:textId="77777777" w:rsidR="00FF72EA" w:rsidRDefault="00FF72EA">
                  <w:pPr>
                    <w:spacing w:line="200" w:lineRule="exact"/>
                  </w:pPr>
                </w:p>
                <w:p w14:paraId="2D23665A" w14:textId="77777777" w:rsidR="00FF72EA" w:rsidRDefault="00FF72EA">
                  <w:pPr>
                    <w:spacing w:line="200" w:lineRule="exact"/>
                  </w:pPr>
                </w:p>
                <w:p w14:paraId="421A4A03" w14:textId="77777777" w:rsidR="00FF72EA" w:rsidRDefault="00FF72EA">
                  <w:pPr>
                    <w:spacing w:line="200" w:lineRule="exact"/>
                  </w:pPr>
                </w:p>
                <w:p w14:paraId="05961B3A" w14:textId="77777777" w:rsidR="00FF72EA" w:rsidRDefault="00FF72EA">
                  <w:pPr>
                    <w:spacing w:line="200" w:lineRule="exact"/>
                  </w:pPr>
                </w:p>
                <w:p w14:paraId="6A9F3425" w14:textId="77777777" w:rsidR="00FF72EA" w:rsidRDefault="00FF72EA">
                  <w:pPr>
                    <w:spacing w:line="200" w:lineRule="exact"/>
                  </w:pPr>
                </w:p>
                <w:p w14:paraId="78A0527E" w14:textId="77777777" w:rsidR="00FF72EA" w:rsidRDefault="00FF72EA">
                  <w:pPr>
                    <w:spacing w:line="200" w:lineRule="exact"/>
                  </w:pPr>
                </w:p>
                <w:p w14:paraId="3989B0EC" w14:textId="77777777" w:rsidR="00FF72EA" w:rsidRDefault="00FF72EA">
                  <w:pPr>
                    <w:spacing w:line="200" w:lineRule="exact"/>
                  </w:pPr>
                </w:p>
                <w:p w14:paraId="72551F07" w14:textId="77777777" w:rsidR="00FF72EA" w:rsidRDefault="00FF72EA">
                  <w:pPr>
                    <w:spacing w:line="200" w:lineRule="exact"/>
                  </w:pPr>
                </w:p>
                <w:p w14:paraId="469452D1" w14:textId="77777777" w:rsidR="00FF72EA" w:rsidRDefault="00FF72EA">
                  <w:pPr>
                    <w:spacing w:line="200" w:lineRule="exact"/>
                  </w:pPr>
                </w:p>
                <w:p w14:paraId="4339FEC2" w14:textId="77777777" w:rsidR="00FF72EA" w:rsidRDefault="00FF72EA">
                  <w:pPr>
                    <w:spacing w:line="200" w:lineRule="exact"/>
                  </w:pPr>
                </w:p>
                <w:p w14:paraId="22EF225C" w14:textId="77777777" w:rsidR="00FF72EA" w:rsidRDefault="00FF72EA">
                  <w:pPr>
                    <w:spacing w:line="200" w:lineRule="exact"/>
                  </w:pPr>
                </w:p>
                <w:p w14:paraId="4B05DAA5" w14:textId="77777777" w:rsidR="00FF72EA" w:rsidRDefault="00FF72EA">
                  <w:pPr>
                    <w:spacing w:line="200" w:lineRule="exact"/>
                  </w:pPr>
                </w:p>
                <w:p w14:paraId="3AA1C0C3" w14:textId="77777777" w:rsidR="00FF72EA" w:rsidRDefault="00FF72EA">
                  <w:pPr>
                    <w:spacing w:line="200" w:lineRule="exact"/>
                  </w:pPr>
                </w:p>
                <w:p w14:paraId="6A6CC3FE" w14:textId="77777777" w:rsidR="00FF72EA" w:rsidRDefault="00FF72EA">
                  <w:pPr>
                    <w:spacing w:line="200" w:lineRule="exact"/>
                  </w:pPr>
                </w:p>
                <w:p w14:paraId="69A7C83A" w14:textId="77777777" w:rsidR="00FF72EA" w:rsidRDefault="00FF72EA">
                  <w:pPr>
                    <w:spacing w:line="200" w:lineRule="exact"/>
                  </w:pPr>
                </w:p>
                <w:p w14:paraId="64B95AEB" w14:textId="77777777" w:rsidR="00FF72EA" w:rsidRDefault="00FF72EA">
                  <w:pPr>
                    <w:spacing w:line="200" w:lineRule="exact"/>
                  </w:pPr>
                </w:p>
                <w:p w14:paraId="35E1E142" w14:textId="77777777" w:rsidR="00FF72EA" w:rsidRDefault="00FF72EA">
                  <w:pPr>
                    <w:spacing w:line="200" w:lineRule="exact"/>
                  </w:pPr>
                </w:p>
                <w:p w14:paraId="358B6C6E" w14:textId="77777777" w:rsidR="00FF72EA" w:rsidRDefault="00FF72EA">
                  <w:pPr>
                    <w:spacing w:line="200" w:lineRule="exact"/>
                  </w:pPr>
                </w:p>
                <w:p w14:paraId="40CB8E6E" w14:textId="77777777" w:rsidR="00FF72EA" w:rsidRDefault="00FF72EA">
                  <w:pPr>
                    <w:spacing w:line="200" w:lineRule="exact"/>
                  </w:pPr>
                </w:p>
                <w:p w14:paraId="5C23DCF6" w14:textId="77777777" w:rsidR="00FF72EA" w:rsidRDefault="00FF72EA">
                  <w:pPr>
                    <w:spacing w:line="200" w:lineRule="exact"/>
                  </w:pPr>
                </w:p>
                <w:p w14:paraId="66E0C2C0" w14:textId="77777777" w:rsidR="00FF72EA" w:rsidRDefault="00FF72EA">
                  <w:pPr>
                    <w:spacing w:line="200" w:lineRule="exact"/>
                  </w:pPr>
                </w:p>
                <w:p w14:paraId="579C237A" w14:textId="77777777" w:rsidR="00FF72EA" w:rsidRDefault="00FF72EA">
                  <w:pPr>
                    <w:spacing w:line="200" w:lineRule="exact"/>
                  </w:pPr>
                </w:p>
                <w:p w14:paraId="1C09F675" w14:textId="77777777" w:rsidR="00FF72EA" w:rsidRDefault="00FF72EA">
                  <w:pPr>
                    <w:spacing w:line="200" w:lineRule="exact"/>
                  </w:pPr>
                </w:p>
                <w:p w14:paraId="4540B900" w14:textId="77777777" w:rsidR="00FF72EA" w:rsidRDefault="00FF72EA">
                  <w:pPr>
                    <w:spacing w:line="200" w:lineRule="exact"/>
                  </w:pPr>
                </w:p>
                <w:p w14:paraId="5F060E50" w14:textId="77777777" w:rsidR="00FF72EA" w:rsidRDefault="00FF72EA">
                  <w:pPr>
                    <w:spacing w:line="200" w:lineRule="exact"/>
                  </w:pPr>
                </w:p>
                <w:p w14:paraId="066000B0" w14:textId="77777777" w:rsidR="00FF72EA" w:rsidRDefault="00FF72EA">
                  <w:pPr>
                    <w:spacing w:line="200" w:lineRule="exact"/>
                  </w:pPr>
                </w:p>
                <w:p w14:paraId="2C070973" w14:textId="77777777" w:rsidR="00FF72EA" w:rsidRDefault="00FF72EA">
                  <w:pPr>
                    <w:spacing w:line="200" w:lineRule="exact"/>
                  </w:pPr>
                </w:p>
                <w:p w14:paraId="25024C62" w14:textId="77777777" w:rsidR="00FF72EA" w:rsidRDefault="00FF72EA">
                  <w:pPr>
                    <w:spacing w:line="200" w:lineRule="exact"/>
                  </w:pPr>
                </w:p>
                <w:p w14:paraId="643909A4" w14:textId="77777777" w:rsidR="00FF72EA" w:rsidRDefault="00FF72EA">
                  <w:pPr>
                    <w:spacing w:line="200" w:lineRule="exact"/>
                  </w:pPr>
                </w:p>
                <w:p w14:paraId="7B33C1B3" w14:textId="77777777" w:rsidR="00FF72EA" w:rsidRDefault="00FF72EA">
                  <w:pPr>
                    <w:spacing w:line="200" w:lineRule="exact"/>
                  </w:pPr>
                </w:p>
                <w:p w14:paraId="0B9AEA2A" w14:textId="77777777" w:rsidR="00FF72EA" w:rsidRDefault="00FF72EA">
                  <w:pPr>
                    <w:spacing w:line="200" w:lineRule="exact"/>
                  </w:pPr>
                </w:p>
                <w:p w14:paraId="511603BB" w14:textId="77777777" w:rsidR="00FF72EA" w:rsidRDefault="00FF72EA">
                  <w:pPr>
                    <w:spacing w:line="200" w:lineRule="exact"/>
                  </w:pPr>
                </w:p>
                <w:p w14:paraId="5499F8CB" w14:textId="77777777" w:rsidR="00FF72EA" w:rsidRDefault="00FF72EA">
                  <w:pPr>
                    <w:spacing w:line="200" w:lineRule="exact"/>
                  </w:pPr>
                </w:p>
                <w:p w14:paraId="31EA781C" w14:textId="77777777" w:rsidR="00FF72EA" w:rsidRDefault="00FF72EA">
                  <w:pPr>
                    <w:spacing w:line="200" w:lineRule="exact"/>
                  </w:pPr>
                </w:p>
                <w:p w14:paraId="0B0EA763" w14:textId="77777777" w:rsidR="00FF72EA" w:rsidRDefault="00FF72EA">
                  <w:pPr>
                    <w:spacing w:line="200" w:lineRule="exact"/>
                  </w:pPr>
                </w:p>
                <w:p w14:paraId="4C3832F1" w14:textId="77777777" w:rsidR="00FF72EA" w:rsidRDefault="00FF72EA">
                  <w:pPr>
                    <w:spacing w:line="200" w:lineRule="exact"/>
                  </w:pPr>
                </w:p>
                <w:p w14:paraId="23072750" w14:textId="77777777" w:rsidR="00FF72EA" w:rsidRDefault="00FF72EA">
                  <w:pPr>
                    <w:spacing w:line="200" w:lineRule="exact"/>
                  </w:pPr>
                </w:p>
                <w:p w14:paraId="647BE0C8" w14:textId="77777777" w:rsidR="00FF72EA" w:rsidRDefault="00FF72EA">
                  <w:pPr>
                    <w:spacing w:line="200" w:lineRule="exact"/>
                  </w:pPr>
                </w:p>
                <w:p w14:paraId="7F6B45C0" w14:textId="77777777" w:rsidR="00FF72EA" w:rsidRDefault="00FF72EA">
                  <w:pPr>
                    <w:spacing w:line="200" w:lineRule="exact"/>
                  </w:pPr>
                </w:p>
                <w:p w14:paraId="515FC292" w14:textId="77777777" w:rsidR="00FF72EA" w:rsidRDefault="00FF72EA">
                  <w:pPr>
                    <w:spacing w:line="200" w:lineRule="exact"/>
                  </w:pPr>
                </w:p>
                <w:p w14:paraId="61B84390" w14:textId="77777777" w:rsidR="00FF72EA" w:rsidRDefault="00FF72EA">
                  <w:pPr>
                    <w:spacing w:line="200" w:lineRule="exact"/>
                  </w:pPr>
                </w:p>
                <w:p w14:paraId="7504D40F" w14:textId="77777777" w:rsidR="00FF72EA" w:rsidRDefault="00FF72EA">
                  <w:pPr>
                    <w:spacing w:line="200" w:lineRule="exact"/>
                  </w:pPr>
                </w:p>
                <w:p w14:paraId="5548411A" w14:textId="77777777" w:rsidR="00FF72EA" w:rsidRDefault="00FF72EA">
                  <w:pPr>
                    <w:spacing w:line="200" w:lineRule="exact"/>
                  </w:pPr>
                </w:p>
                <w:p w14:paraId="4FF673D0" w14:textId="77777777" w:rsidR="00FF72EA" w:rsidRDefault="00FF72EA">
                  <w:pPr>
                    <w:spacing w:line="200" w:lineRule="exact"/>
                  </w:pPr>
                </w:p>
                <w:p w14:paraId="3CC5C595" w14:textId="77777777" w:rsidR="00FF72EA" w:rsidRDefault="00FF72EA">
                  <w:pPr>
                    <w:spacing w:line="200" w:lineRule="exact"/>
                  </w:pPr>
                </w:p>
                <w:p w14:paraId="0A39C8DD" w14:textId="77777777" w:rsidR="00FF72EA" w:rsidRDefault="00FF72EA">
                  <w:pPr>
                    <w:spacing w:line="200" w:lineRule="exact"/>
                  </w:pPr>
                </w:p>
                <w:p w14:paraId="65DB70B1" w14:textId="77777777" w:rsidR="00FF72EA" w:rsidRDefault="00FF72EA">
                  <w:pPr>
                    <w:spacing w:line="200" w:lineRule="exact"/>
                  </w:pPr>
                </w:p>
                <w:p w14:paraId="2E7F2F29" w14:textId="77777777" w:rsidR="00FF72EA" w:rsidRDefault="00FF72EA">
                  <w:pPr>
                    <w:spacing w:line="200" w:lineRule="exact"/>
                  </w:pPr>
                </w:p>
                <w:p w14:paraId="60411135" w14:textId="77777777" w:rsidR="00FF72EA" w:rsidRDefault="00FF72EA">
                  <w:pPr>
                    <w:spacing w:line="200" w:lineRule="exact"/>
                  </w:pPr>
                </w:p>
                <w:p w14:paraId="3B3E0BE0" w14:textId="77777777" w:rsidR="00FF72EA" w:rsidRDefault="00FF72EA">
                  <w:pPr>
                    <w:spacing w:line="200" w:lineRule="exact"/>
                  </w:pPr>
                </w:p>
                <w:p w14:paraId="565A603F" w14:textId="77777777" w:rsidR="00FF72EA" w:rsidRDefault="00FF72EA">
                  <w:pPr>
                    <w:spacing w:line="200" w:lineRule="exact"/>
                  </w:pPr>
                </w:p>
                <w:p w14:paraId="642B42DA" w14:textId="77777777" w:rsidR="00FF72EA" w:rsidRDefault="00FF72EA">
                  <w:pPr>
                    <w:spacing w:line="200" w:lineRule="exact"/>
                  </w:pPr>
                </w:p>
                <w:p w14:paraId="6AB08999" w14:textId="77777777" w:rsidR="00FF72EA" w:rsidRDefault="00FF72EA">
                  <w:pPr>
                    <w:spacing w:line="200" w:lineRule="exact"/>
                  </w:pPr>
                </w:p>
                <w:p w14:paraId="119B9BB6" w14:textId="77777777" w:rsidR="00FF72EA" w:rsidRDefault="00FF72EA">
                  <w:pPr>
                    <w:spacing w:line="200" w:lineRule="exact"/>
                  </w:pPr>
                </w:p>
                <w:p w14:paraId="19B14287" w14:textId="77777777" w:rsidR="00FF72EA" w:rsidRDefault="00FF72EA">
                  <w:pPr>
                    <w:spacing w:line="200" w:lineRule="exact"/>
                  </w:pPr>
                </w:p>
                <w:p w14:paraId="4051EB5E" w14:textId="77777777" w:rsidR="00FF72EA" w:rsidRDefault="00FF72EA">
                  <w:pPr>
                    <w:spacing w:line="200" w:lineRule="exact"/>
                  </w:pPr>
                </w:p>
                <w:p w14:paraId="21BF4313" w14:textId="77777777" w:rsidR="00FF72EA" w:rsidRDefault="00FF72EA">
                  <w:pPr>
                    <w:spacing w:line="200" w:lineRule="exact"/>
                  </w:pPr>
                </w:p>
                <w:p w14:paraId="417D0625" w14:textId="77777777" w:rsidR="00FF72EA" w:rsidRDefault="00FF72EA">
                  <w:pPr>
                    <w:spacing w:line="200" w:lineRule="exact"/>
                  </w:pPr>
                </w:p>
                <w:p w14:paraId="746195E6" w14:textId="77777777" w:rsidR="00FF72EA" w:rsidRDefault="00FF72EA">
                  <w:pPr>
                    <w:spacing w:line="200" w:lineRule="exact"/>
                  </w:pPr>
                </w:p>
                <w:p w14:paraId="5EC09E4D" w14:textId="77777777" w:rsidR="00FF72EA" w:rsidRDefault="00FF72EA">
                  <w:pPr>
                    <w:spacing w:line="200" w:lineRule="exact"/>
                  </w:pPr>
                </w:p>
                <w:p w14:paraId="1E85D2A8" w14:textId="77777777" w:rsidR="00FF72EA" w:rsidRDefault="00FF72EA">
                  <w:pPr>
                    <w:spacing w:line="200" w:lineRule="exact"/>
                  </w:pPr>
                </w:p>
                <w:p w14:paraId="0EEF32FA" w14:textId="77777777" w:rsidR="00FF72EA" w:rsidRDefault="00FF72EA">
                  <w:pPr>
                    <w:spacing w:line="200" w:lineRule="exact"/>
                  </w:pPr>
                </w:p>
                <w:p w14:paraId="0983604A" w14:textId="77777777" w:rsidR="00FF72EA" w:rsidRDefault="00FF72EA">
                  <w:pPr>
                    <w:spacing w:line="200" w:lineRule="exact"/>
                  </w:pPr>
                </w:p>
                <w:p w14:paraId="1011A498" w14:textId="77777777" w:rsidR="00FF72EA" w:rsidRDefault="00FF72EA">
                  <w:pPr>
                    <w:spacing w:line="200" w:lineRule="exact"/>
                  </w:pPr>
                </w:p>
                <w:p w14:paraId="0FE4070E" w14:textId="77777777" w:rsidR="00FF72EA" w:rsidRDefault="00FF72EA">
                  <w:pPr>
                    <w:spacing w:line="200" w:lineRule="exact"/>
                  </w:pPr>
                </w:p>
                <w:p w14:paraId="39EF6187" w14:textId="77777777" w:rsidR="00FF72EA" w:rsidRDefault="00FF72EA">
                  <w:pPr>
                    <w:spacing w:line="200" w:lineRule="exact"/>
                  </w:pPr>
                </w:p>
                <w:p w14:paraId="2F7D4FC9" w14:textId="77777777" w:rsidR="00FF72EA" w:rsidRDefault="00FF72EA">
                  <w:pPr>
                    <w:spacing w:line="200" w:lineRule="exact"/>
                  </w:pPr>
                </w:p>
                <w:p w14:paraId="756AA064" w14:textId="77777777" w:rsidR="00FF72EA" w:rsidRDefault="00FF72EA">
                  <w:pPr>
                    <w:spacing w:line="200" w:lineRule="exact"/>
                  </w:pPr>
                </w:p>
                <w:p w14:paraId="16981C62" w14:textId="77777777" w:rsidR="00FF72EA" w:rsidRDefault="00FF72EA">
                  <w:pPr>
                    <w:spacing w:line="200" w:lineRule="exact"/>
                  </w:pPr>
                </w:p>
                <w:p w14:paraId="64859F69" w14:textId="77777777" w:rsidR="00FF72EA" w:rsidRDefault="00FF72EA">
                  <w:pPr>
                    <w:spacing w:line="200" w:lineRule="exact"/>
                  </w:pPr>
                </w:p>
                <w:p w14:paraId="754167BE" w14:textId="77777777" w:rsidR="00FF72EA" w:rsidRDefault="00FF72EA">
                  <w:pPr>
                    <w:spacing w:line="200" w:lineRule="exact"/>
                  </w:pPr>
                </w:p>
                <w:p w14:paraId="6935D3BD" w14:textId="77777777" w:rsidR="00FF72EA" w:rsidRDefault="00FF72EA">
                  <w:pPr>
                    <w:spacing w:line="200" w:lineRule="exact"/>
                  </w:pPr>
                </w:p>
                <w:p w14:paraId="5108F345" w14:textId="77777777" w:rsidR="00FF72EA" w:rsidRDefault="00FF72EA">
                  <w:pPr>
                    <w:spacing w:line="200" w:lineRule="exact"/>
                  </w:pPr>
                </w:p>
                <w:p w14:paraId="5F697056" w14:textId="77777777" w:rsidR="00FF72EA" w:rsidRDefault="00FF72EA">
                  <w:pPr>
                    <w:spacing w:line="200" w:lineRule="exact"/>
                  </w:pPr>
                </w:p>
                <w:p w14:paraId="6B077E03" w14:textId="77777777" w:rsidR="00FF72EA" w:rsidRDefault="00FF72EA">
                  <w:pPr>
                    <w:spacing w:line="200" w:lineRule="exact"/>
                  </w:pPr>
                </w:p>
                <w:p w14:paraId="197A3313" w14:textId="77777777" w:rsidR="00FF72EA" w:rsidRDefault="00FF72EA">
                  <w:pPr>
                    <w:spacing w:line="200" w:lineRule="exact"/>
                  </w:pPr>
                </w:p>
                <w:p w14:paraId="00062EA8" w14:textId="77777777" w:rsidR="00FF72EA" w:rsidRDefault="00FF72EA">
                  <w:pPr>
                    <w:spacing w:line="200" w:lineRule="exact"/>
                  </w:pPr>
                </w:p>
                <w:p w14:paraId="083892D7" w14:textId="77777777" w:rsidR="00FF72EA" w:rsidRDefault="00FF72EA">
                  <w:pPr>
                    <w:spacing w:line="200" w:lineRule="exact"/>
                  </w:pPr>
                </w:p>
                <w:p w14:paraId="7D65F13C" w14:textId="77777777" w:rsidR="00FF72EA" w:rsidRDefault="00FF72EA">
                  <w:pPr>
                    <w:spacing w:before="16" w:line="260" w:lineRule="exact"/>
                    <w:rPr>
                      <w:sz w:val="26"/>
                      <w:szCs w:val="26"/>
                    </w:rPr>
                  </w:pPr>
                </w:p>
                <w:p w14:paraId="4AE47BF5"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4/7</w:t>
                  </w:r>
                </w:p>
              </w:txbxContent>
            </v:textbox>
            <w10:wrap anchorx="page" anchory="page"/>
          </v:shape>
        </w:pict>
      </w:r>
      <w:r>
        <w:rPr>
          <w:rFonts w:ascii="Arial" w:eastAsia="Arial" w:hAnsi="Arial" w:cs="Arial"/>
          <w:position w:val="-1"/>
          <w:sz w:val="16"/>
          <w:szCs w:val="16"/>
        </w:rPr>
        <w:t>1</w:t>
      </w:r>
    </w:p>
    <w:p w14:paraId="4B58340A" w14:textId="77777777" w:rsidR="00546E00" w:rsidRDefault="00546E00">
      <w:pPr>
        <w:spacing w:before="5" w:line="160" w:lineRule="exact"/>
        <w:rPr>
          <w:sz w:val="17"/>
          <w:szCs w:val="17"/>
        </w:rPr>
      </w:pPr>
    </w:p>
    <w:p w14:paraId="11D14EB5" w14:textId="77777777" w:rsidR="00546E00" w:rsidRDefault="00546E00">
      <w:pPr>
        <w:spacing w:line="200" w:lineRule="exact"/>
      </w:pPr>
    </w:p>
    <w:p w14:paraId="25C53EE3" w14:textId="77777777" w:rsidR="00546E00" w:rsidRDefault="00546E00">
      <w:pPr>
        <w:spacing w:line="200" w:lineRule="exact"/>
      </w:pPr>
    </w:p>
    <w:p w14:paraId="1B0A48BC" w14:textId="77777777" w:rsidR="00546E00" w:rsidRDefault="00546E00">
      <w:pPr>
        <w:spacing w:line="200" w:lineRule="exact"/>
      </w:pPr>
    </w:p>
    <w:p w14:paraId="74950599" w14:textId="77777777" w:rsidR="00546E00" w:rsidRDefault="00546E00">
      <w:pPr>
        <w:spacing w:line="200" w:lineRule="exact"/>
      </w:pPr>
    </w:p>
    <w:p w14:paraId="1404AC5B" w14:textId="77777777" w:rsidR="00546E00" w:rsidRDefault="00546E00">
      <w:pPr>
        <w:spacing w:line="200" w:lineRule="exact"/>
      </w:pPr>
    </w:p>
    <w:p w14:paraId="1254D695" w14:textId="77777777" w:rsidR="00546E00" w:rsidRDefault="00546E00">
      <w:pPr>
        <w:spacing w:line="200" w:lineRule="exact"/>
      </w:pPr>
    </w:p>
    <w:p w14:paraId="5BB8DC75" w14:textId="77777777" w:rsidR="00546E00" w:rsidRDefault="00546E00">
      <w:pPr>
        <w:spacing w:line="200" w:lineRule="exact"/>
      </w:pPr>
    </w:p>
    <w:p w14:paraId="5DEE5589" w14:textId="77777777" w:rsidR="00546E00" w:rsidRDefault="00546E00">
      <w:pPr>
        <w:spacing w:line="200" w:lineRule="exact"/>
      </w:pPr>
    </w:p>
    <w:p w14:paraId="1B544B3A" w14:textId="77777777" w:rsidR="00546E00" w:rsidRDefault="00546E00">
      <w:pPr>
        <w:spacing w:line="200" w:lineRule="exact"/>
      </w:pPr>
    </w:p>
    <w:p w14:paraId="0BD6BD7A" w14:textId="77777777" w:rsidR="00546E00" w:rsidRDefault="00546E00">
      <w:pPr>
        <w:spacing w:line="200" w:lineRule="exact"/>
      </w:pPr>
    </w:p>
    <w:p w14:paraId="482F96C9" w14:textId="77777777" w:rsidR="00546E00" w:rsidRDefault="00546E00">
      <w:pPr>
        <w:spacing w:line="200" w:lineRule="exact"/>
      </w:pPr>
    </w:p>
    <w:p w14:paraId="64B86FF7" w14:textId="77777777" w:rsidR="00546E00" w:rsidRDefault="00546E00">
      <w:pPr>
        <w:spacing w:line="200" w:lineRule="exact"/>
      </w:pPr>
    </w:p>
    <w:p w14:paraId="12AC337F" w14:textId="77777777" w:rsidR="00546E00" w:rsidRDefault="00546E00">
      <w:pPr>
        <w:spacing w:line="200" w:lineRule="exact"/>
      </w:pPr>
    </w:p>
    <w:p w14:paraId="73403DAA" w14:textId="77777777" w:rsidR="00546E00" w:rsidRDefault="00546E00">
      <w:pPr>
        <w:spacing w:line="200" w:lineRule="exact"/>
      </w:pPr>
    </w:p>
    <w:p w14:paraId="028A9B3F" w14:textId="77777777" w:rsidR="00546E00" w:rsidRDefault="00546E00">
      <w:pPr>
        <w:spacing w:line="200" w:lineRule="exact"/>
      </w:pPr>
    </w:p>
    <w:p w14:paraId="1A72765D" w14:textId="77777777" w:rsidR="00546E00" w:rsidRDefault="00546E00">
      <w:pPr>
        <w:spacing w:line="200" w:lineRule="exact"/>
      </w:pPr>
    </w:p>
    <w:p w14:paraId="3433834A"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37406C86" w14:textId="77777777" w:rsidR="00546E00" w:rsidRDefault="00546E00">
      <w:pPr>
        <w:spacing w:before="7" w:line="100" w:lineRule="exact"/>
        <w:rPr>
          <w:sz w:val="10"/>
          <w:szCs w:val="10"/>
        </w:rPr>
      </w:pPr>
    </w:p>
    <w:p w14:paraId="3D9024D3" w14:textId="77777777" w:rsidR="00546E00" w:rsidRDefault="00546E00">
      <w:pPr>
        <w:spacing w:line="200" w:lineRule="exact"/>
      </w:pPr>
    </w:p>
    <w:p w14:paraId="5DE18BD1" w14:textId="77777777" w:rsidR="00546E00" w:rsidRDefault="00546E00">
      <w:pPr>
        <w:spacing w:line="200" w:lineRule="exact"/>
      </w:pPr>
    </w:p>
    <w:p w14:paraId="30BDB09C" w14:textId="77777777" w:rsidR="00546E00" w:rsidRDefault="00546E00">
      <w:pPr>
        <w:spacing w:line="200" w:lineRule="exact"/>
      </w:pPr>
    </w:p>
    <w:p w14:paraId="782D28C9" w14:textId="77777777" w:rsidR="00546E00" w:rsidRDefault="00546E00">
      <w:pPr>
        <w:spacing w:line="200" w:lineRule="exact"/>
      </w:pPr>
    </w:p>
    <w:p w14:paraId="7782983C" w14:textId="77777777" w:rsidR="00546E00" w:rsidRDefault="00546E00">
      <w:pPr>
        <w:spacing w:line="200" w:lineRule="exact"/>
      </w:pPr>
    </w:p>
    <w:p w14:paraId="68172151" w14:textId="77777777" w:rsidR="00546E00" w:rsidRDefault="00546E00">
      <w:pPr>
        <w:spacing w:line="200" w:lineRule="exact"/>
      </w:pPr>
    </w:p>
    <w:p w14:paraId="5A661370" w14:textId="77777777" w:rsidR="00546E00" w:rsidRDefault="00546E00">
      <w:pPr>
        <w:spacing w:line="200" w:lineRule="exact"/>
      </w:pPr>
    </w:p>
    <w:p w14:paraId="1904A8ED" w14:textId="77777777" w:rsidR="00546E00" w:rsidRDefault="00546E00">
      <w:pPr>
        <w:spacing w:line="200" w:lineRule="exact"/>
      </w:pPr>
    </w:p>
    <w:p w14:paraId="62D13B87" w14:textId="77777777" w:rsidR="00546E00" w:rsidRDefault="00546E00">
      <w:pPr>
        <w:spacing w:line="200" w:lineRule="exact"/>
      </w:pPr>
    </w:p>
    <w:p w14:paraId="0FE58310" w14:textId="77777777" w:rsidR="00546E00" w:rsidRDefault="00546E00">
      <w:pPr>
        <w:spacing w:line="200" w:lineRule="exact"/>
      </w:pPr>
    </w:p>
    <w:p w14:paraId="72E1A831" w14:textId="77777777" w:rsidR="00546E00" w:rsidRDefault="00546E00">
      <w:pPr>
        <w:spacing w:line="200" w:lineRule="exact"/>
      </w:pPr>
    </w:p>
    <w:p w14:paraId="55FE6685" w14:textId="77777777" w:rsidR="00546E00" w:rsidRDefault="00546E00">
      <w:pPr>
        <w:spacing w:line="200" w:lineRule="exact"/>
      </w:pPr>
    </w:p>
    <w:p w14:paraId="1BAFECF0" w14:textId="77777777" w:rsidR="00546E00" w:rsidRDefault="00546E00">
      <w:pPr>
        <w:spacing w:line="200" w:lineRule="exact"/>
      </w:pPr>
    </w:p>
    <w:p w14:paraId="472166E3" w14:textId="77777777" w:rsidR="00546E00" w:rsidRDefault="00546E00">
      <w:pPr>
        <w:spacing w:line="200" w:lineRule="exact"/>
      </w:pPr>
    </w:p>
    <w:p w14:paraId="6774F90A" w14:textId="77777777" w:rsidR="00546E00" w:rsidRDefault="00546E00">
      <w:pPr>
        <w:spacing w:line="200" w:lineRule="exact"/>
      </w:pPr>
    </w:p>
    <w:p w14:paraId="0D82E807" w14:textId="77777777" w:rsidR="00546E00" w:rsidRDefault="00546E00">
      <w:pPr>
        <w:spacing w:line="200" w:lineRule="exact"/>
      </w:pPr>
    </w:p>
    <w:p w14:paraId="720BFD87" w14:textId="77777777" w:rsidR="00546E00" w:rsidRDefault="00546E00">
      <w:pPr>
        <w:spacing w:line="200" w:lineRule="exact"/>
      </w:pPr>
    </w:p>
    <w:p w14:paraId="510A0B98" w14:textId="77777777" w:rsidR="00546E00" w:rsidRDefault="00546E00">
      <w:pPr>
        <w:spacing w:line="200" w:lineRule="exact"/>
      </w:pPr>
    </w:p>
    <w:p w14:paraId="096BA143" w14:textId="77777777" w:rsidR="00546E00" w:rsidRDefault="00FF72EA">
      <w:pPr>
        <w:spacing w:before="24"/>
        <w:ind w:left="1105"/>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01162F0E" w14:textId="77777777" w:rsidR="00546E00" w:rsidRDefault="00FF72EA">
      <w:pPr>
        <w:spacing w:before="71" w:line="180" w:lineRule="exact"/>
        <w:ind w:left="109"/>
        <w:rPr>
          <w:rFonts w:ascii="Arial" w:eastAsia="Arial" w:hAnsi="Arial" w:cs="Arial"/>
          <w:sz w:val="16"/>
          <w:szCs w:val="16"/>
        </w:rPr>
      </w:pPr>
      <w:r>
        <w:lastRenderedPageBreak/>
        <w:pict w14:anchorId="59DF295F">
          <v:group id="_x0000_s1123" style="position:absolute;left:0;text-align:left;margin-left:28.6pt;margin-top:0;width:566.35pt;height:814.3pt;z-index:-4021;mso-position-horizontal-relative:page;mso-position-vertical-relative:page" coordorigin="572" coordsize="11327,16286">
            <v:shape id="_x0000_s1136" style="position:absolute;left:588;top:580;width:0;height:15697" coordorigin="588,580" coordsize="0,15697" path="m588,16277l588,580e" filled="f" strokeweight=".29997mm">
              <v:path arrowok="t"/>
            </v:shape>
            <v:shape id="_x0000_s1135" style="position:absolute;left:580;top:580;width:270;height:15697" coordorigin="580,580" coordsize="270,15697" path="m580,580r270,l850,16277r-270,l580,580xe" stroked="f">
              <v:path arrowok="t"/>
            </v:shape>
            <v:shape id="_x0000_s1134" style="position:absolute;left:850;width:11049;height:2216" coordorigin="850" coordsize="11049,2216" path="m11899,l850,r,2216l11899,2216,11899,xe" stroked="f">
              <v:path arrowok="t"/>
            </v:shape>
            <v:shape id="_x0000_s1133" style="position:absolute;left:850;top:2651;width:11049;height:120" coordorigin="850,2651" coordsize="11049,120" path="m850,2651r11049,l11899,2771r-11049,l850,2651xe" stroked="f">
              <v:path arrowok="t"/>
            </v:shape>
            <v:shape id="_x0000_s1132" style="position:absolute;left:850;top:3356;width:11049;height:645" coordorigin="850,3356" coordsize="11049,645" path="m850,3356r11049,l11899,4002r-11049,l850,3356xe" stroked="f">
              <v:path arrowok="t"/>
            </v:shape>
            <v:shape id="_x0000_s1131" style="position:absolute;left:850;top:4587;width:11049;height:645" coordorigin="850,4587" coordsize="11049,645" path="m850,4587r11049,l11899,5232r-11049,l850,4587xe" stroked="f">
              <v:path arrowok="t"/>
            </v:shape>
            <v:shape id="_x0000_s1130" style="position:absolute;left:850;top:2066;width:10490;height:150" coordorigin="850,2066" coordsize="10490,150" path="m850,2066r10490,l11340,2216r-10490,l850,2066xe" stroked="f">
              <v:path arrowok="t"/>
            </v:shape>
            <v:shape id="_x0000_s1129" style="position:absolute;left:850;top:3356;width:10490;height:525" coordorigin="850,3356" coordsize="10490,525" path="m850,3356r10490,l11340,3882r-10490,l850,3356xe" stroked="f">
              <v:path arrowok="t"/>
            </v:shape>
            <v:shape id="_x0000_s1128" type="#_x0000_t75" style="position:absolute;left:1000;top:3491;width:300;height:300">
              <v:imagedata r:id="rId9" o:title=""/>
            </v:shape>
            <v:shape id="_x0000_s1127" style="position:absolute;left:850;top:4587;width:10490;height:525" coordorigin="850,4587" coordsize="10490,525" path="m850,4587r10490,l11340,5112r-10490,l850,4587xe" stroked="f">
              <v:path arrowok="t"/>
            </v:shape>
            <v:shape id="_x0000_s1126" type="#_x0000_t75" style="position:absolute;left:1000;top:4722;width:300;height:300">
              <v:imagedata r:id="rId9" o:title=""/>
            </v:shape>
            <v:shape id="_x0000_s1125" style="position:absolute;left:850;top:580;width:10490;height:1366" coordorigin="850,580" coordsize="10490,1366" path="m11340,580r,1366l850,1946r,-1366l11340,580xe" stroked="f">
              <v:path arrowok="t"/>
            </v:shape>
            <v:shape id="_x0000_s1124" style="position:absolute;left:1450;top:580;width:9890;height:1276" coordorigin="1450,580" coordsize="9890,1276" path="m11340,580r,1276l1450,1856r,-1276l11340,580xe" stroked="f">
              <v:path arrowok="t"/>
            </v:shape>
            <w10:wrap anchorx="page" anchory="page"/>
          </v:group>
        </w:pict>
      </w:r>
      <w:r>
        <w:pict w14:anchorId="61430DDB">
          <v:shape id="_x0000_s1122" type="#_x0000_t202" style="position:absolute;left:0;text-align:left;margin-left:26.45pt;margin-top:0;width:568.5pt;height:841.9pt;z-index:-4022;mso-position-horizontal-relative:page;mso-position-vertical-relative:page" filled="f" stroked="f">
            <v:textbox inset="0,0,0,0">
              <w:txbxContent>
                <w:p w14:paraId="192F4E3B" w14:textId="77777777" w:rsidR="00FF72EA" w:rsidRDefault="00FF72EA">
                  <w:pPr>
                    <w:spacing w:before="10" w:line="280" w:lineRule="exact"/>
                    <w:rPr>
                      <w:sz w:val="28"/>
                      <w:szCs w:val="28"/>
                    </w:rPr>
                  </w:pPr>
                </w:p>
                <w:p w14:paraId="46D8DD50" w14:textId="77777777" w:rsidR="00FF72EA" w:rsidRDefault="00FF72EA">
                  <w:pPr>
                    <w:ind w:left="77"/>
                    <w:rPr>
                      <w:rFonts w:ascii="Arial" w:eastAsia="Arial" w:hAnsi="Arial" w:cs="Arial"/>
                      <w:sz w:val="16"/>
                      <w:szCs w:val="16"/>
                    </w:rPr>
                  </w:pPr>
                  <w:r>
                    <w:rPr>
                      <w:rFonts w:ascii="Arial" w:eastAsia="Arial" w:hAnsi="Arial" w:cs="Arial"/>
                      <w:sz w:val="16"/>
                      <w:szCs w:val="16"/>
                    </w:rPr>
                    <w:t>1/6/2019                                                                                        Keras_CNN_MNIST.ipynb - Colaboratory</w:t>
                  </w:r>
                </w:p>
                <w:p w14:paraId="08AF2287" w14:textId="77777777" w:rsidR="00FF72EA" w:rsidRDefault="00FF72EA">
                  <w:pPr>
                    <w:spacing w:line="200" w:lineRule="exact"/>
                  </w:pPr>
                </w:p>
                <w:p w14:paraId="41CC4E10" w14:textId="77777777" w:rsidR="00FF72EA" w:rsidRDefault="00FF72EA">
                  <w:pPr>
                    <w:spacing w:line="200" w:lineRule="exact"/>
                  </w:pPr>
                </w:p>
                <w:p w14:paraId="55DB9E6B" w14:textId="77777777" w:rsidR="00FF72EA" w:rsidRDefault="00FF72EA">
                  <w:pPr>
                    <w:spacing w:line="200" w:lineRule="exact"/>
                  </w:pPr>
                </w:p>
                <w:p w14:paraId="65594A35" w14:textId="77777777" w:rsidR="00FF72EA" w:rsidRDefault="00FF72EA">
                  <w:pPr>
                    <w:spacing w:line="200" w:lineRule="exact"/>
                  </w:pPr>
                </w:p>
                <w:p w14:paraId="2D80BD34" w14:textId="77777777" w:rsidR="00FF72EA" w:rsidRDefault="00FF72EA">
                  <w:pPr>
                    <w:spacing w:line="200" w:lineRule="exact"/>
                  </w:pPr>
                </w:p>
                <w:p w14:paraId="3EE74796" w14:textId="77777777" w:rsidR="00FF72EA" w:rsidRDefault="00FF72EA">
                  <w:pPr>
                    <w:spacing w:line="200" w:lineRule="exact"/>
                  </w:pPr>
                </w:p>
                <w:p w14:paraId="49B21B36" w14:textId="77777777" w:rsidR="00FF72EA" w:rsidRDefault="00FF72EA">
                  <w:pPr>
                    <w:spacing w:line="200" w:lineRule="exact"/>
                  </w:pPr>
                </w:p>
                <w:p w14:paraId="50CAB8AA" w14:textId="77777777" w:rsidR="00FF72EA" w:rsidRDefault="00FF72EA">
                  <w:pPr>
                    <w:spacing w:line="200" w:lineRule="exact"/>
                  </w:pPr>
                </w:p>
                <w:p w14:paraId="0C1B27A1" w14:textId="77777777" w:rsidR="00FF72EA" w:rsidRDefault="00FF72EA">
                  <w:pPr>
                    <w:spacing w:line="200" w:lineRule="exact"/>
                  </w:pPr>
                </w:p>
                <w:p w14:paraId="08CC051D" w14:textId="77777777" w:rsidR="00FF72EA" w:rsidRDefault="00FF72EA">
                  <w:pPr>
                    <w:spacing w:line="200" w:lineRule="exact"/>
                  </w:pPr>
                </w:p>
                <w:p w14:paraId="15ECD0CD" w14:textId="77777777" w:rsidR="00FF72EA" w:rsidRDefault="00FF72EA">
                  <w:pPr>
                    <w:spacing w:line="200" w:lineRule="exact"/>
                  </w:pPr>
                </w:p>
                <w:p w14:paraId="391302D8" w14:textId="77777777" w:rsidR="00FF72EA" w:rsidRDefault="00FF72EA">
                  <w:pPr>
                    <w:spacing w:line="200" w:lineRule="exact"/>
                  </w:pPr>
                </w:p>
                <w:p w14:paraId="2960DF0E" w14:textId="77777777" w:rsidR="00FF72EA" w:rsidRDefault="00FF72EA">
                  <w:pPr>
                    <w:spacing w:line="200" w:lineRule="exact"/>
                  </w:pPr>
                </w:p>
                <w:p w14:paraId="0459D39D" w14:textId="77777777" w:rsidR="00FF72EA" w:rsidRDefault="00FF72EA">
                  <w:pPr>
                    <w:spacing w:line="200" w:lineRule="exact"/>
                  </w:pPr>
                </w:p>
                <w:p w14:paraId="0517D201" w14:textId="77777777" w:rsidR="00FF72EA" w:rsidRDefault="00FF72EA">
                  <w:pPr>
                    <w:spacing w:line="200" w:lineRule="exact"/>
                  </w:pPr>
                </w:p>
                <w:p w14:paraId="7DE02B07" w14:textId="77777777" w:rsidR="00FF72EA" w:rsidRDefault="00FF72EA">
                  <w:pPr>
                    <w:spacing w:line="200" w:lineRule="exact"/>
                  </w:pPr>
                </w:p>
                <w:p w14:paraId="1BDFB45D" w14:textId="77777777" w:rsidR="00FF72EA" w:rsidRDefault="00FF72EA">
                  <w:pPr>
                    <w:spacing w:line="200" w:lineRule="exact"/>
                  </w:pPr>
                </w:p>
                <w:p w14:paraId="70172155" w14:textId="77777777" w:rsidR="00FF72EA" w:rsidRDefault="00FF72EA">
                  <w:pPr>
                    <w:spacing w:line="200" w:lineRule="exact"/>
                  </w:pPr>
                </w:p>
                <w:p w14:paraId="4266BA02" w14:textId="77777777" w:rsidR="00FF72EA" w:rsidRDefault="00FF72EA">
                  <w:pPr>
                    <w:spacing w:line="200" w:lineRule="exact"/>
                  </w:pPr>
                </w:p>
                <w:p w14:paraId="79FAA994" w14:textId="77777777" w:rsidR="00FF72EA" w:rsidRDefault="00FF72EA">
                  <w:pPr>
                    <w:spacing w:line="200" w:lineRule="exact"/>
                  </w:pPr>
                </w:p>
                <w:p w14:paraId="20487E37" w14:textId="77777777" w:rsidR="00FF72EA" w:rsidRDefault="00FF72EA">
                  <w:pPr>
                    <w:spacing w:line="200" w:lineRule="exact"/>
                  </w:pPr>
                </w:p>
                <w:p w14:paraId="181EC9BE" w14:textId="77777777" w:rsidR="00FF72EA" w:rsidRDefault="00FF72EA">
                  <w:pPr>
                    <w:spacing w:line="200" w:lineRule="exact"/>
                  </w:pPr>
                </w:p>
                <w:p w14:paraId="702E359E" w14:textId="77777777" w:rsidR="00FF72EA" w:rsidRDefault="00FF72EA">
                  <w:pPr>
                    <w:spacing w:line="200" w:lineRule="exact"/>
                  </w:pPr>
                </w:p>
                <w:p w14:paraId="37CBE60F" w14:textId="77777777" w:rsidR="00FF72EA" w:rsidRDefault="00FF72EA">
                  <w:pPr>
                    <w:spacing w:line="200" w:lineRule="exact"/>
                  </w:pPr>
                </w:p>
                <w:p w14:paraId="2445AA70" w14:textId="77777777" w:rsidR="00FF72EA" w:rsidRDefault="00FF72EA">
                  <w:pPr>
                    <w:spacing w:line="200" w:lineRule="exact"/>
                  </w:pPr>
                </w:p>
                <w:p w14:paraId="1FA84E20" w14:textId="77777777" w:rsidR="00FF72EA" w:rsidRDefault="00FF72EA">
                  <w:pPr>
                    <w:spacing w:line="200" w:lineRule="exact"/>
                  </w:pPr>
                </w:p>
                <w:p w14:paraId="16C9E763" w14:textId="77777777" w:rsidR="00FF72EA" w:rsidRDefault="00FF72EA">
                  <w:pPr>
                    <w:spacing w:line="200" w:lineRule="exact"/>
                  </w:pPr>
                </w:p>
                <w:p w14:paraId="5ABE788F" w14:textId="77777777" w:rsidR="00FF72EA" w:rsidRDefault="00FF72EA">
                  <w:pPr>
                    <w:spacing w:line="200" w:lineRule="exact"/>
                  </w:pPr>
                </w:p>
                <w:p w14:paraId="5823FD9C" w14:textId="77777777" w:rsidR="00FF72EA" w:rsidRDefault="00FF72EA">
                  <w:pPr>
                    <w:spacing w:line="200" w:lineRule="exact"/>
                  </w:pPr>
                </w:p>
                <w:p w14:paraId="77C52694" w14:textId="77777777" w:rsidR="00FF72EA" w:rsidRDefault="00FF72EA">
                  <w:pPr>
                    <w:spacing w:line="200" w:lineRule="exact"/>
                  </w:pPr>
                </w:p>
                <w:p w14:paraId="616604F5" w14:textId="77777777" w:rsidR="00FF72EA" w:rsidRDefault="00FF72EA">
                  <w:pPr>
                    <w:spacing w:line="200" w:lineRule="exact"/>
                  </w:pPr>
                </w:p>
                <w:p w14:paraId="21D91B53" w14:textId="77777777" w:rsidR="00FF72EA" w:rsidRDefault="00FF72EA">
                  <w:pPr>
                    <w:spacing w:line="200" w:lineRule="exact"/>
                  </w:pPr>
                </w:p>
                <w:p w14:paraId="20F9FD58" w14:textId="77777777" w:rsidR="00FF72EA" w:rsidRDefault="00FF72EA">
                  <w:pPr>
                    <w:spacing w:line="200" w:lineRule="exact"/>
                  </w:pPr>
                </w:p>
                <w:p w14:paraId="3178E9AB" w14:textId="77777777" w:rsidR="00FF72EA" w:rsidRDefault="00FF72EA">
                  <w:pPr>
                    <w:spacing w:line="200" w:lineRule="exact"/>
                  </w:pPr>
                </w:p>
                <w:p w14:paraId="06A910A7" w14:textId="77777777" w:rsidR="00FF72EA" w:rsidRDefault="00FF72EA">
                  <w:pPr>
                    <w:spacing w:line="200" w:lineRule="exact"/>
                  </w:pPr>
                </w:p>
                <w:p w14:paraId="1EF08DBE" w14:textId="77777777" w:rsidR="00FF72EA" w:rsidRDefault="00FF72EA">
                  <w:pPr>
                    <w:spacing w:line="200" w:lineRule="exact"/>
                  </w:pPr>
                </w:p>
                <w:p w14:paraId="0D7A78E9" w14:textId="77777777" w:rsidR="00FF72EA" w:rsidRDefault="00FF72EA">
                  <w:pPr>
                    <w:spacing w:line="200" w:lineRule="exact"/>
                  </w:pPr>
                </w:p>
                <w:p w14:paraId="2E7D2FAE" w14:textId="77777777" w:rsidR="00FF72EA" w:rsidRDefault="00FF72EA">
                  <w:pPr>
                    <w:spacing w:line="200" w:lineRule="exact"/>
                  </w:pPr>
                </w:p>
                <w:p w14:paraId="139AE00F" w14:textId="77777777" w:rsidR="00FF72EA" w:rsidRDefault="00FF72EA">
                  <w:pPr>
                    <w:spacing w:line="200" w:lineRule="exact"/>
                  </w:pPr>
                </w:p>
                <w:p w14:paraId="37925B9E" w14:textId="77777777" w:rsidR="00FF72EA" w:rsidRDefault="00FF72EA">
                  <w:pPr>
                    <w:spacing w:line="200" w:lineRule="exact"/>
                  </w:pPr>
                </w:p>
                <w:p w14:paraId="04D190C6" w14:textId="77777777" w:rsidR="00FF72EA" w:rsidRDefault="00FF72EA">
                  <w:pPr>
                    <w:spacing w:line="200" w:lineRule="exact"/>
                  </w:pPr>
                </w:p>
                <w:p w14:paraId="76AB9D45" w14:textId="77777777" w:rsidR="00FF72EA" w:rsidRDefault="00FF72EA">
                  <w:pPr>
                    <w:spacing w:line="200" w:lineRule="exact"/>
                  </w:pPr>
                </w:p>
                <w:p w14:paraId="30BD59C0" w14:textId="77777777" w:rsidR="00FF72EA" w:rsidRDefault="00FF72EA">
                  <w:pPr>
                    <w:spacing w:line="200" w:lineRule="exact"/>
                  </w:pPr>
                </w:p>
                <w:p w14:paraId="6B28F3FD" w14:textId="77777777" w:rsidR="00FF72EA" w:rsidRDefault="00FF72EA">
                  <w:pPr>
                    <w:spacing w:line="200" w:lineRule="exact"/>
                  </w:pPr>
                </w:p>
                <w:p w14:paraId="1D251790" w14:textId="77777777" w:rsidR="00FF72EA" w:rsidRDefault="00FF72EA">
                  <w:pPr>
                    <w:spacing w:line="200" w:lineRule="exact"/>
                  </w:pPr>
                </w:p>
                <w:p w14:paraId="3305C375" w14:textId="77777777" w:rsidR="00FF72EA" w:rsidRDefault="00FF72EA">
                  <w:pPr>
                    <w:spacing w:line="200" w:lineRule="exact"/>
                  </w:pPr>
                </w:p>
                <w:p w14:paraId="7F2838AA" w14:textId="77777777" w:rsidR="00FF72EA" w:rsidRDefault="00FF72EA">
                  <w:pPr>
                    <w:spacing w:line="200" w:lineRule="exact"/>
                  </w:pPr>
                </w:p>
                <w:p w14:paraId="4512D7CE" w14:textId="77777777" w:rsidR="00FF72EA" w:rsidRDefault="00FF72EA">
                  <w:pPr>
                    <w:spacing w:line="200" w:lineRule="exact"/>
                  </w:pPr>
                </w:p>
                <w:p w14:paraId="7EEDD206" w14:textId="77777777" w:rsidR="00FF72EA" w:rsidRDefault="00FF72EA">
                  <w:pPr>
                    <w:spacing w:line="200" w:lineRule="exact"/>
                  </w:pPr>
                </w:p>
                <w:p w14:paraId="049F285E" w14:textId="77777777" w:rsidR="00FF72EA" w:rsidRDefault="00FF72EA">
                  <w:pPr>
                    <w:spacing w:line="200" w:lineRule="exact"/>
                  </w:pPr>
                </w:p>
                <w:p w14:paraId="68DC5F1C" w14:textId="77777777" w:rsidR="00FF72EA" w:rsidRDefault="00FF72EA">
                  <w:pPr>
                    <w:spacing w:line="200" w:lineRule="exact"/>
                  </w:pPr>
                </w:p>
                <w:p w14:paraId="6939A184" w14:textId="77777777" w:rsidR="00FF72EA" w:rsidRDefault="00FF72EA">
                  <w:pPr>
                    <w:spacing w:line="200" w:lineRule="exact"/>
                  </w:pPr>
                </w:p>
                <w:p w14:paraId="62F637D1" w14:textId="77777777" w:rsidR="00FF72EA" w:rsidRDefault="00FF72EA">
                  <w:pPr>
                    <w:spacing w:line="200" w:lineRule="exact"/>
                  </w:pPr>
                </w:p>
                <w:p w14:paraId="1AC8383A" w14:textId="77777777" w:rsidR="00FF72EA" w:rsidRDefault="00FF72EA">
                  <w:pPr>
                    <w:spacing w:line="200" w:lineRule="exact"/>
                  </w:pPr>
                </w:p>
                <w:p w14:paraId="0E21C0BF" w14:textId="77777777" w:rsidR="00FF72EA" w:rsidRDefault="00FF72EA">
                  <w:pPr>
                    <w:spacing w:line="200" w:lineRule="exact"/>
                  </w:pPr>
                </w:p>
                <w:p w14:paraId="3FEC114A" w14:textId="77777777" w:rsidR="00FF72EA" w:rsidRDefault="00FF72EA">
                  <w:pPr>
                    <w:spacing w:line="200" w:lineRule="exact"/>
                  </w:pPr>
                </w:p>
                <w:p w14:paraId="5E601CAC" w14:textId="77777777" w:rsidR="00FF72EA" w:rsidRDefault="00FF72EA">
                  <w:pPr>
                    <w:spacing w:line="200" w:lineRule="exact"/>
                  </w:pPr>
                </w:p>
                <w:p w14:paraId="2838D5B1" w14:textId="77777777" w:rsidR="00FF72EA" w:rsidRDefault="00FF72EA">
                  <w:pPr>
                    <w:spacing w:line="200" w:lineRule="exact"/>
                  </w:pPr>
                </w:p>
                <w:p w14:paraId="276AADA9" w14:textId="77777777" w:rsidR="00FF72EA" w:rsidRDefault="00FF72EA">
                  <w:pPr>
                    <w:spacing w:line="200" w:lineRule="exact"/>
                  </w:pPr>
                </w:p>
                <w:p w14:paraId="4294F560" w14:textId="77777777" w:rsidR="00FF72EA" w:rsidRDefault="00FF72EA">
                  <w:pPr>
                    <w:spacing w:line="200" w:lineRule="exact"/>
                  </w:pPr>
                </w:p>
                <w:p w14:paraId="67963A91" w14:textId="77777777" w:rsidR="00FF72EA" w:rsidRDefault="00FF72EA">
                  <w:pPr>
                    <w:spacing w:line="200" w:lineRule="exact"/>
                  </w:pPr>
                </w:p>
                <w:p w14:paraId="0951AC96" w14:textId="77777777" w:rsidR="00FF72EA" w:rsidRDefault="00FF72EA">
                  <w:pPr>
                    <w:spacing w:line="200" w:lineRule="exact"/>
                  </w:pPr>
                </w:p>
                <w:p w14:paraId="1D56BD27" w14:textId="77777777" w:rsidR="00FF72EA" w:rsidRDefault="00FF72EA">
                  <w:pPr>
                    <w:spacing w:line="200" w:lineRule="exact"/>
                  </w:pPr>
                </w:p>
                <w:p w14:paraId="23A33FA9" w14:textId="77777777" w:rsidR="00FF72EA" w:rsidRDefault="00FF72EA">
                  <w:pPr>
                    <w:spacing w:line="200" w:lineRule="exact"/>
                  </w:pPr>
                </w:p>
                <w:p w14:paraId="48CDFC9A" w14:textId="77777777" w:rsidR="00FF72EA" w:rsidRDefault="00FF72EA">
                  <w:pPr>
                    <w:spacing w:line="200" w:lineRule="exact"/>
                  </w:pPr>
                </w:p>
                <w:p w14:paraId="2160815B" w14:textId="77777777" w:rsidR="00FF72EA" w:rsidRDefault="00FF72EA">
                  <w:pPr>
                    <w:spacing w:line="200" w:lineRule="exact"/>
                  </w:pPr>
                </w:p>
                <w:p w14:paraId="0E4F38A2" w14:textId="77777777" w:rsidR="00FF72EA" w:rsidRDefault="00FF72EA">
                  <w:pPr>
                    <w:spacing w:line="200" w:lineRule="exact"/>
                  </w:pPr>
                </w:p>
                <w:p w14:paraId="103C57A7" w14:textId="77777777" w:rsidR="00FF72EA" w:rsidRDefault="00FF72EA">
                  <w:pPr>
                    <w:spacing w:line="200" w:lineRule="exact"/>
                  </w:pPr>
                </w:p>
                <w:p w14:paraId="75FB4901" w14:textId="77777777" w:rsidR="00FF72EA" w:rsidRDefault="00FF72EA">
                  <w:pPr>
                    <w:spacing w:line="200" w:lineRule="exact"/>
                  </w:pPr>
                </w:p>
                <w:p w14:paraId="442C9310" w14:textId="77777777" w:rsidR="00FF72EA" w:rsidRDefault="00FF72EA">
                  <w:pPr>
                    <w:spacing w:line="200" w:lineRule="exact"/>
                  </w:pPr>
                </w:p>
                <w:p w14:paraId="7D12B5A2" w14:textId="77777777" w:rsidR="00FF72EA" w:rsidRDefault="00FF72EA">
                  <w:pPr>
                    <w:spacing w:line="200" w:lineRule="exact"/>
                  </w:pPr>
                </w:p>
                <w:p w14:paraId="51CF0C79" w14:textId="77777777" w:rsidR="00FF72EA" w:rsidRDefault="00FF72EA">
                  <w:pPr>
                    <w:spacing w:line="200" w:lineRule="exact"/>
                  </w:pPr>
                </w:p>
                <w:p w14:paraId="0F1E6B48" w14:textId="77777777" w:rsidR="00FF72EA" w:rsidRDefault="00FF72EA">
                  <w:pPr>
                    <w:spacing w:line="200" w:lineRule="exact"/>
                  </w:pPr>
                </w:p>
                <w:p w14:paraId="1D065D29" w14:textId="77777777" w:rsidR="00FF72EA" w:rsidRDefault="00FF72EA">
                  <w:pPr>
                    <w:spacing w:line="200" w:lineRule="exact"/>
                  </w:pPr>
                </w:p>
                <w:p w14:paraId="1830A39F" w14:textId="77777777" w:rsidR="00FF72EA" w:rsidRDefault="00FF72EA">
                  <w:pPr>
                    <w:spacing w:line="200" w:lineRule="exact"/>
                  </w:pPr>
                </w:p>
                <w:p w14:paraId="1D01C74E" w14:textId="77777777" w:rsidR="00FF72EA" w:rsidRDefault="00FF72EA">
                  <w:pPr>
                    <w:spacing w:line="200" w:lineRule="exact"/>
                  </w:pPr>
                </w:p>
                <w:p w14:paraId="6847CC2E" w14:textId="77777777" w:rsidR="00FF72EA" w:rsidRDefault="00FF72EA">
                  <w:pPr>
                    <w:spacing w:line="200" w:lineRule="exact"/>
                  </w:pPr>
                </w:p>
                <w:p w14:paraId="2571008A" w14:textId="77777777" w:rsidR="00FF72EA" w:rsidRDefault="00FF72EA">
                  <w:pPr>
                    <w:spacing w:line="200" w:lineRule="exact"/>
                  </w:pPr>
                </w:p>
                <w:p w14:paraId="7B2E8353" w14:textId="77777777" w:rsidR="00FF72EA" w:rsidRDefault="00FF72EA">
                  <w:pPr>
                    <w:spacing w:before="16" w:line="260" w:lineRule="exact"/>
                    <w:rPr>
                      <w:sz w:val="26"/>
                      <w:szCs w:val="26"/>
                    </w:rPr>
                  </w:pPr>
                </w:p>
              </w:txbxContent>
            </v:textbox>
            <w10:wrap anchorx="page" anchory="page"/>
          </v:shape>
        </w:pict>
      </w:r>
      <w:r>
        <w:rPr>
          <w:rFonts w:ascii="Arial" w:eastAsia="Arial" w:hAnsi="Arial" w:cs="Arial"/>
          <w:position w:val="-1"/>
          <w:sz w:val="16"/>
          <w:szCs w:val="16"/>
        </w:rPr>
        <w:t>1</w:t>
      </w:r>
    </w:p>
    <w:p w14:paraId="4B17E9E7" w14:textId="77777777" w:rsidR="00546E00" w:rsidRDefault="00546E00">
      <w:pPr>
        <w:spacing w:before="9" w:line="120" w:lineRule="exact"/>
        <w:rPr>
          <w:sz w:val="13"/>
          <w:szCs w:val="13"/>
        </w:rPr>
      </w:pPr>
    </w:p>
    <w:p w14:paraId="6F751723" w14:textId="77777777" w:rsidR="00546E00" w:rsidRDefault="00546E00">
      <w:pPr>
        <w:spacing w:line="200" w:lineRule="exact"/>
      </w:pPr>
    </w:p>
    <w:p w14:paraId="7A05854F" w14:textId="77777777" w:rsidR="00546E00" w:rsidRDefault="00546E00">
      <w:pPr>
        <w:spacing w:line="200" w:lineRule="exact"/>
      </w:pPr>
    </w:p>
    <w:p w14:paraId="40D8219C" w14:textId="77777777" w:rsidR="00546E00" w:rsidRDefault="00546E00">
      <w:pPr>
        <w:spacing w:line="200" w:lineRule="exact"/>
      </w:pPr>
    </w:p>
    <w:p w14:paraId="3E8E2587" w14:textId="77777777" w:rsidR="00546E00" w:rsidRDefault="00546E00">
      <w:pPr>
        <w:spacing w:line="200" w:lineRule="exact"/>
      </w:pPr>
    </w:p>
    <w:p w14:paraId="6E428D4C" w14:textId="77777777" w:rsidR="00546E00" w:rsidRDefault="00546E00">
      <w:pPr>
        <w:spacing w:line="200" w:lineRule="exact"/>
      </w:pPr>
    </w:p>
    <w:p w14:paraId="0A3393F9" w14:textId="77777777" w:rsidR="00546E00" w:rsidRDefault="00546E00">
      <w:pPr>
        <w:spacing w:line="200" w:lineRule="exact"/>
      </w:pPr>
    </w:p>
    <w:p w14:paraId="77C07891" w14:textId="77777777" w:rsidR="00546E00" w:rsidRDefault="00546E00">
      <w:pPr>
        <w:spacing w:line="200" w:lineRule="exact"/>
      </w:pPr>
    </w:p>
    <w:p w14:paraId="2DDE4CF6" w14:textId="77777777" w:rsidR="00546E00" w:rsidRDefault="00546E00">
      <w:pPr>
        <w:spacing w:line="200" w:lineRule="exact"/>
      </w:pPr>
    </w:p>
    <w:p w14:paraId="443B3DA0"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3+4</w:t>
      </w:r>
    </w:p>
    <w:p w14:paraId="2FB80F2C" w14:textId="77777777" w:rsidR="00546E00" w:rsidRDefault="00546E00">
      <w:pPr>
        <w:spacing w:line="200" w:lineRule="exact"/>
      </w:pPr>
    </w:p>
    <w:p w14:paraId="432AE1FA" w14:textId="77777777" w:rsidR="00546E00" w:rsidRDefault="00546E00">
      <w:pPr>
        <w:spacing w:before="15" w:line="220" w:lineRule="exact"/>
        <w:rPr>
          <w:sz w:val="22"/>
          <w:szCs w:val="22"/>
        </w:rPr>
      </w:pPr>
    </w:p>
    <w:p w14:paraId="5F2C093D"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score</w:t>
      </w:r>
    </w:p>
    <w:p w14:paraId="376B45B3" w14:textId="77777777" w:rsidR="00546E00" w:rsidRDefault="00546E00">
      <w:pPr>
        <w:spacing w:line="160" w:lineRule="exact"/>
        <w:rPr>
          <w:sz w:val="16"/>
          <w:szCs w:val="16"/>
        </w:rPr>
      </w:pPr>
    </w:p>
    <w:p w14:paraId="295DA405" w14:textId="77777777" w:rsidR="00546E00" w:rsidRDefault="00546E00">
      <w:pPr>
        <w:spacing w:line="200" w:lineRule="exact"/>
      </w:pPr>
    </w:p>
    <w:p w14:paraId="086A0BF1" w14:textId="77777777" w:rsidR="00546E00" w:rsidRDefault="00546E00">
      <w:pPr>
        <w:spacing w:line="200" w:lineRule="exact"/>
      </w:pPr>
    </w:p>
    <w:p w14:paraId="6758D1E6" w14:textId="77777777" w:rsidR="00546E00" w:rsidRDefault="00546E00">
      <w:pPr>
        <w:spacing w:line="200" w:lineRule="exact"/>
      </w:pPr>
    </w:p>
    <w:p w14:paraId="55794AFB" w14:textId="77777777" w:rsidR="00546E00" w:rsidRDefault="00546E00">
      <w:pPr>
        <w:spacing w:line="200" w:lineRule="exact"/>
      </w:pPr>
    </w:p>
    <w:p w14:paraId="293E64A3"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score[1]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p>
    <w:p w14:paraId="59A798CE" w14:textId="77777777" w:rsidR="00546E00" w:rsidRDefault="00546E00">
      <w:pPr>
        <w:spacing w:line="160" w:lineRule="exact"/>
        <w:rPr>
          <w:sz w:val="16"/>
          <w:szCs w:val="16"/>
        </w:rPr>
      </w:pPr>
    </w:p>
    <w:p w14:paraId="0D9DFDA4" w14:textId="77777777" w:rsidR="00546E00" w:rsidRDefault="00546E00">
      <w:pPr>
        <w:spacing w:line="200" w:lineRule="exact"/>
      </w:pPr>
    </w:p>
    <w:p w14:paraId="01183826" w14:textId="77777777" w:rsidR="00546E00" w:rsidRDefault="00546E00">
      <w:pPr>
        <w:spacing w:line="200" w:lineRule="exact"/>
      </w:pPr>
    </w:p>
    <w:p w14:paraId="192ECCCB" w14:textId="77777777" w:rsidR="00546E00" w:rsidRDefault="00546E00">
      <w:pPr>
        <w:spacing w:line="200" w:lineRule="exact"/>
      </w:pPr>
    </w:p>
    <w:p w14:paraId="33734A0F" w14:textId="77777777" w:rsidR="00546E00" w:rsidRDefault="00546E00">
      <w:pPr>
        <w:spacing w:line="200" w:lineRule="exact"/>
      </w:pPr>
    </w:p>
    <w:p w14:paraId="68ECFD46" w14:textId="77777777" w:rsidR="00546E00" w:rsidRDefault="00FF72EA">
      <w:pPr>
        <w:spacing w:before="24" w:line="278" w:lineRule="auto"/>
        <w:ind w:left="520" w:right="543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libraries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modules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t>
      </w:r>
    </w:p>
    <w:p w14:paraId="66BD4420"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np.random.seed(123)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reproducibility</w:t>
      </w:r>
    </w:p>
    <w:p w14:paraId="05EB721F" w14:textId="77777777" w:rsidR="00546E00" w:rsidRDefault="00546E00">
      <w:pPr>
        <w:spacing w:before="4" w:line="120" w:lineRule="exact"/>
        <w:rPr>
          <w:sz w:val="12"/>
          <w:szCs w:val="12"/>
        </w:rPr>
      </w:pPr>
    </w:p>
    <w:p w14:paraId="3485B15B" w14:textId="77777777" w:rsidR="00546E00" w:rsidRDefault="00546E00">
      <w:pPr>
        <w:spacing w:line="200" w:lineRule="exact"/>
      </w:pPr>
    </w:p>
    <w:p w14:paraId="07F1BC57"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5FD305A2" w14:textId="77777777" w:rsidR="00546E00" w:rsidRDefault="00FF72EA">
      <w:pPr>
        <w:spacing w:before="39" w:line="278" w:lineRule="auto"/>
        <w:ind w:left="520" w:right="2312"/>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Dropout,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Convolution2D,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MaxPooling2D</w:t>
      </w:r>
    </w:p>
    <w:p w14:paraId="3D8C0240" w14:textId="77777777" w:rsidR="00546E00" w:rsidRDefault="00FF72EA">
      <w:pPr>
        <w:spacing w:before="5" w:line="278" w:lineRule="auto"/>
        <w:ind w:left="520" w:right="5546"/>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keras.datasets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p>
    <w:p w14:paraId="3F3F2864" w14:textId="77777777" w:rsidR="00546E00" w:rsidRDefault="00546E00">
      <w:pPr>
        <w:spacing w:before="11" w:line="280" w:lineRule="exact"/>
        <w:rPr>
          <w:sz w:val="28"/>
          <w:szCs w:val="28"/>
        </w:rPr>
      </w:pPr>
    </w:p>
    <w:p w14:paraId="74FD67AE"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Load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pre-shuffled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sets</w:t>
      </w:r>
    </w:p>
    <w:p w14:paraId="387F78DF"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mnist.load_data()</w:t>
      </w:r>
    </w:p>
    <w:p w14:paraId="0D4CC3D4" w14:textId="77777777" w:rsidR="00546E00" w:rsidRDefault="00546E00">
      <w:pPr>
        <w:spacing w:before="4" w:line="120" w:lineRule="exact"/>
        <w:rPr>
          <w:sz w:val="12"/>
          <w:szCs w:val="12"/>
        </w:rPr>
      </w:pPr>
    </w:p>
    <w:p w14:paraId="55015410" w14:textId="77777777" w:rsidR="00546E00" w:rsidRDefault="00546E00">
      <w:pPr>
        <w:spacing w:line="200" w:lineRule="exact"/>
      </w:pPr>
    </w:p>
    <w:p w14:paraId="2F02BE8F" w14:textId="77777777" w:rsidR="00546E00" w:rsidRDefault="00FF72EA">
      <w:pPr>
        <w:spacing w:line="278" w:lineRule="auto"/>
        <w:ind w:left="520" w:right="6124"/>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Preprocess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X_train.shape[1] 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X_train.shape[2]</w:t>
      </w:r>
    </w:p>
    <w:p w14:paraId="17553823" w14:textId="77777777" w:rsidR="00546E00" w:rsidRDefault="00546E00">
      <w:pPr>
        <w:spacing w:before="11" w:line="280" w:lineRule="exact"/>
        <w:rPr>
          <w:sz w:val="28"/>
          <w:szCs w:val="28"/>
        </w:rPr>
      </w:pPr>
    </w:p>
    <w:p w14:paraId="3B57556E" w14:textId="77777777" w:rsidR="00546E00" w:rsidRDefault="00FF72EA">
      <w:pPr>
        <w:spacing w:line="278" w:lineRule="auto"/>
        <w:ind w:left="520" w:right="1619"/>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X_train.reshape(X_train.shape[0],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X_test.reshape(X_test.shape[0],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20753813"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X_train.reshape(X_train.shape[0],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p>
    <w:p w14:paraId="4BF505F2"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X_test.reshape(X_test.shape[0],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p>
    <w:p w14:paraId="11F1F4FA"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X_train.astype('float32')</w:t>
      </w:r>
    </w:p>
    <w:p w14:paraId="0A4FC90E" w14:textId="77777777" w:rsidR="00546E00" w:rsidRDefault="00FF72EA">
      <w:pPr>
        <w:spacing w:before="39" w:line="278" w:lineRule="auto"/>
        <w:ind w:left="520" w:right="5315"/>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X_test.astype('float32') 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31E0D456"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193EAE34" w14:textId="77777777" w:rsidR="00546E00" w:rsidRDefault="00546E00">
      <w:pPr>
        <w:spacing w:before="4" w:line="120" w:lineRule="exact"/>
        <w:rPr>
          <w:sz w:val="12"/>
          <w:szCs w:val="12"/>
        </w:rPr>
      </w:pPr>
    </w:p>
    <w:p w14:paraId="14ADB4E5" w14:textId="77777777" w:rsidR="00546E00" w:rsidRDefault="00546E00">
      <w:pPr>
        <w:spacing w:line="200" w:lineRule="exact"/>
      </w:pPr>
    </w:p>
    <w:p w14:paraId="67016AEA"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Preprocess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class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labels</w:t>
      </w:r>
    </w:p>
    <w:p w14:paraId="3C6F75EA" w14:textId="77777777" w:rsidR="00546E00" w:rsidRDefault="00FF72EA">
      <w:pPr>
        <w:spacing w:before="39" w:line="278" w:lineRule="auto"/>
        <w:ind w:left="520" w:right="3929"/>
        <w:rPr>
          <w:rFonts w:ascii="Consolas" w:eastAsia="Consolas" w:hAnsi="Consolas" w:cs="Consolas"/>
          <w:sz w:val="21"/>
          <w:szCs w:val="21"/>
        </w:rPr>
      </w:pP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np_utils.to_categorical(y_train,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 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np_utils.to_categorical(y_test,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p>
    <w:p w14:paraId="1B0B62DC" w14:textId="77777777" w:rsidR="00546E00" w:rsidRDefault="00546E00">
      <w:pPr>
        <w:spacing w:before="11" w:line="280" w:lineRule="exact"/>
        <w:rPr>
          <w:sz w:val="28"/>
          <w:szCs w:val="28"/>
        </w:rPr>
      </w:pPr>
    </w:p>
    <w:p w14:paraId="1EDC4506" w14:textId="77777777" w:rsidR="00546E00" w:rsidRDefault="00FF72EA">
      <w:pPr>
        <w:spacing w:line="278" w:lineRule="auto"/>
        <w:ind w:left="520" w:right="5777"/>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Define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architecture 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0350CC61" w14:textId="77777777" w:rsidR="00546E00" w:rsidRDefault="00546E00">
      <w:pPr>
        <w:spacing w:before="11" w:line="280" w:lineRule="exact"/>
        <w:rPr>
          <w:sz w:val="28"/>
          <w:szCs w:val="28"/>
        </w:rPr>
      </w:pPr>
    </w:p>
    <w:p w14:paraId="4DBD4682" w14:textId="77777777" w:rsidR="00546E00" w:rsidRDefault="00FF72EA">
      <w:pPr>
        <w:spacing w:line="278" w:lineRule="auto"/>
        <w:ind w:left="520" w:right="465"/>
        <w:rPr>
          <w:rFonts w:ascii="Consolas" w:eastAsia="Consolas" w:hAnsi="Consolas" w:cs="Consolas"/>
          <w:sz w:val="21"/>
          <w:szCs w:val="21"/>
        </w:rPr>
      </w:pPr>
      <w:r>
        <w:rPr>
          <w:rFonts w:ascii="Consolas" w:eastAsia="Consolas" w:hAnsi="Consolas" w:cs="Consolas"/>
          <w:color w:val="202020"/>
          <w:w w:val="99"/>
          <w:sz w:val="21"/>
          <w:szCs w:val="21"/>
        </w:rPr>
        <w:t>model.add(Convolution2D(32,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input_shape=(1,28,28))) model.add(Convolution2D(32,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 model.add(MaxPooling2D(pool_size=(2,2)))</w:t>
      </w:r>
    </w:p>
    <w:p w14:paraId="7146B594" w14:textId="77777777" w:rsidR="00546E00" w:rsidRDefault="00FF72EA">
      <w:pPr>
        <w:spacing w:before="5"/>
        <w:ind w:left="520"/>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model.add(Dropout(0.25))</w:t>
      </w:r>
    </w:p>
    <w:p w14:paraId="40B0E321" w14:textId="77777777" w:rsidR="00546E00" w:rsidRDefault="00FF72EA">
      <w:pPr>
        <w:spacing w:before="71"/>
        <w:ind w:left="109"/>
        <w:rPr>
          <w:rFonts w:ascii="Arial" w:eastAsia="Arial" w:hAnsi="Arial" w:cs="Arial"/>
          <w:sz w:val="16"/>
          <w:szCs w:val="16"/>
        </w:rPr>
      </w:pPr>
      <w:r>
        <w:lastRenderedPageBreak/>
        <w:pict w14:anchorId="64777D6C">
          <v:group id="_x0000_s1113" style="position:absolute;left:0;text-align:left;margin-left:28.6pt;margin-top:28.55pt;width:566.35pt;height:813.35pt;z-index:-4019;mso-position-horizontal-relative:page;mso-position-vertical-relative:page" coordorigin="572,571" coordsize="11327,16267">
            <v:shape id="_x0000_s1121" style="position:absolute;left:588;top:580;width:0;height:15697" coordorigin="588,580" coordsize="0,15697" path="m588,16277l588,580e" filled="f" strokeweight=".29997mm">
              <v:path arrowok="t"/>
            </v:shape>
            <v:shape id="_x0000_s1120" style="position:absolute;left:580;top:580;width:270;height:15697" coordorigin="580,580" coordsize="270,15697" path="m580,580r270,l850,16277r-270,l580,580xe" stroked="f">
              <v:path arrowok="t"/>
            </v:shape>
            <v:shape id="_x0000_s1119" style="position:absolute;left:850;top:5232;width:11049;height:7008" coordorigin="850,5232" coordsize="11049,7008" path="m850,5232r11049,l11899,12240r-11049,l850,5232xe" stroked="f">
              <v:path arrowok="t"/>
            </v:shape>
            <v:shape id="_x0000_s1118" style="position:absolute;left:850;top:15107;width:11049;height:1732" coordorigin="850,15107" coordsize="11049,1732" path="m850,15107r11049,l11899,16838r-11049,l850,15107xe" stroked="f">
              <v:path arrowok="t"/>
            </v:shape>
            <v:shape id="_x0000_s1117" style="position:absolute;left:850;top:5232;width:10490;height:6888" coordorigin="850,5232" coordsize="10490,6888" path="m850,5232r10490,l11340,12120r-10490,l850,5232xe" stroked="f">
              <v:path arrowok="t"/>
            </v:shape>
            <v:shape id="_x0000_s1116" type="#_x0000_t75" style="position:absolute;left:1000;top:5367;width:300;height:300">
              <v:imagedata r:id="rId9" o:title=""/>
            </v:shape>
            <v:shape id="_x0000_s1115" style="position:absolute;left:850;top:15107;width:10490;height:1171" coordorigin="850,15107" coordsize="10490,1171" path="m850,15107r10490,l11340,16277r-10490,l850,15107xe" stroked="f">
              <v:path arrowok="t"/>
            </v:shape>
            <v:shape id="_x0000_s1114" type="#_x0000_t75" style="position:absolute;left:1000;top:15242;width:300;height:300">
              <v:imagedata r:id="rId14" o:title=""/>
            </v:shape>
            <w10:wrap anchorx="page" anchory="page"/>
          </v:group>
        </w:pict>
      </w:r>
      <w:r>
        <w:pict w14:anchorId="57138388">
          <v:shape id="_x0000_s1112" type="#_x0000_t202" style="position:absolute;left:0;text-align:left;margin-left:26.45pt;margin-top:0;width:568.5pt;height:841.9pt;z-index:-4020;mso-position-horizontal-relative:page;mso-position-vertical-relative:page" filled="f" stroked="f">
            <v:textbox inset="0,0,0,0">
              <w:txbxContent>
                <w:p w14:paraId="0A0FFEE5" w14:textId="77777777" w:rsidR="00FF72EA" w:rsidRDefault="00FF72EA">
                  <w:pPr>
                    <w:spacing w:before="10" w:line="280" w:lineRule="exact"/>
                    <w:rPr>
                      <w:sz w:val="28"/>
                      <w:szCs w:val="28"/>
                    </w:rPr>
                  </w:pPr>
                </w:p>
                <w:p w14:paraId="2EC49552" w14:textId="77777777" w:rsidR="00FF72EA" w:rsidRDefault="00FF72EA">
                  <w:pPr>
                    <w:spacing w:line="200" w:lineRule="exact"/>
                  </w:pPr>
                </w:p>
                <w:p w14:paraId="46A1324F" w14:textId="77777777" w:rsidR="00FF72EA" w:rsidRDefault="00FF72EA">
                  <w:pPr>
                    <w:spacing w:line="200" w:lineRule="exact"/>
                  </w:pPr>
                </w:p>
                <w:p w14:paraId="3113D5C8" w14:textId="77777777" w:rsidR="00FF72EA" w:rsidRDefault="00FF72EA">
                  <w:pPr>
                    <w:spacing w:line="200" w:lineRule="exact"/>
                  </w:pPr>
                </w:p>
                <w:p w14:paraId="60FD29FA" w14:textId="77777777" w:rsidR="00FF72EA" w:rsidRDefault="00FF72EA">
                  <w:pPr>
                    <w:spacing w:line="200" w:lineRule="exact"/>
                  </w:pPr>
                </w:p>
                <w:p w14:paraId="6B40513B" w14:textId="77777777" w:rsidR="00FF72EA" w:rsidRDefault="00FF72EA">
                  <w:pPr>
                    <w:spacing w:line="200" w:lineRule="exact"/>
                  </w:pPr>
                </w:p>
                <w:p w14:paraId="1D79367A" w14:textId="77777777" w:rsidR="00FF72EA" w:rsidRDefault="00FF72EA">
                  <w:pPr>
                    <w:spacing w:line="200" w:lineRule="exact"/>
                  </w:pPr>
                </w:p>
                <w:p w14:paraId="4E2BAB7B" w14:textId="77777777" w:rsidR="00FF72EA" w:rsidRDefault="00FF72EA">
                  <w:pPr>
                    <w:spacing w:line="200" w:lineRule="exact"/>
                  </w:pPr>
                </w:p>
                <w:p w14:paraId="7C5E5A42" w14:textId="77777777" w:rsidR="00FF72EA" w:rsidRDefault="00FF72EA">
                  <w:pPr>
                    <w:spacing w:line="200" w:lineRule="exact"/>
                  </w:pPr>
                </w:p>
                <w:p w14:paraId="4AB9883E" w14:textId="77777777" w:rsidR="00FF72EA" w:rsidRDefault="00FF72EA">
                  <w:pPr>
                    <w:spacing w:line="200" w:lineRule="exact"/>
                  </w:pPr>
                </w:p>
                <w:p w14:paraId="4AAC8C83" w14:textId="77777777" w:rsidR="00FF72EA" w:rsidRDefault="00FF72EA">
                  <w:pPr>
                    <w:spacing w:line="200" w:lineRule="exact"/>
                  </w:pPr>
                </w:p>
                <w:p w14:paraId="58975D32" w14:textId="77777777" w:rsidR="00FF72EA" w:rsidRDefault="00FF72EA">
                  <w:pPr>
                    <w:spacing w:line="200" w:lineRule="exact"/>
                  </w:pPr>
                </w:p>
                <w:p w14:paraId="41DF3EAD" w14:textId="77777777" w:rsidR="00FF72EA" w:rsidRDefault="00FF72EA">
                  <w:pPr>
                    <w:spacing w:line="200" w:lineRule="exact"/>
                  </w:pPr>
                </w:p>
                <w:p w14:paraId="2C7441D3" w14:textId="77777777" w:rsidR="00FF72EA" w:rsidRDefault="00FF72EA">
                  <w:pPr>
                    <w:spacing w:line="200" w:lineRule="exact"/>
                  </w:pPr>
                </w:p>
                <w:p w14:paraId="030E005E" w14:textId="77777777" w:rsidR="00FF72EA" w:rsidRDefault="00FF72EA">
                  <w:pPr>
                    <w:spacing w:line="200" w:lineRule="exact"/>
                  </w:pPr>
                </w:p>
                <w:p w14:paraId="4B30B8EA" w14:textId="77777777" w:rsidR="00FF72EA" w:rsidRDefault="00FF72EA">
                  <w:pPr>
                    <w:spacing w:line="200" w:lineRule="exact"/>
                  </w:pPr>
                </w:p>
                <w:p w14:paraId="2732CDA4" w14:textId="77777777" w:rsidR="00FF72EA" w:rsidRDefault="00FF72EA">
                  <w:pPr>
                    <w:spacing w:line="200" w:lineRule="exact"/>
                  </w:pPr>
                </w:p>
                <w:p w14:paraId="6307D4E2" w14:textId="77777777" w:rsidR="00FF72EA" w:rsidRDefault="00FF72EA">
                  <w:pPr>
                    <w:spacing w:line="200" w:lineRule="exact"/>
                  </w:pPr>
                </w:p>
                <w:p w14:paraId="3E7EC6CE" w14:textId="77777777" w:rsidR="00FF72EA" w:rsidRDefault="00FF72EA">
                  <w:pPr>
                    <w:spacing w:line="200" w:lineRule="exact"/>
                  </w:pPr>
                </w:p>
                <w:p w14:paraId="209DAB79" w14:textId="77777777" w:rsidR="00FF72EA" w:rsidRDefault="00FF72EA">
                  <w:pPr>
                    <w:spacing w:line="200" w:lineRule="exact"/>
                  </w:pPr>
                </w:p>
                <w:p w14:paraId="5BC8043E" w14:textId="77777777" w:rsidR="00FF72EA" w:rsidRDefault="00FF72EA">
                  <w:pPr>
                    <w:spacing w:line="200" w:lineRule="exact"/>
                  </w:pPr>
                </w:p>
                <w:p w14:paraId="23579CB6" w14:textId="77777777" w:rsidR="00FF72EA" w:rsidRDefault="00FF72EA">
                  <w:pPr>
                    <w:spacing w:line="200" w:lineRule="exact"/>
                  </w:pPr>
                </w:p>
                <w:p w14:paraId="7323B1F4" w14:textId="77777777" w:rsidR="00FF72EA" w:rsidRDefault="00FF72EA">
                  <w:pPr>
                    <w:spacing w:line="200" w:lineRule="exact"/>
                  </w:pPr>
                </w:p>
                <w:p w14:paraId="3B6ED48D" w14:textId="77777777" w:rsidR="00FF72EA" w:rsidRDefault="00FF72EA">
                  <w:pPr>
                    <w:spacing w:line="200" w:lineRule="exact"/>
                  </w:pPr>
                </w:p>
                <w:p w14:paraId="25DD0941" w14:textId="77777777" w:rsidR="00FF72EA" w:rsidRDefault="00FF72EA">
                  <w:pPr>
                    <w:spacing w:line="200" w:lineRule="exact"/>
                  </w:pPr>
                </w:p>
                <w:p w14:paraId="2BB8C8E6" w14:textId="77777777" w:rsidR="00FF72EA" w:rsidRDefault="00FF72EA">
                  <w:pPr>
                    <w:spacing w:line="200" w:lineRule="exact"/>
                  </w:pPr>
                </w:p>
                <w:p w14:paraId="6AFFE190" w14:textId="77777777" w:rsidR="00FF72EA" w:rsidRDefault="00FF72EA">
                  <w:pPr>
                    <w:spacing w:line="200" w:lineRule="exact"/>
                  </w:pPr>
                </w:p>
                <w:p w14:paraId="757D527C" w14:textId="77777777" w:rsidR="00FF72EA" w:rsidRDefault="00FF72EA">
                  <w:pPr>
                    <w:spacing w:line="200" w:lineRule="exact"/>
                  </w:pPr>
                </w:p>
                <w:p w14:paraId="63D264F1" w14:textId="77777777" w:rsidR="00FF72EA" w:rsidRDefault="00FF72EA">
                  <w:pPr>
                    <w:spacing w:line="200" w:lineRule="exact"/>
                  </w:pPr>
                </w:p>
                <w:p w14:paraId="1977622C" w14:textId="77777777" w:rsidR="00FF72EA" w:rsidRDefault="00FF72EA">
                  <w:pPr>
                    <w:spacing w:line="200" w:lineRule="exact"/>
                  </w:pPr>
                </w:p>
                <w:p w14:paraId="13FDE5B0" w14:textId="77777777" w:rsidR="00FF72EA" w:rsidRDefault="00FF72EA">
                  <w:pPr>
                    <w:spacing w:line="200" w:lineRule="exact"/>
                  </w:pPr>
                </w:p>
                <w:p w14:paraId="0E615128" w14:textId="77777777" w:rsidR="00FF72EA" w:rsidRDefault="00FF72EA">
                  <w:pPr>
                    <w:spacing w:line="200" w:lineRule="exact"/>
                  </w:pPr>
                </w:p>
                <w:p w14:paraId="46731232" w14:textId="77777777" w:rsidR="00FF72EA" w:rsidRDefault="00FF72EA">
                  <w:pPr>
                    <w:spacing w:line="200" w:lineRule="exact"/>
                  </w:pPr>
                </w:p>
                <w:p w14:paraId="478DD783" w14:textId="77777777" w:rsidR="00FF72EA" w:rsidRDefault="00FF72EA">
                  <w:pPr>
                    <w:spacing w:line="200" w:lineRule="exact"/>
                  </w:pPr>
                </w:p>
                <w:p w14:paraId="2791A424" w14:textId="77777777" w:rsidR="00FF72EA" w:rsidRDefault="00FF72EA">
                  <w:pPr>
                    <w:spacing w:line="200" w:lineRule="exact"/>
                  </w:pPr>
                </w:p>
                <w:p w14:paraId="1952D3F8" w14:textId="77777777" w:rsidR="00FF72EA" w:rsidRDefault="00FF72EA">
                  <w:pPr>
                    <w:spacing w:line="200" w:lineRule="exact"/>
                  </w:pPr>
                </w:p>
                <w:p w14:paraId="199A913C" w14:textId="77777777" w:rsidR="00FF72EA" w:rsidRDefault="00FF72EA">
                  <w:pPr>
                    <w:spacing w:line="200" w:lineRule="exact"/>
                  </w:pPr>
                </w:p>
                <w:p w14:paraId="59C270DB" w14:textId="77777777" w:rsidR="00FF72EA" w:rsidRDefault="00FF72EA">
                  <w:pPr>
                    <w:spacing w:line="200" w:lineRule="exact"/>
                  </w:pPr>
                </w:p>
                <w:p w14:paraId="13705508" w14:textId="77777777" w:rsidR="00FF72EA" w:rsidRDefault="00FF72EA">
                  <w:pPr>
                    <w:spacing w:line="200" w:lineRule="exact"/>
                  </w:pPr>
                </w:p>
                <w:p w14:paraId="577AD4B8" w14:textId="77777777" w:rsidR="00FF72EA" w:rsidRDefault="00FF72EA">
                  <w:pPr>
                    <w:spacing w:line="200" w:lineRule="exact"/>
                  </w:pPr>
                </w:p>
                <w:p w14:paraId="1E3F7541" w14:textId="77777777" w:rsidR="00FF72EA" w:rsidRDefault="00FF72EA">
                  <w:pPr>
                    <w:spacing w:line="200" w:lineRule="exact"/>
                  </w:pPr>
                </w:p>
                <w:p w14:paraId="0382135C" w14:textId="77777777" w:rsidR="00FF72EA" w:rsidRDefault="00FF72EA">
                  <w:pPr>
                    <w:spacing w:line="200" w:lineRule="exact"/>
                  </w:pPr>
                </w:p>
                <w:p w14:paraId="302D749C" w14:textId="77777777" w:rsidR="00FF72EA" w:rsidRDefault="00FF72EA">
                  <w:pPr>
                    <w:spacing w:line="200" w:lineRule="exact"/>
                  </w:pPr>
                </w:p>
                <w:p w14:paraId="5ADF4363" w14:textId="77777777" w:rsidR="00FF72EA" w:rsidRDefault="00FF72EA">
                  <w:pPr>
                    <w:spacing w:line="200" w:lineRule="exact"/>
                  </w:pPr>
                </w:p>
                <w:p w14:paraId="42290814" w14:textId="77777777" w:rsidR="00FF72EA" w:rsidRDefault="00FF72EA">
                  <w:pPr>
                    <w:spacing w:line="200" w:lineRule="exact"/>
                  </w:pPr>
                </w:p>
                <w:p w14:paraId="3B27BC4F" w14:textId="77777777" w:rsidR="00FF72EA" w:rsidRDefault="00FF72EA">
                  <w:pPr>
                    <w:spacing w:line="200" w:lineRule="exact"/>
                  </w:pPr>
                </w:p>
                <w:p w14:paraId="7E7002C1" w14:textId="77777777" w:rsidR="00FF72EA" w:rsidRDefault="00FF72EA">
                  <w:pPr>
                    <w:spacing w:line="200" w:lineRule="exact"/>
                  </w:pPr>
                </w:p>
                <w:p w14:paraId="2A26A113" w14:textId="77777777" w:rsidR="00FF72EA" w:rsidRDefault="00FF72EA">
                  <w:pPr>
                    <w:spacing w:line="200" w:lineRule="exact"/>
                  </w:pPr>
                </w:p>
                <w:p w14:paraId="26FE0C3A" w14:textId="77777777" w:rsidR="00FF72EA" w:rsidRDefault="00FF72EA">
                  <w:pPr>
                    <w:spacing w:line="200" w:lineRule="exact"/>
                  </w:pPr>
                </w:p>
                <w:p w14:paraId="7B27DAFE" w14:textId="77777777" w:rsidR="00FF72EA" w:rsidRDefault="00FF72EA">
                  <w:pPr>
                    <w:spacing w:line="200" w:lineRule="exact"/>
                  </w:pPr>
                </w:p>
                <w:p w14:paraId="43093EE1" w14:textId="77777777" w:rsidR="00FF72EA" w:rsidRDefault="00FF72EA">
                  <w:pPr>
                    <w:spacing w:line="200" w:lineRule="exact"/>
                  </w:pPr>
                </w:p>
                <w:p w14:paraId="54BE1A46" w14:textId="77777777" w:rsidR="00FF72EA" w:rsidRDefault="00FF72EA">
                  <w:pPr>
                    <w:spacing w:line="200" w:lineRule="exact"/>
                  </w:pPr>
                </w:p>
                <w:p w14:paraId="1C02D5C9" w14:textId="77777777" w:rsidR="00FF72EA" w:rsidRDefault="00FF72EA">
                  <w:pPr>
                    <w:spacing w:line="200" w:lineRule="exact"/>
                  </w:pPr>
                </w:p>
                <w:p w14:paraId="33D03824" w14:textId="77777777" w:rsidR="00FF72EA" w:rsidRDefault="00FF72EA">
                  <w:pPr>
                    <w:spacing w:line="200" w:lineRule="exact"/>
                  </w:pPr>
                </w:p>
                <w:p w14:paraId="560698CA" w14:textId="77777777" w:rsidR="00FF72EA" w:rsidRDefault="00FF72EA">
                  <w:pPr>
                    <w:spacing w:line="200" w:lineRule="exact"/>
                  </w:pPr>
                </w:p>
                <w:p w14:paraId="562063CF" w14:textId="77777777" w:rsidR="00FF72EA" w:rsidRDefault="00FF72EA">
                  <w:pPr>
                    <w:spacing w:line="200" w:lineRule="exact"/>
                  </w:pPr>
                </w:p>
                <w:p w14:paraId="33A1E1A7" w14:textId="77777777" w:rsidR="00FF72EA" w:rsidRDefault="00FF72EA">
                  <w:pPr>
                    <w:spacing w:line="200" w:lineRule="exact"/>
                  </w:pPr>
                </w:p>
                <w:p w14:paraId="645A9B42" w14:textId="77777777" w:rsidR="00FF72EA" w:rsidRDefault="00FF72EA">
                  <w:pPr>
                    <w:spacing w:line="200" w:lineRule="exact"/>
                  </w:pPr>
                </w:p>
                <w:p w14:paraId="030319C8" w14:textId="77777777" w:rsidR="00FF72EA" w:rsidRDefault="00FF72EA">
                  <w:pPr>
                    <w:spacing w:line="200" w:lineRule="exact"/>
                  </w:pPr>
                </w:p>
                <w:p w14:paraId="2900C93A" w14:textId="77777777" w:rsidR="00FF72EA" w:rsidRDefault="00FF72EA">
                  <w:pPr>
                    <w:spacing w:line="200" w:lineRule="exact"/>
                  </w:pPr>
                </w:p>
                <w:p w14:paraId="1E347910" w14:textId="77777777" w:rsidR="00FF72EA" w:rsidRDefault="00FF72EA">
                  <w:pPr>
                    <w:spacing w:line="200" w:lineRule="exact"/>
                  </w:pPr>
                </w:p>
                <w:p w14:paraId="5E150DC3" w14:textId="77777777" w:rsidR="00FF72EA" w:rsidRDefault="00FF72EA">
                  <w:pPr>
                    <w:spacing w:line="200" w:lineRule="exact"/>
                  </w:pPr>
                </w:p>
                <w:p w14:paraId="68BDDF75" w14:textId="77777777" w:rsidR="00FF72EA" w:rsidRDefault="00FF72EA">
                  <w:pPr>
                    <w:spacing w:line="200" w:lineRule="exact"/>
                  </w:pPr>
                </w:p>
                <w:p w14:paraId="573281BD" w14:textId="77777777" w:rsidR="00FF72EA" w:rsidRDefault="00FF72EA">
                  <w:pPr>
                    <w:spacing w:line="200" w:lineRule="exact"/>
                  </w:pPr>
                </w:p>
                <w:p w14:paraId="47A821A0" w14:textId="77777777" w:rsidR="00FF72EA" w:rsidRDefault="00FF72EA">
                  <w:pPr>
                    <w:spacing w:line="200" w:lineRule="exact"/>
                  </w:pPr>
                </w:p>
                <w:p w14:paraId="181EDB88" w14:textId="77777777" w:rsidR="00FF72EA" w:rsidRDefault="00FF72EA">
                  <w:pPr>
                    <w:spacing w:line="200" w:lineRule="exact"/>
                  </w:pPr>
                </w:p>
                <w:p w14:paraId="72D8B32A" w14:textId="77777777" w:rsidR="00FF72EA" w:rsidRDefault="00FF72EA">
                  <w:pPr>
                    <w:spacing w:line="200" w:lineRule="exact"/>
                  </w:pPr>
                </w:p>
                <w:p w14:paraId="7E5E4C63" w14:textId="77777777" w:rsidR="00FF72EA" w:rsidRDefault="00FF72EA">
                  <w:pPr>
                    <w:spacing w:line="200" w:lineRule="exact"/>
                  </w:pPr>
                </w:p>
                <w:p w14:paraId="02A5752B" w14:textId="77777777" w:rsidR="00FF72EA" w:rsidRDefault="00FF72EA">
                  <w:pPr>
                    <w:spacing w:line="200" w:lineRule="exact"/>
                  </w:pPr>
                </w:p>
                <w:p w14:paraId="208CA832" w14:textId="77777777" w:rsidR="00FF72EA" w:rsidRDefault="00FF72EA">
                  <w:pPr>
                    <w:spacing w:line="200" w:lineRule="exact"/>
                  </w:pPr>
                </w:p>
                <w:p w14:paraId="4F1D5B22" w14:textId="77777777" w:rsidR="00FF72EA" w:rsidRDefault="00FF72EA">
                  <w:pPr>
                    <w:spacing w:line="200" w:lineRule="exact"/>
                  </w:pPr>
                </w:p>
                <w:p w14:paraId="343E1772" w14:textId="77777777" w:rsidR="00FF72EA" w:rsidRDefault="00FF72EA">
                  <w:pPr>
                    <w:spacing w:line="200" w:lineRule="exact"/>
                  </w:pPr>
                </w:p>
                <w:p w14:paraId="4D164010" w14:textId="77777777" w:rsidR="00FF72EA" w:rsidRDefault="00FF72EA">
                  <w:pPr>
                    <w:spacing w:line="200" w:lineRule="exact"/>
                  </w:pPr>
                </w:p>
                <w:p w14:paraId="69A482DF" w14:textId="77777777" w:rsidR="00FF72EA" w:rsidRDefault="00FF72EA">
                  <w:pPr>
                    <w:spacing w:line="200" w:lineRule="exact"/>
                  </w:pPr>
                </w:p>
                <w:p w14:paraId="673D95C7" w14:textId="77777777" w:rsidR="00FF72EA" w:rsidRDefault="00FF72EA">
                  <w:pPr>
                    <w:spacing w:line="200" w:lineRule="exact"/>
                  </w:pPr>
                </w:p>
                <w:p w14:paraId="40A7DB4B" w14:textId="77777777" w:rsidR="00FF72EA" w:rsidRDefault="00FF72EA">
                  <w:pPr>
                    <w:spacing w:line="200" w:lineRule="exact"/>
                  </w:pPr>
                </w:p>
                <w:p w14:paraId="0294AA96" w14:textId="77777777" w:rsidR="00FF72EA" w:rsidRDefault="00FF72EA">
                  <w:pPr>
                    <w:spacing w:line="200" w:lineRule="exact"/>
                  </w:pPr>
                </w:p>
                <w:p w14:paraId="1C60E3E8" w14:textId="77777777" w:rsidR="00FF72EA" w:rsidRDefault="00FF72EA">
                  <w:pPr>
                    <w:spacing w:line="200" w:lineRule="exact"/>
                  </w:pPr>
                </w:p>
                <w:p w14:paraId="4C140397" w14:textId="77777777" w:rsidR="00FF72EA" w:rsidRDefault="00FF72EA">
                  <w:pPr>
                    <w:spacing w:line="200" w:lineRule="exact"/>
                  </w:pPr>
                </w:p>
                <w:p w14:paraId="36DA8D33" w14:textId="77777777" w:rsidR="00FF72EA" w:rsidRDefault="00FF72EA">
                  <w:pPr>
                    <w:spacing w:before="16" w:line="260" w:lineRule="exact"/>
                    <w:rPr>
                      <w:sz w:val="26"/>
                      <w:szCs w:val="26"/>
                    </w:rPr>
                  </w:pPr>
                </w:p>
                <w:p w14:paraId="7967B318"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6/7</w:t>
                  </w:r>
                </w:p>
              </w:txbxContent>
            </v:textbox>
            <w10:wrap anchorx="page" anchory="page"/>
          </v:shape>
        </w:pict>
      </w:r>
      <w:r>
        <w:rPr>
          <w:rFonts w:ascii="Arial" w:eastAsia="Arial" w:hAnsi="Arial" w:cs="Arial"/>
          <w:sz w:val="16"/>
          <w:szCs w:val="16"/>
        </w:rPr>
        <w:t>1</w:t>
      </w:r>
    </w:p>
    <w:p w14:paraId="5D064646" w14:textId="77777777" w:rsidR="00546E00" w:rsidRDefault="00FF72EA">
      <w:pPr>
        <w:spacing w:before="64"/>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54C2CABD"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4FE8904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model.add(Dropout(0.5))</w:t>
      </w:r>
    </w:p>
    <w:p w14:paraId="27F49312"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6CBADCBF" w14:textId="77777777" w:rsidR="00546E00" w:rsidRDefault="00546E00">
      <w:pPr>
        <w:spacing w:before="4" w:line="120" w:lineRule="exact"/>
        <w:rPr>
          <w:sz w:val="12"/>
          <w:szCs w:val="12"/>
        </w:rPr>
      </w:pPr>
    </w:p>
    <w:p w14:paraId="57B388F7" w14:textId="77777777" w:rsidR="00546E00" w:rsidRDefault="00546E00">
      <w:pPr>
        <w:spacing w:line="200" w:lineRule="exact"/>
      </w:pPr>
    </w:p>
    <w:p w14:paraId="1D9A560E" w14:textId="77777777" w:rsidR="00546E00" w:rsidRDefault="00FF72EA">
      <w:pPr>
        <w:spacing w:line="278" w:lineRule="auto"/>
        <w:ind w:left="520" w:right="3929"/>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 model.compile(loss='categorical_crossentropy',</w:t>
      </w:r>
    </w:p>
    <w:p w14:paraId="44E42742" w14:textId="77777777" w:rsidR="00546E00" w:rsidRDefault="00FF72EA">
      <w:pPr>
        <w:spacing w:before="5" w:line="278" w:lineRule="auto"/>
        <w:ind w:left="2137" w:right="5199"/>
        <w:rPr>
          <w:rFonts w:ascii="Consolas" w:eastAsia="Consolas" w:hAnsi="Consolas" w:cs="Consolas"/>
          <w:sz w:val="21"/>
          <w:szCs w:val="21"/>
        </w:rPr>
      </w:pPr>
      <w:r>
        <w:rPr>
          <w:rFonts w:ascii="Consolas" w:eastAsia="Consolas" w:hAnsi="Consolas" w:cs="Consolas"/>
          <w:color w:val="202020"/>
          <w:w w:val="99"/>
          <w:sz w:val="21"/>
          <w:szCs w:val="21"/>
        </w:rPr>
        <w:t>optimizer='adam', metrics=['accuracy'])</w:t>
      </w:r>
    </w:p>
    <w:p w14:paraId="7FC2F673" w14:textId="77777777" w:rsidR="00546E00" w:rsidRDefault="00546E00">
      <w:pPr>
        <w:spacing w:before="11" w:line="280" w:lineRule="exact"/>
        <w:rPr>
          <w:sz w:val="28"/>
          <w:szCs w:val="28"/>
        </w:rPr>
      </w:pPr>
    </w:p>
    <w:p w14:paraId="7575940F" w14:textId="77777777" w:rsidR="00546E00" w:rsidRDefault="00FF72EA">
      <w:pPr>
        <w:spacing w:line="278" w:lineRule="auto"/>
        <w:ind w:left="520" w:right="5661"/>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p>
    <w:p w14:paraId="3ABDEE13" w14:textId="77777777" w:rsidR="00546E00" w:rsidRDefault="00FF72EA">
      <w:pPr>
        <w:spacing w:before="5"/>
        <w:ind w:left="1675"/>
        <w:rPr>
          <w:rFonts w:ascii="Consolas" w:eastAsia="Consolas" w:hAnsi="Consolas" w:cs="Consolas"/>
          <w:sz w:val="21"/>
          <w:szCs w:val="21"/>
        </w:rPr>
      </w:pPr>
      <w:r>
        <w:rPr>
          <w:rFonts w:ascii="Consolas" w:eastAsia="Consolas" w:hAnsi="Consolas" w:cs="Consolas"/>
          <w:color w:val="202020"/>
          <w:w w:val="99"/>
          <w:sz w:val="21"/>
          <w:szCs w:val="21"/>
        </w:rPr>
        <w:t>batch_size=32,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nb_epoch=10,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p>
    <w:p w14:paraId="236314AA" w14:textId="77777777" w:rsidR="00546E00" w:rsidRDefault="00546E00">
      <w:pPr>
        <w:spacing w:before="4" w:line="120" w:lineRule="exact"/>
        <w:rPr>
          <w:sz w:val="12"/>
          <w:szCs w:val="12"/>
        </w:rPr>
      </w:pPr>
    </w:p>
    <w:p w14:paraId="2B1C755B" w14:textId="77777777" w:rsidR="00546E00" w:rsidRDefault="00546E00">
      <w:pPr>
        <w:spacing w:line="200" w:lineRule="exact"/>
      </w:pPr>
    </w:p>
    <w:p w14:paraId="7DCEF55A"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Evaluate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p>
    <w:p w14:paraId="07A780F9"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score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model.evaluate(X_test,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verbose=0)</w:t>
      </w:r>
    </w:p>
    <w:p w14:paraId="400B8CED" w14:textId="77777777" w:rsidR="00546E00" w:rsidRDefault="00546E00">
      <w:pPr>
        <w:spacing w:before="3" w:line="120" w:lineRule="exact"/>
        <w:rPr>
          <w:sz w:val="12"/>
          <w:szCs w:val="12"/>
        </w:rPr>
      </w:pPr>
    </w:p>
    <w:p w14:paraId="162A29FB" w14:textId="77777777" w:rsidR="00546E00" w:rsidRDefault="00546E00">
      <w:pPr>
        <w:spacing w:line="200" w:lineRule="exact"/>
      </w:pPr>
    </w:p>
    <w:p w14:paraId="6A993967" w14:textId="77777777" w:rsidR="00546E00" w:rsidRDefault="00546E00">
      <w:pPr>
        <w:spacing w:line="200" w:lineRule="exact"/>
      </w:pPr>
    </w:p>
    <w:p w14:paraId="133C1F9A" w14:textId="77777777" w:rsidR="00546E00" w:rsidRDefault="00546E00">
      <w:pPr>
        <w:spacing w:line="200" w:lineRule="exact"/>
      </w:pPr>
    </w:p>
    <w:p w14:paraId="0495221A" w14:textId="77777777" w:rsidR="00546E00" w:rsidRDefault="00546E00">
      <w:pPr>
        <w:spacing w:line="200" w:lineRule="exact"/>
      </w:pPr>
    </w:p>
    <w:p w14:paraId="6849FA09" w14:textId="77777777" w:rsidR="00546E00" w:rsidRDefault="00546E00">
      <w:pPr>
        <w:spacing w:line="200" w:lineRule="exact"/>
      </w:pPr>
    </w:p>
    <w:p w14:paraId="790A2D1E" w14:textId="77777777" w:rsidR="00546E00" w:rsidRDefault="00546E00">
      <w:pPr>
        <w:spacing w:line="200" w:lineRule="exact"/>
      </w:pPr>
    </w:p>
    <w:p w14:paraId="1671CFC9" w14:textId="77777777" w:rsidR="00546E00" w:rsidRDefault="00546E00">
      <w:pPr>
        <w:spacing w:line="200" w:lineRule="exact"/>
      </w:pPr>
    </w:p>
    <w:p w14:paraId="273D1D79" w14:textId="77777777" w:rsidR="00546E00" w:rsidRDefault="00546E00">
      <w:pPr>
        <w:spacing w:line="200" w:lineRule="exact"/>
      </w:pPr>
    </w:p>
    <w:p w14:paraId="6EA0816C" w14:textId="77777777" w:rsidR="00546E00" w:rsidRDefault="00546E00">
      <w:pPr>
        <w:spacing w:line="200" w:lineRule="exact"/>
      </w:pPr>
    </w:p>
    <w:p w14:paraId="1E91FD9A" w14:textId="77777777" w:rsidR="00546E00" w:rsidRDefault="00546E00">
      <w:pPr>
        <w:spacing w:line="200" w:lineRule="exact"/>
      </w:pPr>
    </w:p>
    <w:p w14:paraId="61BAD00A" w14:textId="77777777" w:rsidR="00546E00" w:rsidRDefault="00546E00">
      <w:pPr>
        <w:spacing w:line="200" w:lineRule="exact"/>
      </w:pPr>
    </w:p>
    <w:p w14:paraId="56CBFA54" w14:textId="77777777" w:rsidR="00546E00" w:rsidRDefault="00546E00">
      <w:pPr>
        <w:spacing w:line="200" w:lineRule="exact"/>
      </w:pPr>
    </w:p>
    <w:p w14:paraId="6A4F5B87" w14:textId="77777777" w:rsidR="00546E00" w:rsidRDefault="00546E00">
      <w:pPr>
        <w:spacing w:line="200" w:lineRule="exact"/>
      </w:pPr>
    </w:p>
    <w:p w14:paraId="01774348" w14:textId="77777777" w:rsidR="00546E00" w:rsidRDefault="00546E00">
      <w:pPr>
        <w:spacing w:line="200" w:lineRule="exact"/>
      </w:pPr>
    </w:p>
    <w:p w14:paraId="575CD096" w14:textId="77777777" w:rsidR="00546E00" w:rsidRDefault="00546E00">
      <w:pPr>
        <w:spacing w:line="200" w:lineRule="exact"/>
      </w:pPr>
    </w:p>
    <w:p w14:paraId="1EBAE383" w14:textId="77777777" w:rsidR="00546E00" w:rsidRDefault="00546E00">
      <w:pPr>
        <w:spacing w:line="200" w:lineRule="exact"/>
      </w:pPr>
    </w:p>
    <w:p w14:paraId="02B6CF71" w14:textId="77777777" w:rsidR="00546E00" w:rsidRDefault="00546E00">
      <w:pPr>
        <w:spacing w:line="200" w:lineRule="exact"/>
      </w:pPr>
    </w:p>
    <w:p w14:paraId="3A40D407" w14:textId="77777777" w:rsidR="00546E00" w:rsidRDefault="00546E00">
      <w:pPr>
        <w:spacing w:line="200" w:lineRule="exact"/>
      </w:pPr>
    </w:p>
    <w:p w14:paraId="6412F04D" w14:textId="77777777" w:rsidR="00546E00" w:rsidRDefault="00546E00">
      <w:pPr>
        <w:spacing w:line="200" w:lineRule="exact"/>
      </w:pPr>
    </w:p>
    <w:p w14:paraId="4599B00F" w14:textId="77777777" w:rsidR="00546E00" w:rsidRDefault="00546E00">
      <w:pPr>
        <w:spacing w:line="200" w:lineRule="exact"/>
      </w:pPr>
    </w:p>
    <w:p w14:paraId="3404137B" w14:textId="77777777" w:rsidR="00546E00" w:rsidRDefault="00546E00">
      <w:pPr>
        <w:spacing w:line="200" w:lineRule="exact"/>
      </w:pPr>
    </w:p>
    <w:p w14:paraId="1B6C1BF8" w14:textId="77777777" w:rsidR="00546E00" w:rsidRDefault="00546E00">
      <w:pPr>
        <w:spacing w:line="200" w:lineRule="exact"/>
      </w:pPr>
    </w:p>
    <w:p w14:paraId="1D79BB1C" w14:textId="77777777" w:rsidR="00546E00" w:rsidRDefault="00546E00">
      <w:pPr>
        <w:spacing w:line="200" w:lineRule="exact"/>
      </w:pPr>
    </w:p>
    <w:p w14:paraId="620BD59F" w14:textId="77777777" w:rsidR="00546E00" w:rsidRDefault="00546E00">
      <w:pPr>
        <w:spacing w:line="200" w:lineRule="exact"/>
      </w:pPr>
    </w:p>
    <w:p w14:paraId="7B0F144B" w14:textId="77777777" w:rsidR="00546E00" w:rsidRDefault="00546E00">
      <w:pPr>
        <w:spacing w:line="200" w:lineRule="exact"/>
      </w:pPr>
    </w:p>
    <w:p w14:paraId="0C8A71CB" w14:textId="77777777" w:rsidR="00546E00" w:rsidRDefault="00546E00">
      <w:pPr>
        <w:spacing w:line="200" w:lineRule="exact"/>
      </w:pPr>
    </w:p>
    <w:p w14:paraId="363C25A1" w14:textId="77777777" w:rsidR="00546E00" w:rsidRDefault="00546E00">
      <w:pPr>
        <w:spacing w:line="200" w:lineRule="exact"/>
      </w:pPr>
    </w:p>
    <w:p w14:paraId="3C7C63C3" w14:textId="77777777" w:rsidR="00546E00" w:rsidRDefault="00546E00">
      <w:pPr>
        <w:spacing w:line="200" w:lineRule="exact"/>
      </w:pPr>
    </w:p>
    <w:p w14:paraId="0B0BF441" w14:textId="77777777" w:rsidR="00546E00" w:rsidRDefault="00546E00">
      <w:pPr>
        <w:spacing w:line="200" w:lineRule="exact"/>
      </w:pPr>
    </w:p>
    <w:p w14:paraId="64A60EDE" w14:textId="77777777" w:rsidR="00546E00" w:rsidRDefault="00546E00">
      <w:pPr>
        <w:spacing w:line="200" w:lineRule="exact"/>
      </w:pPr>
    </w:p>
    <w:p w14:paraId="51954FC3" w14:textId="77777777" w:rsidR="00546E00" w:rsidRDefault="00546E00">
      <w:pPr>
        <w:spacing w:line="200" w:lineRule="exact"/>
      </w:pPr>
    </w:p>
    <w:p w14:paraId="6821C201" w14:textId="77777777" w:rsidR="00546E00" w:rsidRDefault="00546E00">
      <w:pPr>
        <w:spacing w:line="200" w:lineRule="exact"/>
      </w:pPr>
    </w:p>
    <w:p w14:paraId="721C9C38" w14:textId="77777777" w:rsidR="00546E00" w:rsidRDefault="00546E00">
      <w:pPr>
        <w:spacing w:line="200" w:lineRule="exact"/>
      </w:pPr>
    </w:p>
    <w:p w14:paraId="4EA1F3D9" w14:textId="77777777" w:rsidR="00546E00" w:rsidRDefault="00546E00">
      <w:pPr>
        <w:spacing w:line="200" w:lineRule="exact"/>
      </w:pPr>
    </w:p>
    <w:p w14:paraId="3614AE10" w14:textId="77777777" w:rsidR="00546E00" w:rsidRDefault="00546E00">
      <w:pPr>
        <w:spacing w:line="200" w:lineRule="exact"/>
      </w:pPr>
    </w:p>
    <w:p w14:paraId="52667AAC" w14:textId="77777777" w:rsidR="00546E00" w:rsidRDefault="00546E00">
      <w:pPr>
        <w:spacing w:line="200" w:lineRule="exact"/>
      </w:pPr>
    </w:p>
    <w:p w14:paraId="407CF0AD"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matplotlib.pyplot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1429EEAC" w14:textId="77777777" w:rsidR="00546E00" w:rsidRDefault="00FF72EA">
      <w:pPr>
        <w:spacing w:before="39" w:line="278" w:lineRule="auto"/>
        <w:ind w:left="520" w:right="5084"/>
        <w:rPr>
          <w:rFonts w:ascii="Consolas" w:eastAsia="Consolas" w:hAnsi="Consolas" w:cs="Consolas"/>
          <w:sz w:val="21"/>
          <w:szCs w:val="21"/>
        </w:rPr>
      </w:pPr>
      <w:r>
        <w:rPr>
          <w:rFonts w:ascii="Consolas" w:eastAsia="Consolas" w:hAnsi="Consolas" w:cs="Consolas"/>
          <w:color w:val="202020"/>
          <w:w w:val="99"/>
          <w:sz w:val="21"/>
          <w:szCs w:val="21"/>
        </w:rPr>
        <w:t>#plot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dataset plt.imshow(X_train[0])</w:t>
      </w:r>
    </w:p>
    <w:p w14:paraId="27B5FD73"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#check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shape</w:t>
      </w:r>
    </w:p>
    <w:p w14:paraId="0BC8EAC4"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X_train[0].shape</w:t>
      </w:r>
    </w:p>
    <w:p w14:paraId="35E30758" w14:textId="77777777" w:rsidR="00546E00" w:rsidRDefault="00546E00">
      <w:pPr>
        <w:spacing w:before="4" w:line="120" w:lineRule="exact"/>
        <w:rPr>
          <w:sz w:val="12"/>
          <w:szCs w:val="12"/>
        </w:rPr>
      </w:pPr>
    </w:p>
    <w:p w14:paraId="619D7FE7" w14:textId="77777777" w:rsidR="00546E00" w:rsidRDefault="00546E00">
      <w:pPr>
        <w:spacing w:line="200" w:lineRule="exact"/>
      </w:pPr>
    </w:p>
    <w:p w14:paraId="72409EF3"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#reshape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341ECEE8" w14:textId="77777777" w:rsidR="00546E00" w:rsidRDefault="00FF72EA">
      <w:pPr>
        <w:spacing w:before="39" w:line="278" w:lineRule="auto"/>
        <w:ind w:left="520" w:right="4622"/>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1CF47339" w14:textId="77777777" w:rsidR="00546E00" w:rsidRDefault="00FF72EA">
      <w:pPr>
        <w:spacing w:before="71" w:line="180" w:lineRule="exact"/>
        <w:ind w:left="109"/>
        <w:rPr>
          <w:rFonts w:ascii="Arial" w:eastAsia="Arial" w:hAnsi="Arial" w:cs="Arial"/>
          <w:sz w:val="16"/>
          <w:szCs w:val="16"/>
        </w:rPr>
      </w:pPr>
      <w:r>
        <w:lastRenderedPageBreak/>
        <w:pict w14:anchorId="22A9D672">
          <v:group id="_x0000_s1104" style="position:absolute;left:0;text-align:left;margin-left:28.6pt;margin-top:0;width:566.35pt;height:833pt;z-index:-4017;mso-position-horizontal-relative:page;mso-position-vertical-relative:page" coordorigin="572" coordsize="11327,16660">
            <v:shape id="_x0000_s1111" style="position:absolute;left:588;top:580;width:0;height:15697" coordorigin="588,580" coordsize="0,15697" path="m588,16277l588,580e" filled="f" strokeweight=".29997mm">
              <v:path arrowok="t"/>
            </v:shape>
            <v:shape id="_x0000_s1110" style="position:absolute;left:580;top:580;width:270;height:15697" coordorigin="580,580" coordsize="270,15697" path="m580,580r270,l850,16277r-270,l580,580xe" stroked="f">
              <v:path arrowok="t"/>
            </v:shape>
            <v:shape id="_x0000_s1109" style="position:absolute;left:850;width:11049;height:3581" coordorigin="850" coordsize="11049,3581" path="m850,l11899,r,3581l850,3581,850,xe" stroked="f">
              <v:path arrowok="t"/>
            </v:shape>
            <v:shape id="_x0000_s1108" style="position:absolute;left:850;top:12436;width:11049;height:4217" coordorigin="850,12436" coordsize="11049,4217" path="m850,12436r11049,l11899,16652r-11049,l850,12436xe" stroked="f">
              <v:path arrowok="t"/>
            </v:shape>
            <v:shape id="_x0000_s1107" style="position:absolute;left:850;top:580;width:10490;height:2881" coordorigin="850,580" coordsize="10490,2881" path="m11340,580r,2881l850,3461r,-2881l11340,580xe" stroked="f">
              <v:path arrowok="t"/>
            </v:shape>
            <v:shape id="_x0000_s1106" style="position:absolute;left:850;top:12436;width:10490;height:3842" coordorigin="850,12436" coordsize="10490,3842" path="m850,12436r10490,l11340,16277r-10490,l850,12436xe" stroked="f">
              <v:path arrowok="t"/>
            </v:shape>
            <v:shape id="_x0000_s1105" type="#_x0000_t75" style="position:absolute;left:1000;top:12571;width:300;height:300">
              <v:imagedata r:id="rId9" o:title=""/>
            </v:shape>
            <w10:wrap anchorx="page" anchory="page"/>
          </v:group>
        </w:pict>
      </w:r>
      <w:r>
        <w:pict w14:anchorId="68948550">
          <v:shape id="_x0000_s1103" type="#_x0000_t202" style="position:absolute;left:0;text-align:left;margin-left:26.45pt;margin-top:0;width:568.5pt;height:832.6pt;z-index:-4018;mso-position-horizontal-relative:page;mso-position-vertical-relative:page" filled="f" stroked="f">
            <v:textbox inset="0,0,0,0">
              <w:txbxContent>
                <w:p w14:paraId="521857FC" w14:textId="77777777" w:rsidR="00FF72EA" w:rsidRDefault="00FF72EA">
                  <w:pPr>
                    <w:spacing w:before="10" w:line="280" w:lineRule="exact"/>
                    <w:rPr>
                      <w:sz w:val="28"/>
                      <w:szCs w:val="28"/>
                    </w:rPr>
                  </w:pPr>
                </w:p>
                <w:p w14:paraId="57FE4A4C" w14:textId="77777777" w:rsidR="00FF72EA" w:rsidRDefault="00FF72EA">
                  <w:pPr>
                    <w:spacing w:line="200" w:lineRule="exact"/>
                  </w:pPr>
                </w:p>
                <w:p w14:paraId="51752990" w14:textId="77777777" w:rsidR="00FF72EA" w:rsidRDefault="00FF72EA">
                  <w:pPr>
                    <w:spacing w:line="200" w:lineRule="exact"/>
                  </w:pPr>
                </w:p>
                <w:p w14:paraId="16C85EFE" w14:textId="77777777" w:rsidR="00FF72EA" w:rsidRDefault="00FF72EA">
                  <w:pPr>
                    <w:spacing w:line="200" w:lineRule="exact"/>
                  </w:pPr>
                </w:p>
                <w:p w14:paraId="1FF0FC69" w14:textId="77777777" w:rsidR="00FF72EA" w:rsidRDefault="00FF72EA">
                  <w:pPr>
                    <w:spacing w:line="200" w:lineRule="exact"/>
                  </w:pPr>
                </w:p>
                <w:p w14:paraId="7B0FFC37" w14:textId="77777777" w:rsidR="00FF72EA" w:rsidRDefault="00FF72EA">
                  <w:pPr>
                    <w:spacing w:line="200" w:lineRule="exact"/>
                  </w:pPr>
                </w:p>
                <w:p w14:paraId="2F4BD366" w14:textId="77777777" w:rsidR="00FF72EA" w:rsidRDefault="00FF72EA">
                  <w:pPr>
                    <w:spacing w:line="200" w:lineRule="exact"/>
                  </w:pPr>
                </w:p>
                <w:p w14:paraId="0AF9CEFE" w14:textId="77777777" w:rsidR="00FF72EA" w:rsidRDefault="00FF72EA">
                  <w:pPr>
                    <w:spacing w:line="200" w:lineRule="exact"/>
                  </w:pPr>
                </w:p>
                <w:p w14:paraId="2C869F12" w14:textId="77777777" w:rsidR="00FF72EA" w:rsidRDefault="00FF72EA">
                  <w:pPr>
                    <w:spacing w:line="200" w:lineRule="exact"/>
                  </w:pPr>
                </w:p>
                <w:p w14:paraId="4391433D" w14:textId="77777777" w:rsidR="00FF72EA" w:rsidRDefault="00FF72EA">
                  <w:pPr>
                    <w:spacing w:line="200" w:lineRule="exact"/>
                  </w:pPr>
                </w:p>
                <w:p w14:paraId="36CD62DD" w14:textId="77777777" w:rsidR="00FF72EA" w:rsidRDefault="00FF72EA">
                  <w:pPr>
                    <w:spacing w:line="200" w:lineRule="exact"/>
                  </w:pPr>
                </w:p>
                <w:p w14:paraId="00567AC0" w14:textId="77777777" w:rsidR="00FF72EA" w:rsidRDefault="00FF72EA">
                  <w:pPr>
                    <w:spacing w:line="200" w:lineRule="exact"/>
                  </w:pPr>
                </w:p>
                <w:p w14:paraId="10AFCFA6" w14:textId="77777777" w:rsidR="00FF72EA" w:rsidRDefault="00FF72EA">
                  <w:pPr>
                    <w:spacing w:line="200" w:lineRule="exact"/>
                  </w:pPr>
                </w:p>
                <w:p w14:paraId="43BDDA1D" w14:textId="77777777" w:rsidR="00FF72EA" w:rsidRDefault="00FF72EA">
                  <w:pPr>
                    <w:spacing w:line="200" w:lineRule="exact"/>
                  </w:pPr>
                </w:p>
                <w:p w14:paraId="65656554" w14:textId="77777777" w:rsidR="00FF72EA" w:rsidRDefault="00FF72EA">
                  <w:pPr>
                    <w:spacing w:line="200" w:lineRule="exact"/>
                  </w:pPr>
                </w:p>
                <w:p w14:paraId="7DED2EEA" w14:textId="77777777" w:rsidR="00FF72EA" w:rsidRDefault="00FF72EA">
                  <w:pPr>
                    <w:spacing w:line="200" w:lineRule="exact"/>
                  </w:pPr>
                </w:p>
                <w:p w14:paraId="0F2DBA53" w14:textId="77777777" w:rsidR="00FF72EA" w:rsidRDefault="00FF72EA">
                  <w:pPr>
                    <w:spacing w:line="200" w:lineRule="exact"/>
                  </w:pPr>
                </w:p>
                <w:p w14:paraId="6851CA9B" w14:textId="77777777" w:rsidR="00FF72EA" w:rsidRDefault="00FF72EA">
                  <w:pPr>
                    <w:spacing w:line="200" w:lineRule="exact"/>
                  </w:pPr>
                </w:p>
                <w:p w14:paraId="24D68EF3" w14:textId="77777777" w:rsidR="00FF72EA" w:rsidRDefault="00FF72EA">
                  <w:pPr>
                    <w:spacing w:line="200" w:lineRule="exact"/>
                  </w:pPr>
                </w:p>
                <w:p w14:paraId="5636D6AB" w14:textId="77777777" w:rsidR="00FF72EA" w:rsidRDefault="00FF72EA">
                  <w:pPr>
                    <w:spacing w:line="200" w:lineRule="exact"/>
                  </w:pPr>
                </w:p>
                <w:p w14:paraId="10D64886" w14:textId="77777777" w:rsidR="00FF72EA" w:rsidRDefault="00FF72EA">
                  <w:pPr>
                    <w:spacing w:line="200" w:lineRule="exact"/>
                  </w:pPr>
                </w:p>
                <w:p w14:paraId="07A8ED76" w14:textId="77777777" w:rsidR="00FF72EA" w:rsidRDefault="00FF72EA">
                  <w:pPr>
                    <w:spacing w:line="200" w:lineRule="exact"/>
                  </w:pPr>
                </w:p>
                <w:p w14:paraId="76AA84DB" w14:textId="77777777" w:rsidR="00FF72EA" w:rsidRDefault="00FF72EA">
                  <w:pPr>
                    <w:spacing w:line="200" w:lineRule="exact"/>
                  </w:pPr>
                </w:p>
                <w:p w14:paraId="06B7C038" w14:textId="77777777" w:rsidR="00FF72EA" w:rsidRDefault="00FF72EA">
                  <w:pPr>
                    <w:spacing w:line="200" w:lineRule="exact"/>
                  </w:pPr>
                </w:p>
                <w:p w14:paraId="5255E528" w14:textId="77777777" w:rsidR="00FF72EA" w:rsidRDefault="00FF72EA">
                  <w:pPr>
                    <w:spacing w:line="200" w:lineRule="exact"/>
                  </w:pPr>
                </w:p>
                <w:p w14:paraId="44450DF1" w14:textId="77777777" w:rsidR="00FF72EA" w:rsidRDefault="00FF72EA">
                  <w:pPr>
                    <w:spacing w:line="200" w:lineRule="exact"/>
                  </w:pPr>
                </w:p>
                <w:p w14:paraId="2834AB4C" w14:textId="77777777" w:rsidR="00FF72EA" w:rsidRDefault="00FF72EA">
                  <w:pPr>
                    <w:spacing w:line="200" w:lineRule="exact"/>
                  </w:pPr>
                </w:p>
                <w:p w14:paraId="079C46CC" w14:textId="77777777" w:rsidR="00FF72EA" w:rsidRDefault="00FF72EA">
                  <w:pPr>
                    <w:spacing w:line="200" w:lineRule="exact"/>
                  </w:pPr>
                </w:p>
                <w:p w14:paraId="1154BED4" w14:textId="77777777" w:rsidR="00FF72EA" w:rsidRDefault="00FF72EA">
                  <w:pPr>
                    <w:spacing w:line="200" w:lineRule="exact"/>
                  </w:pPr>
                </w:p>
                <w:p w14:paraId="7B297FC3" w14:textId="77777777" w:rsidR="00FF72EA" w:rsidRDefault="00FF72EA">
                  <w:pPr>
                    <w:spacing w:line="200" w:lineRule="exact"/>
                  </w:pPr>
                </w:p>
                <w:p w14:paraId="02175740" w14:textId="77777777" w:rsidR="00FF72EA" w:rsidRDefault="00FF72EA">
                  <w:pPr>
                    <w:spacing w:line="200" w:lineRule="exact"/>
                  </w:pPr>
                </w:p>
                <w:p w14:paraId="547AEC05" w14:textId="77777777" w:rsidR="00FF72EA" w:rsidRDefault="00FF72EA">
                  <w:pPr>
                    <w:spacing w:line="200" w:lineRule="exact"/>
                  </w:pPr>
                </w:p>
                <w:p w14:paraId="0ABD5762" w14:textId="77777777" w:rsidR="00FF72EA" w:rsidRDefault="00FF72EA">
                  <w:pPr>
                    <w:spacing w:line="200" w:lineRule="exact"/>
                  </w:pPr>
                </w:p>
                <w:p w14:paraId="1CCE13BC" w14:textId="77777777" w:rsidR="00FF72EA" w:rsidRDefault="00FF72EA">
                  <w:pPr>
                    <w:spacing w:line="200" w:lineRule="exact"/>
                  </w:pPr>
                </w:p>
                <w:p w14:paraId="28D7D190" w14:textId="77777777" w:rsidR="00FF72EA" w:rsidRDefault="00FF72EA">
                  <w:pPr>
                    <w:spacing w:line="200" w:lineRule="exact"/>
                  </w:pPr>
                </w:p>
                <w:p w14:paraId="7A8F58FA" w14:textId="77777777" w:rsidR="00FF72EA" w:rsidRDefault="00FF72EA">
                  <w:pPr>
                    <w:spacing w:line="200" w:lineRule="exact"/>
                  </w:pPr>
                </w:p>
                <w:p w14:paraId="68555C97" w14:textId="77777777" w:rsidR="00FF72EA" w:rsidRDefault="00FF72EA">
                  <w:pPr>
                    <w:spacing w:line="200" w:lineRule="exact"/>
                  </w:pPr>
                </w:p>
                <w:p w14:paraId="2DCDEABE" w14:textId="77777777" w:rsidR="00FF72EA" w:rsidRDefault="00FF72EA">
                  <w:pPr>
                    <w:spacing w:line="200" w:lineRule="exact"/>
                  </w:pPr>
                </w:p>
                <w:p w14:paraId="4FB3455A" w14:textId="77777777" w:rsidR="00FF72EA" w:rsidRDefault="00FF72EA">
                  <w:pPr>
                    <w:spacing w:line="200" w:lineRule="exact"/>
                  </w:pPr>
                </w:p>
                <w:p w14:paraId="2B786EBB" w14:textId="77777777" w:rsidR="00FF72EA" w:rsidRDefault="00FF72EA">
                  <w:pPr>
                    <w:spacing w:line="200" w:lineRule="exact"/>
                  </w:pPr>
                </w:p>
                <w:p w14:paraId="463CB807" w14:textId="77777777" w:rsidR="00FF72EA" w:rsidRDefault="00FF72EA">
                  <w:pPr>
                    <w:spacing w:line="200" w:lineRule="exact"/>
                  </w:pPr>
                </w:p>
                <w:p w14:paraId="226CB1F2" w14:textId="77777777" w:rsidR="00FF72EA" w:rsidRDefault="00FF72EA">
                  <w:pPr>
                    <w:spacing w:line="200" w:lineRule="exact"/>
                  </w:pPr>
                </w:p>
                <w:p w14:paraId="3EF35CBE" w14:textId="77777777" w:rsidR="00FF72EA" w:rsidRDefault="00FF72EA">
                  <w:pPr>
                    <w:spacing w:line="200" w:lineRule="exact"/>
                  </w:pPr>
                </w:p>
                <w:p w14:paraId="1939B7F9" w14:textId="77777777" w:rsidR="00FF72EA" w:rsidRDefault="00FF72EA">
                  <w:pPr>
                    <w:spacing w:line="200" w:lineRule="exact"/>
                  </w:pPr>
                </w:p>
                <w:p w14:paraId="565381DB" w14:textId="77777777" w:rsidR="00FF72EA" w:rsidRDefault="00FF72EA">
                  <w:pPr>
                    <w:spacing w:line="200" w:lineRule="exact"/>
                  </w:pPr>
                </w:p>
                <w:p w14:paraId="5CA98373" w14:textId="77777777" w:rsidR="00FF72EA" w:rsidRDefault="00FF72EA">
                  <w:pPr>
                    <w:spacing w:line="200" w:lineRule="exact"/>
                  </w:pPr>
                </w:p>
                <w:p w14:paraId="6E24CB42" w14:textId="77777777" w:rsidR="00FF72EA" w:rsidRDefault="00FF72EA">
                  <w:pPr>
                    <w:spacing w:line="200" w:lineRule="exact"/>
                  </w:pPr>
                </w:p>
                <w:p w14:paraId="1496A62E" w14:textId="77777777" w:rsidR="00FF72EA" w:rsidRDefault="00FF72EA">
                  <w:pPr>
                    <w:spacing w:line="200" w:lineRule="exact"/>
                  </w:pPr>
                </w:p>
                <w:p w14:paraId="7271E848" w14:textId="77777777" w:rsidR="00FF72EA" w:rsidRDefault="00FF72EA">
                  <w:pPr>
                    <w:spacing w:line="200" w:lineRule="exact"/>
                  </w:pPr>
                </w:p>
                <w:p w14:paraId="16E90D7E" w14:textId="77777777" w:rsidR="00FF72EA" w:rsidRDefault="00FF72EA">
                  <w:pPr>
                    <w:spacing w:line="200" w:lineRule="exact"/>
                  </w:pPr>
                </w:p>
                <w:p w14:paraId="05B74DA7" w14:textId="77777777" w:rsidR="00FF72EA" w:rsidRDefault="00FF72EA">
                  <w:pPr>
                    <w:spacing w:line="200" w:lineRule="exact"/>
                  </w:pPr>
                </w:p>
                <w:p w14:paraId="642ABFF4" w14:textId="77777777" w:rsidR="00FF72EA" w:rsidRDefault="00FF72EA">
                  <w:pPr>
                    <w:spacing w:line="200" w:lineRule="exact"/>
                  </w:pPr>
                </w:p>
                <w:p w14:paraId="5712EDFF" w14:textId="77777777" w:rsidR="00FF72EA" w:rsidRDefault="00FF72EA">
                  <w:pPr>
                    <w:spacing w:line="200" w:lineRule="exact"/>
                  </w:pPr>
                </w:p>
                <w:p w14:paraId="0C41413B" w14:textId="77777777" w:rsidR="00FF72EA" w:rsidRDefault="00FF72EA">
                  <w:pPr>
                    <w:spacing w:line="200" w:lineRule="exact"/>
                  </w:pPr>
                </w:p>
                <w:p w14:paraId="3E7035FF" w14:textId="77777777" w:rsidR="00FF72EA" w:rsidRDefault="00FF72EA">
                  <w:pPr>
                    <w:spacing w:line="200" w:lineRule="exact"/>
                  </w:pPr>
                </w:p>
                <w:p w14:paraId="71D44F00" w14:textId="77777777" w:rsidR="00FF72EA" w:rsidRDefault="00FF72EA">
                  <w:pPr>
                    <w:spacing w:line="200" w:lineRule="exact"/>
                  </w:pPr>
                </w:p>
                <w:p w14:paraId="78E7AB42" w14:textId="77777777" w:rsidR="00FF72EA" w:rsidRDefault="00FF72EA">
                  <w:pPr>
                    <w:spacing w:line="200" w:lineRule="exact"/>
                  </w:pPr>
                </w:p>
                <w:p w14:paraId="6AA1F158" w14:textId="77777777" w:rsidR="00FF72EA" w:rsidRDefault="00FF72EA">
                  <w:pPr>
                    <w:spacing w:line="200" w:lineRule="exact"/>
                  </w:pPr>
                </w:p>
                <w:p w14:paraId="61B4AC3C" w14:textId="77777777" w:rsidR="00FF72EA" w:rsidRDefault="00FF72EA">
                  <w:pPr>
                    <w:spacing w:line="200" w:lineRule="exact"/>
                  </w:pPr>
                </w:p>
                <w:p w14:paraId="6B406FE2" w14:textId="77777777" w:rsidR="00FF72EA" w:rsidRDefault="00FF72EA">
                  <w:pPr>
                    <w:spacing w:line="200" w:lineRule="exact"/>
                  </w:pPr>
                </w:p>
                <w:p w14:paraId="22111522" w14:textId="77777777" w:rsidR="00FF72EA" w:rsidRDefault="00FF72EA">
                  <w:pPr>
                    <w:spacing w:line="200" w:lineRule="exact"/>
                  </w:pPr>
                </w:p>
                <w:p w14:paraId="04647FB7" w14:textId="77777777" w:rsidR="00FF72EA" w:rsidRDefault="00FF72EA">
                  <w:pPr>
                    <w:spacing w:line="200" w:lineRule="exact"/>
                  </w:pPr>
                </w:p>
                <w:p w14:paraId="1E84321A" w14:textId="77777777" w:rsidR="00FF72EA" w:rsidRDefault="00FF72EA">
                  <w:pPr>
                    <w:spacing w:line="200" w:lineRule="exact"/>
                  </w:pPr>
                </w:p>
                <w:p w14:paraId="5082BFC6" w14:textId="77777777" w:rsidR="00FF72EA" w:rsidRDefault="00FF72EA">
                  <w:pPr>
                    <w:spacing w:line="200" w:lineRule="exact"/>
                  </w:pPr>
                </w:p>
                <w:p w14:paraId="4303EED7" w14:textId="77777777" w:rsidR="00FF72EA" w:rsidRDefault="00FF72EA">
                  <w:pPr>
                    <w:spacing w:line="200" w:lineRule="exact"/>
                  </w:pPr>
                </w:p>
                <w:p w14:paraId="08EE74C4" w14:textId="77777777" w:rsidR="00FF72EA" w:rsidRDefault="00FF72EA">
                  <w:pPr>
                    <w:spacing w:line="200" w:lineRule="exact"/>
                  </w:pPr>
                </w:p>
                <w:p w14:paraId="3F0241B2" w14:textId="77777777" w:rsidR="00FF72EA" w:rsidRDefault="00FF72EA">
                  <w:pPr>
                    <w:spacing w:line="200" w:lineRule="exact"/>
                  </w:pPr>
                </w:p>
                <w:p w14:paraId="549F0FDF" w14:textId="77777777" w:rsidR="00FF72EA" w:rsidRDefault="00FF72EA">
                  <w:pPr>
                    <w:spacing w:line="200" w:lineRule="exact"/>
                  </w:pPr>
                </w:p>
                <w:p w14:paraId="7530BF6A" w14:textId="77777777" w:rsidR="00FF72EA" w:rsidRDefault="00FF72EA">
                  <w:pPr>
                    <w:spacing w:line="200" w:lineRule="exact"/>
                  </w:pPr>
                </w:p>
                <w:p w14:paraId="6A2C4ACE" w14:textId="77777777" w:rsidR="00FF72EA" w:rsidRDefault="00FF72EA">
                  <w:pPr>
                    <w:spacing w:line="200" w:lineRule="exact"/>
                  </w:pPr>
                </w:p>
                <w:p w14:paraId="403EA012" w14:textId="77777777" w:rsidR="00FF72EA" w:rsidRDefault="00FF72EA">
                  <w:pPr>
                    <w:spacing w:line="200" w:lineRule="exact"/>
                  </w:pPr>
                </w:p>
                <w:p w14:paraId="3D8FA735" w14:textId="77777777" w:rsidR="00FF72EA" w:rsidRDefault="00FF72EA">
                  <w:pPr>
                    <w:spacing w:line="200" w:lineRule="exact"/>
                  </w:pPr>
                </w:p>
                <w:p w14:paraId="4B0E7FD5" w14:textId="77777777" w:rsidR="00FF72EA" w:rsidRDefault="00FF72EA">
                  <w:pPr>
                    <w:spacing w:line="200" w:lineRule="exact"/>
                  </w:pPr>
                </w:p>
                <w:p w14:paraId="064AF795" w14:textId="77777777" w:rsidR="00FF72EA" w:rsidRDefault="00FF72EA">
                  <w:pPr>
                    <w:spacing w:line="200" w:lineRule="exact"/>
                  </w:pPr>
                </w:p>
                <w:p w14:paraId="0508C382" w14:textId="77777777" w:rsidR="00FF72EA" w:rsidRDefault="00FF72EA">
                  <w:pPr>
                    <w:spacing w:line="200" w:lineRule="exact"/>
                  </w:pPr>
                </w:p>
                <w:p w14:paraId="3C41046E" w14:textId="77777777" w:rsidR="00FF72EA" w:rsidRDefault="00FF72EA">
                  <w:pPr>
                    <w:spacing w:line="200" w:lineRule="exact"/>
                  </w:pPr>
                </w:p>
                <w:p w14:paraId="2553BE43" w14:textId="77777777" w:rsidR="00FF72EA" w:rsidRDefault="00FF72EA">
                  <w:pPr>
                    <w:spacing w:line="200" w:lineRule="exact"/>
                  </w:pPr>
                </w:p>
                <w:p w14:paraId="18B6E310" w14:textId="77777777" w:rsidR="00FF72EA" w:rsidRDefault="00FF72EA">
                  <w:pPr>
                    <w:spacing w:line="200" w:lineRule="exact"/>
                  </w:pPr>
                </w:p>
                <w:p w14:paraId="3B31A4AB" w14:textId="77777777" w:rsidR="00FF72EA" w:rsidRDefault="00FF72EA">
                  <w:pPr>
                    <w:spacing w:line="200" w:lineRule="exact"/>
                  </w:pPr>
                </w:p>
                <w:p w14:paraId="7A871560" w14:textId="77777777" w:rsidR="00FF72EA" w:rsidRDefault="00FF72EA">
                  <w:pPr>
                    <w:spacing w:before="16" w:line="260" w:lineRule="exact"/>
                    <w:rPr>
                      <w:sz w:val="26"/>
                      <w:szCs w:val="26"/>
                    </w:rPr>
                  </w:pPr>
                </w:p>
                <w:p w14:paraId="2B4BFB3D"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https://colab.research.google.com/drive/1bzwAc4w7yMHmWLj-Nm08kPZQ_REEZW2F#printMode=true                                                                          7/7</w:t>
                  </w:r>
                </w:p>
              </w:txbxContent>
            </v:textbox>
            <w10:wrap anchorx="page" anchory="page"/>
          </v:shape>
        </w:pict>
      </w:r>
      <w:r>
        <w:rPr>
          <w:rFonts w:ascii="Arial" w:eastAsia="Arial" w:hAnsi="Arial" w:cs="Arial"/>
          <w:position w:val="-1"/>
          <w:sz w:val="16"/>
          <w:szCs w:val="16"/>
        </w:rPr>
        <w:t>1</w:t>
      </w:r>
    </w:p>
    <w:p w14:paraId="68F51C7C" w14:textId="77777777" w:rsidR="00546E00" w:rsidRDefault="00546E00">
      <w:pPr>
        <w:spacing w:line="200" w:lineRule="exact"/>
      </w:pPr>
    </w:p>
    <w:p w14:paraId="1A2D6A69"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w:t>
      </w:r>
    </w:p>
    <w:p w14:paraId="5B580819" w14:textId="77777777" w:rsidR="00546E00" w:rsidRDefault="00FF72EA">
      <w:pPr>
        <w:spacing w:before="39" w:line="278" w:lineRule="auto"/>
        <w:ind w:left="520" w:right="6190"/>
        <w:rPr>
          <w:rFonts w:ascii="Consolas" w:eastAsia="Consolas" w:hAnsi="Consolas" w:cs="Consolas"/>
          <w:sz w:val="21"/>
          <w:szCs w:val="21"/>
        </w:rPr>
      </w:pPr>
      <w:r>
        <w:rPr>
          <w:rFonts w:ascii="Consolas" w:eastAsia="Consolas" w:hAnsi="Consolas" w:cs="Consolas"/>
          <w:color w:val="202020"/>
          <w:w w:val="99"/>
          <w:sz w:val="21"/>
          <w:szCs w:val="21"/>
        </w:rPr>
        <w:t>#one-hot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encode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target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column 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to_categorical(y_train) 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to_categorical(y_test) y_train[0]</w:t>
      </w:r>
    </w:p>
    <w:p w14:paraId="5B3B8BA2" w14:textId="77777777" w:rsidR="00546E00" w:rsidRDefault="00546E00">
      <w:pPr>
        <w:spacing w:before="11" w:line="280" w:lineRule="exact"/>
        <w:rPr>
          <w:sz w:val="28"/>
          <w:szCs w:val="28"/>
        </w:rPr>
      </w:pPr>
    </w:p>
    <w:p w14:paraId="1668BCEA"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w:t>
      </w:r>
    </w:p>
    <w:p w14:paraId="4B242889"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4533ED35"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741FD122"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03A6FF1D"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w:t>
      </w:r>
    </w:p>
    <w:p w14:paraId="3895B575"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#create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625F0CA3"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7374BFD3"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#add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layers</w:t>
      </w:r>
    </w:p>
    <w:p w14:paraId="60EFF018"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model.add(Conv2D(64,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input_shape=(28,28,1)))</w:t>
      </w:r>
    </w:p>
    <w:p w14:paraId="6FDABF07"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model.add(Conv2D(32,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35DF687A"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56B7F0C1"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699BED2F" w14:textId="77777777" w:rsidR="00546E00" w:rsidRDefault="00546E00">
      <w:pPr>
        <w:spacing w:before="4" w:line="120" w:lineRule="exact"/>
        <w:rPr>
          <w:sz w:val="12"/>
          <w:szCs w:val="12"/>
        </w:rPr>
      </w:pPr>
    </w:p>
    <w:p w14:paraId="1DE71272" w14:textId="77777777" w:rsidR="00546E00" w:rsidRDefault="00546E00">
      <w:pPr>
        <w:spacing w:line="200" w:lineRule="exact"/>
      </w:pPr>
    </w:p>
    <w:p w14:paraId="44BB683F" w14:textId="77777777" w:rsidR="00546E00" w:rsidRDefault="00FF72EA">
      <w:pPr>
        <w:spacing w:line="278" w:lineRule="auto"/>
        <w:ind w:left="520" w:right="69"/>
        <w:rPr>
          <w:rFonts w:ascii="Consolas" w:eastAsia="Consolas" w:hAnsi="Consolas" w:cs="Consolas"/>
          <w:sz w:val="21"/>
          <w:szCs w:val="21"/>
        </w:rPr>
      </w:pP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measure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performance model.compile(optimizer='adam',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loss='categorical_crossentropy',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metrics=['accuracy'])</w:t>
      </w:r>
    </w:p>
    <w:p w14:paraId="649B01A4" w14:textId="77777777" w:rsidR="00546E00" w:rsidRDefault="00546E00">
      <w:pPr>
        <w:spacing w:before="11" w:line="280" w:lineRule="exact"/>
        <w:rPr>
          <w:sz w:val="28"/>
          <w:szCs w:val="28"/>
        </w:rPr>
      </w:pPr>
    </w:p>
    <w:p w14:paraId="299AD8BB"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347943D8"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validation_data=(X_test,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epochs=3)</w:t>
      </w:r>
    </w:p>
    <w:p w14:paraId="2B2C7B01" w14:textId="77777777" w:rsidR="00546E00" w:rsidRDefault="00546E00">
      <w:pPr>
        <w:spacing w:before="4" w:line="120" w:lineRule="exact"/>
        <w:rPr>
          <w:sz w:val="12"/>
          <w:szCs w:val="12"/>
        </w:rPr>
      </w:pPr>
    </w:p>
    <w:p w14:paraId="64779E6B" w14:textId="77777777" w:rsidR="00546E00" w:rsidRDefault="00546E00">
      <w:pPr>
        <w:spacing w:line="200" w:lineRule="exact"/>
      </w:pPr>
    </w:p>
    <w:p w14:paraId="5C054C88" w14:textId="77777777" w:rsidR="00546E00" w:rsidRDefault="00FF72EA">
      <w:pPr>
        <w:spacing w:line="278" w:lineRule="auto"/>
        <w:ind w:left="520" w:right="5497"/>
        <w:rPr>
          <w:rFonts w:ascii="Consolas" w:eastAsia="Consolas" w:hAnsi="Consolas" w:cs="Consolas"/>
          <w:sz w:val="21"/>
          <w:szCs w:val="21"/>
        </w:rPr>
      </w:pPr>
      <w:r>
        <w:rPr>
          <w:rFonts w:ascii="Consolas" w:eastAsia="Consolas" w:hAnsi="Consolas" w:cs="Consolas"/>
          <w:color w:val="202020"/>
          <w:w w:val="99"/>
          <w:sz w:val="21"/>
          <w:szCs w:val="21"/>
        </w:rPr>
        <w:t>#predict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 model.predict(X_test[:4])</w:t>
      </w:r>
    </w:p>
    <w:p w14:paraId="5255D931" w14:textId="77777777" w:rsidR="00546E00" w:rsidRDefault="00546E00">
      <w:pPr>
        <w:spacing w:before="11" w:line="280" w:lineRule="exact"/>
        <w:rPr>
          <w:sz w:val="28"/>
          <w:szCs w:val="28"/>
        </w:rPr>
      </w:pPr>
    </w:p>
    <w:p w14:paraId="427A1A32" w14:textId="77777777" w:rsidR="00546E00" w:rsidRDefault="00FF72EA">
      <w:pPr>
        <w:spacing w:line="278" w:lineRule="auto"/>
        <w:ind w:left="520" w:right="4689"/>
        <w:rPr>
          <w:rFonts w:ascii="Consolas" w:eastAsia="Consolas" w:hAnsi="Consolas" w:cs="Consolas"/>
          <w:sz w:val="21"/>
          <w:szCs w:val="21"/>
        </w:rPr>
        <w:sectPr w:rsidR="00546E00">
          <w:pgSz w:w="11900" w:h="16840"/>
          <w:pgMar w:top="200" w:right="920" w:bottom="280" w:left="420" w:header="720" w:footer="720" w:gutter="0"/>
          <w:cols w:space="720"/>
        </w:sectPr>
      </w:pPr>
      <w:r>
        <w:rPr>
          <w:rFonts w:ascii="Consolas" w:eastAsia="Consolas" w:hAnsi="Consolas" w:cs="Consolas"/>
          <w:color w:val="202020"/>
          <w:w w:val="99"/>
          <w:sz w:val="21"/>
          <w:szCs w:val="21"/>
        </w:rPr>
        <w:t>#actual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results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 y_test[:4]</w:t>
      </w:r>
    </w:p>
    <w:p w14:paraId="7FD14E41" w14:textId="77777777" w:rsidR="00E72173" w:rsidRDefault="00E72173">
      <w:pPr>
        <w:spacing w:before="71" w:line="180" w:lineRule="exact"/>
        <w:ind w:left="109"/>
        <w:rPr>
          <w:rFonts w:ascii="Arial" w:eastAsia="Arial" w:hAnsi="Arial" w:cs="Arial"/>
          <w:position w:val="-1"/>
          <w:sz w:val="16"/>
          <w:szCs w:val="16"/>
        </w:rPr>
      </w:pPr>
    </w:p>
    <w:p w14:paraId="642FE447" w14:textId="77777777" w:rsidR="00E72173" w:rsidRDefault="00E72173">
      <w:pPr>
        <w:spacing w:before="71" w:line="180" w:lineRule="exact"/>
        <w:ind w:left="109"/>
        <w:rPr>
          <w:rFonts w:ascii="Arial" w:eastAsia="Arial" w:hAnsi="Arial" w:cs="Arial"/>
          <w:position w:val="-1"/>
          <w:sz w:val="16"/>
          <w:szCs w:val="16"/>
        </w:rPr>
      </w:pPr>
    </w:p>
    <w:p w14:paraId="34B0CD1B" w14:textId="75FDBD67" w:rsidR="00546E00" w:rsidRPr="008E06CD" w:rsidRDefault="00FF72EA" w:rsidP="008E06CD">
      <w:pPr>
        <w:pStyle w:val="Heading6"/>
        <w:numPr>
          <w:ilvl w:val="0"/>
          <w:numId w:val="0"/>
        </w:numPr>
        <w:ind w:left="4320"/>
        <w:rPr>
          <w:rFonts w:eastAsia="Arial"/>
        </w:rPr>
      </w:pPr>
      <w:r>
        <w:rPr>
          <w:sz w:val="20"/>
          <w:szCs w:val="20"/>
        </w:rPr>
        <w:pict w14:anchorId="265E1A30">
          <v:shape id="_x0000_s1090" type="#_x0000_t202" style="position:absolute;left:0;text-align:left;margin-left:26.45pt;margin-top:41.75pt;width:568.5pt;height:800.15pt;z-index:-4016;mso-position-horizontal-relative:page;mso-position-vertical-relative:page" filled="f" stroked="f">
            <v:textbox inset="0,0,0,0">
              <w:txbxContent>
                <w:p w14:paraId="0E00955A" w14:textId="77777777" w:rsidR="00FF72EA" w:rsidRDefault="00FF72EA">
                  <w:pPr>
                    <w:spacing w:before="5" w:line="100" w:lineRule="exact"/>
                    <w:rPr>
                      <w:sz w:val="11"/>
                      <w:szCs w:val="11"/>
                    </w:rPr>
                  </w:pPr>
                </w:p>
                <w:p w14:paraId="476E61F4" w14:textId="77777777" w:rsidR="00FF72EA" w:rsidRDefault="00FF72EA">
                  <w:pPr>
                    <w:spacing w:line="200" w:lineRule="exact"/>
                  </w:pPr>
                </w:p>
                <w:p w14:paraId="70B0B9AF" w14:textId="77777777" w:rsidR="00FF72EA" w:rsidRDefault="00FF72EA">
                  <w:pPr>
                    <w:spacing w:line="200" w:lineRule="exact"/>
                  </w:pPr>
                </w:p>
                <w:p w14:paraId="46D06BEE" w14:textId="77777777" w:rsidR="00FF72EA" w:rsidRDefault="00FF72EA">
                  <w:pPr>
                    <w:spacing w:line="200" w:lineRule="exact"/>
                  </w:pPr>
                </w:p>
                <w:p w14:paraId="44C95EF4" w14:textId="77777777" w:rsidR="00FF72EA" w:rsidRDefault="00FF72EA">
                  <w:pPr>
                    <w:spacing w:line="200" w:lineRule="exact"/>
                  </w:pPr>
                </w:p>
                <w:p w14:paraId="7C4C9A24" w14:textId="77777777" w:rsidR="00FF72EA" w:rsidRDefault="00FF72EA">
                  <w:pPr>
                    <w:spacing w:line="200" w:lineRule="exact"/>
                  </w:pPr>
                </w:p>
                <w:p w14:paraId="21C25FAD" w14:textId="77777777" w:rsidR="00FF72EA" w:rsidRDefault="00FF72EA">
                  <w:pPr>
                    <w:spacing w:line="200" w:lineRule="exact"/>
                  </w:pPr>
                </w:p>
                <w:p w14:paraId="38DD286B" w14:textId="77777777" w:rsidR="00FF72EA" w:rsidRDefault="00FF72EA">
                  <w:pPr>
                    <w:spacing w:line="200" w:lineRule="exact"/>
                  </w:pPr>
                </w:p>
                <w:p w14:paraId="17647008" w14:textId="77777777" w:rsidR="00FF72EA" w:rsidRDefault="00FF72EA">
                  <w:pPr>
                    <w:spacing w:line="200" w:lineRule="exact"/>
                  </w:pPr>
                </w:p>
                <w:p w14:paraId="032AB09C" w14:textId="77777777" w:rsidR="00FF72EA" w:rsidRDefault="00FF72EA">
                  <w:pPr>
                    <w:spacing w:line="200" w:lineRule="exact"/>
                  </w:pPr>
                </w:p>
                <w:p w14:paraId="17C61203" w14:textId="77777777" w:rsidR="00FF72EA" w:rsidRDefault="00FF72EA">
                  <w:pPr>
                    <w:spacing w:line="200" w:lineRule="exact"/>
                  </w:pPr>
                </w:p>
                <w:p w14:paraId="24ADBF8E" w14:textId="77777777" w:rsidR="00FF72EA" w:rsidRDefault="00FF72EA">
                  <w:pPr>
                    <w:spacing w:line="200" w:lineRule="exact"/>
                  </w:pPr>
                </w:p>
                <w:p w14:paraId="389A797C" w14:textId="77777777" w:rsidR="00FF72EA" w:rsidRDefault="00FF72EA">
                  <w:pPr>
                    <w:spacing w:line="200" w:lineRule="exact"/>
                  </w:pPr>
                </w:p>
                <w:p w14:paraId="19336E27" w14:textId="77777777" w:rsidR="00FF72EA" w:rsidRDefault="00FF72EA">
                  <w:pPr>
                    <w:spacing w:line="200" w:lineRule="exact"/>
                  </w:pPr>
                </w:p>
                <w:p w14:paraId="65159B6B" w14:textId="77777777" w:rsidR="00FF72EA" w:rsidRDefault="00FF72EA">
                  <w:pPr>
                    <w:spacing w:line="200" w:lineRule="exact"/>
                  </w:pPr>
                </w:p>
                <w:p w14:paraId="08F83C21" w14:textId="77777777" w:rsidR="00FF72EA" w:rsidRDefault="00FF72EA">
                  <w:pPr>
                    <w:spacing w:line="200" w:lineRule="exact"/>
                  </w:pPr>
                </w:p>
                <w:p w14:paraId="362772D0" w14:textId="77777777" w:rsidR="00FF72EA" w:rsidRDefault="00FF72EA">
                  <w:pPr>
                    <w:spacing w:line="200" w:lineRule="exact"/>
                  </w:pPr>
                </w:p>
                <w:p w14:paraId="226C7194" w14:textId="77777777" w:rsidR="00FF72EA" w:rsidRDefault="00FF72EA">
                  <w:pPr>
                    <w:spacing w:line="200" w:lineRule="exact"/>
                  </w:pPr>
                </w:p>
                <w:p w14:paraId="354DF057" w14:textId="77777777" w:rsidR="00FF72EA" w:rsidRDefault="00FF72EA">
                  <w:pPr>
                    <w:spacing w:line="200" w:lineRule="exact"/>
                  </w:pPr>
                </w:p>
                <w:p w14:paraId="0A0A0E94" w14:textId="77777777" w:rsidR="00FF72EA" w:rsidRDefault="00FF72EA">
                  <w:pPr>
                    <w:spacing w:line="200" w:lineRule="exact"/>
                  </w:pPr>
                </w:p>
                <w:p w14:paraId="3EDDF67E" w14:textId="77777777" w:rsidR="00FF72EA" w:rsidRDefault="00FF72EA">
                  <w:pPr>
                    <w:spacing w:line="200" w:lineRule="exact"/>
                  </w:pPr>
                </w:p>
                <w:p w14:paraId="6446187D" w14:textId="77777777" w:rsidR="00FF72EA" w:rsidRDefault="00FF72EA">
                  <w:pPr>
                    <w:spacing w:line="200" w:lineRule="exact"/>
                  </w:pPr>
                </w:p>
                <w:p w14:paraId="70264FA5" w14:textId="77777777" w:rsidR="00FF72EA" w:rsidRDefault="00FF72EA">
                  <w:pPr>
                    <w:spacing w:line="200" w:lineRule="exact"/>
                  </w:pPr>
                </w:p>
                <w:p w14:paraId="08CA5DCA" w14:textId="77777777" w:rsidR="00FF72EA" w:rsidRDefault="00FF72EA">
                  <w:pPr>
                    <w:spacing w:line="200" w:lineRule="exact"/>
                  </w:pPr>
                </w:p>
                <w:p w14:paraId="567CB0C6" w14:textId="77777777" w:rsidR="00FF72EA" w:rsidRDefault="00FF72EA">
                  <w:pPr>
                    <w:spacing w:line="200" w:lineRule="exact"/>
                  </w:pPr>
                </w:p>
                <w:p w14:paraId="08968415" w14:textId="77777777" w:rsidR="00FF72EA" w:rsidRDefault="00FF72EA">
                  <w:pPr>
                    <w:spacing w:line="200" w:lineRule="exact"/>
                  </w:pPr>
                </w:p>
                <w:p w14:paraId="1155DF8A" w14:textId="77777777" w:rsidR="00FF72EA" w:rsidRDefault="00FF72EA">
                  <w:pPr>
                    <w:spacing w:line="200" w:lineRule="exact"/>
                  </w:pPr>
                </w:p>
                <w:p w14:paraId="266D76AB" w14:textId="77777777" w:rsidR="00FF72EA" w:rsidRDefault="00FF72EA">
                  <w:pPr>
                    <w:spacing w:line="200" w:lineRule="exact"/>
                  </w:pPr>
                </w:p>
                <w:p w14:paraId="506E472D" w14:textId="77777777" w:rsidR="00FF72EA" w:rsidRDefault="00FF72EA">
                  <w:pPr>
                    <w:spacing w:line="200" w:lineRule="exact"/>
                  </w:pPr>
                </w:p>
                <w:p w14:paraId="31AD6702" w14:textId="77777777" w:rsidR="00FF72EA" w:rsidRDefault="00FF72EA">
                  <w:pPr>
                    <w:spacing w:line="200" w:lineRule="exact"/>
                  </w:pPr>
                </w:p>
                <w:p w14:paraId="64559383" w14:textId="77777777" w:rsidR="00FF72EA" w:rsidRDefault="00FF72EA">
                  <w:pPr>
                    <w:spacing w:line="200" w:lineRule="exact"/>
                  </w:pPr>
                </w:p>
                <w:p w14:paraId="4208F5FC" w14:textId="77777777" w:rsidR="00FF72EA" w:rsidRDefault="00FF72EA">
                  <w:pPr>
                    <w:spacing w:line="200" w:lineRule="exact"/>
                  </w:pPr>
                </w:p>
                <w:p w14:paraId="6CD1A5E0" w14:textId="77777777" w:rsidR="00FF72EA" w:rsidRDefault="00FF72EA">
                  <w:pPr>
                    <w:spacing w:line="200" w:lineRule="exact"/>
                  </w:pPr>
                </w:p>
                <w:p w14:paraId="41D580B4" w14:textId="77777777" w:rsidR="00FF72EA" w:rsidRDefault="00FF72EA">
                  <w:pPr>
                    <w:spacing w:line="200" w:lineRule="exact"/>
                  </w:pPr>
                </w:p>
                <w:p w14:paraId="36B75CD2" w14:textId="77777777" w:rsidR="00FF72EA" w:rsidRDefault="00FF72EA">
                  <w:pPr>
                    <w:spacing w:line="200" w:lineRule="exact"/>
                  </w:pPr>
                </w:p>
                <w:p w14:paraId="3370BF8E" w14:textId="77777777" w:rsidR="00FF72EA" w:rsidRDefault="00FF72EA">
                  <w:pPr>
                    <w:spacing w:line="200" w:lineRule="exact"/>
                  </w:pPr>
                </w:p>
                <w:p w14:paraId="07716735" w14:textId="77777777" w:rsidR="00FF72EA" w:rsidRDefault="00FF72EA">
                  <w:pPr>
                    <w:spacing w:line="200" w:lineRule="exact"/>
                  </w:pPr>
                </w:p>
                <w:p w14:paraId="24910DB5" w14:textId="77777777" w:rsidR="00FF72EA" w:rsidRDefault="00FF72EA">
                  <w:pPr>
                    <w:spacing w:line="200" w:lineRule="exact"/>
                  </w:pPr>
                </w:p>
                <w:p w14:paraId="6BC7AE18" w14:textId="77777777" w:rsidR="00FF72EA" w:rsidRDefault="00FF72EA">
                  <w:pPr>
                    <w:spacing w:line="200" w:lineRule="exact"/>
                  </w:pPr>
                </w:p>
                <w:p w14:paraId="666ECAA6" w14:textId="77777777" w:rsidR="00FF72EA" w:rsidRDefault="00FF72EA">
                  <w:pPr>
                    <w:spacing w:line="200" w:lineRule="exact"/>
                  </w:pPr>
                </w:p>
                <w:p w14:paraId="43612CEE" w14:textId="77777777" w:rsidR="00FF72EA" w:rsidRDefault="00FF72EA">
                  <w:pPr>
                    <w:spacing w:line="200" w:lineRule="exact"/>
                  </w:pPr>
                </w:p>
                <w:p w14:paraId="02056C26" w14:textId="77777777" w:rsidR="00FF72EA" w:rsidRDefault="00FF72EA">
                  <w:pPr>
                    <w:spacing w:line="200" w:lineRule="exact"/>
                  </w:pPr>
                </w:p>
                <w:p w14:paraId="25129E6F" w14:textId="77777777" w:rsidR="00FF72EA" w:rsidRDefault="00FF72EA">
                  <w:pPr>
                    <w:spacing w:line="200" w:lineRule="exact"/>
                  </w:pPr>
                </w:p>
                <w:p w14:paraId="5654DDBE" w14:textId="77777777" w:rsidR="00FF72EA" w:rsidRDefault="00FF72EA">
                  <w:pPr>
                    <w:spacing w:line="200" w:lineRule="exact"/>
                  </w:pPr>
                </w:p>
                <w:p w14:paraId="10CBB591" w14:textId="77777777" w:rsidR="00FF72EA" w:rsidRDefault="00FF72EA">
                  <w:pPr>
                    <w:spacing w:line="200" w:lineRule="exact"/>
                  </w:pPr>
                </w:p>
                <w:p w14:paraId="72013298" w14:textId="77777777" w:rsidR="00FF72EA" w:rsidRDefault="00FF72EA">
                  <w:pPr>
                    <w:spacing w:line="200" w:lineRule="exact"/>
                  </w:pPr>
                </w:p>
                <w:p w14:paraId="32FEF6E4" w14:textId="77777777" w:rsidR="00FF72EA" w:rsidRDefault="00FF72EA">
                  <w:pPr>
                    <w:spacing w:line="200" w:lineRule="exact"/>
                  </w:pPr>
                </w:p>
                <w:p w14:paraId="7A526476" w14:textId="77777777" w:rsidR="00FF72EA" w:rsidRDefault="00FF72EA">
                  <w:pPr>
                    <w:spacing w:line="200" w:lineRule="exact"/>
                  </w:pPr>
                </w:p>
                <w:p w14:paraId="45E508B0" w14:textId="77777777" w:rsidR="00FF72EA" w:rsidRDefault="00FF72EA">
                  <w:pPr>
                    <w:spacing w:line="200" w:lineRule="exact"/>
                  </w:pPr>
                </w:p>
                <w:p w14:paraId="7E8B31A8" w14:textId="77777777" w:rsidR="00FF72EA" w:rsidRDefault="00FF72EA">
                  <w:pPr>
                    <w:spacing w:line="200" w:lineRule="exact"/>
                  </w:pPr>
                </w:p>
                <w:p w14:paraId="3CFD058C" w14:textId="77777777" w:rsidR="00FF72EA" w:rsidRDefault="00FF72EA">
                  <w:pPr>
                    <w:spacing w:line="200" w:lineRule="exact"/>
                  </w:pPr>
                </w:p>
                <w:p w14:paraId="51CAAE17" w14:textId="77777777" w:rsidR="00FF72EA" w:rsidRDefault="00FF72EA">
                  <w:pPr>
                    <w:spacing w:line="200" w:lineRule="exact"/>
                  </w:pPr>
                </w:p>
                <w:p w14:paraId="67858736" w14:textId="77777777" w:rsidR="00FF72EA" w:rsidRDefault="00FF72EA">
                  <w:pPr>
                    <w:spacing w:line="200" w:lineRule="exact"/>
                  </w:pPr>
                </w:p>
                <w:p w14:paraId="08A1212D" w14:textId="77777777" w:rsidR="00FF72EA" w:rsidRDefault="00FF72EA">
                  <w:pPr>
                    <w:spacing w:line="200" w:lineRule="exact"/>
                  </w:pPr>
                </w:p>
                <w:p w14:paraId="288266CF" w14:textId="77777777" w:rsidR="00FF72EA" w:rsidRDefault="00FF72EA">
                  <w:pPr>
                    <w:spacing w:line="200" w:lineRule="exact"/>
                  </w:pPr>
                </w:p>
                <w:p w14:paraId="2DAED42A" w14:textId="77777777" w:rsidR="00FF72EA" w:rsidRDefault="00FF72EA">
                  <w:pPr>
                    <w:spacing w:line="200" w:lineRule="exact"/>
                  </w:pPr>
                </w:p>
                <w:p w14:paraId="270E153E" w14:textId="77777777" w:rsidR="00FF72EA" w:rsidRDefault="00FF72EA">
                  <w:pPr>
                    <w:spacing w:line="200" w:lineRule="exact"/>
                  </w:pPr>
                </w:p>
                <w:p w14:paraId="6251B806" w14:textId="77777777" w:rsidR="00FF72EA" w:rsidRDefault="00FF72EA">
                  <w:pPr>
                    <w:spacing w:line="200" w:lineRule="exact"/>
                  </w:pPr>
                </w:p>
                <w:p w14:paraId="740DA979" w14:textId="77777777" w:rsidR="00FF72EA" w:rsidRDefault="00FF72EA">
                  <w:pPr>
                    <w:spacing w:line="200" w:lineRule="exact"/>
                  </w:pPr>
                </w:p>
                <w:p w14:paraId="4B2B8B5B" w14:textId="77777777" w:rsidR="00FF72EA" w:rsidRDefault="00FF72EA">
                  <w:pPr>
                    <w:spacing w:line="200" w:lineRule="exact"/>
                  </w:pPr>
                </w:p>
                <w:p w14:paraId="608DFA66" w14:textId="77777777" w:rsidR="00FF72EA" w:rsidRDefault="00FF72EA">
                  <w:pPr>
                    <w:spacing w:line="200" w:lineRule="exact"/>
                  </w:pPr>
                </w:p>
                <w:p w14:paraId="41CBFAD0" w14:textId="77777777" w:rsidR="00FF72EA" w:rsidRDefault="00FF72EA">
                  <w:pPr>
                    <w:spacing w:line="200" w:lineRule="exact"/>
                  </w:pPr>
                </w:p>
                <w:p w14:paraId="4961DCA5" w14:textId="77777777" w:rsidR="00FF72EA" w:rsidRDefault="00FF72EA">
                  <w:pPr>
                    <w:spacing w:line="200" w:lineRule="exact"/>
                  </w:pPr>
                </w:p>
                <w:p w14:paraId="4A5A9309" w14:textId="77777777" w:rsidR="00FF72EA" w:rsidRDefault="00FF72EA">
                  <w:pPr>
                    <w:spacing w:line="200" w:lineRule="exact"/>
                  </w:pPr>
                </w:p>
                <w:p w14:paraId="0FC7AC18" w14:textId="77777777" w:rsidR="00FF72EA" w:rsidRDefault="00FF72EA">
                  <w:pPr>
                    <w:spacing w:line="200" w:lineRule="exact"/>
                  </w:pPr>
                </w:p>
                <w:p w14:paraId="7A21D6CD" w14:textId="77777777" w:rsidR="00FF72EA" w:rsidRDefault="00FF72EA">
                  <w:pPr>
                    <w:spacing w:line="200" w:lineRule="exact"/>
                  </w:pPr>
                </w:p>
                <w:p w14:paraId="7F3A7E9D" w14:textId="77777777" w:rsidR="00FF72EA" w:rsidRDefault="00FF72EA">
                  <w:pPr>
                    <w:spacing w:line="200" w:lineRule="exact"/>
                  </w:pPr>
                </w:p>
                <w:p w14:paraId="02184EE4" w14:textId="77777777" w:rsidR="00FF72EA" w:rsidRDefault="00FF72EA">
                  <w:pPr>
                    <w:spacing w:line="200" w:lineRule="exact"/>
                  </w:pPr>
                </w:p>
                <w:p w14:paraId="79972C0F" w14:textId="77777777" w:rsidR="00FF72EA" w:rsidRDefault="00FF72EA">
                  <w:pPr>
                    <w:spacing w:line="200" w:lineRule="exact"/>
                  </w:pPr>
                </w:p>
                <w:p w14:paraId="3782343D" w14:textId="77777777" w:rsidR="00FF72EA" w:rsidRDefault="00FF72EA">
                  <w:pPr>
                    <w:spacing w:line="200" w:lineRule="exact"/>
                  </w:pPr>
                </w:p>
                <w:p w14:paraId="191ACB39" w14:textId="77777777" w:rsidR="00FF72EA" w:rsidRDefault="00FF72EA">
                  <w:pPr>
                    <w:spacing w:line="200" w:lineRule="exact"/>
                  </w:pPr>
                </w:p>
                <w:p w14:paraId="33F312FD" w14:textId="77777777" w:rsidR="00FF72EA" w:rsidRDefault="00FF72EA">
                  <w:pPr>
                    <w:spacing w:line="200" w:lineRule="exact"/>
                  </w:pPr>
                </w:p>
                <w:p w14:paraId="0F2C401E" w14:textId="77777777" w:rsidR="00FF72EA" w:rsidRDefault="00FF72EA">
                  <w:pPr>
                    <w:spacing w:line="200" w:lineRule="exact"/>
                  </w:pPr>
                </w:p>
                <w:p w14:paraId="2FA467F6" w14:textId="77777777" w:rsidR="00FF72EA" w:rsidRDefault="00FF72EA">
                  <w:pPr>
                    <w:spacing w:line="200" w:lineRule="exact"/>
                  </w:pPr>
                </w:p>
                <w:p w14:paraId="51351086" w14:textId="77777777" w:rsidR="00FF72EA" w:rsidRDefault="00FF72EA">
                  <w:pPr>
                    <w:spacing w:line="200" w:lineRule="exact"/>
                  </w:pPr>
                </w:p>
                <w:p w14:paraId="7BC7BB71" w14:textId="77777777" w:rsidR="00FF72EA" w:rsidRDefault="00FF72EA">
                  <w:pPr>
                    <w:spacing w:line="200" w:lineRule="exact"/>
                  </w:pPr>
                </w:p>
                <w:p w14:paraId="386EEB4B" w14:textId="77777777" w:rsidR="00FF72EA" w:rsidRDefault="00FF72EA">
                  <w:pPr>
                    <w:spacing w:line="200" w:lineRule="exact"/>
                  </w:pPr>
                </w:p>
                <w:p w14:paraId="12455EDC" w14:textId="77777777" w:rsidR="00FF72EA" w:rsidRDefault="00FF72EA">
                  <w:pPr>
                    <w:spacing w:line="200" w:lineRule="exact"/>
                  </w:pPr>
                </w:p>
                <w:p w14:paraId="0A54E3C2"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https://colab.research.google.com/drive/1myE_4PpVf6kCVBPj0KurfjeQptB_FOab#printMode=true                                                                                   1/7</w:t>
                  </w:r>
                </w:p>
              </w:txbxContent>
            </v:textbox>
            <w10:wrap anchorx="page" anchory="page"/>
          </v:shape>
        </w:pict>
      </w:r>
      <w:r w:rsidR="00E72173">
        <w:rPr>
          <w:rFonts w:eastAsia="Arial"/>
        </w:rPr>
        <w:t>TASK 4</w:t>
      </w:r>
    </w:p>
    <w:p w14:paraId="7DB941B9" w14:textId="77777777" w:rsidR="00546E00" w:rsidRDefault="00546E00">
      <w:pPr>
        <w:spacing w:line="200" w:lineRule="exact"/>
      </w:pPr>
    </w:p>
    <w:p w14:paraId="471B49E5" w14:textId="77777777" w:rsidR="00546E00" w:rsidRDefault="00546E00">
      <w:pPr>
        <w:spacing w:line="200" w:lineRule="exact"/>
      </w:pPr>
    </w:p>
    <w:p w14:paraId="7CEEC169"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#reference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https://towardsdatascience.com/building-a-convolutional-neural-network-cnn-in-k</w:t>
      </w:r>
    </w:p>
    <w:p w14:paraId="6E7ED692"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reference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https://elitedatascience.com/keras-tutorial-deep-learning-in-python</w:t>
      </w:r>
    </w:p>
    <w:p w14:paraId="12FAA1F1" w14:textId="77777777" w:rsidR="00546E00" w:rsidRDefault="00546E00">
      <w:pPr>
        <w:spacing w:before="4" w:line="120" w:lineRule="exact"/>
        <w:rPr>
          <w:sz w:val="12"/>
          <w:szCs w:val="12"/>
        </w:rPr>
      </w:pPr>
    </w:p>
    <w:p w14:paraId="34235A9E" w14:textId="77777777" w:rsidR="00546E00" w:rsidRDefault="00546E00">
      <w:pPr>
        <w:spacing w:line="200" w:lineRule="exact"/>
      </w:pPr>
    </w:p>
    <w:p w14:paraId="4B581E7D" w14:textId="77777777" w:rsidR="00546E00" w:rsidRDefault="00FF72EA">
      <w:pPr>
        <w:spacing w:line="278" w:lineRule="auto"/>
        <w:ind w:left="520" w:right="6766"/>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keras.datasets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matplotlib.pyplot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0E967901" w14:textId="77777777" w:rsidR="00546E00" w:rsidRDefault="00FF72EA">
      <w:pPr>
        <w:spacing w:before="5" w:line="278" w:lineRule="auto"/>
        <w:ind w:left="520" w:right="6073"/>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3DACDBCD" w14:textId="77777777" w:rsidR="00546E00" w:rsidRDefault="00FF72EA">
      <w:pPr>
        <w:spacing w:before="5" w:line="278" w:lineRule="auto"/>
        <w:ind w:left="520" w:right="2377"/>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MaxPooling2D,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Dropout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t>
      </w:r>
    </w:p>
    <w:p w14:paraId="2B792968" w14:textId="77777777" w:rsidR="00546E00" w:rsidRDefault="00546E00">
      <w:pPr>
        <w:spacing w:before="6" w:line="160" w:lineRule="exact"/>
        <w:rPr>
          <w:sz w:val="17"/>
          <w:szCs w:val="17"/>
        </w:rPr>
      </w:pPr>
    </w:p>
    <w:p w14:paraId="62363DC4" w14:textId="77777777" w:rsidR="00546E00" w:rsidRDefault="00546E00">
      <w:pPr>
        <w:spacing w:line="200" w:lineRule="exact"/>
      </w:pPr>
    </w:p>
    <w:p w14:paraId="55EC70E0" w14:textId="77777777" w:rsidR="00546E00" w:rsidRDefault="00546E00">
      <w:pPr>
        <w:spacing w:line="200" w:lineRule="exact"/>
      </w:pPr>
    </w:p>
    <w:p w14:paraId="6AB3380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def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gen_image(arr):</w:t>
      </w:r>
    </w:p>
    <w:p w14:paraId="787A8CDC" w14:textId="77777777" w:rsidR="00546E00" w:rsidRDefault="00FF72EA">
      <w:pPr>
        <w:spacing w:before="39"/>
        <w:ind w:left="982"/>
        <w:rPr>
          <w:rFonts w:ascii="Consolas" w:eastAsia="Consolas" w:hAnsi="Consolas" w:cs="Consolas"/>
          <w:sz w:val="21"/>
          <w:szCs w:val="21"/>
        </w:rPr>
      </w:pPr>
      <w:r>
        <w:rPr>
          <w:rFonts w:ascii="Consolas" w:eastAsia="Consolas" w:hAnsi="Consolas" w:cs="Consolas"/>
          <w:color w:val="202020"/>
          <w:w w:val="99"/>
          <w:sz w:val="21"/>
          <w:szCs w:val="21"/>
        </w:rPr>
        <w:t>two_d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(np.reshape(arr,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255).astype(np.uint8)</w:t>
      </w:r>
    </w:p>
    <w:p w14:paraId="107AC5F7" w14:textId="77777777" w:rsidR="00546E00" w:rsidRDefault="00FF72EA">
      <w:pPr>
        <w:spacing w:before="39"/>
        <w:ind w:left="982"/>
        <w:rPr>
          <w:rFonts w:ascii="Consolas" w:eastAsia="Consolas" w:hAnsi="Consolas" w:cs="Consolas"/>
          <w:sz w:val="21"/>
          <w:szCs w:val="21"/>
        </w:rPr>
      </w:pPr>
      <w:r>
        <w:rPr>
          <w:rFonts w:ascii="Consolas" w:eastAsia="Consolas" w:hAnsi="Consolas" w:cs="Consolas"/>
          <w:color w:val="202020"/>
          <w:w w:val="99"/>
          <w:sz w:val="21"/>
          <w:szCs w:val="21"/>
        </w:rPr>
        <w:t>plt.imshow(two_d,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interpolation='nearest')</w:t>
      </w:r>
    </w:p>
    <w:p w14:paraId="510959E3" w14:textId="77777777" w:rsidR="00546E00" w:rsidRDefault="00FF72EA">
      <w:pPr>
        <w:spacing w:before="39"/>
        <w:ind w:left="946" w:right="8846"/>
        <w:jc w:val="center"/>
        <w:rPr>
          <w:rFonts w:ascii="Consolas" w:eastAsia="Consolas" w:hAnsi="Consolas" w:cs="Consolas"/>
          <w:sz w:val="21"/>
          <w:szCs w:val="21"/>
        </w:rPr>
      </w:pPr>
      <w:r>
        <w:rPr>
          <w:rFonts w:ascii="Consolas" w:eastAsia="Consolas" w:hAnsi="Consolas" w:cs="Consolas"/>
          <w:color w:val="202020"/>
          <w:w w:val="99"/>
          <w:sz w:val="21"/>
          <w:szCs w:val="21"/>
        </w:rPr>
        <w:t>return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6ECA4C67" w14:textId="77777777" w:rsidR="00546E00" w:rsidRDefault="00546E00">
      <w:pPr>
        <w:spacing w:line="200" w:lineRule="exact"/>
      </w:pPr>
    </w:p>
    <w:p w14:paraId="61E1FDAF" w14:textId="77777777" w:rsidR="00546E00" w:rsidRDefault="00546E00">
      <w:pPr>
        <w:spacing w:line="200" w:lineRule="exact"/>
      </w:pPr>
    </w:p>
    <w:p w14:paraId="35CDFC90" w14:textId="77777777" w:rsidR="00546E00" w:rsidRDefault="00546E00">
      <w:pPr>
        <w:spacing w:before="10" w:line="200" w:lineRule="exact"/>
      </w:pPr>
    </w:p>
    <w:p w14:paraId="3A5EFFEC"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#download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split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sets</w:t>
      </w:r>
    </w:p>
    <w:p w14:paraId="698CD1E1"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mnist.load_data()</w:t>
      </w:r>
    </w:p>
    <w:p w14:paraId="5A5C9A13" w14:textId="77777777" w:rsidR="00546E00" w:rsidRDefault="00546E00">
      <w:pPr>
        <w:spacing w:before="4" w:line="120" w:lineRule="exact"/>
        <w:rPr>
          <w:sz w:val="12"/>
          <w:szCs w:val="12"/>
        </w:rPr>
      </w:pPr>
    </w:p>
    <w:p w14:paraId="2D8FB5FA" w14:textId="77777777" w:rsidR="00546E00" w:rsidRDefault="00546E00">
      <w:pPr>
        <w:spacing w:line="200" w:lineRule="exact"/>
      </w:pPr>
    </w:p>
    <w:p w14:paraId="7D4500F2"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#check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shape</w:t>
      </w:r>
    </w:p>
    <w:p w14:paraId="5B424EE8"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X_train[0].shape</w:t>
      </w:r>
    </w:p>
    <w:p w14:paraId="19D9F206" w14:textId="77777777" w:rsidR="00546E00" w:rsidRDefault="00546E00">
      <w:pPr>
        <w:spacing w:before="4" w:line="120" w:lineRule="exact"/>
        <w:rPr>
          <w:sz w:val="12"/>
          <w:szCs w:val="12"/>
        </w:rPr>
      </w:pPr>
    </w:p>
    <w:p w14:paraId="59269E8E" w14:textId="77777777" w:rsidR="00546E00" w:rsidRDefault="00546E00">
      <w:pPr>
        <w:spacing w:line="200" w:lineRule="exact"/>
      </w:pPr>
    </w:p>
    <w:p w14:paraId="399D8747"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#normalization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values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between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6B5B7287"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2E4586AD"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3C4C6866" w14:textId="77777777" w:rsidR="00546E00" w:rsidRDefault="00546E00">
      <w:pPr>
        <w:spacing w:before="4" w:line="120" w:lineRule="exact"/>
        <w:rPr>
          <w:sz w:val="12"/>
          <w:szCs w:val="12"/>
        </w:rPr>
      </w:pPr>
    </w:p>
    <w:p w14:paraId="5A4DEAD1" w14:textId="77777777" w:rsidR="00546E00" w:rsidRDefault="00546E00">
      <w:pPr>
        <w:spacing w:line="200" w:lineRule="exact"/>
      </w:pPr>
    </w:p>
    <w:p w14:paraId="7A3644FD"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#reshape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0F01A1CA" w14:textId="77777777" w:rsidR="00546E00" w:rsidRDefault="00FF72EA">
      <w:pPr>
        <w:spacing w:before="39" w:line="278" w:lineRule="auto"/>
        <w:ind w:left="520" w:right="5842"/>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4CA869DF" w14:textId="77777777" w:rsidR="00546E00" w:rsidRDefault="00546E00">
      <w:pPr>
        <w:spacing w:before="11" w:line="280" w:lineRule="exact"/>
        <w:rPr>
          <w:sz w:val="28"/>
          <w:szCs w:val="28"/>
        </w:rPr>
      </w:pPr>
    </w:p>
    <w:p w14:paraId="73F25F48" w14:textId="77777777" w:rsidR="00546E00" w:rsidRDefault="00FF72EA">
      <w:pPr>
        <w:spacing w:line="278" w:lineRule="auto"/>
        <w:ind w:left="520" w:right="2261"/>
        <w:rPr>
          <w:rFonts w:ascii="Consolas" w:eastAsia="Consolas" w:hAnsi="Consolas" w:cs="Consolas"/>
          <w:sz w:val="21"/>
          <w:szCs w:val="21"/>
        </w:rPr>
      </w:pPr>
      <w:r>
        <w:rPr>
          <w:rFonts w:ascii="Consolas" w:eastAsia="Consolas" w:hAnsi="Consolas" w:cs="Consolas"/>
          <w:color w:val="202020"/>
          <w:w w:val="99"/>
          <w:sz w:val="21"/>
          <w:szCs w:val="21"/>
        </w:rPr>
        <w:t>#one-hot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encode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target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column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which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equal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generate_t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program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 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to_categorical(y_train)</w:t>
      </w:r>
    </w:p>
    <w:p w14:paraId="343E541A"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to_categorical(y_test)</w:t>
      </w:r>
    </w:p>
    <w:p w14:paraId="562D4887"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y_train[0]</w:t>
      </w:r>
    </w:p>
    <w:p w14:paraId="22445024" w14:textId="77777777" w:rsidR="00546E00" w:rsidRDefault="00546E00">
      <w:pPr>
        <w:spacing w:line="200" w:lineRule="exact"/>
      </w:pPr>
    </w:p>
    <w:p w14:paraId="31C33A8A" w14:textId="77777777" w:rsidR="00546E00" w:rsidRDefault="00546E00">
      <w:pPr>
        <w:spacing w:line="200" w:lineRule="exact"/>
      </w:pPr>
    </w:p>
    <w:p w14:paraId="29A98239" w14:textId="77777777" w:rsidR="00546E00" w:rsidRDefault="00546E00">
      <w:pPr>
        <w:spacing w:before="10" w:line="200" w:lineRule="exact"/>
      </w:pPr>
    </w:p>
    <w:p w14:paraId="66F58020"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#create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73412709"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lastRenderedPageBreak/>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25837530"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#add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layers</w:t>
      </w:r>
    </w:p>
    <w:p w14:paraId="3F338216" w14:textId="77777777" w:rsidR="00546E00" w:rsidRDefault="00546E00">
      <w:pPr>
        <w:spacing w:before="4" w:line="120" w:lineRule="exact"/>
        <w:rPr>
          <w:sz w:val="12"/>
          <w:szCs w:val="12"/>
        </w:rPr>
      </w:pPr>
    </w:p>
    <w:p w14:paraId="3612630E" w14:textId="77777777" w:rsidR="00546E00" w:rsidRDefault="00546E00">
      <w:pPr>
        <w:spacing w:line="200" w:lineRule="exact"/>
      </w:pPr>
    </w:p>
    <w:p w14:paraId="7A6EDA7D"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model.add(Conv2D(64,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input_shape=(28,28,1)))</w:t>
      </w:r>
    </w:p>
    <w:p w14:paraId="09C0D56A" w14:textId="77777777" w:rsidR="00546E00" w:rsidRDefault="00FF72EA">
      <w:pPr>
        <w:spacing w:before="39" w:line="278" w:lineRule="auto"/>
        <w:ind w:left="520" w:right="66" w:firstLine="924"/>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number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filters,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size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filters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example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3*3 model.add(Conv2D(32,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 model.add(MaxPooling2D(pool_size=(2,2)))</w:t>
      </w:r>
    </w:p>
    <w:p w14:paraId="45C7FB7B"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model.add(Dropout(0.25))</w:t>
      </w:r>
    </w:p>
    <w:p w14:paraId="24076B76"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4BB2562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13A0BAB1"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model.add(Dropout(0.5))</w:t>
      </w:r>
    </w:p>
    <w:p w14:paraId="1826D093"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241C5AB1" w14:textId="77777777" w:rsidR="00546E00" w:rsidRDefault="00546E00">
      <w:pPr>
        <w:spacing w:before="4" w:line="120" w:lineRule="exact"/>
        <w:rPr>
          <w:sz w:val="12"/>
          <w:szCs w:val="12"/>
        </w:rPr>
      </w:pPr>
    </w:p>
    <w:p w14:paraId="6ECFF01F" w14:textId="77777777" w:rsidR="00546E00" w:rsidRDefault="00546E00">
      <w:pPr>
        <w:spacing w:line="200" w:lineRule="exact"/>
      </w:pPr>
    </w:p>
    <w:p w14:paraId="3A3BBB77" w14:textId="77777777" w:rsidR="00546E00" w:rsidRDefault="00FF72EA">
      <w:pPr>
        <w:spacing w:line="278" w:lineRule="auto"/>
        <w:ind w:left="520" w:right="5149"/>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 model.compile(loss='categorical_crossentropy',</w:t>
      </w:r>
    </w:p>
    <w:p w14:paraId="58BF7A3F" w14:textId="613FDF2B" w:rsidR="00546E00" w:rsidRDefault="00FF72EA" w:rsidP="00E72173">
      <w:pPr>
        <w:spacing w:before="5"/>
        <w:ind w:left="2137"/>
        <w:rPr>
          <w:rFonts w:ascii="Arial" w:eastAsia="Arial" w:hAnsi="Arial" w:cs="Arial"/>
          <w:sz w:val="16"/>
          <w:szCs w:val="16"/>
        </w:rPr>
      </w:pPr>
      <w:r>
        <w:rPr>
          <w:rFonts w:ascii="Consolas" w:eastAsia="Consolas" w:hAnsi="Consolas" w:cs="Consolas"/>
          <w:color w:val="202020"/>
          <w:w w:val="99"/>
          <w:sz w:val="21"/>
          <w:szCs w:val="21"/>
        </w:rPr>
        <w:t>optimizer='adam',</w:t>
      </w:r>
      <w:r>
        <w:pict w14:anchorId="031F69CD">
          <v:group id="_x0000_s1083" style="position:absolute;left:0;text-align:left;margin-left:28.6pt;margin-top:28.55pt;width:566.35pt;height:813.35pt;z-index:-4013;mso-position-horizontal-relative:page;mso-position-vertical-relative:page" coordorigin="572,571" coordsize="11327,16267">
            <v:shape id="_x0000_s1089" style="position:absolute;left:588;top:580;width:0;height:15697" coordorigin="588,580" coordsize="0,15697" path="m588,16277l588,580e" filled="f" strokeweight=".29997mm">
              <v:path arrowok="t"/>
            </v:shape>
            <v:shape id="_x0000_s1088" style="position:absolute;left:580;top:580;width:270;height:15697" coordorigin="580,580" coordsize="270,15697" path="m580,580r270,l850,16277r-270,l580,580xe" stroked="f">
              <v:path arrowok="t"/>
            </v:shape>
            <v:shape id="_x0000_s1087" style="position:absolute;left:850;top:5397;width:11049;height:11441" coordorigin="850,5397" coordsize="11049,11441" path="m850,5397r11049,l11899,16838r-11049,l850,5397xe" stroked="f">
              <v:path arrowok="t"/>
            </v:shape>
            <v:shape id="_x0000_s1086" style="position:absolute;left:850;top:5397;width:10490;height:10880" coordorigin="850,5397" coordsize="10490,10880" path="m850,5397r10490,l11340,16277r-10490,l850,5397xe" stroked="f">
              <v:path arrowok="t"/>
            </v:shape>
            <v:shape id="_x0000_s1085" style="position:absolute;left:1188;top:5645;width:90;height:75" coordorigin="1188,5645" coordsize="90,75" path="m1248,5690r-60,l1188,5675r60,l1218,5645r22,l1278,5682r-38,38l1218,5720r30,-30xe" fillcolor="#202020" stroked="f">
              <v:path arrowok="t"/>
            </v:shape>
            <v:shape id="_x0000_s1084" style="position:absolute;left:1068;top:5585;width:135;height:195" coordorigin="1068,5585" coordsize="135,195" path="m1203,5585r,45l1180,5630r,-23l1090,5607r,150l1180,5757r,-22l1203,5735r,45l1068,5780r,-195l1203,5585xe" fillcolor="#202020" stroked="f">
              <v:path arrowok="t"/>
            </v:shape>
            <w10:wrap anchorx="page" anchory="page"/>
          </v:group>
        </w:pict>
      </w:r>
      <w:r>
        <w:pict w14:anchorId="672A8016">
          <v:shape id="_x0000_s1082" type="#_x0000_t202" style="position:absolute;left:0;text-align:left;margin-left:26.45pt;margin-top:0;width:568.5pt;height:841.9pt;z-index:-4014;mso-position-horizontal-relative:page;mso-position-vertical-relative:page" filled="f" stroked="f">
            <v:textbox inset="0,0,0,0">
              <w:txbxContent>
                <w:p w14:paraId="53829B2C" w14:textId="77777777" w:rsidR="00FF72EA" w:rsidRDefault="00FF72EA">
                  <w:pPr>
                    <w:spacing w:before="10" w:line="280" w:lineRule="exact"/>
                    <w:rPr>
                      <w:sz w:val="28"/>
                      <w:szCs w:val="28"/>
                    </w:rPr>
                  </w:pPr>
                </w:p>
                <w:p w14:paraId="5487C46B" w14:textId="22581853" w:rsidR="00FF72EA" w:rsidRDefault="00FF72EA">
                  <w:pPr>
                    <w:ind w:left="77"/>
                    <w:rPr>
                      <w:rFonts w:ascii="Arial" w:eastAsia="Arial" w:hAnsi="Arial" w:cs="Arial"/>
                      <w:sz w:val="16"/>
                      <w:szCs w:val="16"/>
                    </w:rPr>
                  </w:pPr>
                </w:p>
                <w:p w14:paraId="77872A1D" w14:textId="77777777" w:rsidR="00FF72EA" w:rsidRDefault="00FF72EA">
                  <w:pPr>
                    <w:spacing w:line="200" w:lineRule="exact"/>
                  </w:pPr>
                </w:p>
                <w:p w14:paraId="1767944C" w14:textId="77777777" w:rsidR="00FF72EA" w:rsidRDefault="00FF72EA">
                  <w:pPr>
                    <w:spacing w:line="200" w:lineRule="exact"/>
                  </w:pPr>
                </w:p>
                <w:p w14:paraId="7BB0E187" w14:textId="77777777" w:rsidR="00FF72EA" w:rsidRDefault="00FF72EA">
                  <w:pPr>
                    <w:spacing w:line="200" w:lineRule="exact"/>
                  </w:pPr>
                </w:p>
                <w:p w14:paraId="4BC8E18B" w14:textId="77777777" w:rsidR="00FF72EA" w:rsidRDefault="00FF72EA">
                  <w:pPr>
                    <w:spacing w:line="200" w:lineRule="exact"/>
                  </w:pPr>
                </w:p>
                <w:p w14:paraId="748161BE" w14:textId="77777777" w:rsidR="00FF72EA" w:rsidRDefault="00FF72EA">
                  <w:pPr>
                    <w:spacing w:line="200" w:lineRule="exact"/>
                  </w:pPr>
                </w:p>
                <w:p w14:paraId="228FA478" w14:textId="77777777" w:rsidR="00FF72EA" w:rsidRDefault="00FF72EA">
                  <w:pPr>
                    <w:spacing w:line="200" w:lineRule="exact"/>
                  </w:pPr>
                </w:p>
                <w:p w14:paraId="7BA55F8A" w14:textId="77777777" w:rsidR="00FF72EA" w:rsidRDefault="00FF72EA">
                  <w:pPr>
                    <w:spacing w:line="200" w:lineRule="exact"/>
                  </w:pPr>
                </w:p>
                <w:p w14:paraId="124F2A12" w14:textId="77777777" w:rsidR="00FF72EA" w:rsidRDefault="00FF72EA">
                  <w:pPr>
                    <w:spacing w:line="200" w:lineRule="exact"/>
                  </w:pPr>
                </w:p>
                <w:p w14:paraId="020DAE9D" w14:textId="77777777" w:rsidR="00FF72EA" w:rsidRDefault="00FF72EA">
                  <w:pPr>
                    <w:spacing w:line="200" w:lineRule="exact"/>
                  </w:pPr>
                </w:p>
                <w:p w14:paraId="61F067BE" w14:textId="77777777" w:rsidR="00FF72EA" w:rsidRDefault="00FF72EA">
                  <w:pPr>
                    <w:spacing w:line="200" w:lineRule="exact"/>
                  </w:pPr>
                </w:p>
                <w:p w14:paraId="5EC8D265" w14:textId="77777777" w:rsidR="00FF72EA" w:rsidRDefault="00FF72EA">
                  <w:pPr>
                    <w:spacing w:line="200" w:lineRule="exact"/>
                  </w:pPr>
                </w:p>
                <w:p w14:paraId="593C4C86" w14:textId="77777777" w:rsidR="00FF72EA" w:rsidRDefault="00FF72EA">
                  <w:pPr>
                    <w:spacing w:line="200" w:lineRule="exact"/>
                  </w:pPr>
                </w:p>
                <w:p w14:paraId="795096BB" w14:textId="77777777" w:rsidR="00FF72EA" w:rsidRDefault="00FF72EA">
                  <w:pPr>
                    <w:spacing w:line="200" w:lineRule="exact"/>
                  </w:pPr>
                </w:p>
                <w:p w14:paraId="23B36CE9" w14:textId="77777777" w:rsidR="00FF72EA" w:rsidRDefault="00FF72EA">
                  <w:pPr>
                    <w:spacing w:line="200" w:lineRule="exact"/>
                  </w:pPr>
                </w:p>
                <w:p w14:paraId="3565EC8E" w14:textId="77777777" w:rsidR="00FF72EA" w:rsidRDefault="00FF72EA">
                  <w:pPr>
                    <w:spacing w:line="200" w:lineRule="exact"/>
                  </w:pPr>
                </w:p>
                <w:p w14:paraId="2230C91F" w14:textId="77777777" w:rsidR="00FF72EA" w:rsidRDefault="00FF72EA">
                  <w:pPr>
                    <w:spacing w:line="200" w:lineRule="exact"/>
                  </w:pPr>
                </w:p>
                <w:p w14:paraId="44A07351" w14:textId="77777777" w:rsidR="00FF72EA" w:rsidRDefault="00FF72EA">
                  <w:pPr>
                    <w:spacing w:line="200" w:lineRule="exact"/>
                  </w:pPr>
                </w:p>
                <w:p w14:paraId="5A74C816" w14:textId="77777777" w:rsidR="00FF72EA" w:rsidRDefault="00FF72EA">
                  <w:pPr>
                    <w:spacing w:line="200" w:lineRule="exact"/>
                  </w:pPr>
                </w:p>
                <w:p w14:paraId="4D2CCFC7" w14:textId="77777777" w:rsidR="00FF72EA" w:rsidRDefault="00FF72EA">
                  <w:pPr>
                    <w:spacing w:line="200" w:lineRule="exact"/>
                  </w:pPr>
                </w:p>
                <w:p w14:paraId="4B2BF2B0" w14:textId="77777777" w:rsidR="00FF72EA" w:rsidRDefault="00FF72EA">
                  <w:pPr>
                    <w:spacing w:line="200" w:lineRule="exact"/>
                  </w:pPr>
                </w:p>
                <w:p w14:paraId="700A2B44" w14:textId="77777777" w:rsidR="00FF72EA" w:rsidRDefault="00FF72EA">
                  <w:pPr>
                    <w:spacing w:line="200" w:lineRule="exact"/>
                  </w:pPr>
                </w:p>
                <w:p w14:paraId="512ACE08" w14:textId="77777777" w:rsidR="00FF72EA" w:rsidRDefault="00FF72EA">
                  <w:pPr>
                    <w:spacing w:line="200" w:lineRule="exact"/>
                  </w:pPr>
                </w:p>
                <w:p w14:paraId="722EEC55" w14:textId="77777777" w:rsidR="00FF72EA" w:rsidRDefault="00FF72EA">
                  <w:pPr>
                    <w:spacing w:line="200" w:lineRule="exact"/>
                  </w:pPr>
                </w:p>
                <w:p w14:paraId="0D2D7A82" w14:textId="77777777" w:rsidR="00FF72EA" w:rsidRDefault="00FF72EA">
                  <w:pPr>
                    <w:spacing w:line="200" w:lineRule="exact"/>
                  </w:pPr>
                </w:p>
                <w:p w14:paraId="24C189FF" w14:textId="77777777" w:rsidR="00FF72EA" w:rsidRDefault="00FF72EA">
                  <w:pPr>
                    <w:spacing w:line="200" w:lineRule="exact"/>
                  </w:pPr>
                </w:p>
                <w:p w14:paraId="2FD7BB07" w14:textId="77777777" w:rsidR="00FF72EA" w:rsidRDefault="00FF72EA">
                  <w:pPr>
                    <w:spacing w:line="200" w:lineRule="exact"/>
                  </w:pPr>
                </w:p>
                <w:p w14:paraId="022EC8A6" w14:textId="77777777" w:rsidR="00FF72EA" w:rsidRDefault="00FF72EA">
                  <w:pPr>
                    <w:spacing w:line="200" w:lineRule="exact"/>
                  </w:pPr>
                </w:p>
                <w:p w14:paraId="57D43842" w14:textId="77777777" w:rsidR="00FF72EA" w:rsidRDefault="00FF72EA">
                  <w:pPr>
                    <w:spacing w:line="200" w:lineRule="exact"/>
                  </w:pPr>
                </w:p>
                <w:p w14:paraId="037F1F6A" w14:textId="77777777" w:rsidR="00FF72EA" w:rsidRDefault="00FF72EA">
                  <w:pPr>
                    <w:spacing w:line="200" w:lineRule="exact"/>
                  </w:pPr>
                </w:p>
                <w:p w14:paraId="3EE4CB0C" w14:textId="77777777" w:rsidR="00FF72EA" w:rsidRDefault="00FF72EA">
                  <w:pPr>
                    <w:spacing w:line="200" w:lineRule="exact"/>
                  </w:pPr>
                </w:p>
                <w:p w14:paraId="6A4E6545" w14:textId="77777777" w:rsidR="00FF72EA" w:rsidRDefault="00FF72EA">
                  <w:pPr>
                    <w:spacing w:line="200" w:lineRule="exact"/>
                  </w:pPr>
                </w:p>
                <w:p w14:paraId="5C900712" w14:textId="77777777" w:rsidR="00FF72EA" w:rsidRDefault="00FF72EA">
                  <w:pPr>
                    <w:spacing w:line="200" w:lineRule="exact"/>
                  </w:pPr>
                </w:p>
                <w:p w14:paraId="1C6C12CF" w14:textId="77777777" w:rsidR="00FF72EA" w:rsidRDefault="00FF72EA">
                  <w:pPr>
                    <w:spacing w:line="200" w:lineRule="exact"/>
                  </w:pPr>
                </w:p>
                <w:p w14:paraId="791A5DCC" w14:textId="77777777" w:rsidR="00FF72EA" w:rsidRDefault="00FF72EA">
                  <w:pPr>
                    <w:spacing w:line="200" w:lineRule="exact"/>
                  </w:pPr>
                </w:p>
                <w:p w14:paraId="038D49B5" w14:textId="77777777" w:rsidR="00FF72EA" w:rsidRDefault="00FF72EA">
                  <w:pPr>
                    <w:spacing w:line="200" w:lineRule="exact"/>
                  </w:pPr>
                </w:p>
                <w:p w14:paraId="5E515C20" w14:textId="77777777" w:rsidR="00FF72EA" w:rsidRDefault="00FF72EA">
                  <w:pPr>
                    <w:spacing w:line="200" w:lineRule="exact"/>
                  </w:pPr>
                </w:p>
                <w:p w14:paraId="72481A61" w14:textId="77777777" w:rsidR="00FF72EA" w:rsidRDefault="00FF72EA">
                  <w:pPr>
                    <w:spacing w:line="200" w:lineRule="exact"/>
                  </w:pPr>
                </w:p>
                <w:p w14:paraId="5328E483" w14:textId="77777777" w:rsidR="00FF72EA" w:rsidRDefault="00FF72EA">
                  <w:pPr>
                    <w:spacing w:line="200" w:lineRule="exact"/>
                  </w:pPr>
                </w:p>
                <w:p w14:paraId="62D3575F" w14:textId="77777777" w:rsidR="00FF72EA" w:rsidRDefault="00FF72EA">
                  <w:pPr>
                    <w:spacing w:line="200" w:lineRule="exact"/>
                  </w:pPr>
                </w:p>
                <w:p w14:paraId="60CBB2EC" w14:textId="77777777" w:rsidR="00FF72EA" w:rsidRDefault="00FF72EA">
                  <w:pPr>
                    <w:spacing w:line="200" w:lineRule="exact"/>
                  </w:pPr>
                </w:p>
                <w:p w14:paraId="019BF8A8" w14:textId="77777777" w:rsidR="00FF72EA" w:rsidRDefault="00FF72EA">
                  <w:pPr>
                    <w:spacing w:line="200" w:lineRule="exact"/>
                  </w:pPr>
                </w:p>
                <w:p w14:paraId="579EEE3E" w14:textId="77777777" w:rsidR="00FF72EA" w:rsidRDefault="00FF72EA">
                  <w:pPr>
                    <w:spacing w:line="200" w:lineRule="exact"/>
                  </w:pPr>
                </w:p>
                <w:p w14:paraId="0726969F" w14:textId="77777777" w:rsidR="00FF72EA" w:rsidRDefault="00FF72EA">
                  <w:pPr>
                    <w:spacing w:line="200" w:lineRule="exact"/>
                  </w:pPr>
                </w:p>
                <w:p w14:paraId="6E6D0563" w14:textId="77777777" w:rsidR="00FF72EA" w:rsidRDefault="00FF72EA">
                  <w:pPr>
                    <w:spacing w:line="200" w:lineRule="exact"/>
                  </w:pPr>
                </w:p>
                <w:p w14:paraId="67748692" w14:textId="77777777" w:rsidR="00FF72EA" w:rsidRDefault="00FF72EA">
                  <w:pPr>
                    <w:spacing w:line="200" w:lineRule="exact"/>
                  </w:pPr>
                </w:p>
                <w:p w14:paraId="7C5B868C" w14:textId="77777777" w:rsidR="00FF72EA" w:rsidRDefault="00FF72EA">
                  <w:pPr>
                    <w:spacing w:line="200" w:lineRule="exact"/>
                  </w:pPr>
                </w:p>
                <w:p w14:paraId="5E459E32" w14:textId="77777777" w:rsidR="00FF72EA" w:rsidRDefault="00FF72EA">
                  <w:pPr>
                    <w:spacing w:line="200" w:lineRule="exact"/>
                  </w:pPr>
                </w:p>
                <w:p w14:paraId="2FD2CF63" w14:textId="77777777" w:rsidR="00FF72EA" w:rsidRDefault="00FF72EA">
                  <w:pPr>
                    <w:spacing w:line="200" w:lineRule="exact"/>
                  </w:pPr>
                </w:p>
                <w:p w14:paraId="456AE008" w14:textId="77777777" w:rsidR="00FF72EA" w:rsidRDefault="00FF72EA">
                  <w:pPr>
                    <w:spacing w:line="200" w:lineRule="exact"/>
                  </w:pPr>
                </w:p>
                <w:p w14:paraId="30216F4B" w14:textId="77777777" w:rsidR="00FF72EA" w:rsidRDefault="00FF72EA">
                  <w:pPr>
                    <w:spacing w:line="200" w:lineRule="exact"/>
                  </w:pPr>
                </w:p>
                <w:p w14:paraId="0DB768AA" w14:textId="77777777" w:rsidR="00FF72EA" w:rsidRDefault="00FF72EA">
                  <w:pPr>
                    <w:spacing w:line="200" w:lineRule="exact"/>
                  </w:pPr>
                </w:p>
                <w:p w14:paraId="5037021F" w14:textId="77777777" w:rsidR="00FF72EA" w:rsidRDefault="00FF72EA">
                  <w:pPr>
                    <w:spacing w:line="200" w:lineRule="exact"/>
                  </w:pPr>
                </w:p>
                <w:p w14:paraId="69593A39" w14:textId="77777777" w:rsidR="00FF72EA" w:rsidRDefault="00FF72EA">
                  <w:pPr>
                    <w:spacing w:line="200" w:lineRule="exact"/>
                  </w:pPr>
                </w:p>
                <w:p w14:paraId="1F1B8A2E" w14:textId="77777777" w:rsidR="00FF72EA" w:rsidRDefault="00FF72EA">
                  <w:pPr>
                    <w:spacing w:line="200" w:lineRule="exact"/>
                  </w:pPr>
                </w:p>
                <w:p w14:paraId="7E90C8A5" w14:textId="77777777" w:rsidR="00FF72EA" w:rsidRDefault="00FF72EA">
                  <w:pPr>
                    <w:spacing w:line="200" w:lineRule="exact"/>
                  </w:pPr>
                </w:p>
                <w:p w14:paraId="136E5C27" w14:textId="77777777" w:rsidR="00FF72EA" w:rsidRDefault="00FF72EA">
                  <w:pPr>
                    <w:spacing w:line="200" w:lineRule="exact"/>
                  </w:pPr>
                </w:p>
                <w:p w14:paraId="0BD2018A" w14:textId="77777777" w:rsidR="00FF72EA" w:rsidRDefault="00FF72EA">
                  <w:pPr>
                    <w:spacing w:line="200" w:lineRule="exact"/>
                  </w:pPr>
                </w:p>
                <w:p w14:paraId="1291B58C" w14:textId="77777777" w:rsidR="00FF72EA" w:rsidRDefault="00FF72EA">
                  <w:pPr>
                    <w:spacing w:line="200" w:lineRule="exact"/>
                  </w:pPr>
                </w:p>
                <w:p w14:paraId="7AEE67FD" w14:textId="77777777" w:rsidR="00FF72EA" w:rsidRDefault="00FF72EA">
                  <w:pPr>
                    <w:spacing w:line="200" w:lineRule="exact"/>
                  </w:pPr>
                </w:p>
                <w:p w14:paraId="27185497" w14:textId="77777777" w:rsidR="00FF72EA" w:rsidRDefault="00FF72EA">
                  <w:pPr>
                    <w:spacing w:line="200" w:lineRule="exact"/>
                  </w:pPr>
                </w:p>
                <w:p w14:paraId="6B71EC1C" w14:textId="77777777" w:rsidR="00FF72EA" w:rsidRDefault="00FF72EA">
                  <w:pPr>
                    <w:spacing w:line="200" w:lineRule="exact"/>
                  </w:pPr>
                </w:p>
                <w:p w14:paraId="0C7BE46A" w14:textId="77777777" w:rsidR="00FF72EA" w:rsidRDefault="00FF72EA">
                  <w:pPr>
                    <w:spacing w:line="200" w:lineRule="exact"/>
                  </w:pPr>
                </w:p>
                <w:p w14:paraId="07F65BE7" w14:textId="77777777" w:rsidR="00FF72EA" w:rsidRDefault="00FF72EA">
                  <w:pPr>
                    <w:spacing w:line="200" w:lineRule="exact"/>
                  </w:pPr>
                </w:p>
                <w:p w14:paraId="11305289" w14:textId="77777777" w:rsidR="00FF72EA" w:rsidRDefault="00FF72EA">
                  <w:pPr>
                    <w:spacing w:line="200" w:lineRule="exact"/>
                  </w:pPr>
                </w:p>
                <w:p w14:paraId="05DB0C4B" w14:textId="77777777" w:rsidR="00FF72EA" w:rsidRDefault="00FF72EA">
                  <w:pPr>
                    <w:spacing w:line="200" w:lineRule="exact"/>
                  </w:pPr>
                </w:p>
                <w:p w14:paraId="3F734767" w14:textId="77777777" w:rsidR="00FF72EA" w:rsidRDefault="00FF72EA">
                  <w:pPr>
                    <w:spacing w:line="200" w:lineRule="exact"/>
                  </w:pPr>
                </w:p>
                <w:p w14:paraId="44871010" w14:textId="77777777" w:rsidR="00FF72EA" w:rsidRDefault="00FF72EA">
                  <w:pPr>
                    <w:spacing w:line="200" w:lineRule="exact"/>
                  </w:pPr>
                </w:p>
                <w:p w14:paraId="0C8000E5" w14:textId="77777777" w:rsidR="00FF72EA" w:rsidRDefault="00FF72EA">
                  <w:pPr>
                    <w:spacing w:line="200" w:lineRule="exact"/>
                  </w:pPr>
                </w:p>
                <w:p w14:paraId="25AF04D2" w14:textId="77777777" w:rsidR="00FF72EA" w:rsidRDefault="00FF72EA">
                  <w:pPr>
                    <w:spacing w:line="200" w:lineRule="exact"/>
                  </w:pPr>
                </w:p>
                <w:p w14:paraId="4658A589" w14:textId="77777777" w:rsidR="00FF72EA" w:rsidRDefault="00FF72EA">
                  <w:pPr>
                    <w:spacing w:line="200" w:lineRule="exact"/>
                  </w:pPr>
                </w:p>
                <w:p w14:paraId="51D349EB" w14:textId="77777777" w:rsidR="00FF72EA" w:rsidRDefault="00FF72EA">
                  <w:pPr>
                    <w:spacing w:line="200" w:lineRule="exact"/>
                  </w:pPr>
                </w:p>
                <w:p w14:paraId="31C78B59" w14:textId="77777777" w:rsidR="00FF72EA" w:rsidRDefault="00FF72EA">
                  <w:pPr>
                    <w:spacing w:line="200" w:lineRule="exact"/>
                  </w:pPr>
                </w:p>
                <w:p w14:paraId="4F399A0A" w14:textId="77777777" w:rsidR="00FF72EA" w:rsidRDefault="00FF72EA">
                  <w:pPr>
                    <w:spacing w:line="200" w:lineRule="exact"/>
                  </w:pPr>
                </w:p>
                <w:p w14:paraId="6FD76120" w14:textId="77777777" w:rsidR="00FF72EA" w:rsidRDefault="00FF72EA">
                  <w:pPr>
                    <w:spacing w:line="200" w:lineRule="exact"/>
                  </w:pPr>
                </w:p>
                <w:p w14:paraId="34B5ED41" w14:textId="77777777" w:rsidR="00FF72EA" w:rsidRDefault="00FF72EA">
                  <w:pPr>
                    <w:spacing w:line="200" w:lineRule="exact"/>
                  </w:pPr>
                </w:p>
                <w:p w14:paraId="425BAE5B" w14:textId="77777777" w:rsidR="00FF72EA" w:rsidRDefault="00FF72EA">
                  <w:pPr>
                    <w:spacing w:line="200" w:lineRule="exact"/>
                  </w:pPr>
                </w:p>
                <w:p w14:paraId="523CA76F" w14:textId="77777777" w:rsidR="00FF72EA" w:rsidRDefault="00FF72EA">
                  <w:pPr>
                    <w:spacing w:line="200" w:lineRule="exact"/>
                  </w:pPr>
                </w:p>
                <w:p w14:paraId="7BF02703" w14:textId="77777777" w:rsidR="00FF72EA" w:rsidRDefault="00FF72EA">
                  <w:pPr>
                    <w:spacing w:line="200" w:lineRule="exact"/>
                  </w:pPr>
                </w:p>
                <w:p w14:paraId="47158830" w14:textId="77777777" w:rsidR="00FF72EA" w:rsidRDefault="00FF72EA">
                  <w:pPr>
                    <w:spacing w:before="16" w:line="260" w:lineRule="exact"/>
                    <w:rPr>
                      <w:sz w:val="26"/>
                      <w:szCs w:val="26"/>
                    </w:rPr>
                  </w:pPr>
                </w:p>
                <w:p w14:paraId="20167B12"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https://colab.research.google.com/drive/1myE_4PpVf6kCVBPj0KurfjeQptB_FOab#printMode=true                                                                                   2/7</w:t>
                  </w:r>
                </w:p>
              </w:txbxContent>
            </v:textbox>
            <w10:wrap anchorx="page" anchory="page"/>
          </v:shape>
        </w:pict>
      </w:r>
      <w:r>
        <w:rPr>
          <w:rFonts w:ascii="Arial" w:eastAsia="Arial" w:hAnsi="Arial" w:cs="Arial"/>
          <w:position w:val="-1"/>
          <w:sz w:val="16"/>
          <w:szCs w:val="16"/>
        </w:rPr>
        <w:t>1</w:t>
      </w:r>
    </w:p>
    <w:p w14:paraId="44C1A890" w14:textId="77777777" w:rsidR="00546E00" w:rsidRDefault="00546E00">
      <w:pPr>
        <w:spacing w:before="9" w:line="200" w:lineRule="exact"/>
      </w:pPr>
    </w:p>
    <w:p w14:paraId="546C88CF" w14:textId="77777777" w:rsidR="00546E00" w:rsidRDefault="00FF72EA">
      <w:pPr>
        <w:spacing w:before="24"/>
        <w:ind w:left="2102" w:right="5200"/>
        <w:jc w:val="center"/>
        <w:rPr>
          <w:rFonts w:ascii="Consolas" w:eastAsia="Consolas" w:hAnsi="Consolas" w:cs="Consolas"/>
          <w:sz w:val="21"/>
          <w:szCs w:val="21"/>
        </w:rPr>
      </w:pPr>
      <w:r>
        <w:rPr>
          <w:rFonts w:ascii="Consolas" w:eastAsia="Consolas" w:hAnsi="Consolas" w:cs="Consolas"/>
          <w:color w:val="202020"/>
          <w:w w:val="99"/>
          <w:sz w:val="21"/>
          <w:szCs w:val="21"/>
        </w:rPr>
        <w:t>metrics=['accuracy'])</w:t>
      </w:r>
    </w:p>
    <w:p w14:paraId="62C947A3" w14:textId="77777777" w:rsidR="00546E00" w:rsidRDefault="00546E00">
      <w:pPr>
        <w:spacing w:before="4" w:line="120" w:lineRule="exact"/>
        <w:rPr>
          <w:sz w:val="12"/>
          <w:szCs w:val="12"/>
        </w:rPr>
      </w:pPr>
    </w:p>
    <w:p w14:paraId="5ECE1B45" w14:textId="77777777" w:rsidR="00546E00" w:rsidRDefault="00546E00">
      <w:pPr>
        <w:spacing w:line="200" w:lineRule="exact"/>
      </w:pPr>
    </w:p>
    <w:p w14:paraId="23F904DA" w14:textId="77777777" w:rsidR="00546E00" w:rsidRDefault="00FF72EA">
      <w:pPr>
        <w:spacing w:line="278" w:lineRule="auto"/>
        <w:ind w:left="520" w:right="5661"/>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p>
    <w:p w14:paraId="233BF06B" w14:textId="77777777" w:rsidR="00546E00" w:rsidRDefault="00FF72EA">
      <w:pPr>
        <w:spacing w:before="5"/>
        <w:ind w:left="1675"/>
        <w:rPr>
          <w:rFonts w:ascii="Consolas" w:eastAsia="Consolas" w:hAnsi="Consolas" w:cs="Consolas"/>
          <w:sz w:val="21"/>
          <w:szCs w:val="21"/>
        </w:rPr>
      </w:pPr>
      <w:r>
        <w:rPr>
          <w:rFonts w:ascii="Consolas" w:eastAsia="Consolas" w:hAnsi="Consolas" w:cs="Consolas"/>
          <w:color w:val="202020"/>
          <w:w w:val="99"/>
          <w:sz w:val="21"/>
          <w:szCs w:val="21"/>
        </w:rPr>
        <w:t>batch_size=32,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nb_epoch=10,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#epochs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iterations(Nit)</w:t>
      </w:r>
    </w:p>
    <w:p w14:paraId="4D830ED0" w14:textId="77777777" w:rsidR="00546E00" w:rsidRDefault="00546E00">
      <w:pPr>
        <w:spacing w:before="4" w:line="120" w:lineRule="exact"/>
        <w:rPr>
          <w:sz w:val="12"/>
          <w:szCs w:val="12"/>
        </w:rPr>
      </w:pPr>
    </w:p>
    <w:p w14:paraId="37DC2884" w14:textId="77777777" w:rsidR="00546E00" w:rsidRDefault="00546E00">
      <w:pPr>
        <w:spacing w:line="200" w:lineRule="exact"/>
      </w:pPr>
    </w:p>
    <w:p w14:paraId="140B1976"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Evaluate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p>
    <w:p w14:paraId="08DC7E9D"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score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model.evaluate(X_test,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p>
    <w:p w14:paraId="0DF21019" w14:textId="77777777" w:rsidR="00546E00" w:rsidRDefault="00546E00">
      <w:pPr>
        <w:spacing w:before="4" w:line="120" w:lineRule="exact"/>
        <w:rPr>
          <w:sz w:val="12"/>
          <w:szCs w:val="12"/>
        </w:rPr>
      </w:pPr>
    </w:p>
    <w:p w14:paraId="1A60585D" w14:textId="77777777" w:rsidR="00546E00" w:rsidRDefault="00546E00">
      <w:pPr>
        <w:spacing w:line="200" w:lineRule="exact"/>
      </w:pPr>
    </w:p>
    <w:p w14:paraId="7D2AB3FC"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print('Testing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',score[1]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p>
    <w:p w14:paraId="6A47C055" w14:textId="77777777" w:rsidR="00546E00" w:rsidRDefault="00546E00">
      <w:pPr>
        <w:spacing w:before="4" w:line="120" w:lineRule="exact"/>
        <w:rPr>
          <w:sz w:val="12"/>
          <w:szCs w:val="12"/>
        </w:rPr>
      </w:pPr>
    </w:p>
    <w:p w14:paraId="5DAA6B66" w14:textId="77777777" w:rsidR="00546E00" w:rsidRDefault="00546E00">
      <w:pPr>
        <w:spacing w:line="200" w:lineRule="exact"/>
      </w:pPr>
    </w:p>
    <w:p w14:paraId="6DE6FED2"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ytested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model.predict_classes(X_test)</w:t>
      </w:r>
    </w:p>
    <w:p w14:paraId="51CAA52A"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range(4):</w:t>
      </w:r>
    </w:p>
    <w:p w14:paraId="662F253B" w14:textId="77777777" w:rsidR="00546E00" w:rsidRDefault="00FF72EA">
      <w:pPr>
        <w:spacing w:before="39" w:line="278" w:lineRule="auto"/>
        <w:ind w:left="751" w:right="579"/>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gen_image(X_test[i]).show()</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printing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below print("The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(ytested[i]))</w:t>
      </w:r>
    </w:p>
    <w:p w14:paraId="39B434A1" w14:textId="77777777" w:rsidR="00546E00" w:rsidRDefault="00FF72EA">
      <w:pPr>
        <w:spacing w:before="71" w:line="180" w:lineRule="exact"/>
        <w:ind w:left="109"/>
        <w:rPr>
          <w:rFonts w:ascii="Arial" w:eastAsia="Arial" w:hAnsi="Arial" w:cs="Arial"/>
          <w:sz w:val="16"/>
          <w:szCs w:val="16"/>
        </w:rPr>
      </w:pPr>
      <w:r>
        <w:lastRenderedPageBreak/>
        <w:pict w14:anchorId="6480C90C">
          <v:group id="_x0000_s1073" style="position:absolute;left:0;text-align:left;margin-left:28.6pt;margin-top:0;width:566.35pt;height:841.9pt;z-index:-4011;mso-position-horizontal-relative:page;mso-position-vertical-relative:page" coordorigin="572" coordsize="11327,16838">
            <v:shape id="_x0000_s1081" style="position:absolute;left:588;top:580;width:0;height:15697" coordorigin="588,580" coordsize="0,15697" path="m588,16277l588,580e" filled="f" strokeweight=".29997mm">
              <v:path arrowok="t"/>
            </v:shape>
            <v:shape id="_x0000_s1080" style="position:absolute;left:580;top:580;width:270;height:15697" coordorigin="580,580" coordsize="270,15697" path="m580,580r270,l850,16277r-270,l580,580xe" stroked="f">
              <v:path arrowok="t"/>
            </v:shape>
            <v:shape id="_x0000_s1079" style="position:absolute;left:850;width:11049;height:16838" coordorigin="850" coordsize="11049,16838" path="m11899,r,16838l850,16838,850,,11899,xe" stroked="f">
              <v:path arrowok="t"/>
            </v:shape>
            <v:shape id="_x0000_s1078" style="position:absolute;left:850;top:580;width:600;height:15697" coordorigin="850,580" coordsize="600,15697" path="m850,580r600,l1450,16277r-600,l850,580xe" stroked="f">
              <v:path arrowok="t"/>
            </v:shape>
            <v:shape id="_x0000_s1077" style="position:absolute;left:1450;top:580;width:9890;height:15697" coordorigin="1450,580" coordsize="9890,15697" path="m11340,580r,15697l1450,16277r,-15697l11340,580xe" stroked="f">
              <v:path arrowok="t"/>
            </v:shape>
            <v:shape id="_x0000_s1076" style="position:absolute;left:3630;top:1503;width:53;height:0" coordorigin="3630,1503" coordsize="53,0" path="m3630,1503r52,e" filled="f" strokecolor="#0000ed" strokeweight=".29997mm">
              <v:path arrowok="t"/>
            </v:shape>
            <v:shape id="_x0000_s1075" style="position:absolute;left:9320;top:2103;width:176;height:0" coordorigin="9320,2103" coordsize="176,0" path="m9320,2103r176,e" filled="f" strokecolor="#0000ed" strokeweight=".29997mm">
              <v:path arrowok="t"/>
            </v:shape>
            <v:shape id="_x0000_s1074" style="position:absolute;left:4468;top:2103;width:2706;height:0" coordorigin="4468,2103" coordsize="2706,0" path="m4468,2103r2706,e" filled="f" strokecolor="#0000ed" strokeweight=".29997mm">
              <v:path arrowok="t"/>
            </v:shape>
            <w10:wrap anchorx="page" anchory="page"/>
          </v:group>
        </w:pict>
      </w:r>
      <w:r>
        <w:pict w14:anchorId="3BADC845">
          <v:shape id="_x0000_s1072" type="#_x0000_t202" style="position:absolute;left:0;text-align:left;margin-left:26.45pt;margin-top:0;width:568.5pt;height:841.9pt;z-index:-4012;mso-position-horizontal-relative:page;mso-position-vertical-relative:page" filled="f" stroked="f">
            <v:textbox inset="0,0,0,0">
              <w:txbxContent>
                <w:p w14:paraId="4C247F40" w14:textId="77777777" w:rsidR="00FF72EA" w:rsidRDefault="00FF72EA">
                  <w:pPr>
                    <w:spacing w:before="10" w:line="280" w:lineRule="exact"/>
                    <w:rPr>
                      <w:sz w:val="28"/>
                      <w:szCs w:val="28"/>
                    </w:rPr>
                  </w:pPr>
                </w:p>
                <w:p w14:paraId="2F328913" w14:textId="77777777" w:rsidR="00FF72EA" w:rsidRDefault="00FF72EA">
                  <w:pPr>
                    <w:ind w:left="77"/>
                    <w:rPr>
                      <w:rFonts w:ascii="Arial" w:eastAsia="Arial" w:hAnsi="Arial" w:cs="Arial"/>
                      <w:sz w:val="16"/>
                      <w:szCs w:val="16"/>
                    </w:rPr>
                  </w:pPr>
                  <w:r>
                    <w:rPr>
                      <w:rFonts w:ascii="Arial" w:eastAsia="Arial" w:hAnsi="Arial" w:cs="Arial"/>
                      <w:sz w:val="16"/>
                      <w:szCs w:val="16"/>
                    </w:rPr>
                    <w:t>1/6/2019                                                                                  Copy of Keras_CNN_MNIST.ipynb - Colaboratory</w:t>
                  </w:r>
                </w:p>
                <w:p w14:paraId="40C17B0A" w14:textId="77777777" w:rsidR="00FF72EA" w:rsidRDefault="00FF72EA">
                  <w:pPr>
                    <w:spacing w:line="200" w:lineRule="exact"/>
                  </w:pPr>
                </w:p>
                <w:p w14:paraId="599A0001" w14:textId="77777777" w:rsidR="00FF72EA" w:rsidRDefault="00FF72EA">
                  <w:pPr>
                    <w:spacing w:line="200" w:lineRule="exact"/>
                  </w:pPr>
                </w:p>
                <w:p w14:paraId="03FF0A3F" w14:textId="77777777" w:rsidR="00FF72EA" w:rsidRDefault="00FF72EA">
                  <w:pPr>
                    <w:spacing w:line="200" w:lineRule="exact"/>
                  </w:pPr>
                </w:p>
                <w:p w14:paraId="6A38CB3B" w14:textId="77777777" w:rsidR="00FF72EA" w:rsidRDefault="00FF72EA">
                  <w:pPr>
                    <w:spacing w:line="200" w:lineRule="exact"/>
                  </w:pPr>
                </w:p>
                <w:p w14:paraId="1FD9870E" w14:textId="77777777" w:rsidR="00FF72EA" w:rsidRDefault="00FF72EA">
                  <w:pPr>
                    <w:spacing w:line="200" w:lineRule="exact"/>
                  </w:pPr>
                </w:p>
                <w:p w14:paraId="771ED7C9" w14:textId="77777777" w:rsidR="00FF72EA" w:rsidRDefault="00FF72EA">
                  <w:pPr>
                    <w:spacing w:line="200" w:lineRule="exact"/>
                  </w:pPr>
                </w:p>
                <w:p w14:paraId="75492098" w14:textId="77777777" w:rsidR="00FF72EA" w:rsidRDefault="00FF72EA">
                  <w:pPr>
                    <w:spacing w:line="200" w:lineRule="exact"/>
                  </w:pPr>
                </w:p>
                <w:p w14:paraId="11745AB0" w14:textId="77777777" w:rsidR="00FF72EA" w:rsidRDefault="00FF72EA">
                  <w:pPr>
                    <w:spacing w:line="200" w:lineRule="exact"/>
                  </w:pPr>
                </w:p>
                <w:p w14:paraId="37C7C1F8" w14:textId="77777777" w:rsidR="00FF72EA" w:rsidRDefault="00FF72EA">
                  <w:pPr>
                    <w:spacing w:line="200" w:lineRule="exact"/>
                  </w:pPr>
                </w:p>
                <w:p w14:paraId="05690B22" w14:textId="77777777" w:rsidR="00FF72EA" w:rsidRDefault="00FF72EA">
                  <w:pPr>
                    <w:spacing w:line="200" w:lineRule="exact"/>
                  </w:pPr>
                </w:p>
                <w:p w14:paraId="29DCC822" w14:textId="77777777" w:rsidR="00FF72EA" w:rsidRDefault="00FF72EA">
                  <w:pPr>
                    <w:spacing w:line="200" w:lineRule="exact"/>
                  </w:pPr>
                </w:p>
                <w:p w14:paraId="15F67D59" w14:textId="77777777" w:rsidR="00FF72EA" w:rsidRDefault="00FF72EA">
                  <w:pPr>
                    <w:spacing w:line="200" w:lineRule="exact"/>
                  </w:pPr>
                </w:p>
                <w:p w14:paraId="2C336D44" w14:textId="77777777" w:rsidR="00FF72EA" w:rsidRDefault="00FF72EA">
                  <w:pPr>
                    <w:spacing w:line="200" w:lineRule="exact"/>
                  </w:pPr>
                </w:p>
                <w:p w14:paraId="4BF38A71" w14:textId="77777777" w:rsidR="00FF72EA" w:rsidRDefault="00FF72EA">
                  <w:pPr>
                    <w:spacing w:line="200" w:lineRule="exact"/>
                  </w:pPr>
                </w:p>
                <w:p w14:paraId="5912E87E" w14:textId="77777777" w:rsidR="00FF72EA" w:rsidRDefault="00FF72EA">
                  <w:pPr>
                    <w:spacing w:line="200" w:lineRule="exact"/>
                  </w:pPr>
                </w:p>
                <w:p w14:paraId="456E02A3" w14:textId="77777777" w:rsidR="00FF72EA" w:rsidRDefault="00FF72EA">
                  <w:pPr>
                    <w:spacing w:line="200" w:lineRule="exact"/>
                  </w:pPr>
                </w:p>
                <w:p w14:paraId="28681164" w14:textId="77777777" w:rsidR="00FF72EA" w:rsidRDefault="00FF72EA">
                  <w:pPr>
                    <w:spacing w:line="200" w:lineRule="exact"/>
                  </w:pPr>
                </w:p>
                <w:p w14:paraId="3B6FEB91" w14:textId="77777777" w:rsidR="00FF72EA" w:rsidRDefault="00FF72EA">
                  <w:pPr>
                    <w:spacing w:line="200" w:lineRule="exact"/>
                  </w:pPr>
                </w:p>
                <w:p w14:paraId="4FACE308" w14:textId="77777777" w:rsidR="00FF72EA" w:rsidRDefault="00FF72EA">
                  <w:pPr>
                    <w:spacing w:line="200" w:lineRule="exact"/>
                  </w:pPr>
                </w:p>
                <w:p w14:paraId="368E7D14" w14:textId="77777777" w:rsidR="00FF72EA" w:rsidRDefault="00FF72EA">
                  <w:pPr>
                    <w:spacing w:line="200" w:lineRule="exact"/>
                  </w:pPr>
                </w:p>
                <w:p w14:paraId="13613392" w14:textId="77777777" w:rsidR="00FF72EA" w:rsidRDefault="00FF72EA">
                  <w:pPr>
                    <w:spacing w:line="200" w:lineRule="exact"/>
                  </w:pPr>
                </w:p>
                <w:p w14:paraId="13043093" w14:textId="77777777" w:rsidR="00FF72EA" w:rsidRDefault="00FF72EA">
                  <w:pPr>
                    <w:spacing w:line="200" w:lineRule="exact"/>
                  </w:pPr>
                </w:p>
                <w:p w14:paraId="22C82449" w14:textId="77777777" w:rsidR="00FF72EA" w:rsidRDefault="00FF72EA">
                  <w:pPr>
                    <w:spacing w:line="200" w:lineRule="exact"/>
                  </w:pPr>
                </w:p>
                <w:p w14:paraId="7324D6CA" w14:textId="77777777" w:rsidR="00FF72EA" w:rsidRDefault="00FF72EA">
                  <w:pPr>
                    <w:spacing w:line="200" w:lineRule="exact"/>
                  </w:pPr>
                </w:p>
                <w:p w14:paraId="6750EE27" w14:textId="77777777" w:rsidR="00FF72EA" w:rsidRDefault="00FF72EA">
                  <w:pPr>
                    <w:spacing w:line="200" w:lineRule="exact"/>
                  </w:pPr>
                </w:p>
                <w:p w14:paraId="26CD483A" w14:textId="77777777" w:rsidR="00FF72EA" w:rsidRDefault="00FF72EA">
                  <w:pPr>
                    <w:spacing w:line="200" w:lineRule="exact"/>
                  </w:pPr>
                </w:p>
                <w:p w14:paraId="2C58AECA" w14:textId="77777777" w:rsidR="00FF72EA" w:rsidRDefault="00FF72EA">
                  <w:pPr>
                    <w:spacing w:line="200" w:lineRule="exact"/>
                  </w:pPr>
                </w:p>
                <w:p w14:paraId="61364D6D" w14:textId="77777777" w:rsidR="00FF72EA" w:rsidRDefault="00FF72EA">
                  <w:pPr>
                    <w:spacing w:line="200" w:lineRule="exact"/>
                  </w:pPr>
                </w:p>
                <w:p w14:paraId="7B454AD3" w14:textId="77777777" w:rsidR="00FF72EA" w:rsidRDefault="00FF72EA">
                  <w:pPr>
                    <w:spacing w:line="200" w:lineRule="exact"/>
                  </w:pPr>
                </w:p>
                <w:p w14:paraId="2C548700" w14:textId="77777777" w:rsidR="00FF72EA" w:rsidRDefault="00FF72EA">
                  <w:pPr>
                    <w:spacing w:line="200" w:lineRule="exact"/>
                  </w:pPr>
                </w:p>
                <w:p w14:paraId="41CBD8B3" w14:textId="77777777" w:rsidR="00FF72EA" w:rsidRDefault="00FF72EA">
                  <w:pPr>
                    <w:spacing w:line="200" w:lineRule="exact"/>
                  </w:pPr>
                </w:p>
                <w:p w14:paraId="444532BA" w14:textId="77777777" w:rsidR="00FF72EA" w:rsidRDefault="00FF72EA">
                  <w:pPr>
                    <w:spacing w:line="200" w:lineRule="exact"/>
                  </w:pPr>
                </w:p>
                <w:p w14:paraId="2DB7F265" w14:textId="77777777" w:rsidR="00FF72EA" w:rsidRDefault="00FF72EA">
                  <w:pPr>
                    <w:spacing w:line="200" w:lineRule="exact"/>
                  </w:pPr>
                </w:p>
                <w:p w14:paraId="04DAEAF5" w14:textId="77777777" w:rsidR="00FF72EA" w:rsidRDefault="00FF72EA">
                  <w:pPr>
                    <w:spacing w:line="200" w:lineRule="exact"/>
                  </w:pPr>
                </w:p>
                <w:p w14:paraId="5D745972" w14:textId="77777777" w:rsidR="00FF72EA" w:rsidRDefault="00FF72EA">
                  <w:pPr>
                    <w:spacing w:line="200" w:lineRule="exact"/>
                  </w:pPr>
                </w:p>
                <w:p w14:paraId="53985D34" w14:textId="77777777" w:rsidR="00FF72EA" w:rsidRDefault="00FF72EA">
                  <w:pPr>
                    <w:spacing w:line="200" w:lineRule="exact"/>
                  </w:pPr>
                </w:p>
                <w:p w14:paraId="173C7839" w14:textId="77777777" w:rsidR="00FF72EA" w:rsidRDefault="00FF72EA">
                  <w:pPr>
                    <w:spacing w:line="200" w:lineRule="exact"/>
                  </w:pPr>
                </w:p>
                <w:p w14:paraId="05DCDE81" w14:textId="77777777" w:rsidR="00FF72EA" w:rsidRDefault="00FF72EA">
                  <w:pPr>
                    <w:spacing w:line="200" w:lineRule="exact"/>
                  </w:pPr>
                </w:p>
                <w:p w14:paraId="0550AC65" w14:textId="77777777" w:rsidR="00FF72EA" w:rsidRDefault="00FF72EA">
                  <w:pPr>
                    <w:spacing w:line="200" w:lineRule="exact"/>
                  </w:pPr>
                </w:p>
                <w:p w14:paraId="02F254A5" w14:textId="77777777" w:rsidR="00FF72EA" w:rsidRDefault="00FF72EA">
                  <w:pPr>
                    <w:spacing w:line="200" w:lineRule="exact"/>
                  </w:pPr>
                </w:p>
                <w:p w14:paraId="25A5E907" w14:textId="77777777" w:rsidR="00FF72EA" w:rsidRDefault="00FF72EA">
                  <w:pPr>
                    <w:spacing w:line="200" w:lineRule="exact"/>
                  </w:pPr>
                </w:p>
                <w:p w14:paraId="68E97607" w14:textId="77777777" w:rsidR="00FF72EA" w:rsidRDefault="00FF72EA">
                  <w:pPr>
                    <w:spacing w:line="200" w:lineRule="exact"/>
                  </w:pPr>
                </w:p>
                <w:p w14:paraId="5F61DC22" w14:textId="77777777" w:rsidR="00FF72EA" w:rsidRDefault="00FF72EA">
                  <w:pPr>
                    <w:spacing w:line="200" w:lineRule="exact"/>
                  </w:pPr>
                </w:p>
                <w:p w14:paraId="4846EC47" w14:textId="77777777" w:rsidR="00FF72EA" w:rsidRDefault="00FF72EA">
                  <w:pPr>
                    <w:spacing w:line="200" w:lineRule="exact"/>
                  </w:pPr>
                </w:p>
                <w:p w14:paraId="63E33728" w14:textId="77777777" w:rsidR="00FF72EA" w:rsidRDefault="00FF72EA">
                  <w:pPr>
                    <w:spacing w:line="200" w:lineRule="exact"/>
                  </w:pPr>
                </w:p>
                <w:p w14:paraId="1EC7F1CB" w14:textId="77777777" w:rsidR="00FF72EA" w:rsidRDefault="00FF72EA">
                  <w:pPr>
                    <w:spacing w:line="200" w:lineRule="exact"/>
                  </w:pPr>
                </w:p>
                <w:p w14:paraId="7793C0AD" w14:textId="77777777" w:rsidR="00FF72EA" w:rsidRDefault="00FF72EA">
                  <w:pPr>
                    <w:spacing w:line="200" w:lineRule="exact"/>
                  </w:pPr>
                </w:p>
                <w:p w14:paraId="7A539512" w14:textId="77777777" w:rsidR="00FF72EA" w:rsidRDefault="00FF72EA">
                  <w:pPr>
                    <w:spacing w:line="200" w:lineRule="exact"/>
                  </w:pPr>
                </w:p>
                <w:p w14:paraId="738AC6DA" w14:textId="77777777" w:rsidR="00FF72EA" w:rsidRDefault="00FF72EA">
                  <w:pPr>
                    <w:spacing w:line="200" w:lineRule="exact"/>
                  </w:pPr>
                </w:p>
                <w:p w14:paraId="2DFB8804" w14:textId="77777777" w:rsidR="00FF72EA" w:rsidRDefault="00FF72EA">
                  <w:pPr>
                    <w:spacing w:line="200" w:lineRule="exact"/>
                  </w:pPr>
                </w:p>
                <w:p w14:paraId="259DCDCF" w14:textId="77777777" w:rsidR="00FF72EA" w:rsidRDefault="00FF72EA">
                  <w:pPr>
                    <w:spacing w:line="200" w:lineRule="exact"/>
                  </w:pPr>
                </w:p>
                <w:p w14:paraId="31ED3533" w14:textId="77777777" w:rsidR="00FF72EA" w:rsidRDefault="00FF72EA">
                  <w:pPr>
                    <w:spacing w:line="200" w:lineRule="exact"/>
                  </w:pPr>
                </w:p>
                <w:p w14:paraId="741EA570" w14:textId="77777777" w:rsidR="00FF72EA" w:rsidRDefault="00FF72EA">
                  <w:pPr>
                    <w:spacing w:line="200" w:lineRule="exact"/>
                  </w:pPr>
                </w:p>
                <w:p w14:paraId="56BDB791" w14:textId="77777777" w:rsidR="00FF72EA" w:rsidRDefault="00FF72EA">
                  <w:pPr>
                    <w:spacing w:line="200" w:lineRule="exact"/>
                  </w:pPr>
                </w:p>
                <w:p w14:paraId="47381582" w14:textId="77777777" w:rsidR="00FF72EA" w:rsidRDefault="00FF72EA">
                  <w:pPr>
                    <w:spacing w:line="200" w:lineRule="exact"/>
                  </w:pPr>
                </w:p>
                <w:p w14:paraId="4D9E0247" w14:textId="77777777" w:rsidR="00FF72EA" w:rsidRDefault="00FF72EA">
                  <w:pPr>
                    <w:spacing w:line="200" w:lineRule="exact"/>
                  </w:pPr>
                </w:p>
                <w:p w14:paraId="41CA46C5" w14:textId="77777777" w:rsidR="00FF72EA" w:rsidRDefault="00FF72EA">
                  <w:pPr>
                    <w:spacing w:line="200" w:lineRule="exact"/>
                  </w:pPr>
                </w:p>
                <w:p w14:paraId="0809B967" w14:textId="77777777" w:rsidR="00FF72EA" w:rsidRDefault="00FF72EA">
                  <w:pPr>
                    <w:spacing w:line="200" w:lineRule="exact"/>
                  </w:pPr>
                </w:p>
                <w:p w14:paraId="781A62FB" w14:textId="77777777" w:rsidR="00FF72EA" w:rsidRDefault="00FF72EA">
                  <w:pPr>
                    <w:spacing w:line="200" w:lineRule="exact"/>
                  </w:pPr>
                </w:p>
                <w:p w14:paraId="27542ABA" w14:textId="77777777" w:rsidR="00FF72EA" w:rsidRDefault="00FF72EA">
                  <w:pPr>
                    <w:spacing w:line="200" w:lineRule="exact"/>
                  </w:pPr>
                </w:p>
                <w:p w14:paraId="62F7D8A4" w14:textId="77777777" w:rsidR="00FF72EA" w:rsidRDefault="00FF72EA">
                  <w:pPr>
                    <w:spacing w:line="200" w:lineRule="exact"/>
                  </w:pPr>
                </w:p>
                <w:p w14:paraId="593EF8D3" w14:textId="77777777" w:rsidR="00FF72EA" w:rsidRDefault="00FF72EA">
                  <w:pPr>
                    <w:spacing w:line="200" w:lineRule="exact"/>
                  </w:pPr>
                </w:p>
                <w:p w14:paraId="5FDC8A0C" w14:textId="77777777" w:rsidR="00FF72EA" w:rsidRDefault="00FF72EA">
                  <w:pPr>
                    <w:spacing w:line="200" w:lineRule="exact"/>
                  </w:pPr>
                </w:p>
                <w:p w14:paraId="2AA8CE92" w14:textId="77777777" w:rsidR="00FF72EA" w:rsidRDefault="00FF72EA">
                  <w:pPr>
                    <w:spacing w:line="200" w:lineRule="exact"/>
                  </w:pPr>
                </w:p>
                <w:p w14:paraId="29097335" w14:textId="77777777" w:rsidR="00FF72EA" w:rsidRDefault="00FF72EA">
                  <w:pPr>
                    <w:spacing w:line="200" w:lineRule="exact"/>
                  </w:pPr>
                </w:p>
                <w:p w14:paraId="6A958C9F" w14:textId="77777777" w:rsidR="00FF72EA" w:rsidRDefault="00FF72EA">
                  <w:pPr>
                    <w:spacing w:line="200" w:lineRule="exact"/>
                  </w:pPr>
                </w:p>
                <w:p w14:paraId="06409DD6" w14:textId="77777777" w:rsidR="00FF72EA" w:rsidRDefault="00FF72EA">
                  <w:pPr>
                    <w:spacing w:line="200" w:lineRule="exact"/>
                  </w:pPr>
                </w:p>
                <w:p w14:paraId="77F3C7B2" w14:textId="77777777" w:rsidR="00FF72EA" w:rsidRDefault="00FF72EA">
                  <w:pPr>
                    <w:spacing w:line="200" w:lineRule="exact"/>
                  </w:pPr>
                </w:p>
                <w:p w14:paraId="5E40F744" w14:textId="77777777" w:rsidR="00FF72EA" w:rsidRDefault="00FF72EA">
                  <w:pPr>
                    <w:spacing w:line="200" w:lineRule="exact"/>
                  </w:pPr>
                </w:p>
                <w:p w14:paraId="7D5AD26D" w14:textId="77777777" w:rsidR="00FF72EA" w:rsidRDefault="00FF72EA">
                  <w:pPr>
                    <w:spacing w:line="200" w:lineRule="exact"/>
                  </w:pPr>
                </w:p>
                <w:p w14:paraId="2047A0ED" w14:textId="77777777" w:rsidR="00FF72EA" w:rsidRDefault="00FF72EA">
                  <w:pPr>
                    <w:spacing w:line="200" w:lineRule="exact"/>
                  </w:pPr>
                </w:p>
                <w:p w14:paraId="76F56B5A" w14:textId="77777777" w:rsidR="00FF72EA" w:rsidRDefault="00FF72EA">
                  <w:pPr>
                    <w:spacing w:line="200" w:lineRule="exact"/>
                  </w:pPr>
                </w:p>
                <w:p w14:paraId="402451EF" w14:textId="77777777" w:rsidR="00FF72EA" w:rsidRDefault="00FF72EA">
                  <w:pPr>
                    <w:spacing w:line="200" w:lineRule="exact"/>
                  </w:pPr>
                </w:p>
                <w:p w14:paraId="4C680994" w14:textId="77777777" w:rsidR="00FF72EA" w:rsidRDefault="00FF72EA">
                  <w:pPr>
                    <w:spacing w:line="200" w:lineRule="exact"/>
                  </w:pPr>
                </w:p>
                <w:p w14:paraId="4E443EBE" w14:textId="77777777" w:rsidR="00FF72EA" w:rsidRDefault="00FF72EA">
                  <w:pPr>
                    <w:spacing w:line="200" w:lineRule="exact"/>
                  </w:pPr>
                </w:p>
                <w:p w14:paraId="2B27DFE8" w14:textId="77777777" w:rsidR="00FF72EA" w:rsidRDefault="00FF72EA">
                  <w:pPr>
                    <w:spacing w:line="200" w:lineRule="exact"/>
                  </w:pPr>
                </w:p>
                <w:p w14:paraId="33C59BCD" w14:textId="77777777" w:rsidR="00FF72EA" w:rsidRDefault="00FF72EA">
                  <w:pPr>
                    <w:spacing w:line="200" w:lineRule="exact"/>
                  </w:pPr>
                </w:p>
                <w:p w14:paraId="3EF6DD1E" w14:textId="77777777" w:rsidR="00FF72EA" w:rsidRDefault="00FF72EA">
                  <w:pPr>
                    <w:spacing w:line="200" w:lineRule="exact"/>
                  </w:pPr>
                </w:p>
                <w:p w14:paraId="1F8D92FB" w14:textId="77777777" w:rsidR="00FF72EA" w:rsidRDefault="00FF72EA">
                  <w:pPr>
                    <w:spacing w:before="16" w:line="260" w:lineRule="exact"/>
                    <w:rPr>
                      <w:sz w:val="26"/>
                      <w:szCs w:val="26"/>
                    </w:rPr>
                  </w:pPr>
                </w:p>
                <w:p w14:paraId="154C5AD0"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https://colab.research.google.com/drive/1myE_4PpVf6kCVBPj0KurfjeQptB_FOab#printMode=true                                                                                   3/7</w:t>
                  </w:r>
                </w:p>
              </w:txbxContent>
            </v:textbox>
            <w10:wrap anchorx="page" anchory="page"/>
          </v:shape>
        </w:pict>
      </w:r>
      <w:r>
        <w:rPr>
          <w:rFonts w:ascii="Arial" w:eastAsia="Arial" w:hAnsi="Arial" w:cs="Arial"/>
          <w:position w:val="-1"/>
          <w:sz w:val="16"/>
          <w:szCs w:val="16"/>
        </w:rPr>
        <w:t>1</w:t>
      </w:r>
    </w:p>
    <w:p w14:paraId="5153E96A" w14:textId="77777777" w:rsidR="00546E00" w:rsidRDefault="00546E00">
      <w:pPr>
        <w:spacing w:before="4" w:line="180" w:lineRule="exact"/>
        <w:rPr>
          <w:sz w:val="19"/>
          <w:szCs w:val="19"/>
        </w:rPr>
      </w:pPr>
    </w:p>
    <w:p w14:paraId="1B2E7B0D" w14:textId="77777777" w:rsidR="00546E00" w:rsidRDefault="00FF72EA">
      <w:pPr>
        <w:spacing w:before="24"/>
        <w:ind w:left="1105" w:right="7014"/>
        <w:jc w:val="both"/>
        <w:rPr>
          <w:rFonts w:ascii="Consolas" w:eastAsia="Consolas" w:hAnsi="Consolas" w:cs="Consolas"/>
          <w:sz w:val="21"/>
          <w:szCs w:val="21"/>
        </w:rPr>
      </w:pPr>
      <w:r>
        <w:rPr>
          <w:rFonts w:ascii="Consolas" w:eastAsia="Consolas" w:hAnsi="Consolas" w:cs="Consolas"/>
          <w:color w:val="202020"/>
          <w:w w:val="99"/>
          <w:sz w:val="21"/>
          <w:szCs w:val="21"/>
        </w:rPr>
        <w:t>Using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TensorFlow</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backend.</w:t>
      </w:r>
    </w:p>
    <w:p w14:paraId="613358A5" w14:textId="77777777" w:rsidR="00546E00" w:rsidRDefault="00FF72EA">
      <w:pPr>
        <w:spacing w:before="94"/>
        <w:ind w:left="1105" w:right="2651"/>
        <w:jc w:val="both"/>
        <w:rPr>
          <w:rFonts w:ascii="Arial" w:eastAsia="Arial" w:hAnsi="Arial" w:cs="Arial"/>
          <w:sz w:val="21"/>
          <w:szCs w:val="21"/>
        </w:rPr>
      </w:pPr>
      <w:r>
        <w:rPr>
          <w:rFonts w:ascii="Arial" w:eastAsia="Arial" w:hAnsi="Arial" w:cs="Arial"/>
          <w:color w:val="FF0000"/>
          <w:w w:val="99"/>
          <w:sz w:val="21"/>
          <w:szCs w:val="21"/>
        </w:rPr>
        <w:t>The</w:t>
      </w:r>
      <w:r>
        <w:rPr>
          <w:rFonts w:ascii="Arial" w:eastAsia="Arial" w:hAnsi="Arial" w:cs="Arial"/>
          <w:color w:val="FF0000"/>
          <w:sz w:val="21"/>
          <w:szCs w:val="21"/>
        </w:rPr>
        <w:t xml:space="preserve"> </w:t>
      </w:r>
      <w:r>
        <w:rPr>
          <w:rFonts w:ascii="Arial" w:eastAsia="Arial" w:hAnsi="Arial" w:cs="Arial"/>
          <w:color w:val="FF0000"/>
          <w:w w:val="99"/>
          <w:sz w:val="21"/>
          <w:szCs w:val="21"/>
        </w:rPr>
        <w:t>default</w:t>
      </w:r>
      <w:r>
        <w:rPr>
          <w:rFonts w:ascii="Arial" w:eastAsia="Arial" w:hAnsi="Arial" w:cs="Arial"/>
          <w:color w:val="FF0000"/>
          <w:sz w:val="21"/>
          <w:szCs w:val="21"/>
        </w:rPr>
        <w:t xml:space="preserve"> </w:t>
      </w:r>
      <w:r>
        <w:rPr>
          <w:rFonts w:ascii="Arial" w:eastAsia="Arial" w:hAnsi="Arial" w:cs="Arial"/>
          <w:color w:val="FF0000"/>
          <w:w w:val="99"/>
          <w:sz w:val="21"/>
          <w:szCs w:val="21"/>
        </w:rPr>
        <w:t>version</w:t>
      </w:r>
      <w:r>
        <w:rPr>
          <w:rFonts w:ascii="Arial" w:eastAsia="Arial" w:hAnsi="Arial" w:cs="Arial"/>
          <w:color w:val="FF0000"/>
          <w:sz w:val="21"/>
          <w:szCs w:val="21"/>
        </w:rPr>
        <w:t xml:space="preserve"> </w:t>
      </w:r>
      <w:r>
        <w:rPr>
          <w:rFonts w:ascii="Arial" w:eastAsia="Arial" w:hAnsi="Arial" w:cs="Arial"/>
          <w:color w:val="FF0000"/>
          <w:w w:val="99"/>
          <w:sz w:val="21"/>
          <w:szCs w:val="21"/>
        </w:rPr>
        <w:t>of</w:t>
      </w:r>
      <w:r>
        <w:rPr>
          <w:rFonts w:ascii="Arial" w:eastAsia="Arial" w:hAnsi="Arial" w:cs="Arial"/>
          <w:color w:val="FF0000"/>
          <w:sz w:val="21"/>
          <w:szCs w:val="21"/>
        </w:rPr>
        <w:t xml:space="preserve"> </w:t>
      </w:r>
      <w:r>
        <w:rPr>
          <w:rFonts w:ascii="Arial" w:eastAsia="Arial" w:hAnsi="Arial" w:cs="Arial"/>
          <w:color w:val="FF0000"/>
          <w:w w:val="99"/>
          <w:sz w:val="21"/>
          <w:szCs w:val="21"/>
        </w:rPr>
        <w:t>TensorFlow</w:t>
      </w:r>
      <w:r>
        <w:rPr>
          <w:rFonts w:ascii="Arial" w:eastAsia="Arial" w:hAnsi="Arial" w:cs="Arial"/>
          <w:color w:val="FF0000"/>
          <w:sz w:val="21"/>
          <w:szCs w:val="21"/>
        </w:rPr>
        <w:t xml:space="preserve"> </w:t>
      </w:r>
      <w:r>
        <w:rPr>
          <w:rFonts w:ascii="Arial" w:eastAsia="Arial" w:hAnsi="Arial" w:cs="Arial"/>
          <w:color w:val="FF0000"/>
          <w:w w:val="99"/>
          <w:sz w:val="21"/>
          <w:szCs w:val="21"/>
        </w:rPr>
        <w:t>in</w:t>
      </w:r>
      <w:r>
        <w:rPr>
          <w:rFonts w:ascii="Arial" w:eastAsia="Arial" w:hAnsi="Arial" w:cs="Arial"/>
          <w:color w:val="FF0000"/>
          <w:sz w:val="21"/>
          <w:szCs w:val="21"/>
        </w:rPr>
        <w:t xml:space="preserve"> </w:t>
      </w:r>
      <w:r>
        <w:rPr>
          <w:rFonts w:ascii="Arial" w:eastAsia="Arial" w:hAnsi="Arial" w:cs="Arial"/>
          <w:color w:val="FF0000"/>
          <w:w w:val="99"/>
          <w:sz w:val="21"/>
          <w:szCs w:val="21"/>
        </w:rPr>
        <w:t>Colab</w:t>
      </w:r>
      <w:r>
        <w:rPr>
          <w:rFonts w:ascii="Arial" w:eastAsia="Arial" w:hAnsi="Arial" w:cs="Arial"/>
          <w:color w:val="FF0000"/>
          <w:sz w:val="21"/>
          <w:szCs w:val="21"/>
        </w:rPr>
        <w:t xml:space="preserve"> </w:t>
      </w:r>
      <w:r>
        <w:rPr>
          <w:rFonts w:ascii="Arial" w:eastAsia="Arial" w:hAnsi="Arial" w:cs="Arial"/>
          <w:color w:val="FF0000"/>
          <w:w w:val="99"/>
          <w:sz w:val="21"/>
          <w:szCs w:val="21"/>
        </w:rPr>
        <w:t>will</w:t>
      </w:r>
      <w:r>
        <w:rPr>
          <w:rFonts w:ascii="Arial" w:eastAsia="Arial" w:hAnsi="Arial" w:cs="Arial"/>
          <w:color w:val="FF0000"/>
          <w:sz w:val="21"/>
          <w:szCs w:val="21"/>
        </w:rPr>
        <w:t xml:space="preserve"> </w:t>
      </w:r>
      <w:r>
        <w:rPr>
          <w:rFonts w:ascii="Arial" w:eastAsia="Arial" w:hAnsi="Arial" w:cs="Arial"/>
          <w:color w:val="FF0000"/>
          <w:w w:val="99"/>
          <w:sz w:val="21"/>
          <w:szCs w:val="21"/>
        </w:rPr>
        <w:t>soon</w:t>
      </w:r>
      <w:r>
        <w:rPr>
          <w:rFonts w:ascii="Arial" w:eastAsia="Arial" w:hAnsi="Arial" w:cs="Arial"/>
          <w:color w:val="FF0000"/>
          <w:sz w:val="21"/>
          <w:szCs w:val="21"/>
        </w:rPr>
        <w:t xml:space="preserve"> </w:t>
      </w:r>
      <w:r>
        <w:rPr>
          <w:rFonts w:ascii="Arial" w:eastAsia="Arial" w:hAnsi="Arial" w:cs="Arial"/>
          <w:color w:val="FF0000"/>
          <w:w w:val="99"/>
          <w:sz w:val="21"/>
          <w:szCs w:val="21"/>
        </w:rPr>
        <w:t>switch</w:t>
      </w:r>
      <w:r>
        <w:rPr>
          <w:rFonts w:ascii="Arial" w:eastAsia="Arial" w:hAnsi="Arial" w:cs="Arial"/>
          <w:color w:val="FF0000"/>
          <w:sz w:val="21"/>
          <w:szCs w:val="21"/>
        </w:rPr>
        <w:t xml:space="preserve"> </w:t>
      </w:r>
      <w:r>
        <w:rPr>
          <w:rFonts w:ascii="Arial" w:eastAsia="Arial" w:hAnsi="Arial" w:cs="Arial"/>
          <w:color w:val="FF0000"/>
          <w:w w:val="99"/>
          <w:sz w:val="21"/>
          <w:szCs w:val="21"/>
        </w:rPr>
        <w:t>to</w:t>
      </w:r>
      <w:r>
        <w:rPr>
          <w:rFonts w:ascii="Arial" w:eastAsia="Arial" w:hAnsi="Arial" w:cs="Arial"/>
          <w:color w:val="FF0000"/>
          <w:sz w:val="21"/>
          <w:szCs w:val="21"/>
        </w:rPr>
        <w:t xml:space="preserve"> </w:t>
      </w:r>
      <w:r>
        <w:rPr>
          <w:rFonts w:ascii="Arial" w:eastAsia="Arial" w:hAnsi="Arial" w:cs="Arial"/>
          <w:color w:val="FF0000"/>
          <w:w w:val="99"/>
          <w:sz w:val="21"/>
          <w:szCs w:val="21"/>
        </w:rPr>
        <w:t>TensorFlow</w:t>
      </w:r>
      <w:r>
        <w:rPr>
          <w:rFonts w:ascii="Arial" w:eastAsia="Arial" w:hAnsi="Arial" w:cs="Arial"/>
          <w:color w:val="FF0000"/>
          <w:sz w:val="21"/>
          <w:szCs w:val="21"/>
        </w:rPr>
        <w:t xml:space="preserve"> </w:t>
      </w:r>
      <w:r>
        <w:rPr>
          <w:rFonts w:ascii="Arial" w:eastAsia="Arial" w:hAnsi="Arial" w:cs="Arial"/>
          <w:color w:val="FF0000"/>
          <w:w w:val="99"/>
          <w:sz w:val="21"/>
          <w:szCs w:val="21"/>
        </w:rPr>
        <w:t>2.x.</w:t>
      </w:r>
    </w:p>
    <w:p w14:paraId="09DC9141" w14:textId="77777777" w:rsidR="00546E00" w:rsidRDefault="00FF72EA">
      <w:pPr>
        <w:spacing w:before="13"/>
        <w:ind w:left="1105" w:right="435"/>
        <w:jc w:val="both"/>
        <w:rPr>
          <w:rFonts w:ascii="Arial" w:eastAsia="Arial" w:hAnsi="Arial" w:cs="Arial"/>
          <w:sz w:val="21"/>
          <w:szCs w:val="21"/>
        </w:rPr>
      </w:pPr>
      <w:r>
        <w:rPr>
          <w:rFonts w:ascii="Arial" w:eastAsia="Arial" w:hAnsi="Arial" w:cs="Arial"/>
          <w:color w:val="FF0000"/>
          <w:w w:val="99"/>
          <w:sz w:val="21"/>
          <w:szCs w:val="21"/>
        </w:rPr>
        <w:t>We</w:t>
      </w:r>
      <w:r>
        <w:rPr>
          <w:rFonts w:ascii="Arial" w:eastAsia="Arial" w:hAnsi="Arial" w:cs="Arial"/>
          <w:color w:val="FF0000"/>
          <w:sz w:val="21"/>
          <w:szCs w:val="21"/>
        </w:rPr>
        <w:t xml:space="preserve"> </w:t>
      </w:r>
      <w:r>
        <w:rPr>
          <w:rFonts w:ascii="Arial" w:eastAsia="Arial" w:hAnsi="Arial" w:cs="Arial"/>
          <w:color w:val="FF0000"/>
          <w:w w:val="99"/>
          <w:sz w:val="21"/>
          <w:szCs w:val="21"/>
        </w:rPr>
        <w:t>recommend</w:t>
      </w:r>
      <w:r>
        <w:rPr>
          <w:rFonts w:ascii="Arial" w:eastAsia="Arial" w:hAnsi="Arial" w:cs="Arial"/>
          <w:color w:val="FF0000"/>
          <w:sz w:val="21"/>
          <w:szCs w:val="21"/>
        </w:rPr>
        <w:t xml:space="preserve"> </w:t>
      </w:r>
      <w:r>
        <w:rPr>
          <w:rFonts w:ascii="Arial" w:eastAsia="Arial" w:hAnsi="Arial" w:cs="Arial"/>
          <w:color w:val="FF0000"/>
          <w:w w:val="99"/>
          <w:sz w:val="21"/>
          <w:szCs w:val="21"/>
        </w:rPr>
        <w:t>you</w:t>
      </w:r>
      <w:r>
        <w:rPr>
          <w:rFonts w:ascii="Arial" w:eastAsia="Arial" w:hAnsi="Arial" w:cs="Arial"/>
          <w:color w:val="FF0000"/>
          <w:sz w:val="21"/>
          <w:szCs w:val="21"/>
        </w:rPr>
        <w:t xml:space="preserve"> </w:t>
      </w:r>
      <w:hyperlink r:id="rId15">
        <w:r>
          <w:rPr>
            <w:rFonts w:ascii="Arial" w:eastAsia="Arial" w:hAnsi="Arial" w:cs="Arial"/>
            <w:color w:val="0000ED"/>
            <w:w w:val="99"/>
            <w:sz w:val="21"/>
            <w:szCs w:val="21"/>
            <w:u w:val="single" w:color="0000ED"/>
          </w:rPr>
          <w:t>u</w:t>
        </w:r>
        <w:r>
          <w:rPr>
            <w:rFonts w:ascii="Arial" w:eastAsia="Arial" w:hAnsi="Arial" w:cs="Arial"/>
            <w:color w:val="0000ED"/>
            <w:w w:val="99"/>
            <w:sz w:val="21"/>
            <w:szCs w:val="21"/>
          </w:rPr>
          <w:t>pg</w:t>
        </w:r>
        <w:r>
          <w:rPr>
            <w:rFonts w:ascii="Arial" w:eastAsia="Arial" w:hAnsi="Arial" w:cs="Arial"/>
            <w:color w:val="0000ED"/>
            <w:w w:val="99"/>
            <w:sz w:val="21"/>
            <w:szCs w:val="21"/>
            <w:u w:val="single" w:color="0000ED"/>
          </w:rPr>
          <w:t>rade</w:t>
        </w:r>
        <w:r>
          <w:rPr>
            <w:rFonts w:ascii="Arial" w:eastAsia="Arial" w:hAnsi="Arial" w:cs="Arial"/>
            <w:color w:val="0000ED"/>
            <w:sz w:val="21"/>
            <w:szCs w:val="21"/>
          </w:rPr>
          <w:t xml:space="preserve"> </w:t>
        </w:r>
        <w:r>
          <w:rPr>
            <w:rFonts w:ascii="Arial" w:eastAsia="Arial" w:hAnsi="Arial" w:cs="Arial"/>
            <w:color w:val="FF0000"/>
            <w:w w:val="99"/>
            <w:sz w:val="21"/>
            <w:szCs w:val="21"/>
          </w:rPr>
          <w:t>now</w:t>
        </w:r>
      </w:hyperlink>
      <w:r>
        <w:rPr>
          <w:rFonts w:ascii="Arial" w:eastAsia="Arial" w:hAnsi="Arial" w:cs="Arial"/>
          <w:color w:val="FF0000"/>
          <w:sz w:val="21"/>
          <w:szCs w:val="21"/>
        </w:rPr>
        <w:t xml:space="preserve"> </w:t>
      </w:r>
      <w:r>
        <w:rPr>
          <w:rFonts w:ascii="Arial" w:eastAsia="Arial" w:hAnsi="Arial" w:cs="Arial"/>
          <w:color w:val="FF0000"/>
          <w:w w:val="99"/>
          <w:sz w:val="21"/>
          <w:szCs w:val="21"/>
        </w:rPr>
        <w:t>or</w:t>
      </w:r>
      <w:r>
        <w:rPr>
          <w:rFonts w:ascii="Arial" w:eastAsia="Arial" w:hAnsi="Arial" w:cs="Arial"/>
          <w:color w:val="FF0000"/>
          <w:sz w:val="21"/>
          <w:szCs w:val="21"/>
        </w:rPr>
        <w:t xml:space="preserve"> </w:t>
      </w:r>
      <w:r>
        <w:rPr>
          <w:rFonts w:ascii="Arial" w:eastAsia="Arial" w:hAnsi="Arial" w:cs="Arial"/>
          <w:color w:val="FF0000"/>
          <w:w w:val="99"/>
          <w:sz w:val="21"/>
          <w:szCs w:val="21"/>
        </w:rPr>
        <w:t>ensure</w:t>
      </w:r>
      <w:r>
        <w:rPr>
          <w:rFonts w:ascii="Arial" w:eastAsia="Arial" w:hAnsi="Arial" w:cs="Arial"/>
          <w:color w:val="FF0000"/>
          <w:sz w:val="21"/>
          <w:szCs w:val="21"/>
        </w:rPr>
        <w:t xml:space="preserve"> </w:t>
      </w:r>
      <w:r>
        <w:rPr>
          <w:rFonts w:ascii="Arial" w:eastAsia="Arial" w:hAnsi="Arial" w:cs="Arial"/>
          <w:color w:val="FF0000"/>
          <w:w w:val="99"/>
          <w:sz w:val="21"/>
          <w:szCs w:val="21"/>
        </w:rPr>
        <w:t>your</w:t>
      </w:r>
      <w:r>
        <w:rPr>
          <w:rFonts w:ascii="Arial" w:eastAsia="Arial" w:hAnsi="Arial" w:cs="Arial"/>
          <w:color w:val="FF0000"/>
          <w:sz w:val="21"/>
          <w:szCs w:val="21"/>
        </w:rPr>
        <w:t xml:space="preserve"> </w:t>
      </w:r>
      <w:r>
        <w:rPr>
          <w:rFonts w:ascii="Arial" w:eastAsia="Arial" w:hAnsi="Arial" w:cs="Arial"/>
          <w:color w:val="FF0000"/>
          <w:w w:val="99"/>
          <w:sz w:val="21"/>
          <w:szCs w:val="21"/>
        </w:rPr>
        <w:t>notebook</w:t>
      </w:r>
      <w:r>
        <w:rPr>
          <w:rFonts w:ascii="Arial" w:eastAsia="Arial" w:hAnsi="Arial" w:cs="Arial"/>
          <w:color w:val="FF0000"/>
          <w:sz w:val="21"/>
          <w:szCs w:val="21"/>
        </w:rPr>
        <w:t xml:space="preserve"> </w:t>
      </w:r>
      <w:r>
        <w:rPr>
          <w:rFonts w:ascii="Arial" w:eastAsia="Arial" w:hAnsi="Arial" w:cs="Arial"/>
          <w:color w:val="FF0000"/>
          <w:w w:val="99"/>
          <w:sz w:val="21"/>
          <w:szCs w:val="21"/>
        </w:rPr>
        <w:t>will</w:t>
      </w:r>
      <w:r>
        <w:rPr>
          <w:rFonts w:ascii="Arial" w:eastAsia="Arial" w:hAnsi="Arial" w:cs="Arial"/>
          <w:color w:val="FF0000"/>
          <w:sz w:val="21"/>
          <w:szCs w:val="21"/>
        </w:rPr>
        <w:t xml:space="preserve"> </w:t>
      </w:r>
      <w:r>
        <w:rPr>
          <w:rFonts w:ascii="Arial" w:eastAsia="Arial" w:hAnsi="Arial" w:cs="Arial"/>
          <w:color w:val="FF0000"/>
          <w:w w:val="99"/>
          <w:sz w:val="21"/>
          <w:szCs w:val="21"/>
        </w:rPr>
        <w:t>continue</w:t>
      </w:r>
      <w:r>
        <w:rPr>
          <w:rFonts w:ascii="Arial" w:eastAsia="Arial" w:hAnsi="Arial" w:cs="Arial"/>
          <w:color w:val="FF0000"/>
          <w:sz w:val="21"/>
          <w:szCs w:val="21"/>
        </w:rPr>
        <w:t xml:space="preserve"> </w:t>
      </w:r>
      <w:r>
        <w:rPr>
          <w:rFonts w:ascii="Arial" w:eastAsia="Arial" w:hAnsi="Arial" w:cs="Arial"/>
          <w:color w:val="FF0000"/>
          <w:w w:val="99"/>
          <w:sz w:val="21"/>
          <w:szCs w:val="21"/>
        </w:rPr>
        <w:t>to</w:t>
      </w:r>
      <w:r>
        <w:rPr>
          <w:rFonts w:ascii="Arial" w:eastAsia="Arial" w:hAnsi="Arial" w:cs="Arial"/>
          <w:color w:val="FF0000"/>
          <w:sz w:val="21"/>
          <w:szCs w:val="21"/>
        </w:rPr>
        <w:t xml:space="preserve"> </w:t>
      </w:r>
      <w:r>
        <w:rPr>
          <w:rFonts w:ascii="Arial" w:eastAsia="Arial" w:hAnsi="Arial" w:cs="Arial"/>
          <w:color w:val="FF0000"/>
          <w:w w:val="99"/>
          <w:sz w:val="21"/>
          <w:szCs w:val="21"/>
        </w:rPr>
        <w:t>use</w:t>
      </w:r>
      <w:r>
        <w:rPr>
          <w:rFonts w:ascii="Arial" w:eastAsia="Arial" w:hAnsi="Arial" w:cs="Arial"/>
          <w:color w:val="FF0000"/>
          <w:sz w:val="21"/>
          <w:szCs w:val="21"/>
        </w:rPr>
        <w:t xml:space="preserve"> </w:t>
      </w:r>
      <w:r>
        <w:rPr>
          <w:rFonts w:ascii="Arial" w:eastAsia="Arial" w:hAnsi="Arial" w:cs="Arial"/>
          <w:color w:val="FF0000"/>
          <w:w w:val="99"/>
          <w:sz w:val="21"/>
          <w:szCs w:val="21"/>
        </w:rPr>
        <w:t>TensorFlow</w:t>
      </w:r>
      <w:r>
        <w:rPr>
          <w:rFonts w:ascii="Arial" w:eastAsia="Arial" w:hAnsi="Arial" w:cs="Arial"/>
          <w:color w:val="FF0000"/>
          <w:sz w:val="21"/>
          <w:szCs w:val="21"/>
        </w:rPr>
        <w:t xml:space="preserve"> </w:t>
      </w:r>
      <w:r>
        <w:rPr>
          <w:rFonts w:ascii="Arial" w:eastAsia="Arial" w:hAnsi="Arial" w:cs="Arial"/>
          <w:color w:val="FF0000"/>
          <w:w w:val="99"/>
          <w:sz w:val="21"/>
          <w:szCs w:val="21"/>
        </w:rPr>
        <w:t>1.x</w:t>
      </w:r>
      <w:r>
        <w:rPr>
          <w:rFonts w:ascii="Arial" w:eastAsia="Arial" w:hAnsi="Arial" w:cs="Arial"/>
          <w:color w:val="FF0000"/>
          <w:sz w:val="21"/>
          <w:szCs w:val="21"/>
        </w:rPr>
        <w:t xml:space="preserve"> </w:t>
      </w:r>
      <w:r>
        <w:rPr>
          <w:rFonts w:ascii="Arial" w:eastAsia="Arial" w:hAnsi="Arial" w:cs="Arial"/>
          <w:color w:val="FF0000"/>
          <w:w w:val="99"/>
          <w:sz w:val="21"/>
          <w:szCs w:val="21"/>
        </w:rPr>
        <w:t>via</w:t>
      </w:r>
      <w:r>
        <w:rPr>
          <w:rFonts w:ascii="Arial" w:eastAsia="Arial" w:hAnsi="Arial" w:cs="Arial"/>
          <w:color w:val="FF0000"/>
          <w:sz w:val="21"/>
          <w:szCs w:val="21"/>
        </w:rPr>
        <w:t xml:space="preserve"> </w:t>
      </w:r>
      <w:r>
        <w:rPr>
          <w:rFonts w:ascii="Arial" w:eastAsia="Arial" w:hAnsi="Arial" w:cs="Arial"/>
          <w:color w:val="FF0000"/>
          <w:w w:val="99"/>
          <w:sz w:val="21"/>
          <w:szCs w:val="21"/>
        </w:rPr>
        <w:t>the</w:t>
      </w:r>
    </w:p>
    <w:p w14:paraId="6DBD1FE3" w14:textId="77777777" w:rsidR="00546E00" w:rsidRDefault="00FF72EA">
      <w:pPr>
        <w:spacing w:before="13"/>
        <w:ind w:left="1105" w:right="5574"/>
        <w:jc w:val="both"/>
        <w:rPr>
          <w:rFonts w:ascii="Arial" w:eastAsia="Arial" w:hAnsi="Arial" w:cs="Arial"/>
          <w:sz w:val="21"/>
          <w:szCs w:val="21"/>
        </w:rPr>
      </w:pPr>
      <w:r>
        <w:rPr>
          <w:rFonts w:ascii="Consolas" w:eastAsia="Consolas" w:hAnsi="Consolas" w:cs="Consolas"/>
          <w:color w:val="FF0000"/>
          <w:w w:val="99"/>
          <w:sz w:val="21"/>
          <w:szCs w:val="21"/>
        </w:rPr>
        <w:t>%tensorflow_version</w:t>
      </w:r>
      <w:r>
        <w:rPr>
          <w:rFonts w:ascii="Consolas" w:eastAsia="Consolas" w:hAnsi="Consolas" w:cs="Consolas"/>
          <w:color w:val="FF0000"/>
          <w:sz w:val="21"/>
          <w:szCs w:val="21"/>
        </w:rPr>
        <w:t xml:space="preserve"> </w:t>
      </w:r>
      <w:r>
        <w:rPr>
          <w:rFonts w:ascii="Consolas" w:eastAsia="Consolas" w:hAnsi="Consolas" w:cs="Consolas"/>
          <w:color w:val="FF0000"/>
          <w:w w:val="99"/>
          <w:sz w:val="21"/>
          <w:szCs w:val="21"/>
        </w:rPr>
        <w:t>1.x</w:t>
      </w:r>
      <w:r>
        <w:rPr>
          <w:rFonts w:ascii="Consolas" w:eastAsia="Consolas" w:hAnsi="Consolas" w:cs="Consolas"/>
          <w:color w:val="FF0000"/>
          <w:sz w:val="21"/>
          <w:szCs w:val="21"/>
        </w:rPr>
        <w:t xml:space="preserve"> </w:t>
      </w:r>
      <w:r>
        <w:rPr>
          <w:rFonts w:ascii="Arial" w:eastAsia="Arial" w:hAnsi="Arial" w:cs="Arial"/>
          <w:color w:val="FF0000"/>
          <w:w w:val="99"/>
          <w:sz w:val="21"/>
          <w:szCs w:val="21"/>
        </w:rPr>
        <w:t>magic:</w:t>
      </w:r>
      <w:r>
        <w:rPr>
          <w:rFonts w:ascii="Arial" w:eastAsia="Arial" w:hAnsi="Arial" w:cs="Arial"/>
          <w:color w:val="FF0000"/>
          <w:sz w:val="21"/>
          <w:szCs w:val="21"/>
        </w:rPr>
        <w:t xml:space="preserve"> </w:t>
      </w:r>
      <w:hyperlink r:id="rId16">
        <w:r>
          <w:rPr>
            <w:rFonts w:ascii="Arial" w:eastAsia="Arial" w:hAnsi="Arial" w:cs="Arial"/>
            <w:color w:val="0000ED"/>
            <w:w w:val="99"/>
            <w:sz w:val="21"/>
            <w:szCs w:val="21"/>
            <w:u w:val="single" w:color="0000ED"/>
          </w:rPr>
          <w:t>more info</w:t>
        </w:r>
        <w:r>
          <w:rPr>
            <w:rFonts w:ascii="Arial" w:eastAsia="Arial" w:hAnsi="Arial" w:cs="Arial"/>
            <w:color w:val="FF0000"/>
            <w:w w:val="99"/>
            <w:sz w:val="21"/>
            <w:szCs w:val="21"/>
          </w:rPr>
          <w:t>.</w:t>
        </w:r>
      </w:hyperlink>
    </w:p>
    <w:p w14:paraId="0B7D26ED" w14:textId="77777777" w:rsidR="00546E00" w:rsidRDefault="00FF72EA">
      <w:pPr>
        <w:spacing w:before="99"/>
        <w:ind w:left="1105" w:right="1932"/>
        <w:jc w:val="both"/>
        <w:rPr>
          <w:rFonts w:ascii="Consolas" w:eastAsia="Consolas" w:hAnsi="Consolas" w:cs="Consolas"/>
          <w:sz w:val="21"/>
          <w:szCs w:val="21"/>
        </w:rPr>
      </w:pPr>
      <w:r>
        <w:rPr>
          <w:rFonts w:ascii="Consolas" w:eastAsia="Consolas" w:hAnsi="Consolas" w:cs="Consolas"/>
          <w:color w:val="202020"/>
          <w:w w:val="99"/>
          <w:sz w:val="21"/>
          <w:szCs w:val="21"/>
        </w:rPr>
        <w:t>Downloading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hyperlink r:id="rId17">
        <w:r>
          <w:rPr>
            <w:rFonts w:ascii="Consolas" w:eastAsia="Consolas" w:hAnsi="Consolas" w:cs="Consolas"/>
            <w:color w:val="0000ED"/>
            <w:w w:val="99"/>
            <w:sz w:val="21"/>
            <w:szCs w:val="21"/>
            <w:u w:val="single" w:color="0000ED"/>
          </w:rPr>
          <w:t>htt</w:t>
        </w:r>
        <w:r>
          <w:rPr>
            <w:rFonts w:ascii="Consolas" w:eastAsia="Consolas" w:hAnsi="Consolas" w:cs="Consolas"/>
            <w:color w:val="0000ED"/>
            <w:w w:val="99"/>
            <w:sz w:val="21"/>
            <w:szCs w:val="21"/>
          </w:rPr>
          <w:t>ps://s3.amazonaws.com/img</w:t>
        </w:r>
        <w:r>
          <w:rPr>
            <w:rFonts w:ascii="Consolas" w:eastAsia="Consolas" w:hAnsi="Consolas" w:cs="Consolas"/>
            <w:color w:val="0000ED"/>
            <w:w w:val="99"/>
            <w:sz w:val="21"/>
            <w:szCs w:val="21"/>
            <w:u w:val="single" w:color="0000ED"/>
          </w:rPr>
          <w:t>-datasets/mnist.n</w:t>
        </w:r>
        <w:r>
          <w:rPr>
            <w:rFonts w:ascii="Consolas" w:eastAsia="Consolas" w:hAnsi="Consolas" w:cs="Consolas"/>
            <w:color w:val="0000ED"/>
            <w:w w:val="99"/>
            <w:sz w:val="21"/>
            <w:szCs w:val="21"/>
          </w:rPr>
          <w:t>pz</w:t>
        </w:r>
      </w:hyperlink>
    </w:p>
    <w:p w14:paraId="5B4B1575" w14:textId="77777777" w:rsidR="00546E00" w:rsidRDefault="00FF72EA">
      <w:pPr>
        <w:spacing w:before="9"/>
        <w:ind w:left="1105" w:right="2504"/>
        <w:jc w:val="both"/>
        <w:rPr>
          <w:rFonts w:ascii="Consolas" w:eastAsia="Consolas" w:hAnsi="Consolas" w:cs="Consolas"/>
          <w:sz w:val="21"/>
          <w:szCs w:val="21"/>
        </w:rPr>
      </w:pPr>
      <w:r>
        <w:rPr>
          <w:rFonts w:ascii="Consolas" w:eastAsia="Consolas" w:hAnsi="Consolas" w:cs="Consolas"/>
          <w:color w:val="202020"/>
          <w:w w:val="99"/>
          <w:sz w:val="21"/>
          <w:szCs w:val="21"/>
        </w:rPr>
        <w:t>11493376/11490434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0us/step</w:t>
      </w:r>
    </w:p>
    <w:p w14:paraId="6A830EA8" w14:textId="77777777" w:rsidR="00546E00" w:rsidRDefault="00FF72EA">
      <w:pPr>
        <w:spacing w:before="9" w:line="498" w:lineRule="auto"/>
        <w:ind w:left="1105" w:right="78"/>
        <w:jc w:val="both"/>
        <w:rPr>
          <w:rFonts w:ascii="Consolas" w:eastAsia="Consolas" w:hAnsi="Consolas" w:cs="Consolas"/>
          <w:sz w:val="21"/>
          <w:szCs w:val="21"/>
        </w:rPr>
      </w:pPr>
      <w:r>
        <w:rPr>
          <w:rFonts w:ascii="Consolas" w:eastAsia="Consolas" w:hAnsi="Consolas" w:cs="Consolas"/>
          <w:color w:val="202020"/>
          <w:w w:val="99"/>
          <w:sz w:val="21"/>
          <w:szCs w:val="21"/>
        </w:rPr>
        <w:t>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w:t>
      </w:r>
    </w:p>
    <w:p w14:paraId="40D6251D" w14:textId="77777777" w:rsidR="00546E00" w:rsidRDefault="00FF72EA">
      <w:pPr>
        <w:spacing w:before="38"/>
        <w:ind w:left="1105" w:right="78"/>
        <w:jc w:val="both"/>
        <w:rPr>
          <w:rFonts w:ascii="Consolas" w:eastAsia="Consolas" w:hAnsi="Consolas" w:cs="Consolas"/>
          <w:sz w:val="21"/>
          <w:szCs w:val="21"/>
        </w:rPr>
      </w:pPr>
      <w:r>
        <w:rPr>
          <w:rFonts w:ascii="Consolas" w:eastAsia="Consolas" w:hAnsi="Consolas" w:cs="Consolas"/>
          <w:color w:val="202020"/>
          <w:w w:val="99"/>
          <w:sz w:val="21"/>
          <w:szCs w:val="21"/>
        </w:rPr>
        <w:t>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w:t>
      </w:r>
    </w:p>
    <w:p w14:paraId="725A9A74" w14:textId="77777777" w:rsidR="00546E00" w:rsidRDefault="00FF72EA">
      <w:pPr>
        <w:spacing w:before="9"/>
        <w:ind w:left="1105" w:right="6899"/>
        <w:jc w:val="both"/>
        <w:rPr>
          <w:rFonts w:ascii="Consolas" w:eastAsia="Consolas" w:hAnsi="Consolas" w:cs="Consolas"/>
          <w:sz w:val="21"/>
          <w:szCs w:val="21"/>
        </w:rPr>
      </w:pPr>
      <w:r>
        <w:rPr>
          <w:rFonts w:ascii="Consolas" w:eastAsia="Consolas" w:hAnsi="Consolas" w:cs="Consolas"/>
          <w:color w:val="202020"/>
          <w:w w:val="99"/>
          <w:sz w:val="21"/>
          <w:szCs w:val="21"/>
        </w:rPr>
        <w:t>Instructions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updating:</w:t>
      </w:r>
    </w:p>
    <w:p w14:paraId="18E45AF0" w14:textId="77777777" w:rsidR="00546E00" w:rsidRDefault="00FF72EA">
      <w:pPr>
        <w:spacing w:before="9"/>
        <w:ind w:left="1105" w:right="78"/>
        <w:jc w:val="both"/>
        <w:rPr>
          <w:rFonts w:ascii="Consolas" w:eastAsia="Consolas" w:hAnsi="Consolas" w:cs="Consolas"/>
          <w:sz w:val="21"/>
          <w:szCs w:val="21"/>
        </w:rPr>
      </w:pPr>
      <w:r>
        <w:rPr>
          <w:rFonts w:ascii="Consolas" w:eastAsia="Consolas" w:hAnsi="Consolas" w:cs="Consolas"/>
          <w:color w:val="202020"/>
          <w:w w:val="99"/>
          <w:sz w:val="21"/>
          <w:szCs w:val="21"/>
        </w:rPr>
        <w:t>Please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instead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of</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`keep_prob`.</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should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keep_prob</w:t>
      </w:r>
    </w:p>
    <w:p w14:paraId="0B817A57"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/usr/local/lib/python3.6/dist-packages/keras/optimizers.py:79</w:t>
      </w:r>
    </w:p>
    <w:p w14:paraId="013F0439" w14:textId="77777777" w:rsidR="00546E00" w:rsidRDefault="00546E00">
      <w:pPr>
        <w:spacing w:before="4" w:line="260" w:lineRule="exact"/>
        <w:rPr>
          <w:sz w:val="26"/>
          <w:szCs w:val="26"/>
        </w:rPr>
      </w:pPr>
    </w:p>
    <w:p w14:paraId="69919D0D" w14:textId="77777777" w:rsidR="00546E00" w:rsidRDefault="00FF72EA">
      <w:pPr>
        <w:ind w:left="1105" w:right="78"/>
        <w:jc w:val="both"/>
        <w:rPr>
          <w:rFonts w:ascii="Consolas" w:eastAsia="Consolas" w:hAnsi="Consolas" w:cs="Consolas"/>
          <w:sz w:val="21"/>
          <w:szCs w:val="21"/>
        </w:rPr>
      </w:pPr>
      <w:r>
        <w:rPr>
          <w:rFonts w:ascii="Consolas" w:eastAsia="Consolas" w:hAnsi="Consolas" w:cs="Consolas"/>
          <w:color w:val="202020"/>
          <w:w w:val="99"/>
          <w:sz w:val="21"/>
          <w:szCs w:val="21"/>
        </w:rPr>
        <w:t>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w:t>
      </w:r>
    </w:p>
    <w:p w14:paraId="1242EB38" w14:textId="77777777" w:rsidR="00546E00" w:rsidRDefault="00546E00">
      <w:pPr>
        <w:spacing w:before="4" w:line="260" w:lineRule="exact"/>
        <w:rPr>
          <w:sz w:val="26"/>
          <w:szCs w:val="26"/>
        </w:rPr>
      </w:pPr>
    </w:p>
    <w:p w14:paraId="2C468D13" w14:textId="77777777" w:rsidR="00546E00" w:rsidRDefault="00FF72EA">
      <w:pPr>
        <w:ind w:left="1105" w:right="78"/>
        <w:jc w:val="both"/>
        <w:rPr>
          <w:rFonts w:ascii="Consolas" w:eastAsia="Consolas" w:hAnsi="Consolas" w:cs="Consolas"/>
          <w:sz w:val="21"/>
          <w:szCs w:val="21"/>
        </w:rPr>
      </w:pPr>
      <w:r>
        <w:rPr>
          <w:rFonts w:ascii="Consolas" w:eastAsia="Consolas" w:hAnsi="Consolas" w:cs="Consolas"/>
          <w:color w:val="202020"/>
          <w:w w:val="99"/>
          <w:sz w:val="21"/>
          <w:szCs w:val="21"/>
        </w:rPr>
        <w:t>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/usr/local/lib/python3.6/dist-packages/tensorflow_core/python</w:t>
      </w:r>
    </w:p>
    <w:p w14:paraId="299EE18E" w14:textId="77777777" w:rsidR="00546E00" w:rsidRDefault="00FF72EA">
      <w:pPr>
        <w:spacing w:before="9"/>
        <w:ind w:left="1105" w:right="6899"/>
        <w:jc w:val="both"/>
        <w:rPr>
          <w:rFonts w:ascii="Consolas" w:eastAsia="Consolas" w:hAnsi="Consolas" w:cs="Consolas"/>
          <w:sz w:val="21"/>
          <w:szCs w:val="21"/>
        </w:rPr>
      </w:pPr>
      <w:r>
        <w:rPr>
          <w:rFonts w:ascii="Consolas" w:eastAsia="Consolas" w:hAnsi="Consolas" w:cs="Consolas"/>
          <w:color w:val="202020"/>
          <w:w w:val="99"/>
          <w:sz w:val="21"/>
          <w:szCs w:val="21"/>
        </w:rPr>
        <w:t>Instructions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updating:</w:t>
      </w:r>
    </w:p>
    <w:p w14:paraId="4F3FBB48" w14:textId="77777777" w:rsidR="00546E00" w:rsidRDefault="00FF72EA">
      <w:pPr>
        <w:spacing w:before="9"/>
        <w:ind w:left="1105" w:right="2278"/>
        <w:jc w:val="both"/>
        <w:rPr>
          <w:rFonts w:ascii="Consolas" w:eastAsia="Consolas" w:hAnsi="Consolas" w:cs="Consolas"/>
          <w:sz w:val="21"/>
          <w:szCs w:val="21"/>
        </w:rPr>
      </w:pPr>
      <w:r>
        <w:rPr>
          <w:rFonts w:ascii="Consolas" w:eastAsia="Consolas" w:hAnsi="Consolas" w:cs="Consolas"/>
          <w:color w:val="202020"/>
          <w:w w:val="99"/>
          <w:sz w:val="21"/>
          <w:szCs w:val="21"/>
        </w:rPr>
        <w:t>Use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tf.where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which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has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same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broadcast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rule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np.where</w:t>
      </w:r>
    </w:p>
    <w:p w14:paraId="5B00A9EC" w14:textId="77777777" w:rsidR="00546E00" w:rsidRDefault="00FF72EA">
      <w:pPr>
        <w:spacing w:before="9"/>
        <w:ind w:left="1105" w:right="78"/>
        <w:jc w:val="both"/>
        <w:rPr>
          <w:rFonts w:ascii="Consolas" w:eastAsia="Consolas" w:hAnsi="Consolas" w:cs="Consolas"/>
          <w:sz w:val="21"/>
          <w:szCs w:val="21"/>
        </w:rPr>
      </w:pPr>
      <w:r>
        <w:rPr>
          <w:rFonts w:ascii="Consolas" w:eastAsia="Consolas" w:hAnsi="Consolas" w:cs="Consolas"/>
          <w:color w:val="202020"/>
          <w:w w:val="99"/>
          <w:sz w:val="21"/>
          <w:szCs w:val="21"/>
        </w:rPr>
        <w:t>/usr/local/lib/python3.6/dist-packages/ipykernel_launcher.py:57:</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UserWarning: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w:t>
      </w:r>
    </w:p>
    <w:p w14:paraId="4383AABC" w14:textId="77777777" w:rsidR="00546E00" w:rsidRDefault="00FF72EA">
      <w:pPr>
        <w:spacing w:before="9" w:line="498" w:lineRule="auto"/>
        <w:ind w:left="1105" w:right="78"/>
        <w:jc w:val="both"/>
        <w:rPr>
          <w:rFonts w:ascii="Consolas" w:eastAsia="Consolas" w:hAnsi="Consolas" w:cs="Consolas"/>
          <w:sz w:val="21"/>
          <w:szCs w:val="21"/>
        </w:rPr>
      </w:pPr>
      <w:r>
        <w:rPr>
          <w:rFonts w:ascii="Consolas" w:eastAsia="Consolas" w:hAnsi="Consolas" w:cs="Consolas"/>
          <w:color w:val="202020"/>
          <w:w w:val="99"/>
          <w:sz w:val="21"/>
          <w:szCs w:val="21"/>
        </w:rPr>
        <w:t>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w:t>
      </w:r>
    </w:p>
    <w:p w14:paraId="2D39CCA2" w14:textId="77777777" w:rsidR="00546E00" w:rsidRDefault="00FF72EA">
      <w:pPr>
        <w:spacing w:before="38"/>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1/10</w:t>
      </w:r>
    </w:p>
    <w:p w14:paraId="1D6C30A1" w14:textId="77777777" w:rsidR="00546E00" w:rsidRDefault="00FF72EA">
      <w:pPr>
        <w:spacing w:before="9" w:line="498" w:lineRule="auto"/>
        <w:ind w:left="1105" w:right="78"/>
        <w:jc w:val="both"/>
        <w:rPr>
          <w:rFonts w:ascii="Consolas" w:eastAsia="Consolas" w:hAnsi="Consolas" w:cs="Consolas"/>
          <w:sz w:val="21"/>
          <w:szCs w:val="21"/>
        </w:rPr>
      </w:pPr>
      <w:r>
        <w:rPr>
          <w:rFonts w:ascii="Consolas" w:eastAsia="Consolas" w:hAnsi="Consolas" w:cs="Consolas"/>
          <w:color w:val="202020"/>
          <w:w w:val="99"/>
          <w:sz w:val="21"/>
          <w:szCs w:val="21"/>
        </w:rPr>
        <w:t>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 WARNING:tensorflow:From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/usr/local/lib/python3.6/dist-packages/keras/backend/tensorfl</w:t>
      </w:r>
    </w:p>
    <w:p w14:paraId="5A9258CB" w14:textId="77777777" w:rsidR="00546E00" w:rsidRDefault="00FF72EA">
      <w:pPr>
        <w:spacing w:before="38"/>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468us/step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0.2044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3B654873"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2/10</w:t>
      </w:r>
    </w:p>
    <w:p w14:paraId="3799426A"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348us/step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0.0837</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0D959FCC"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3/10</w:t>
      </w:r>
    </w:p>
    <w:p w14:paraId="40200CEE"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345us/step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0.0651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289CECAA"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4/10</w:t>
      </w:r>
    </w:p>
    <w:p w14:paraId="2730064F"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348us/step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0.0550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786EC24A"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5/10</w:t>
      </w:r>
    </w:p>
    <w:p w14:paraId="4C20768F"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346us/step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0.0472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14713886"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6/10</w:t>
      </w:r>
    </w:p>
    <w:p w14:paraId="569227B9"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350us/step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0.0420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400AC324"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7/10</w:t>
      </w:r>
    </w:p>
    <w:p w14:paraId="77ED1B3C"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352us/step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0.0379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5E3AC0DC" w14:textId="77777777" w:rsidR="00546E00" w:rsidRDefault="00FF72EA">
      <w:pPr>
        <w:spacing w:before="9"/>
        <w:ind w:left="1105" w:right="8747"/>
        <w:jc w:val="both"/>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8/10</w:t>
      </w:r>
    </w:p>
    <w:p w14:paraId="0F059FB3" w14:textId="77777777" w:rsidR="00546E00" w:rsidRDefault="00FF72EA">
      <w:pPr>
        <w:spacing w:before="9"/>
        <w:ind w:left="1105" w:right="84"/>
        <w:jc w:val="both"/>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350us/step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0.0336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65CC5F75" w14:textId="77777777" w:rsidR="00546E00" w:rsidRDefault="00FF72EA">
      <w:pPr>
        <w:spacing w:before="9"/>
        <w:ind w:left="1105" w:right="8747"/>
        <w:jc w:val="both"/>
        <w:rPr>
          <w:rFonts w:ascii="Consolas" w:eastAsia="Consolas" w:hAnsi="Consolas" w:cs="Consolas"/>
          <w:sz w:val="21"/>
          <w:szCs w:val="21"/>
        </w:rPr>
        <w:sectPr w:rsidR="00546E00">
          <w:pgSz w:w="11900" w:h="16840"/>
          <w:pgMar w:top="200" w:right="440" w:bottom="280" w:left="420" w:header="720" w:footer="720" w:gutter="0"/>
          <w:cols w:space="720"/>
        </w:sect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9/10</w:t>
      </w:r>
    </w:p>
    <w:p w14:paraId="6C76E5A4" w14:textId="77777777" w:rsidR="00546E00" w:rsidRDefault="00FF72EA">
      <w:pPr>
        <w:spacing w:before="71"/>
        <w:ind w:left="109"/>
        <w:rPr>
          <w:rFonts w:ascii="Arial" w:eastAsia="Arial" w:hAnsi="Arial" w:cs="Arial"/>
          <w:sz w:val="16"/>
          <w:szCs w:val="16"/>
        </w:rPr>
      </w:pPr>
      <w:r>
        <w:lastRenderedPageBreak/>
        <w:pict w14:anchorId="14E8E306">
          <v:group id="_x0000_s1062" style="position:absolute;left:0;text-align:left;margin-left:28.6pt;margin-top:0;width:566.35pt;height:841.9pt;z-index:-4009;mso-position-horizontal-relative:page;mso-position-vertical-relative:page" coordorigin="572" coordsize="11327,16838">
            <v:shape id="_x0000_s1071" style="position:absolute;left:588;top:580;width:0;height:15697" coordorigin="588,580" coordsize="0,15697" path="m588,16277l588,580e" filled="f" strokeweight=".29997mm">
              <v:path arrowok="t"/>
            </v:shape>
            <v:shape id="_x0000_s1070" style="position:absolute;left:580;top:580;width:270;height:15697" coordorigin="580,580" coordsize="270,15697" path="m580,580r270,l850,16277r-270,l580,580xe" stroked="f">
              <v:path arrowok="t"/>
            </v:shape>
            <v:shape id="_x0000_s1069" style="position:absolute;left:850;width:11049;height:16838" coordorigin="850" coordsize="11049,16838" path="m11899,l850,r,16838l11899,16838,11899,xe" stroked="f">
              <v:path arrowok="t"/>
            </v:shape>
            <v:shape id="_x0000_s1068" style="position:absolute;left:850;top:580;width:600;height:15697" coordorigin="850,580" coordsize="600,15697" path="m850,580r600,l1450,16277r-600,l850,580xe" stroked="f">
              <v:path arrowok="t"/>
            </v:shape>
            <v:shape id="_x0000_s1067" style="position:absolute;left:1450;top:580;width:9890;height:15697" coordorigin="1450,580" coordsize="9890,15697" path="m11340,580r,15697l1450,16277r,-15697l11340,580xe" stroked="f">
              <v:path arrowok="t"/>
            </v:shape>
            <v:shape id="_x0000_s1066" type="#_x0000_t75" style="position:absolute;left:1525;top:1751;width:3767;height:3722">
              <v:imagedata r:id="rId18" o:title=""/>
            </v:shape>
            <v:shape id="_x0000_s1065" type="#_x0000_t75" style="position:absolute;left:1525;top:5727;width:3767;height:3722">
              <v:imagedata r:id="rId19" o:title=""/>
            </v:shape>
            <v:shape id="_x0000_s1064" type="#_x0000_t75" style="position:absolute;left:1525;top:9704;width:3767;height:3722">
              <v:imagedata r:id="rId20" o:title=""/>
            </v:shape>
            <v:shape id="_x0000_s1063" type="#_x0000_t75" style="position:absolute;left:1525;top:13681;width:3767;height:3722">
              <v:imagedata r:id="rId21" o:title=""/>
            </v:shape>
            <w10:wrap anchorx="page" anchory="page"/>
          </v:group>
        </w:pict>
      </w:r>
      <w:r>
        <w:pict w14:anchorId="455A1C7E">
          <v:shape id="_x0000_s1061" type="#_x0000_t202" style="position:absolute;left:0;text-align:left;margin-left:26.45pt;margin-top:0;width:568.5pt;height:841.9pt;z-index:-4010;mso-position-horizontal-relative:page;mso-position-vertical-relative:page" filled="f" stroked="f">
            <v:textbox inset="0,0,0,0">
              <w:txbxContent>
                <w:p w14:paraId="3B5A5459" w14:textId="77777777" w:rsidR="00FF72EA" w:rsidRDefault="00FF72EA">
                  <w:pPr>
                    <w:spacing w:before="10" w:line="280" w:lineRule="exact"/>
                    <w:rPr>
                      <w:sz w:val="28"/>
                      <w:szCs w:val="28"/>
                    </w:rPr>
                  </w:pPr>
                </w:p>
                <w:p w14:paraId="1362A94F" w14:textId="77777777" w:rsidR="00FF72EA" w:rsidRDefault="00FF72EA">
                  <w:pPr>
                    <w:ind w:left="77"/>
                    <w:rPr>
                      <w:rFonts w:ascii="Arial" w:eastAsia="Arial" w:hAnsi="Arial" w:cs="Arial"/>
                      <w:sz w:val="16"/>
                      <w:szCs w:val="16"/>
                    </w:rPr>
                  </w:pPr>
                  <w:r>
                    <w:rPr>
                      <w:rFonts w:ascii="Arial" w:eastAsia="Arial" w:hAnsi="Arial" w:cs="Arial"/>
                      <w:sz w:val="16"/>
                      <w:szCs w:val="16"/>
                    </w:rPr>
                    <w:t>1/6/2019                                                                                  Copy of Keras_CNN_MNIST.ipynb - Colaboratory</w:t>
                  </w:r>
                </w:p>
                <w:p w14:paraId="4B060068" w14:textId="77777777" w:rsidR="00FF72EA" w:rsidRDefault="00FF72EA">
                  <w:pPr>
                    <w:spacing w:line="200" w:lineRule="exact"/>
                  </w:pPr>
                </w:p>
                <w:p w14:paraId="404A8546" w14:textId="77777777" w:rsidR="00FF72EA" w:rsidRDefault="00FF72EA">
                  <w:pPr>
                    <w:spacing w:line="200" w:lineRule="exact"/>
                  </w:pPr>
                </w:p>
                <w:p w14:paraId="05E7B310" w14:textId="77777777" w:rsidR="00FF72EA" w:rsidRDefault="00FF72EA">
                  <w:pPr>
                    <w:spacing w:line="200" w:lineRule="exact"/>
                  </w:pPr>
                </w:p>
                <w:p w14:paraId="24CD1E1E" w14:textId="77777777" w:rsidR="00FF72EA" w:rsidRDefault="00FF72EA">
                  <w:pPr>
                    <w:spacing w:line="200" w:lineRule="exact"/>
                  </w:pPr>
                </w:p>
                <w:p w14:paraId="6C092C4E" w14:textId="77777777" w:rsidR="00FF72EA" w:rsidRDefault="00FF72EA">
                  <w:pPr>
                    <w:spacing w:line="200" w:lineRule="exact"/>
                  </w:pPr>
                </w:p>
                <w:p w14:paraId="36F58A26" w14:textId="77777777" w:rsidR="00FF72EA" w:rsidRDefault="00FF72EA">
                  <w:pPr>
                    <w:spacing w:line="200" w:lineRule="exact"/>
                  </w:pPr>
                </w:p>
                <w:p w14:paraId="04C1972B" w14:textId="77777777" w:rsidR="00FF72EA" w:rsidRDefault="00FF72EA">
                  <w:pPr>
                    <w:spacing w:line="200" w:lineRule="exact"/>
                  </w:pPr>
                </w:p>
                <w:p w14:paraId="11D10B6A" w14:textId="77777777" w:rsidR="00FF72EA" w:rsidRDefault="00FF72EA">
                  <w:pPr>
                    <w:spacing w:line="200" w:lineRule="exact"/>
                  </w:pPr>
                </w:p>
                <w:p w14:paraId="1BAF9D3A" w14:textId="77777777" w:rsidR="00FF72EA" w:rsidRDefault="00FF72EA">
                  <w:pPr>
                    <w:spacing w:line="200" w:lineRule="exact"/>
                  </w:pPr>
                </w:p>
                <w:p w14:paraId="3B2F8AFE" w14:textId="77777777" w:rsidR="00FF72EA" w:rsidRDefault="00FF72EA">
                  <w:pPr>
                    <w:spacing w:line="200" w:lineRule="exact"/>
                  </w:pPr>
                </w:p>
                <w:p w14:paraId="29F412B5" w14:textId="77777777" w:rsidR="00FF72EA" w:rsidRDefault="00FF72EA">
                  <w:pPr>
                    <w:spacing w:line="200" w:lineRule="exact"/>
                  </w:pPr>
                </w:p>
                <w:p w14:paraId="137E7AD4" w14:textId="77777777" w:rsidR="00FF72EA" w:rsidRDefault="00FF72EA">
                  <w:pPr>
                    <w:spacing w:line="200" w:lineRule="exact"/>
                  </w:pPr>
                </w:p>
                <w:p w14:paraId="763ADF05" w14:textId="77777777" w:rsidR="00FF72EA" w:rsidRDefault="00FF72EA">
                  <w:pPr>
                    <w:spacing w:line="200" w:lineRule="exact"/>
                  </w:pPr>
                </w:p>
                <w:p w14:paraId="4B8AB202" w14:textId="77777777" w:rsidR="00FF72EA" w:rsidRDefault="00FF72EA">
                  <w:pPr>
                    <w:spacing w:line="200" w:lineRule="exact"/>
                  </w:pPr>
                </w:p>
                <w:p w14:paraId="22DBE5D9" w14:textId="77777777" w:rsidR="00FF72EA" w:rsidRDefault="00FF72EA">
                  <w:pPr>
                    <w:spacing w:line="200" w:lineRule="exact"/>
                  </w:pPr>
                </w:p>
                <w:p w14:paraId="690D779E" w14:textId="77777777" w:rsidR="00FF72EA" w:rsidRDefault="00FF72EA">
                  <w:pPr>
                    <w:spacing w:line="200" w:lineRule="exact"/>
                  </w:pPr>
                </w:p>
                <w:p w14:paraId="44B2D4AB" w14:textId="77777777" w:rsidR="00FF72EA" w:rsidRDefault="00FF72EA">
                  <w:pPr>
                    <w:spacing w:line="200" w:lineRule="exact"/>
                  </w:pPr>
                </w:p>
                <w:p w14:paraId="1B959005" w14:textId="77777777" w:rsidR="00FF72EA" w:rsidRDefault="00FF72EA">
                  <w:pPr>
                    <w:spacing w:line="200" w:lineRule="exact"/>
                  </w:pPr>
                </w:p>
                <w:p w14:paraId="53C2D8DF" w14:textId="77777777" w:rsidR="00FF72EA" w:rsidRDefault="00FF72EA">
                  <w:pPr>
                    <w:spacing w:line="200" w:lineRule="exact"/>
                  </w:pPr>
                </w:p>
                <w:p w14:paraId="7506C0AB" w14:textId="77777777" w:rsidR="00FF72EA" w:rsidRDefault="00FF72EA">
                  <w:pPr>
                    <w:spacing w:line="200" w:lineRule="exact"/>
                  </w:pPr>
                </w:p>
                <w:p w14:paraId="1F1A6246" w14:textId="77777777" w:rsidR="00FF72EA" w:rsidRDefault="00FF72EA">
                  <w:pPr>
                    <w:spacing w:line="200" w:lineRule="exact"/>
                  </w:pPr>
                </w:p>
                <w:p w14:paraId="5238DE89" w14:textId="77777777" w:rsidR="00FF72EA" w:rsidRDefault="00FF72EA">
                  <w:pPr>
                    <w:spacing w:line="200" w:lineRule="exact"/>
                  </w:pPr>
                </w:p>
                <w:p w14:paraId="6ABE1611" w14:textId="77777777" w:rsidR="00FF72EA" w:rsidRDefault="00FF72EA">
                  <w:pPr>
                    <w:spacing w:line="200" w:lineRule="exact"/>
                  </w:pPr>
                </w:p>
                <w:p w14:paraId="19618463" w14:textId="77777777" w:rsidR="00FF72EA" w:rsidRDefault="00FF72EA">
                  <w:pPr>
                    <w:spacing w:line="200" w:lineRule="exact"/>
                  </w:pPr>
                </w:p>
                <w:p w14:paraId="4D208741" w14:textId="77777777" w:rsidR="00FF72EA" w:rsidRDefault="00FF72EA">
                  <w:pPr>
                    <w:spacing w:line="200" w:lineRule="exact"/>
                  </w:pPr>
                </w:p>
                <w:p w14:paraId="73F1B8C7" w14:textId="77777777" w:rsidR="00FF72EA" w:rsidRDefault="00FF72EA">
                  <w:pPr>
                    <w:spacing w:line="200" w:lineRule="exact"/>
                  </w:pPr>
                </w:p>
                <w:p w14:paraId="1B4AA747" w14:textId="77777777" w:rsidR="00FF72EA" w:rsidRDefault="00FF72EA">
                  <w:pPr>
                    <w:spacing w:line="200" w:lineRule="exact"/>
                  </w:pPr>
                </w:p>
                <w:p w14:paraId="1A00015F" w14:textId="77777777" w:rsidR="00FF72EA" w:rsidRDefault="00FF72EA">
                  <w:pPr>
                    <w:spacing w:line="200" w:lineRule="exact"/>
                  </w:pPr>
                </w:p>
                <w:p w14:paraId="0D41644B" w14:textId="77777777" w:rsidR="00FF72EA" w:rsidRDefault="00FF72EA">
                  <w:pPr>
                    <w:spacing w:line="200" w:lineRule="exact"/>
                  </w:pPr>
                </w:p>
                <w:p w14:paraId="20B14F5D" w14:textId="77777777" w:rsidR="00FF72EA" w:rsidRDefault="00FF72EA">
                  <w:pPr>
                    <w:spacing w:line="200" w:lineRule="exact"/>
                  </w:pPr>
                </w:p>
                <w:p w14:paraId="4D3E6C84" w14:textId="77777777" w:rsidR="00FF72EA" w:rsidRDefault="00FF72EA">
                  <w:pPr>
                    <w:spacing w:line="200" w:lineRule="exact"/>
                  </w:pPr>
                </w:p>
                <w:p w14:paraId="6ED5D399" w14:textId="77777777" w:rsidR="00FF72EA" w:rsidRDefault="00FF72EA">
                  <w:pPr>
                    <w:spacing w:line="200" w:lineRule="exact"/>
                  </w:pPr>
                </w:p>
                <w:p w14:paraId="1C239802" w14:textId="77777777" w:rsidR="00FF72EA" w:rsidRDefault="00FF72EA">
                  <w:pPr>
                    <w:spacing w:line="200" w:lineRule="exact"/>
                  </w:pPr>
                </w:p>
                <w:p w14:paraId="1C8B4F48" w14:textId="77777777" w:rsidR="00FF72EA" w:rsidRDefault="00FF72EA">
                  <w:pPr>
                    <w:spacing w:line="200" w:lineRule="exact"/>
                  </w:pPr>
                </w:p>
                <w:p w14:paraId="276D4CBB" w14:textId="77777777" w:rsidR="00FF72EA" w:rsidRDefault="00FF72EA">
                  <w:pPr>
                    <w:spacing w:line="200" w:lineRule="exact"/>
                  </w:pPr>
                </w:p>
                <w:p w14:paraId="27257807" w14:textId="77777777" w:rsidR="00FF72EA" w:rsidRDefault="00FF72EA">
                  <w:pPr>
                    <w:spacing w:line="200" w:lineRule="exact"/>
                  </w:pPr>
                </w:p>
                <w:p w14:paraId="637A7311" w14:textId="77777777" w:rsidR="00FF72EA" w:rsidRDefault="00FF72EA">
                  <w:pPr>
                    <w:spacing w:line="200" w:lineRule="exact"/>
                  </w:pPr>
                </w:p>
                <w:p w14:paraId="6B9D3ACD" w14:textId="77777777" w:rsidR="00FF72EA" w:rsidRDefault="00FF72EA">
                  <w:pPr>
                    <w:spacing w:line="200" w:lineRule="exact"/>
                  </w:pPr>
                </w:p>
                <w:p w14:paraId="09E5AC55" w14:textId="77777777" w:rsidR="00FF72EA" w:rsidRDefault="00FF72EA">
                  <w:pPr>
                    <w:spacing w:line="200" w:lineRule="exact"/>
                  </w:pPr>
                </w:p>
                <w:p w14:paraId="4B10F50C" w14:textId="77777777" w:rsidR="00FF72EA" w:rsidRDefault="00FF72EA">
                  <w:pPr>
                    <w:spacing w:line="200" w:lineRule="exact"/>
                  </w:pPr>
                </w:p>
                <w:p w14:paraId="6495A1BA" w14:textId="77777777" w:rsidR="00FF72EA" w:rsidRDefault="00FF72EA">
                  <w:pPr>
                    <w:spacing w:line="200" w:lineRule="exact"/>
                  </w:pPr>
                </w:p>
                <w:p w14:paraId="5B6A4AA3" w14:textId="77777777" w:rsidR="00FF72EA" w:rsidRDefault="00FF72EA">
                  <w:pPr>
                    <w:spacing w:line="200" w:lineRule="exact"/>
                  </w:pPr>
                </w:p>
                <w:p w14:paraId="17BE48E7" w14:textId="77777777" w:rsidR="00FF72EA" w:rsidRDefault="00FF72EA">
                  <w:pPr>
                    <w:spacing w:line="200" w:lineRule="exact"/>
                  </w:pPr>
                </w:p>
                <w:p w14:paraId="79FF78CB" w14:textId="77777777" w:rsidR="00FF72EA" w:rsidRDefault="00FF72EA">
                  <w:pPr>
                    <w:spacing w:line="200" w:lineRule="exact"/>
                  </w:pPr>
                </w:p>
                <w:p w14:paraId="58C9EA66" w14:textId="77777777" w:rsidR="00FF72EA" w:rsidRDefault="00FF72EA">
                  <w:pPr>
                    <w:spacing w:line="200" w:lineRule="exact"/>
                  </w:pPr>
                </w:p>
                <w:p w14:paraId="55321F33" w14:textId="77777777" w:rsidR="00FF72EA" w:rsidRDefault="00FF72EA">
                  <w:pPr>
                    <w:spacing w:line="200" w:lineRule="exact"/>
                  </w:pPr>
                </w:p>
                <w:p w14:paraId="7EE3C0B0" w14:textId="77777777" w:rsidR="00FF72EA" w:rsidRDefault="00FF72EA">
                  <w:pPr>
                    <w:spacing w:line="200" w:lineRule="exact"/>
                  </w:pPr>
                </w:p>
                <w:p w14:paraId="026425FD" w14:textId="77777777" w:rsidR="00FF72EA" w:rsidRDefault="00FF72EA">
                  <w:pPr>
                    <w:spacing w:line="200" w:lineRule="exact"/>
                  </w:pPr>
                </w:p>
                <w:p w14:paraId="57120CBD" w14:textId="77777777" w:rsidR="00FF72EA" w:rsidRDefault="00FF72EA">
                  <w:pPr>
                    <w:spacing w:line="200" w:lineRule="exact"/>
                  </w:pPr>
                </w:p>
                <w:p w14:paraId="6A7F807B" w14:textId="77777777" w:rsidR="00FF72EA" w:rsidRDefault="00FF72EA">
                  <w:pPr>
                    <w:spacing w:line="200" w:lineRule="exact"/>
                  </w:pPr>
                </w:p>
                <w:p w14:paraId="3870ED03" w14:textId="77777777" w:rsidR="00FF72EA" w:rsidRDefault="00FF72EA">
                  <w:pPr>
                    <w:spacing w:line="200" w:lineRule="exact"/>
                  </w:pPr>
                </w:p>
                <w:p w14:paraId="5F416F5E" w14:textId="77777777" w:rsidR="00FF72EA" w:rsidRDefault="00FF72EA">
                  <w:pPr>
                    <w:spacing w:line="200" w:lineRule="exact"/>
                  </w:pPr>
                </w:p>
                <w:p w14:paraId="6C5A5CD6" w14:textId="77777777" w:rsidR="00FF72EA" w:rsidRDefault="00FF72EA">
                  <w:pPr>
                    <w:spacing w:line="200" w:lineRule="exact"/>
                  </w:pPr>
                </w:p>
                <w:p w14:paraId="61A868F6" w14:textId="77777777" w:rsidR="00FF72EA" w:rsidRDefault="00FF72EA">
                  <w:pPr>
                    <w:spacing w:line="200" w:lineRule="exact"/>
                  </w:pPr>
                </w:p>
                <w:p w14:paraId="14CFA2E0" w14:textId="77777777" w:rsidR="00FF72EA" w:rsidRDefault="00FF72EA">
                  <w:pPr>
                    <w:spacing w:line="200" w:lineRule="exact"/>
                  </w:pPr>
                </w:p>
                <w:p w14:paraId="7CA8285D" w14:textId="77777777" w:rsidR="00FF72EA" w:rsidRDefault="00FF72EA">
                  <w:pPr>
                    <w:spacing w:line="200" w:lineRule="exact"/>
                  </w:pPr>
                </w:p>
                <w:p w14:paraId="5A217271" w14:textId="77777777" w:rsidR="00FF72EA" w:rsidRDefault="00FF72EA">
                  <w:pPr>
                    <w:spacing w:line="200" w:lineRule="exact"/>
                  </w:pPr>
                </w:p>
                <w:p w14:paraId="5030403A" w14:textId="77777777" w:rsidR="00FF72EA" w:rsidRDefault="00FF72EA">
                  <w:pPr>
                    <w:spacing w:line="200" w:lineRule="exact"/>
                  </w:pPr>
                </w:p>
                <w:p w14:paraId="661CCF7A" w14:textId="77777777" w:rsidR="00FF72EA" w:rsidRDefault="00FF72EA">
                  <w:pPr>
                    <w:spacing w:line="200" w:lineRule="exact"/>
                  </w:pPr>
                </w:p>
                <w:p w14:paraId="7A50766D" w14:textId="77777777" w:rsidR="00FF72EA" w:rsidRDefault="00FF72EA">
                  <w:pPr>
                    <w:spacing w:line="200" w:lineRule="exact"/>
                  </w:pPr>
                </w:p>
                <w:p w14:paraId="7BDC1E24" w14:textId="77777777" w:rsidR="00FF72EA" w:rsidRDefault="00FF72EA">
                  <w:pPr>
                    <w:spacing w:line="200" w:lineRule="exact"/>
                  </w:pPr>
                </w:p>
                <w:p w14:paraId="467D56AB" w14:textId="77777777" w:rsidR="00FF72EA" w:rsidRDefault="00FF72EA">
                  <w:pPr>
                    <w:spacing w:line="200" w:lineRule="exact"/>
                  </w:pPr>
                </w:p>
                <w:p w14:paraId="5172C73F" w14:textId="77777777" w:rsidR="00FF72EA" w:rsidRDefault="00FF72EA">
                  <w:pPr>
                    <w:spacing w:line="200" w:lineRule="exact"/>
                  </w:pPr>
                </w:p>
                <w:p w14:paraId="3B528FA8" w14:textId="77777777" w:rsidR="00FF72EA" w:rsidRDefault="00FF72EA">
                  <w:pPr>
                    <w:spacing w:line="200" w:lineRule="exact"/>
                  </w:pPr>
                </w:p>
                <w:p w14:paraId="695DFCB7" w14:textId="77777777" w:rsidR="00FF72EA" w:rsidRDefault="00FF72EA">
                  <w:pPr>
                    <w:spacing w:line="200" w:lineRule="exact"/>
                  </w:pPr>
                </w:p>
                <w:p w14:paraId="55B4ECC5" w14:textId="77777777" w:rsidR="00FF72EA" w:rsidRDefault="00FF72EA">
                  <w:pPr>
                    <w:spacing w:line="200" w:lineRule="exact"/>
                  </w:pPr>
                </w:p>
                <w:p w14:paraId="18EC17D0" w14:textId="77777777" w:rsidR="00FF72EA" w:rsidRDefault="00FF72EA">
                  <w:pPr>
                    <w:spacing w:line="200" w:lineRule="exact"/>
                  </w:pPr>
                </w:p>
                <w:p w14:paraId="345A3CA9" w14:textId="77777777" w:rsidR="00FF72EA" w:rsidRDefault="00FF72EA">
                  <w:pPr>
                    <w:spacing w:line="200" w:lineRule="exact"/>
                  </w:pPr>
                </w:p>
                <w:p w14:paraId="04D5FEC8" w14:textId="77777777" w:rsidR="00FF72EA" w:rsidRDefault="00FF72EA">
                  <w:pPr>
                    <w:spacing w:line="200" w:lineRule="exact"/>
                  </w:pPr>
                </w:p>
                <w:p w14:paraId="209BFAE7" w14:textId="77777777" w:rsidR="00FF72EA" w:rsidRDefault="00FF72EA">
                  <w:pPr>
                    <w:spacing w:line="200" w:lineRule="exact"/>
                  </w:pPr>
                </w:p>
                <w:p w14:paraId="1AF524E5" w14:textId="77777777" w:rsidR="00FF72EA" w:rsidRDefault="00FF72EA">
                  <w:pPr>
                    <w:spacing w:line="200" w:lineRule="exact"/>
                  </w:pPr>
                </w:p>
                <w:p w14:paraId="499528C7" w14:textId="77777777" w:rsidR="00FF72EA" w:rsidRDefault="00FF72EA">
                  <w:pPr>
                    <w:spacing w:line="200" w:lineRule="exact"/>
                  </w:pPr>
                </w:p>
                <w:p w14:paraId="7A4A2DFC" w14:textId="77777777" w:rsidR="00FF72EA" w:rsidRDefault="00FF72EA">
                  <w:pPr>
                    <w:spacing w:line="200" w:lineRule="exact"/>
                  </w:pPr>
                </w:p>
                <w:p w14:paraId="0AD318A2" w14:textId="77777777" w:rsidR="00FF72EA" w:rsidRDefault="00FF72EA">
                  <w:pPr>
                    <w:spacing w:line="200" w:lineRule="exact"/>
                  </w:pPr>
                </w:p>
                <w:p w14:paraId="5F64AA88" w14:textId="77777777" w:rsidR="00FF72EA" w:rsidRDefault="00FF72EA">
                  <w:pPr>
                    <w:spacing w:line="200" w:lineRule="exact"/>
                  </w:pPr>
                </w:p>
                <w:p w14:paraId="33EF1FA3" w14:textId="77777777" w:rsidR="00FF72EA" w:rsidRDefault="00FF72EA">
                  <w:pPr>
                    <w:spacing w:line="200" w:lineRule="exact"/>
                  </w:pPr>
                </w:p>
                <w:p w14:paraId="779D9032" w14:textId="77777777" w:rsidR="00FF72EA" w:rsidRDefault="00FF72EA">
                  <w:pPr>
                    <w:spacing w:line="200" w:lineRule="exact"/>
                  </w:pPr>
                </w:p>
                <w:p w14:paraId="72B1C226" w14:textId="77777777" w:rsidR="00FF72EA" w:rsidRDefault="00FF72EA">
                  <w:pPr>
                    <w:spacing w:line="200" w:lineRule="exact"/>
                  </w:pPr>
                </w:p>
                <w:p w14:paraId="287232E7" w14:textId="77777777" w:rsidR="00FF72EA" w:rsidRDefault="00FF72EA">
                  <w:pPr>
                    <w:spacing w:before="16" w:line="260" w:lineRule="exact"/>
                    <w:rPr>
                      <w:sz w:val="26"/>
                      <w:szCs w:val="26"/>
                    </w:rPr>
                  </w:pPr>
                </w:p>
                <w:p w14:paraId="40178E93"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https://colab.research.google.com/drive/1myE_4PpVf6kCVBPj0KurfjeQptB_FOab#printMode=true                                                                                   4/7</w:t>
                  </w:r>
                </w:p>
              </w:txbxContent>
            </v:textbox>
            <w10:wrap anchorx="page" anchory="page"/>
          </v:shape>
        </w:pict>
      </w:r>
      <w:r>
        <w:rPr>
          <w:rFonts w:ascii="Arial" w:eastAsia="Arial" w:hAnsi="Arial" w:cs="Arial"/>
          <w:sz w:val="16"/>
          <w:szCs w:val="16"/>
        </w:rPr>
        <w:t>1</w:t>
      </w:r>
    </w:p>
    <w:p w14:paraId="2854B220" w14:textId="77777777" w:rsidR="00546E00" w:rsidRDefault="00FF72EA">
      <w:pPr>
        <w:spacing w:before="4"/>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350us/step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0.0316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54423EAE"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Epoch</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10/10</w:t>
      </w:r>
    </w:p>
    <w:p w14:paraId="0C6B76E0"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60000/60000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349us/step</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0.0306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11BC24CD"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10000/10000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115us/step</w:t>
      </w:r>
    </w:p>
    <w:p w14:paraId="79DC9380" w14:textId="77777777" w:rsidR="00546E00" w:rsidRDefault="00FF72EA">
      <w:pPr>
        <w:spacing w:before="9"/>
        <w:ind w:left="1105"/>
        <w:rPr>
          <w:rFonts w:ascii="Consolas" w:eastAsia="Consolas" w:hAnsi="Consolas" w:cs="Consolas"/>
          <w:sz w:val="21"/>
          <w:szCs w:val="21"/>
        </w:rPr>
      </w:pP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&gt;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99.14</w:t>
      </w:r>
    </w:p>
    <w:p w14:paraId="1E139D33" w14:textId="77777777" w:rsidR="00546E00" w:rsidRDefault="00546E00">
      <w:pPr>
        <w:spacing w:before="7" w:line="100" w:lineRule="exact"/>
        <w:rPr>
          <w:sz w:val="10"/>
          <w:szCs w:val="10"/>
        </w:rPr>
      </w:pPr>
    </w:p>
    <w:p w14:paraId="71825F34" w14:textId="77777777" w:rsidR="00546E00" w:rsidRDefault="00546E00">
      <w:pPr>
        <w:spacing w:line="200" w:lineRule="exact"/>
      </w:pPr>
    </w:p>
    <w:p w14:paraId="318B3824" w14:textId="77777777" w:rsidR="00546E00" w:rsidRDefault="00546E00">
      <w:pPr>
        <w:spacing w:line="200" w:lineRule="exact"/>
      </w:pPr>
    </w:p>
    <w:p w14:paraId="44F5866F" w14:textId="77777777" w:rsidR="00546E00" w:rsidRDefault="00546E00">
      <w:pPr>
        <w:spacing w:line="200" w:lineRule="exact"/>
      </w:pPr>
    </w:p>
    <w:p w14:paraId="1A33237F" w14:textId="77777777" w:rsidR="00546E00" w:rsidRDefault="00546E00">
      <w:pPr>
        <w:spacing w:line="200" w:lineRule="exact"/>
      </w:pPr>
    </w:p>
    <w:p w14:paraId="36E58A71" w14:textId="77777777" w:rsidR="00546E00" w:rsidRDefault="00546E00">
      <w:pPr>
        <w:spacing w:line="200" w:lineRule="exact"/>
      </w:pPr>
    </w:p>
    <w:p w14:paraId="1EFCD995" w14:textId="77777777" w:rsidR="00546E00" w:rsidRDefault="00546E00">
      <w:pPr>
        <w:spacing w:line="200" w:lineRule="exact"/>
      </w:pPr>
    </w:p>
    <w:p w14:paraId="6533FC5F" w14:textId="77777777" w:rsidR="00546E00" w:rsidRDefault="00546E00">
      <w:pPr>
        <w:spacing w:line="200" w:lineRule="exact"/>
      </w:pPr>
    </w:p>
    <w:p w14:paraId="1665C126" w14:textId="77777777" w:rsidR="00546E00" w:rsidRDefault="00546E00">
      <w:pPr>
        <w:spacing w:line="200" w:lineRule="exact"/>
      </w:pPr>
    </w:p>
    <w:p w14:paraId="58AF9337" w14:textId="77777777" w:rsidR="00546E00" w:rsidRDefault="00546E00">
      <w:pPr>
        <w:spacing w:line="200" w:lineRule="exact"/>
      </w:pPr>
    </w:p>
    <w:p w14:paraId="62AF7899" w14:textId="77777777" w:rsidR="00546E00" w:rsidRDefault="00546E00">
      <w:pPr>
        <w:spacing w:line="200" w:lineRule="exact"/>
      </w:pPr>
    </w:p>
    <w:p w14:paraId="00B27AB3" w14:textId="77777777" w:rsidR="00546E00" w:rsidRDefault="00546E00">
      <w:pPr>
        <w:spacing w:line="200" w:lineRule="exact"/>
      </w:pPr>
    </w:p>
    <w:p w14:paraId="5A19D4D5" w14:textId="77777777" w:rsidR="00546E00" w:rsidRDefault="00546E00">
      <w:pPr>
        <w:spacing w:line="200" w:lineRule="exact"/>
      </w:pPr>
    </w:p>
    <w:p w14:paraId="2C06C4E0" w14:textId="77777777" w:rsidR="00546E00" w:rsidRDefault="00546E00">
      <w:pPr>
        <w:spacing w:line="200" w:lineRule="exact"/>
      </w:pPr>
    </w:p>
    <w:p w14:paraId="1ABB8DFC" w14:textId="77777777" w:rsidR="00546E00" w:rsidRDefault="00546E00">
      <w:pPr>
        <w:spacing w:line="200" w:lineRule="exact"/>
      </w:pPr>
    </w:p>
    <w:p w14:paraId="2842B066" w14:textId="77777777" w:rsidR="00546E00" w:rsidRDefault="00546E00">
      <w:pPr>
        <w:spacing w:line="200" w:lineRule="exact"/>
      </w:pPr>
    </w:p>
    <w:p w14:paraId="21760735" w14:textId="77777777" w:rsidR="00546E00" w:rsidRDefault="00546E00">
      <w:pPr>
        <w:spacing w:line="200" w:lineRule="exact"/>
      </w:pPr>
    </w:p>
    <w:p w14:paraId="47FF410A" w14:textId="77777777" w:rsidR="00546E00" w:rsidRDefault="00546E00">
      <w:pPr>
        <w:spacing w:line="200" w:lineRule="exact"/>
      </w:pPr>
    </w:p>
    <w:p w14:paraId="266EECBC" w14:textId="77777777" w:rsidR="00546E00" w:rsidRDefault="00546E00">
      <w:pPr>
        <w:spacing w:line="200" w:lineRule="exact"/>
      </w:pPr>
    </w:p>
    <w:p w14:paraId="087CA272"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w:t>
      </w:r>
    </w:p>
    <w:p w14:paraId="3070A118" w14:textId="77777777" w:rsidR="00546E00" w:rsidRDefault="00546E00">
      <w:pPr>
        <w:spacing w:before="7" w:line="100" w:lineRule="exact"/>
        <w:rPr>
          <w:sz w:val="10"/>
          <w:szCs w:val="10"/>
        </w:rPr>
      </w:pPr>
    </w:p>
    <w:p w14:paraId="6BE0D99A" w14:textId="77777777" w:rsidR="00546E00" w:rsidRDefault="00546E00">
      <w:pPr>
        <w:spacing w:line="200" w:lineRule="exact"/>
      </w:pPr>
    </w:p>
    <w:p w14:paraId="2C08D884" w14:textId="77777777" w:rsidR="00546E00" w:rsidRDefault="00546E00">
      <w:pPr>
        <w:spacing w:line="200" w:lineRule="exact"/>
      </w:pPr>
    </w:p>
    <w:p w14:paraId="6A670542" w14:textId="77777777" w:rsidR="00546E00" w:rsidRDefault="00546E00">
      <w:pPr>
        <w:spacing w:line="200" w:lineRule="exact"/>
      </w:pPr>
    </w:p>
    <w:p w14:paraId="0D41B5DB" w14:textId="77777777" w:rsidR="00546E00" w:rsidRDefault="00546E00">
      <w:pPr>
        <w:spacing w:line="200" w:lineRule="exact"/>
      </w:pPr>
    </w:p>
    <w:p w14:paraId="2CEA5638" w14:textId="77777777" w:rsidR="00546E00" w:rsidRDefault="00546E00">
      <w:pPr>
        <w:spacing w:line="200" w:lineRule="exact"/>
      </w:pPr>
    </w:p>
    <w:p w14:paraId="34FA7D02" w14:textId="77777777" w:rsidR="00546E00" w:rsidRDefault="00546E00">
      <w:pPr>
        <w:spacing w:line="200" w:lineRule="exact"/>
      </w:pPr>
    </w:p>
    <w:p w14:paraId="089A8754" w14:textId="77777777" w:rsidR="00546E00" w:rsidRDefault="00546E00">
      <w:pPr>
        <w:spacing w:line="200" w:lineRule="exact"/>
      </w:pPr>
    </w:p>
    <w:p w14:paraId="2B464D93" w14:textId="77777777" w:rsidR="00546E00" w:rsidRDefault="00546E00">
      <w:pPr>
        <w:spacing w:line="200" w:lineRule="exact"/>
      </w:pPr>
    </w:p>
    <w:p w14:paraId="431AD2C0" w14:textId="77777777" w:rsidR="00546E00" w:rsidRDefault="00546E00">
      <w:pPr>
        <w:spacing w:line="200" w:lineRule="exact"/>
      </w:pPr>
    </w:p>
    <w:p w14:paraId="7713DB20" w14:textId="77777777" w:rsidR="00546E00" w:rsidRDefault="00546E00">
      <w:pPr>
        <w:spacing w:line="200" w:lineRule="exact"/>
      </w:pPr>
    </w:p>
    <w:p w14:paraId="4FCA507D" w14:textId="77777777" w:rsidR="00546E00" w:rsidRDefault="00546E00">
      <w:pPr>
        <w:spacing w:line="200" w:lineRule="exact"/>
      </w:pPr>
    </w:p>
    <w:p w14:paraId="1F7E9A9D" w14:textId="77777777" w:rsidR="00546E00" w:rsidRDefault="00546E00">
      <w:pPr>
        <w:spacing w:line="200" w:lineRule="exact"/>
      </w:pPr>
    </w:p>
    <w:p w14:paraId="56FE2C49" w14:textId="77777777" w:rsidR="00546E00" w:rsidRDefault="00546E00">
      <w:pPr>
        <w:spacing w:line="200" w:lineRule="exact"/>
      </w:pPr>
    </w:p>
    <w:p w14:paraId="6FF5CFA6" w14:textId="77777777" w:rsidR="00546E00" w:rsidRDefault="00546E00">
      <w:pPr>
        <w:spacing w:line="200" w:lineRule="exact"/>
      </w:pPr>
    </w:p>
    <w:p w14:paraId="442BF90F" w14:textId="77777777" w:rsidR="00546E00" w:rsidRDefault="00546E00">
      <w:pPr>
        <w:spacing w:line="200" w:lineRule="exact"/>
      </w:pPr>
    </w:p>
    <w:p w14:paraId="65FE81B3" w14:textId="77777777" w:rsidR="00546E00" w:rsidRDefault="00546E00">
      <w:pPr>
        <w:spacing w:line="200" w:lineRule="exact"/>
      </w:pPr>
    </w:p>
    <w:p w14:paraId="6FC29447" w14:textId="77777777" w:rsidR="00546E00" w:rsidRDefault="00546E00">
      <w:pPr>
        <w:spacing w:line="200" w:lineRule="exact"/>
      </w:pPr>
    </w:p>
    <w:p w14:paraId="16BF6959" w14:textId="77777777" w:rsidR="00546E00" w:rsidRDefault="00546E00">
      <w:pPr>
        <w:spacing w:line="200" w:lineRule="exact"/>
      </w:pPr>
    </w:p>
    <w:p w14:paraId="4839310E"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w:t>
      </w:r>
    </w:p>
    <w:p w14:paraId="551BC8FE" w14:textId="77777777" w:rsidR="00546E00" w:rsidRDefault="00546E00">
      <w:pPr>
        <w:spacing w:before="7" w:line="100" w:lineRule="exact"/>
        <w:rPr>
          <w:sz w:val="10"/>
          <w:szCs w:val="10"/>
        </w:rPr>
      </w:pPr>
    </w:p>
    <w:p w14:paraId="25FA891F" w14:textId="77777777" w:rsidR="00546E00" w:rsidRDefault="00546E00">
      <w:pPr>
        <w:spacing w:line="200" w:lineRule="exact"/>
      </w:pPr>
    </w:p>
    <w:p w14:paraId="176B43BB" w14:textId="77777777" w:rsidR="00546E00" w:rsidRDefault="00546E00">
      <w:pPr>
        <w:spacing w:line="200" w:lineRule="exact"/>
      </w:pPr>
    </w:p>
    <w:p w14:paraId="09120BC4" w14:textId="77777777" w:rsidR="00546E00" w:rsidRDefault="00546E00">
      <w:pPr>
        <w:spacing w:line="200" w:lineRule="exact"/>
      </w:pPr>
    </w:p>
    <w:p w14:paraId="145A25D6" w14:textId="77777777" w:rsidR="00546E00" w:rsidRDefault="00546E00">
      <w:pPr>
        <w:spacing w:line="200" w:lineRule="exact"/>
      </w:pPr>
    </w:p>
    <w:p w14:paraId="616A4F18" w14:textId="77777777" w:rsidR="00546E00" w:rsidRDefault="00546E00">
      <w:pPr>
        <w:spacing w:line="200" w:lineRule="exact"/>
      </w:pPr>
    </w:p>
    <w:p w14:paraId="46692914" w14:textId="77777777" w:rsidR="00546E00" w:rsidRDefault="00546E00">
      <w:pPr>
        <w:spacing w:line="200" w:lineRule="exact"/>
      </w:pPr>
    </w:p>
    <w:p w14:paraId="4B59CA8B" w14:textId="77777777" w:rsidR="00546E00" w:rsidRDefault="00546E00">
      <w:pPr>
        <w:spacing w:line="200" w:lineRule="exact"/>
      </w:pPr>
    </w:p>
    <w:p w14:paraId="4EBC0E03" w14:textId="77777777" w:rsidR="00546E00" w:rsidRDefault="00546E00">
      <w:pPr>
        <w:spacing w:line="200" w:lineRule="exact"/>
      </w:pPr>
    </w:p>
    <w:p w14:paraId="1F7268ED" w14:textId="77777777" w:rsidR="00546E00" w:rsidRDefault="00546E00">
      <w:pPr>
        <w:spacing w:line="200" w:lineRule="exact"/>
      </w:pPr>
    </w:p>
    <w:p w14:paraId="03300BCA" w14:textId="77777777" w:rsidR="00546E00" w:rsidRDefault="00546E00">
      <w:pPr>
        <w:spacing w:line="200" w:lineRule="exact"/>
      </w:pPr>
    </w:p>
    <w:p w14:paraId="654106FE" w14:textId="77777777" w:rsidR="00546E00" w:rsidRDefault="00546E00">
      <w:pPr>
        <w:spacing w:line="200" w:lineRule="exact"/>
      </w:pPr>
    </w:p>
    <w:p w14:paraId="0AB62A7A" w14:textId="77777777" w:rsidR="00546E00" w:rsidRDefault="00546E00">
      <w:pPr>
        <w:spacing w:line="200" w:lineRule="exact"/>
      </w:pPr>
    </w:p>
    <w:p w14:paraId="09883987" w14:textId="77777777" w:rsidR="00546E00" w:rsidRDefault="00546E00">
      <w:pPr>
        <w:spacing w:line="200" w:lineRule="exact"/>
      </w:pPr>
    </w:p>
    <w:p w14:paraId="4A13B427" w14:textId="77777777" w:rsidR="00546E00" w:rsidRDefault="00546E00">
      <w:pPr>
        <w:spacing w:line="200" w:lineRule="exact"/>
      </w:pPr>
    </w:p>
    <w:p w14:paraId="70F31A46" w14:textId="77777777" w:rsidR="00546E00" w:rsidRDefault="00546E00">
      <w:pPr>
        <w:spacing w:line="200" w:lineRule="exact"/>
      </w:pPr>
    </w:p>
    <w:p w14:paraId="3943F507" w14:textId="77777777" w:rsidR="00546E00" w:rsidRDefault="00546E00">
      <w:pPr>
        <w:spacing w:line="200" w:lineRule="exact"/>
      </w:pPr>
    </w:p>
    <w:p w14:paraId="7F1BE249" w14:textId="77777777" w:rsidR="00546E00" w:rsidRDefault="00546E00">
      <w:pPr>
        <w:spacing w:line="200" w:lineRule="exact"/>
      </w:pPr>
    </w:p>
    <w:p w14:paraId="6BC4F511" w14:textId="77777777" w:rsidR="00546E00" w:rsidRDefault="00546E00">
      <w:pPr>
        <w:spacing w:line="200" w:lineRule="exact"/>
      </w:pPr>
    </w:p>
    <w:p w14:paraId="7DFA7267" w14:textId="77777777" w:rsidR="00546E00" w:rsidRDefault="00FF72EA">
      <w:pPr>
        <w:spacing w:before="24"/>
        <w:ind w:left="1105"/>
        <w:rPr>
          <w:rFonts w:ascii="Consolas" w:eastAsia="Consolas" w:hAnsi="Consolas" w:cs="Consolas"/>
          <w:sz w:val="21"/>
          <w:szCs w:val="21"/>
        </w:rPr>
        <w:sectPr w:rsidR="00546E00">
          <w:pgSz w:w="11900" w:h="16840"/>
          <w:pgMar w:top="200" w:right="440" w:bottom="280" w:left="420" w:header="720" w:footer="720" w:gutter="0"/>
          <w:cols w:space="720"/>
        </w:sect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0C03C28C" w14:textId="77777777" w:rsidR="00546E00" w:rsidRDefault="00FF72EA">
      <w:pPr>
        <w:spacing w:before="71" w:line="180" w:lineRule="exact"/>
        <w:ind w:left="109"/>
        <w:rPr>
          <w:rFonts w:ascii="Arial" w:eastAsia="Arial" w:hAnsi="Arial" w:cs="Arial"/>
          <w:sz w:val="16"/>
          <w:szCs w:val="16"/>
        </w:rPr>
      </w:pPr>
      <w:r>
        <w:lastRenderedPageBreak/>
        <w:pict w14:anchorId="2D03FA45">
          <v:group id="_x0000_s1046" style="position:absolute;left:0;text-align:left;margin-left:28.6pt;margin-top:0;width:566.35pt;height:814.3pt;z-index:-4007;mso-position-horizontal-relative:page;mso-position-vertical-relative:page" coordorigin="572" coordsize="11327,16286">
            <v:shape id="_x0000_s1060" style="position:absolute;left:588;top:580;width:0;height:15697" coordorigin="588,580" coordsize="0,15697" path="m588,16277l588,580e" filled="f" strokeweight=".29997mm">
              <v:path arrowok="t"/>
            </v:shape>
            <v:shape id="_x0000_s1059" style="position:absolute;left:580;top:580;width:270;height:15697" coordorigin="580,580" coordsize="270,15697" path="m580,580r270,l850,16277r-270,l580,580xe" stroked="f">
              <v:path arrowok="t"/>
            </v:shape>
            <v:shape id="_x0000_s1058" style="position:absolute;left:850;width:11049;height:2216" coordorigin="850" coordsize="11049,2216" path="m11899,l850,r,2216l11899,2216,11899,xe" stroked="f">
              <v:path arrowok="t"/>
            </v:shape>
            <v:shape id="_x0000_s1057" style="position:absolute;left:850;top:2651;width:11049;height:120" coordorigin="850,2651" coordsize="11049,120" path="m850,2651r11049,l11899,2771r-11049,l850,2651xe" stroked="f">
              <v:path arrowok="t"/>
            </v:shape>
            <v:shape id="_x0000_s1056" style="position:absolute;left:850;top:3356;width:11049;height:645" coordorigin="850,3356" coordsize="11049,645" path="m850,3356r11049,l11899,4002r-11049,l850,3356xe" stroked="f">
              <v:path arrowok="t"/>
            </v:shape>
            <v:shape id="_x0000_s1055" style="position:absolute;left:850;top:4587;width:11049;height:645" coordorigin="850,4587" coordsize="11049,645" path="m850,4587r11049,l11899,5232r-11049,l850,4587xe" stroked="f">
              <v:path arrowok="t"/>
            </v:shape>
            <v:shape id="_x0000_s1054" style="position:absolute;left:850;top:2066;width:10490;height:150" coordorigin="850,2066" coordsize="10490,150" path="m850,2066r10490,l11340,2216r-10490,l850,2066xe" stroked="f">
              <v:path arrowok="t"/>
            </v:shape>
            <v:shape id="_x0000_s1053" style="position:absolute;left:850;top:3356;width:10490;height:525" coordorigin="850,3356" coordsize="10490,525" path="m850,3356r10490,l11340,3882r-10490,l850,3356xe" stroked="f">
              <v:path arrowok="t"/>
            </v:shape>
            <v:shape id="_x0000_s1052" type="#_x0000_t75" style="position:absolute;left:1000;top:3491;width:300;height:300">
              <v:imagedata r:id="rId9" o:title=""/>
            </v:shape>
            <v:shape id="_x0000_s1051" style="position:absolute;left:850;top:4587;width:10490;height:525" coordorigin="850,4587" coordsize="10490,525" path="m850,4587r10490,l11340,5112r-10490,l850,4587xe" stroked="f">
              <v:path arrowok="t"/>
            </v:shape>
            <v:shape id="_x0000_s1050" type="#_x0000_t75" style="position:absolute;left:1000;top:4722;width:300;height:300">
              <v:imagedata r:id="rId9" o:title=""/>
            </v:shape>
            <v:shape id="_x0000_s1049" style="position:absolute;left:850;top:580;width:600;height:1366" coordorigin="850,580" coordsize="600,1366" path="m850,580r600,l1450,1946r-600,l850,580xe" stroked="f">
              <v:path arrowok="t"/>
            </v:shape>
            <v:shape id="_x0000_s1048" style="position:absolute;left:1450;top:580;width:9890;height:1366" coordorigin="1450,580" coordsize="9890,1366" path="m11340,580r,1366l1450,1946r,-1366l11340,580xe" stroked="f">
              <v:path arrowok="t"/>
            </v:shape>
            <v:shape id="_x0000_s1047" type="#_x0000_t75" style="position:absolute;left:1525;top:-2016;width:3767;height:3722">
              <v:imagedata r:id="rId10" o:title=""/>
            </v:shape>
            <w10:wrap anchorx="page" anchory="page"/>
          </v:group>
        </w:pict>
      </w:r>
      <w:r>
        <w:pict w14:anchorId="0CA50382">
          <v:shape id="_x0000_s1045" type="#_x0000_t202" style="position:absolute;left:0;text-align:left;margin-left:26.45pt;margin-top:0;width:568.5pt;height:841.9pt;z-index:-4008;mso-position-horizontal-relative:page;mso-position-vertical-relative:page" filled="f" stroked="f">
            <v:textbox inset="0,0,0,0">
              <w:txbxContent>
                <w:p w14:paraId="4E22E42F" w14:textId="77777777" w:rsidR="00FF72EA" w:rsidRDefault="00FF72EA">
                  <w:pPr>
                    <w:spacing w:before="10" w:line="280" w:lineRule="exact"/>
                    <w:rPr>
                      <w:sz w:val="28"/>
                      <w:szCs w:val="28"/>
                    </w:rPr>
                  </w:pPr>
                </w:p>
                <w:p w14:paraId="2B98C07C" w14:textId="77777777" w:rsidR="00FF72EA" w:rsidRDefault="00FF72EA">
                  <w:pPr>
                    <w:ind w:left="77"/>
                    <w:rPr>
                      <w:rFonts w:ascii="Arial" w:eastAsia="Arial" w:hAnsi="Arial" w:cs="Arial"/>
                      <w:sz w:val="16"/>
                      <w:szCs w:val="16"/>
                    </w:rPr>
                  </w:pPr>
                  <w:r>
                    <w:rPr>
                      <w:rFonts w:ascii="Arial" w:eastAsia="Arial" w:hAnsi="Arial" w:cs="Arial"/>
                      <w:sz w:val="16"/>
                      <w:szCs w:val="16"/>
                    </w:rPr>
                    <w:t>1/6/2019                                                                                  Copy of Keras_CNN_MNIST.ipynb - Colaboratory</w:t>
                  </w:r>
                </w:p>
                <w:p w14:paraId="1E1D0D9F" w14:textId="77777777" w:rsidR="00FF72EA" w:rsidRDefault="00FF72EA">
                  <w:pPr>
                    <w:spacing w:line="200" w:lineRule="exact"/>
                  </w:pPr>
                </w:p>
                <w:p w14:paraId="5BA0458E" w14:textId="77777777" w:rsidR="00FF72EA" w:rsidRDefault="00FF72EA">
                  <w:pPr>
                    <w:spacing w:line="200" w:lineRule="exact"/>
                  </w:pPr>
                </w:p>
                <w:p w14:paraId="2E994CA7" w14:textId="77777777" w:rsidR="00FF72EA" w:rsidRDefault="00FF72EA">
                  <w:pPr>
                    <w:spacing w:line="200" w:lineRule="exact"/>
                  </w:pPr>
                </w:p>
                <w:p w14:paraId="4A1E6401" w14:textId="77777777" w:rsidR="00FF72EA" w:rsidRDefault="00FF72EA">
                  <w:pPr>
                    <w:spacing w:line="200" w:lineRule="exact"/>
                  </w:pPr>
                </w:p>
                <w:p w14:paraId="0AEF6331" w14:textId="77777777" w:rsidR="00FF72EA" w:rsidRDefault="00FF72EA">
                  <w:pPr>
                    <w:spacing w:line="200" w:lineRule="exact"/>
                  </w:pPr>
                </w:p>
                <w:p w14:paraId="1CBD06B3" w14:textId="77777777" w:rsidR="00FF72EA" w:rsidRDefault="00FF72EA">
                  <w:pPr>
                    <w:spacing w:line="200" w:lineRule="exact"/>
                  </w:pPr>
                </w:p>
                <w:p w14:paraId="1AB6C7D6" w14:textId="77777777" w:rsidR="00FF72EA" w:rsidRDefault="00FF72EA">
                  <w:pPr>
                    <w:spacing w:line="200" w:lineRule="exact"/>
                  </w:pPr>
                </w:p>
                <w:p w14:paraId="711D292B" w14:textId="77777777" w:rsidR="00FF72EA" w:rsidRDefault="00FF72EA">
                  <w:pPr>
                    <w:spacing w:line="200" w:lineRule="exact"/>
                  </w:pPr>
                </w:p>
                <w:p w14:paraId="06C13AF4" w14:textId="77777777" w:rsidR="00FF72EA" w:rsidRDefault="00FF72EA">
                  <w:pPr>
                    <w:spacing w:line="200" w:lineRule="exact"/>
                  </w:pPr>
                </w:p>
                <w:p w14:paraId="3DFF5E82" w14:textId="77777777" w:rsidR="00FF72EA" w:rsidRDefault="00FF72EA">
                  <w:pPr>
                    <w:spacing w:line="200" w:lineRule="exact"/>
                  </w:pPr>
                </w:p>
                <w:p w14:paraId="08D98017" w14:textId="77777777" w:rsidR="00FF72EA" w:rsidRDefault="00FF72EA">
                  <w:pPr>
                    <w:spacing w:line="200" w:lineRule="exact"/>
                  </w:pPr>
                </w:p>
                <w:p w14:paraId="1B13A42F" w14:textId="77777777" w:rsidR="00FF72EA" w:rsidRDefault="00FF72EA">
                  <w:pPr>
                    <w:spacing w:line="200" w:lineRule="exact"/>
                  </w:pPr>
                </w:p>
                <w:p w14:paraId="5B8E70E5" w14:textId="77777777" w:rsidR="00FF72EA" w:rsidRDefault="00FF72EA">
                  <w:pPr>
                    <w:spacing w:line="200" w:lineRule="exact"/>
                  </w:pPr>
                </w:p>
                <w:p w14:paraId="028DE886" w14:textId="77777777" w:rsidR="00FF72EA" w:rsidRDefault="00FF72EA">
                  <w:pPr>
                    <w:spacing w:line="200" w:lineRule="exact"/>
                  </w:pPr>
                </w:p>
                <w:p w14:paraId="191DFC4D" w14:textId="77777777" w:rsidR="00FF72EA" w:rsidRDefault="00FF72EA">
                  <w:pPr>
                    <w:spacing w:line="200" w:lineRule="exact"/>
                  </w:pPr>
                </w:p>
                <w:p w14:paraId="2E64E27A" w14:textId="77777777" w:rsidR="00FF72EA" w:rsidRDefault="00FF72EA">
                  <w:pPr>
                    <w:spacing w:line="200" w:lineRule="exact"/>
                  </w:pPr>
                </w:p>
                <w:p w14:paraId="6F513E41" w14:textId="77777777" w:rsidR="00FF72EA" w:rsidRDefault="00FF72EA">
                  <w:pPr>
                    <w:spacing w:line="200" w:lineRule="exact"/>
                  </w:pPr>
                </w:p>
                <w:p w14:paraId="1ACE3EF3" w14:textId="77777777" w:rsidR="00FF72EA" w:rsidRDefault="00FF72EA">
                  <w:pPr>
                    <w:spacing w:line="200" w:lineRule="exact"/>
                  </w:pPr>
                </w:p>
                <w:p w14:paraId="7551A327" w14:textId="77777777" w:rsidR="00FF72EA" w:rsidRDefault="00FF72EA">
                  <w:pPr>
                    <w:spacing w:line="200" w:lineRule="exact"/>
                  </w:pPr>
                </w:p>
                <w:p w14:paraId="57ECF5D2" w14:textId="77777777" w:rsidR="00FF72EA" w:rsidRDefault="00FF72EA">
                  <w:pPr>
                    <w:spacing w:line="200" w:lineRule="exact"/>
                  </w:pPr>
                </w:p>
                <w:p w14:paraId="389F4D6F" w14:textId="77777777" w:rsidR="00FF72EA" w:rsidRDefault="00FF72EA">
                  <w:pPr>
                    <w:spacing w:line="200" w:lineRule="exact"/>
                  </w:pPr>
                </w:p>
                <w:p w14:paraId="526A747D" w14:textId="77777777" w:rsidR="00FF72EA" w:rsidRDefault="00FF72EA">
                  <w:pPr>
                    <w:spacing w:line="200" w:lineRule="exact"/>
                  </w:pPr>
                </w:p>
                <w:p w14:paraId="5903BF18" w14:textId="77777777" w:rsidR="00FF72EA" w:rsidRDefault="00FF72EA">
                  <w:pPr>
                    <w:spacing w:line="200" w:lineRule="exact"/>
                  </w:pPr>
                </w:p>
                <w:p w14:paraId="7FC6D3D5" w14:textId="77777777" w:rsidR="00FF72EA" w:rsidRDefault="00FF72EA">
                  <w:pPr>
                    <w:spacing w:line="200" w:lineRule="exact"/>
                  </w:pPr>
                </w:p>
                <w:p w14:paraId="09B98399" w14:textId="77777777" w:rsidR="00FF72EA" w:rsidRDefault="00FF72EA">
                  <w:pPr>
                    <w:spacing w:line="200" w:lineRule="exact"/>
                  </w:pPr>
                </w:p>
                <w:p w14:paraId="2CFA49BE" w14:textId="77777777" w:rsidR="00FF72EA" w:rsidRDefault="00FF72EA">
                  <w:pPr>
                    <w:spacing w:line="200" w:lineRule="exact"/>
                  </w:pPr>
                </w:p>
                <w:p w14:paraId="18EBCA9A" w14:textId="77777777" w:rsidR="00FF72EA" w:rsidRDefault="00FF72EA">
                  <w:pPr>
                    <w:spacing w:line="200" w:lineRule="exact"/>
                  </w:pPr>
                </w:p>
                <w:p w14:paraId="28C841D9" w14:textId="77777777" w:rsidR="00FF72EA" w:rsidRDefault="00FF72EA">
                  <w:pPr>
                    <w:spacing w:line="200" w:lineRule="exact"/>
                  </w:pPr>
                </w:p>
                <w:p w14:paraId="2592FBBF" w14:textId="77777777" w:rsidR="00FF72EA" w:rsidRDefault="00FF72EA">
                  <w:pPr>
                    <w:spacing w:line="200" w:lineRule="exact"/>
                  </w:pPr>
                </w:p>
                <w:p w14:paraId="12D0A708" w14:textId="77777777" w:rsidR="00FF72EA" w:rsidRDefault="00FF72EA">
                  <w:pPr>
                    <w:spacing w:line="200" w:lineRule="exact"/>
                  </w:pPr>
                </w:p>
                <w:p w14:paraId="69A48CCF" w14:textId="77777777" w:rsidR="00FF72EA" w:rsidRDefault="00FF72EA">
                  <w:pPr>
                    <w:spacing w:line="200" w:lineRule="exact"/>
                  </w:pPr>
                </w:p>
                <w:p w14:paraId="68BAD629" w14:textId="77777777" w:rsidR="00FF72EA" w:rsidRDefault="00FF72EA">
                  <w:pPr>
                    <w:spacing w:line="200" w:lineRule="exact"/>
                  </w:pPr>
                </w:p>
                <w:p w14:paraId="62B6D17D" w14:textId="77777777" w:rsidR="00FF72EA" w:rsidRDefault="00FF72EA">
                  <w:pPr>
                    <w:spacing w:line="200" w:lineRule="exact"/>
                  </w:pPr>
                </w:p>
                <w:p w14:paraId="1A8F8626" w14:textId="77777777" w:rsidR="00FF72EA" w:rsidRDefault="00FF72EA">
                  <w:pPr>
                    <w:spacing w:line="200" w:lineRule="exact"/>
                  </w:pPr>
                </w:p>
                <w:p w14:paraId="0F1A1C33" w14:textId="77777777" w:rsidR="00FF72EA" w:rsidRDefault="00FF72EA">
                  <w:pPr>
                    <w:spacing w:line="200" w:lineRule="exact"/>
                  </w:pPr>
                </w:p>
                <w:p w14:paraId="77B8936F" w14:textId="77777777" w:rsidR="00FF72EA" w:rsidRDefault="00FF72EA">
                  <w:pPr>
                    <w:spacing w:line="200" w:lineRule="exact"/>
                  </w:pPr>
                </w:p>
                <w:p w14:paraId="7EFD1164" w14:textId="77777777" w:rsidR="00FF72EA" w:rsidRDefault="00FF72EA">
                  <w:pPr>
                    <w:spacing w:line="200" w:lineRule="exact"/>
                  </w:pPr>
                </w:p>
                <w:p w14:paraId="4D912423" w14:textId="77777777" w:rsidR="00FF72EA" w:rsidRDefault="00FF72EA">
                  <w:pPr>
                    <w:spacing w:line="200" w:lineRule="exact"/>
                  </w:pPr>
                </w:p>
                <w:p w14:paraId="54242177" w14:textId="77777777" w:rsidR="00FF72EA" w:rsidRDefault="00FF72EA">
                  <w:pPr>
                    <w:spacing w:line="200" w:lineRule="exact"/>
                  </w:pPr>
                </w:p>
                <w:p w14:paraId="0924A867" w14:textId="77777777" w:rsidR="00FF72EA" w:rsidRDefault="00FF72EA">
                  <w:pPr>
                    <w:spacing w:line="200" w:lineRule="exact"/>
                  </w:pPr>
                </w:p>
                <w:p w14:paraId="5E5D268C" w14:textId="77777777" w:rsidR="00FF72EA" w:rsidRDefault="00FF72EA">
                  <w:pPr>
                    <w:spacing w:line="200" w:lineRule="exact"/>
                  </w:pPr>
                </w:p>
                <w:p w14:paraId="369CAC5D" w14:textId="77777777" w:rsidR="00FF72EA" w:rsidRDefault="00FF72EA">
                  <w:pPr>
                    <w:spacing w:line="200" w:lineRule="exact"/>
                  </w:pPr>
                </w:p>
                <w:p w14:paraId="338D4E04" w14:textId="77777777" w:rsidR="00FF72EA" w:rsidRDefault="00FF72EA">
                  <w:pPr>
                    <w:spacing w:line="200" w:lineRule="exact"/>
                  </w:pPr>
                </w:p>
                <w:p w14:paraId="4EF6CE50" w14:textId="77777777" w:rsidR="00FF72EA" w:rsidRDefault="00FF72EA">
                  <w:pPr>
                    <w:spacing w:line="200" w:lineRule="exact"/>
                  </w:pPr>
                </w:p>
                <w:p w14:paraId="6D55AB40" w14:textId="77777777" w:rsidR="00FF72EA" w:rsidRDefault="00FF72EA">
                  <w:pPr>
                    <w:spacing w:line="200" w:lineRule="exact"/>
                  </w:pPr>
                </w:p>
                <w:p w14:paraId="0A97AE70" w14:textId="77777777" w:rsidR="00FF72EA" w:rsidRDefault="00FF72EA">
                  <w:pPr>
                    <w:spacing w:line="200" w:lineRule="exact"/>
                  </w:pPr>
                </w:p>
                <w:p w14:paraId="780BBFA6" w14:textId="77777777" w:rsidR="00FF72EA" w:rsidRDefault="00FF72EA">
                  <w:pPr>
                    <w:spacing w:line="200" w:lineRule="exact"/>
                  </w:pPr>
                </w:p>
                <w:p w14:paraId="75C42FA6" w14:textId="77777777" w:rsidR="00FF72EA" w:rsidRDefault="00FF72EA">
                  <w:pPr>
                    <w:spacing w:line="200" w:lineRule="exact"/>
                  </w:pPr>
                </w:p>
                <w:p w14:paraId="0264E653" w14:textId="77777777" w:rsidR="00FF72EA" w:rsidRDefault="00FF72EA">
                  <w:pPr>
                    <w:spacing w:line="200" w:lineRule="exact"/>
                  </w:pPr>
                </w:p>
                <w:p w14:paraId="73E4AABB" w14:textId="77777777" w:rsidR="00FF72EA" w:rsidRDefault="00FF72EA">
                  <w:pPr>
                    <w:spacing w:line="200" w:lineRule="exact"/>
                  </w:pPr>
                </w:p>
                <w:p w14:paraId="2676CB10" w14:textId="77777777" w:rsidR="00FF72EA" w:rsidRDefault="00FF72EA">
                  <w:pPr>
                    <w:spacing w:line="200" w:lineRule="exact"/>
                  </w:pPr>
                </w:p>
                <w:p w14:paraId="3658EA6C" w14:textId="77777777" w:rsidR="00FF72EA" w:rsidRDefault="00FF72EA">
                  <w:pPr>
                    <w:spacing w:line="200" w:lineRule="exact"/>
                  </w:pPr>
                </w:p>
                <w:p w14:paraId="0C260143" w14:textId="77777777" w:rsidR="00FF72EA" w:rsidRDefault="00FF72EA">
                  <w:pPr>
                    <w:spacing w:line="200" w:lineRule="exact"/>
                  </w:pPr>
                </w:p>
                <w:p w14:paraId="290B1A85" w14:textId="77777777" w:rsidR="00FF72EA" w:rsidRDefault="00FF72EA">
                  <w:pPr>
                    <w:spacing w:line="200" w:lineRule="exact"/>
                  </w:pPr>
                </w:p>
                <w:p w14:paraId="2A05161E" w14:textId="77777777" w:rsidR="00FF72EA" w:rsidRDefault="00FF72EA">
                  <w:pPr>
                    <w:spacing w:line="200" w:lineRule="exact"/>
                  </w:pPr>
                </w:p>
                <w:p w14:paraId="202E4069" w14:textId="77777777" w:rsidR="00FF72EA" w:rsidRDefault="00FF72EA">
                  <w:pPr>
                    <w:spacing w:line="200" w:lineRule="exact"/>
                  </w:pPr>
                </w:p>
                <w:p w14:paraId="2969C8DF" w14:textId="77777777" w:rsidR="00FF72EA" w:rsidRDefault="00FF72EA">
                  <w:pPr>
                    <w:spacing w:line="200" w:lineRule="exact"/>
                  </w:pPr>
                </w:p>
                <w:p w14:paraId="5A4BECD9" w14:textId="77777777" w:rsidR="00FF72EA" w:rsidRDefault="00FF72EA">
                  <w:pPr>
                    <w:spacing w:line="200" w:lineRule="exact"/>
                  </w:pPr>
                </w:p>
                <w:p w14:paraId="2DCA38DE" w14:textId="77777777" w:rsidR="00FF72EA" w:rsidRDefault="00FF72EA">
                  <w:pPr>
                    <w:spacing w:line="200" w:lineRule="exact"/>
                  </w:pPr>
                </w:p>
                <w:p w14:paraId="41F4760A" w14:textId="77777777" w:rsidR="00FF72EA" w:rsidRDefault="00FF72EA">
                  <w:pPr>
                    <w:spacing w:line="200" w:lineRule="exact"/>
                  </w:pPr>
                </w:p>
                <w:p w14:paraId="5A612BDB" w14:textId="77777777" w:rsidR="00FF72EA" w:rsidRDefault="00FF72EA">
                  <w:pPr>
                    <w:spacing w:line="200" w:lineRule="exact"/>
                  </w:pPr>
                </w:p>
                <w:p w14:paraId="5CDC62AC" w14:textId="77777777" w:rsidR="00FF72EA" w:rsidRDefault="00FF72EA">
                  <w:pPr>
                    <w:spacing w:line="200" w:lineRule="exact"/>
                  </w:pPr>
                </w:p>
                <w:p w14:paraId="0DC252D4" w14:textId="77777777" w:rsidR="00FF72EA" w:rsidRDefault="00FF72EA">
                  <w:pPr>
                    <w:spacing w:line="200" w:lineRule="exact"/>
                  </w:pPr>
                </w:p>
                <w:p w14:paraId="72F04988" w14:textId="77777777" w:rsidR="00FF72EA" w:rsidRDefault="00FF72EA">
                  <w:pPr>
                    <w:spacing w:line="200" w:lineRule="exact"/>
                  </w:pPr>
                </w:p>
                <w:p w14:paraId="0741E14B" w14:textId="77777777" w:rsidR="00FF72EA" w:rsidRDefault="00FF72EA">
                  <w:pPr>
                    <w:spacing w:line="200" w:lineRule="exact"/>
                  </w:pPr>
                </w:p>
                <w:p w14:paraId="056CA988" w14:textId="77777777" w:rsidR="00FF72EA" w:rsidRDefault="00FF72EA">
                  <w:pPr>
                    <w:spacing w:line="200" w:lineRule="exact"/>
                  </w:pPr>
                </w:p>
                <w:p w14:paraId="34B06B1F" w14:textId="77777777" w:rsidR="00FF72EA" w:rsidRDefault="00FF72EA">
                  <w:pPr>
                    <w:spacing w:line="200" w:lineRule="exact"/>
                  </w:pPr>
                </w:p>
                <w:p w14:paraId="6F0A5E40" w14:textId="77777777" w:rsidR="00FF72EA" w:rsidRDefault="00FF72EA">
                  <w:pPr>
                    <w:spacing w:line="200" w:lineRule="exact"/>
                  </w:pPr>
                </w:p>
                <w:p w14:paraId="7BCE9CDB" w14:textId="77777777" w:rsidR="00FF72EA" w:rsidRDefault="00FF72EA">
                  <w:pPr>
                    <w:spacing w:line="200" w:lineRule="exact"/>
                  </w:pPr>
                </w:p>
                <w:p w14:paraId="40647512" w14:textId="77777777" w:rsidR="00FF72EA" w:rsidRDefault="00FF72EA">
                  <w:pPr>
                    <w:spacing w:line="200" w:lineRule="exact"/>
                  </w:pPr>
                </w:p>
                <w:p w14:paraId="68EC0296" w14:textId="77777777" w:rsidR="00FF72EA" w:rsidRDefault="00FF72EA">
                  <w:pPr>
                    <w:spacing w:line="200" w:lineRule="exact"/>
                  </w:pPr>
                </w:p>
                <w:p w14:paraId="412C2689" w14:textId="77777777" w:rsidR="00FF72EA" w:rsidRDefault="00FF72EA">
                  <w:pPr>
                    <w:spacing w:line="200" w:lineRule="exact"/>
                  </w:pPr>
                </w:p>
                <w:p w14:paraId="55CF1AC7" w14:textId="77777777" w:rsidR="00FF72EA" w:rsidRDefault="00FF72EA">
                  <w:pPr>
                    <w:spacing w:line="200" w:lineRule="exact"/>
                  </w:pPr>
                </w:p>
                <w:p w14:paraId="0543294D" w14:textId="77777777" w:rsidR="00FF72EA" w:rsidRDefault="00FF72EA">
                  <w:pPr>
                    <w:spacing w:line="200" w:lineRule="exact"/>
                  </w:pPr>
                </w:p>
                <w:p w14:paraId="7C941CC0" w14:textId="77777777" w:rsidR="00FF72EA" w:rsidRDefault="00FF72EA">
                  <w:pPr>
                    <w:spacing w:line="200" w:lineRule="exact"/>
                  </w:pPr>
                </w:p>
                <w:p w14:paraId="591FF147" w14:textId="77777777" w:rsidR="00FF72EA" w:rsidRDefault="00FF72EA">
                  <w:pPr>
                    <w:spacing w:line="200" w:lineRule="exact"/>
                  </w:pPr>
                </w:p>
                <w:p w14:paraId="397810A1" w14:textId="77777777" w:rsidR="00FF72EA" w:rsidRDefault="00FF72EA">
                  <w:pPr>
                    <w:spacing w:line="200" w:lineRule="exact"/>
                  </w:pPr>
                </w:p>
                <w:p w14:paraId="4E22B02D" w14:textId="77777777" w:rsidR="00FF72EA" w:rsidRDefault="00FF72EA">
                  <w:pPr>
                    <w:spacing w:line="200" w:lineRule="exact"/>
                  </w:pPr>
                </w:p>
                <w:p w14:paraId="23CD9753" w14:textId="77777777" w:rsidR="00FF72EA" w:rsidRDefault="00FF72EA">
                  <w:pPr>
                    <w:spacing w:before="16" w:line="260" w:lineRule="exact"/>
                    <w:rPr>
                      <w:sz w:val="26"/>
                      <w:szCs w:val="26"/>
                    </w:rPr>
                  </w:pPr>
                </w:p>
                <w:p w14:paraId="213310FD"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https://colab.research.google.com/drive/1myE_4PpVf6kCVBPj0KurfjeQptB_FOab#printMode=true                                                                                   5/7</w:t>
                  </w:r>
                </w:p>
              </w:txbxContent>
            </v:textbox>
            <w10:wrap anchorx="page" anchory="page"/>
          </v:shape>
        </w:pict>
      </w:r>
      <w:r>
        <w:rPr>
          <w:rFonts w:ascii="Arial" w:eastAsia="Arial" w:hAnsi="Arial" w:cs="Arial"/>
          <w:position w:val="-1"/>
          <w:sz w:val="16"/>
          <w:szCs w:val="16"/>
        </w:rPr>
        <w:t>1</w:t>
      </w:r>
    </w:p>
    <w:p w14:paraId="074B2258" w14:textId="77777777" w:rsidR="00546E00" w:rsidRDefault="00546E00">
      <w:pPr>
        <w:spacing w:line="200" w:lineRule="exact"/>
      </w:pPr>
    </w:p>
    <w:p w14:paraId="68714742" w14:textId="77777777" w:rsidR="00546E00" w:rsidRDefault="00546E00">
      <w:pPr>
        <w:spacing w:line="200" w:lineRule="exact"/>
      </w:pPr>
    </w:p>
    <w:p w14:paraId="5CC79F25" w14:textId="77777777" w:rsidR="00546E00" w:rsidRDefault="00546E00">
      <w:pPr>
        <w:spacing w:line="200" w:lineRule="exact"/>
      </w:pPr>
    </w:p>
    <w:p w14:paraId="7131250E" w14:textId="77777777" w:rsidR="00546E00" w:rsidRDefault="00546E00">
      <w:pPr>
        <w:spacing w:line="200" w:lineRule="exact"/>
      </w:pPr>
    </w:p>
    <w:p w14:paraId="05678965" w14:textId="77777777" w:rsidR="00546E00" w:rsidRDefault="00546E00">
      <w:pPr>
        <w:spacing w:line="200" w:lineRule="exact"/>
      </w:pPr>
    </w:p>
    <w:p w14:paraId="700E8C2E" w14:textId="77777777" w:rsidR="00546E00" w:rsidRDefault="00546E00">
      <w:pPr>
        <w:spacing w:before="14" w:line="200" w:lineRule="exact"/>
      </w:pPr>
    </w:p>
    <w:p w14:paraId="7924AC28" w14:textId="77777777" w:rsidR="00546E00" w:rsidRDefault="00FF72EA">
      <w:pPr>
        <w:spacing w:before="24"/>
        <w:ind w:left="1105"/>
        <w:rPr>
          <w:rFonts w:ascii="Consolas" w:eastAsia="Consolas" w:hAnsi="Consolas" w:cs="Consolas"/>
          <w:sz w:val="21"/>
          <w:szCs w:val="21"/>
        </w:rPr>
      </w:pP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Predicted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=0</w:t>
      </w:r>
    </w:p>
    <w:p w14:paraId="0EED66A8" w14:textId="77777777" w:rsidR="00546E00" w:rsidRDefault="00546E00">
      <w:pPr>
        <w:spacing w:before="15" w:line="240" w:lineRule="exact"/>
        <w:rPr>
          <w:sz w:val="24"/>
          <w:szCs w:val="24"/>
        </w:rPr>
      </w:pPr>
    </w:p>
    <w:p w14:paraId="4487F2B4"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3+4</w:t>
      </w:r>
    </w:p>
    <w:p w14:paraId="2E76BBA8" w14:textId="77777777" w:rsidR="00546E00" w:rsidRDefault="00546E00">
      <w:pPr>
        <w:spacing w:line="200" w:lineRule="exact"/>
      </w:pPr>
    </w:p>
    <w:p w14:paraId="1C09F4D3" w14:textId="77777777" w:rsidR="00546E00" w:rsidRDefault="00546E00">
      <w:pPr>
        <w:spacing w:before="15" w:line="220" w:lineRule="exact"/>
        <w:rPr>
          <w:sz w:val="22"/>
          <w:szCs w:val="22"/>
        </w:rPr>
      </w:pPr>
    </w:p>
    <w:p w14:paraId="4501FF7E"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score</w:t>
      </w:r>
    </w:p>
    <w:p w14:paraId="78B3717E" w14:textId="77777777" w:rsidR="00546E00" w:rsidRDefault="00546E00">
      <w:pPr>
        <w:spacing w:line="160" w:lineRule="exact"/>
        <w:rPr>
          <w:sz w:val="16"/>
          <w:szCs w:val="16"/>
        </w:rPr>
      </w:pPr>
    </w:p>
    <w:p w14:paraId="1715DE1F" w14:textId="77777777" w:rsidR="00546E00" w:rsidRDefault="00546E00">
      <w:pPr>
        <w:spacing w:line="200" w:lineRule="exact"/>
      </w:pPr>
    </w:p>
    <w:p w14:paraId="3CF6FBBE" w14:textId="77777777" w:rsidR="00546E00" w:rsidRDefault="00546E00">
      <w:pPr>
        <w:spacing w:line="200" w:lineRule="exact"/>
      </w:pPr>
    </w:p>
    <w:p w14:paraId="6A246F81" w14:textId="77777777" w:rsidR="00546E00" w:rsidRDefault="00546E00">
      <w:pPr>
        <w:spacing w:line="200" w:lineRule="exact"/>
      </w:pPr>
    </w:p>
    <w:p w14:paraId="12D68CA5" w14:textId="77777777" w:rsidR="00546E00" w:rsidRDefault="00546E00">
      <w:pPr>
        <w:spacing w:line="200" w:lineRule="exact"/>
      </w:pPr>
    </w:p>
    <w:p w14:paraId="4BDE552E"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score[1]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p>
    <w:p w14:paraId="2B76AB3E" w14:textId="77777777" w:rsidR="00546E00" w:rsidRDefault="00546E00">
      <w:pPr>
        <w:spacing w:line="160" w:lineRule="exact"/>
        <w:rPr>
          <w:sz w:val="16"/>
          <w:szCs w:val="16"/>
        </w:rPr>
      </w:pPr>
    </w:p>
    <w:p w14:paraId="029421B9" w14:textId="77777777" w:rsidR="00546E00" w:rsidRDefault="00546E00">
      <w:pPr>
        <w:spacing w:line="200" w:lineRule="exact"/>
      </w:pPr>
    </w:p>
    <w:p w14:paraId="07DE7287" w14:textId="77777777" w:rsidR="00546E00" w:rsidRDefault="00546E00">
      <w:pPr>
        <w:spacing w:line="200" w:lineRule="exact"/>
      </w:pPr>
    </w:p>
    <w:p w14:paraId="7BDC60FC" w14:textId="77777777" w:rsidR="00546E00" w:rsidRDefault="00546E00">
      <w:pPr>
        <w:spacing w:line="200" w:lineRule="exact"/>
      </w:pPr>
    </w:p>
    <w:p w14:paraId="5081A05E" w14:textId="77777777" w:rsidR="00546E00" w:rsidRDefault="00546E00">
      <w:pPr>
        <w:spacing w:line="200" w:lineRule="exact"/>
      </w:pPr>
    </w:p>
    <w:p w14:paraId="17F21862" w14:textId="77777777" w:rsidR="00546E00" w:rsidRDefault="00FF72EA">
      <w:pPr>
        <w:spacing w:before="24" w:line="278" w:lineRule="auto"/>
        <w:ind w:left="520" w:right="543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libraries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modules 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numpy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w:t>
      </w:r>
    </w:p>
    <w:p w14:paraId="3D9E2019"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np.random.seed(123)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for</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reproducibility</w:t>
      </w:r>
    </w:p>
    <w:p w14:paraId="76423745" w14:textId="77777777" w:rsidR="00546E00" w:rsidRDefault="00546E00">
      <w:pPr>
        <w:spacing w:before="4" w:line="120" w:lineRule="exact"/>
        <w:rPr>
          <w:sz w:val="12"/>
          <w:szCs w:val="12"/>
        </w:rPr>
      </w:pPr>
    </w:p>
    <w:p w14:paraId="654F4A40" w14:textId="77777777" w:rsidR="00546E00" w:rsidRDefault="00546E00">
      <w:pPr>
        <w:spacing w:line="200" w:lineRule="exact"/>
      </w:pPr>
    </w:p>
    <w:p w14:paraId="2DE06094"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13E5D3C0" w14:textId="77777777" w:rsidR="00546E00" w:rsidRDefault="00FF72EA">
      <w:pPr>
        <w:spacing w:before="39" w:line="278" w:lineRule="auto"/>
        <w:ind w:left="520" w:right="2312"/>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Dropout,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Convolution2D,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MaxPooling2D</w:t>
      </w:r>
    </w:p>
    <w:p w14:paraId="72F93940" w14:textId="77777777" w:rsidR="00546E00" w:rsidRDefault="00FF72EA">
      <w:pPr>
        <w:spacing w:before="5" w:line="278" w:lineRule="auto"/>
        <w:ind w:left="520" w:right="5546"/>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 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keras.datasets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p>
    <w:p w14:paraId="5E16378C" w14:textId="77777777" w:rsidR="00546E00" w:rsidRDefault="00546E00">
      <w:pPr>
        <w:spacing w:before="11" w:line="280" w:lineRule="exact"/>
        <w:rPr>
          <w:sz w:val="28"/>
          <w:szCs w:val="28"/>
        </w:rPr>
      </w:pPr>
    </w:p>
    <w:p w14:paraId="155DD3E6"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Load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pre-shuffled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and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sets</w:t>
      </w:r>
    </w:p>
    <w:p w14:paraId="4B96D075"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mnist.load_data()</w:t>
      </w:r>
    </w:p>
    <w:p w14:paraId="73C7F14B" w14:textId="77777777" w:rsidR="00546E00" w:rsidRDefault="00546E00">
      <w:pPr>
        <w:spacing w:before="4" w:line="120" w:lineRule="exact"/>
        <w:rPr>
          <w:sz w:val="12"/>
          <w:szCs w:val="12"/>
        </w:rPr>
      </w:pPr>
    </w:p>
    <w:p w14:paraId="5880AD73" w14:textId="77777777" w:rsidR="00546E00" w:rsidRDefault="00546E00">
      <w:pPr>
        <w:spacing w:line="200" w:lineRule="exact"/>
      </w:pPr>
    </w:p>
    <w:p w14:paraId="5B8B017F" w14:textId="77777777" w:rsidR="00546E00" w:rsidRDefault="00FF72EA">
      <w:pPr>
        <w:spacing w:line="278" w:lineRule="auto"/>
        <w:ind w:left="520" w:right="6124"/>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5.</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Preprocess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X_train.shape[1] 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X_train.shape[2]</w:t>
      </w:r>
    </w:p>
    <w:p w14:paraId="7EC5547A" w14:textId="77777777" w:rsidR="00546E00" w:rsidRDefault="00546E00">
      <w:pPr>
        <w:spacing w:before="11" w:line="280" w:lineRule="exact"/>
        <w:rPr>
          <w:sz w:val="28"/>
          <w:szCs w:val="28"/>
        </w:rPr>
      </w:pPr>
    </w:p>
    <w:p w14:paraId="7346C95F" w14:textId="77777777" w:rsidR="00546E00" w:rsidRDefault="00FF72EA">
      <w:pPr>
        <w:spacing w:line="278" w:lineRule="auto"/>
        <w:ind w:left="520" w:right="1619"/>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X_train.reshape(X_train.shape[0],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X_test.reshape(X_test.shape[0],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img_cols,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img_rows,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7DA847DB"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X_train.reshape(X_train.shape[0],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p>
    <w:p w14:paraId="3BD990A0"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X_test.reshape(X_test.shape[0],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28)</w:t>
      </w:r>
    </w:p>
    <w:p w14:paraId="248E0B8A"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X_train.astype('float32')</w:t>
      </w:r>
    </w:p>
    <w:p w14:paraId="785D768F" w14:textId="77777777" w:rsidR="00546E00" w:rsidRDefault="00FF72EA">
      <w:pPr>
        <w:spacing w:before="39" w:line="278" w:lineRule="auto"/>
        <w:ind w:left="520" w:right="5315"/>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X_test.astype('float32') 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349A4C74"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/255</w:t>
      </w:r>
    </w:p>
    <w:p w14:paraId="1E73C566" w14:textId="77777777" w:rsidR="00546E00" w:rsidRDefault="00546E00">
      <w:pPr>
        <w:spacing w:before="4" w:line="120" w:lineRule="exact"/>
        <w:rPr>
          <w:sz w:val="12"/>
          <w:szCs w:val="12"/>
        </w:rPr>
      </w:pPr>
    </w:p>
    <w:p w14:paraId="5A68A9ED" w14:textId="77777777" w:rsidR="00546E00" w:rsidRDefault="00546E00">
      <w:pPr>
        <w:spacing w:line="200" w:lineRule="exact"/>
      </w:pPr>
    </w:p>
    <w:p w14:paraId="7C4BDB0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6.</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Preprocess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class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labels</w:t>
      </w:r>
    </w:p>
    <w:p w14:paraId="051FD938" w14:textId="77777777" w:rsidR="00546E00" w:rsidRDefault="00FF72EA">
      <w:pPr>
        <w:spacing w:before="39" w:line="278" w:lineRule="auto"/>
        <w:ind w:left="520" w:right="3929"/>
        <w:rPr>
          <w:rFonts w:ascii="Consolas" w:eastAsia="Consolas" w:hAnsi="Consolas" w:cs="Consolas"/>
          <w:sz w:val="21"/>
          <w:szCs w:val="21"/>
        </w:rPr>
      </w:pP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np_utils.to_categorical(y_train,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 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np_utils.to_categorical(y_test,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p>
    <w:p w14:paraId="31DCFC1B" w14:textId="77777777" w:rsidR="00546E00" w:rsidRDefault="00546E00">
      <w:pPr>
        <w:spacing w:before="11" w:line="280" w:lineRule="exact"/>
        <w:rPr>
          <w:sz w:val="28"/>
          <w:szCs w:val="28"/>
        </w:rPr>
      </w:pPr>
    </w:p>
    <w:p w14:paraId="05C06B95" w14:textId="77777777" w:rsidR="00546E00" w:rsidRDefault="00FF72EA">
      <w:pPr>
        <w:spacing w:line="278" w:lineRule="auto"/>
        <w:ind w:left="520" w:right="5777"/>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7.</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Define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architecture 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41EBE974" w14:textId="77777777" w:rsidR="00546E00" w:rsidRDefault="00546E00">
      <w:pPr>
        <w:spacing w:before="11" w:line="280" w:lineRule="exact"/>
        <w:rPr>
          <w:sz w:val="28"/>
          <w:szCs w:val="28"/>
        </w:rPr>
      </w:pPr>
    </w:p>
    <w:p w14:paraId="1267D512" w14:textId="77777777" w:rsidR="00546E00" w:rsidRDefault="00FF72EA">
      <w:pPr>
        <w:spacing w:line="278" w:lineRule="auto"/>
        <w:ind w:left="520" w:right="465"/>
        <w:rPr>
          <w:rFonts w:ascii="Consolas" w:eastAsia="Consolas" w:hAnsi="Consolas" w:cs="Consolas"/>
          <w:sz w:val="21"/>
          <w:szCs w:val="21"/>
        </w:rPr>
      </w:pPr>
      <w:r>
        <w:rPr>
          <w:rFonts w:ascii="Consolas" w:eastAsia="Consolas" w:hAnsi="Consolas" w:cs="Consolas"/>
          <w:color w:val="202020"/>
          <w:w w:val="99"/>
          <w:sz w:val="21"/>
          <w:szCs w:val="21"/>
        </w:rPr>
        <w:t>model.add(Convolution2D(32,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input_shape=(1,28,28))) model.add(Convolution2D(32,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 model.add(MaxPooling2D(pool_size=(2,2)))</w:t>
      </w:r>
    </w:p>
    <w:p w14:paraId="3465C36B" w14:textId="77777777" w:rsidR="00546E00" w:rsidRDefault="00FF72EA">
      <w:pPr>
        <w:spacing w:before="5"/>
        <w:ind w:left="520"/>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model.add(Dropout(0.25))</w:t>
      </w:r>
    </w:p>
    <w:p w14:paraId="3F06BC55" w14:textId="77777777" w:rsidR="00546E00" w:rsidRDefault="00FF72EA">
      <w:pPr>
        <w:spacing w:before="71"/>
        <w:ind w:left="109"/>
        <w:rPr>
          <w:rFonts w:ascii="Arial" w:eastAsia="Arial" w:hAnsi="Arial" w:cs="Arial"/>
          <w:sz w:val="16"/>
          <w:szCs w:val="16"/>
        </w:rPr>
      </w:pPr>
      <w:r>
        <w:lastRenderedPageBreak/>
        <w:pict w14:anchorId="31844EEB">
          <v:group id="_x0000_s1036" style="position:absolute;left:0;text-align:left;margin-left:28.6pt;margin-top:28.55pt;width:566.35pt;height:813.35pt;z-index:-4005;mso-position-horizontal-relative:page;mso-position-vertical-relative:page" coordorigin="572,571" coordsize="11327,16267">
            <v:shape id="_x0000_s1044" style="position:absolute;left:588;top:580;width:0;height:15697" coordorigin="588,580" coordsize="0,15697" path="m588,16277l588,580e" filled="f" strokeweight=".29997mm">
              <v:path arrowok="t"/>
            </v:shape>
            <v:shape id="_x0000_s1043" style="position:absolute;left:580;top:580;width:270;height:15697" coordorigin="580,580" coordsize="270,15697" path="m580,580r270,l850,16277r-270,l580,580xe" stroked="f">
              <v:path arrowok="t"/>
            </v:shape>
            <v:shape id="_x0000_s1042" style="position:absolute;left:850;top:5232;width:11049;height:7008" coordorigin="850,5232" coordsize="11049,7008" path="m850,5232r11049,l11899,12240r-11049,l850,5232xe" stroked="f">
              <v:path arrowok="t"/>
            </v:shape>
            <v:shape id="_x0000_s1041" style="position:absolute;left:850;top:15107;width:11049;height:1732" coordorigin="850,15107" coordsize="11049,1732" path="m850,15107r11049,l11899,16838r-11049,l850,15107xe" stroked="f">
              <v:path arrowok="t"/>
            </v:shape>
            <v:shape id="_x0000_s1040" style="position:absolute;left:850;top:5232;width:10490;height:6888" coordorigin="850,5232" coordsize="10490,6888" path="m850,5232r10490,l11340,12120r-10490,l850,5232xe" stroked="f">
              <v:path arrowok="t"/>
            </v:shape>
            <v:shape id="_x0000_s1039" type="#_x0000_t75" style="position:absolute;left:1000;top:5367;width:300;height:300">
              <v:imagedata r:id="rId9" o:title=""/>
            </v:shape>
            <v:shape id="_x0000_s1038" style="position:absolute;left:850;top:15107;width:10490;height:1171" coordorigin="850,15107" coordsize="10490,1171" path="m850,15107r10490,l11340,16277r-10490,l850,15107xe" stroked="f">
              <v:path arrowok="t"/>
            </v:shape>
            <v:shape id="_x0000_s1037" type="#_x0000_t75" style="position:absolute;left:1000;top:15242;width:300;height:300">
              <v:imagedata r:id="rId14" o:title=""/>
            </v:shape>
            <w10:wrap anchorx="page" anchory="page"/>
          </v:group>
        </w:pict>
      </w:r>
      <w:r>
        <w:pict w14:anchorId="3BD46C28">
          <v:shape id="_x0000_s1035" type="#_x0000_t202" style="position:absolute;left:0;text-align:left;margin-left:26.45pt;margin-top:0;width:568.5pt;height:841.9pt;z-index:-4006;mso-position-horizontal-relative:page;mso-position-vertical-relative:page" filled="f" stroked="f">
            <v:textbox inset="0,0,0,0">
              <w:txbxContent>
                <w:p w14:paraId="355DAD7F" w14:textId="77777777" w:rsidR="00FF72EA" w:rsidRDefault="00FF72EA">
                  <w:pPr>
                    <w:spacing w:before="10" w:line="280" w:lineRule="exact"/>
                    <w:rPr>
                      <w:sz w:val="28"/>
                      <w:szCs w:val="28"/>
                    </w:rPr>
                  </w:pPr>
                </w:p>
                <w:p w14:paraId="65D5BE6C" w14:textId="77777777" w:rsidR="00FF72EA" w:rsidRDefault="00FF72EA">
                  <w:pPr>
                    <w:ind w:left="77"/>
                    <w:rPr>
                      <w:rFonts w:ascii="Arial" w:eastAsia="Arial" w:hAnsi="Arial" w:cs="Arial"/>
                      <w:sz w:val="16"/>
                      <w:szCs w:val="16"/>
                    </w:rPr>
                  </w:pPr>
                  <w:r>
                    <w:rPr>
                      <w:rFonts w:ascii="Arial" w:eastAsia="Arial" w:hAnsi="Arial" w:cs="Arial"/>
                      <w:sz w:val="16"/>
                      <w:szCs w:val="16"/>
                    </w:rPr>
                    <w:t>1/6/2019                                                                                  Copy of Keras_CNN_MNIST.ipynb - Colaboratory</w:t>
                  </w:r>
                </w:p>
                <w:p w14:paraId="53F7148B" w14:textId="77777777" w:rsidR="00FF72EA" w:rsidRDefault="00FF72EA">
                  <w:pPr>
                    <w:spacing w:line="200" w:lineRule="exact"/>
                  </w:pPr>
                </w:p>
                <w:p w14:paraId="48DBF422" w14:textId="77777777" w:rsidR="00FF72EA" w:rsidRDefault="00FF72EA">
                  <w:pPr>
                    <w:spacing w:line="200" w:lineRule="exact"/>
                  </w:pPr>
                </w:p>
                <w:p w14:paraId="39319BD0" w14:textId="77777777" w:rsidR="00FF72EA" w:rsidRDefault="00FF72EA">
                  <w:pPr>
                    <w:spacing w:line="200" w:lineRule="exact"/>
                  </w:pPr>
                </w:p>
                <w:p w14:paraId="3F333DC6" w14:textId="77777777" w:rsidR="00FF72EA" w:rsidRDefault="00FF72EA">
                  <w:pPr>
                    <w:spacing w:line="200" w:lineRule="exact"/>
                  </w:pPr>
                </w:p>
                <w:p w14:paraId="2BD5AC26" w14:textId="77777777" w:rsidR="00FF72EA" w:rsidRDefault="00FF72EA">
                  <w:pPr>
                    <w:spacing w:line="200" w:lineRule="exact"/>
                  </w:pPr>
                </w:p>
                <w:p w14:paraId="3F39F1C4" w14:textId="77777777" w:rsidR="00FF72EA" w:rsidRDefault="00FF72EA">
                  <w:pPr>
                    <w:spacing w:line="200" w:lineRule="exact"/>
                  </w:pPr>
                </w:p>
                <w:p w14:paraId="2CFCBC61" w14:textId="77777777" w:rsidR="00FF72EA" w:rsidRDefault="00FF72EA">
                  <w:pPr>
                    <w:spacing w:line="200" w:lineRule="exact"/>
                  </w:pPr>
                </w:p>
                <w:p w14:paraId="76D39659" w14:textId="77777777" w:rsidR="00FF72EA" w:rsidRDefault="00FF72EA">
                  <w:pPr>
                    <w:spacing w:line="200" w:lineRule="exact"/>
                  </w:pPr>
                </w:p>
                <w:p w14:paraId="2E3BCE9E" w14:textId="77777777" w:rsidR="00FF72EA" w:rsidRDefault="00FF72EA">
                  <w:pPr>
                    <w:spacing w:line="200" w:lineRule="exact"/>
                  </w:pPr>
                </w:p>
                <w:p w14:paraId="477247A8" w14:textId="77777777" w:rsidR="00FF72EA" w:rsidRDefault="00FF72EA">
                  <w:pPr>
                    <w:spacing w:line="200" w:lineRule="exact"/>
                  </w:pPr>
                </w:p>
                <w:p w14:paraId="0633E415" w14:textId="77777777" w:rsidR="00FF72EA" w:rsidRDefault="00FF72EA">
                  <w:pPr>
                    <w:spacing w:line="200" w:lineRule="exact"/>
                  </w:pPr>
                </w:p>
                <w:p w14:paraId="0FC1AA43" w14:textId="77777777" w:rsidR="00FF72EA" w:rsidRDefault="00FF72EA">
                  <w:pPr>
                    <w:spacing w:line="200" w:lineRule="exact"/>
                  </w:pPr>
                </w:p>
                <w:p w14:paraId="13AD7B66" w14:textId="77777777" w:rsidR="00FF72EA" w:rsidRDefault="00FF72EA">
                  <w:pPr>
                    <w:spacing w:line="200" w:lineRule="exact"/>
                  </w:pPr>
                </w:p>
                <w:p w14:paraId="0163AE3B" w14:textId="77777777" w:rsidR="00FF72EA" w:rsidRDefault="00FF72EA">
                  <w:pPr>
                    <w:spacing w:line="200" w:lineRule="exact"/>
                  </w:pPr>
                </w:p>
                <w:p w14:paraId="681FCD6C" w14:textId="77777777" w:rsidR="00FF72EA" w:rsidRDefault="00FF72EA">
                  <w:pPr>
                    <w:spacing w:line="200" w:lineRule="exact"/>
                  </w:pPr>
                </w:p>
                <w:p w14:paraId="271886B9" w14:textId="77777777" w:rsidR="00FF72EA" w:rsidRDefault="00FF72EA">
                  <w:pPr>
                    <w:spacing w:line="200" w:lineRule="exact"/>
                  </w:pPr>
                </w:p>
                <w:p w14:paraId="72F52804" w14:textId="77777777" w:rsidR="00FF72EA" w:rsidRDefault="00FF72EA">
                  <w:pPr>
                    <w:spacing w:line="200" w:lineRule="exact"/>
                  </w:pPr>
                </w:p>
                <w:p w14:paraId="420D263A" w14:textId="77777777" w:rsidR="00FF72EA" w:rsidRDefault="00FF72EA">
                  <w:pPr>
                    <w:spacing w:line="200" w:lineRule="exact"/>
                  </w:pPr>
                </w:p>
                <w:p w14:paraId="0D8053D1" w14:textId="77777777" w:rsidR="00FF72EA" w:rsidRDefault="00FF72EA">
                  <w:pPr>
                    <w:spacing w:line="200" w:lineRule="exact"/>
                  </w:pPr>
                </w:p>
                <w:p w14:paraId="0F1C3D1D" w14:textId="77777777" w:rsidR="00FF72EA" w:rsidRDefault="00FF72EA">
                  <w:pPr>
                    <w:spacing w:line="200" w:lineRule="exact"/>
                  </w:pPr>
                </w:p>
                <w:p w14:paraId="49614040" w14:textId="77777777" w:rsidR="00FF72EA" w:rsidRDefault="00FF72EA">
                  <w:pPr>
                    <w:spacing w:line="200" w:lineRule="exact"/>
                  </w:pPr>
                </w:p>
                <w:p w14:paraId="32EAB25D" w14:textId="77777777" w:rsidR="00FF72EA" w:rsidRDefault="00FF72EA">
                  <w:pPr>
                    <w:spacing w:line="200" w:lineRule="exact"/>
                  </w:pPr>
                </w:p>
                <w:p w14:paraId="70C96ED3" w14:textId="77777777" w:rsidR="00FF72EA" w:rsidRDefault="00FF72EA">
                  <w:pPr>
                    <w:spacing w:line="200" w:lineRule="exact"/>
                  </w:pPr>
                </w:p>
                <w:p w14:paraId="7AAD9B12" w14:textId="77777777" w:rsidR="00FF72EA" w:rsidRDefault="00FF72EA">
                  <w:pPr>
                    <w:spacing w:line="200" w:lineRule="exact"/>
                  </w:pPr>
                </w:p>
                <w:p w14:paraId="7122FCA5" w14:textId="77777777" w:rsidR="00FF72EA" w:rsidRDefault="00FF72EA">
                  <w:pPr>
                    <w:spacing w:line="200" w:lineRule="exact"/>
                  </w:pPr>
                </w:p>
                <w:p w14:paraId="66433090" w14:textId="77777777" w:rsidR="00FF72EA" w:rsidRDefault="00FF72EA">
                  <w:pPr>
                    <w:spacing w:line="200" w:lineRule="exact"/>
                  </w:pPr>
                </w:p>
                <w:p w14:paraId="3AAAF06F" w14:textId="77777777" w:rsidR="00FF72EA" w:rsidRDefault="00FF72EA">
                  <w:pPr>
                    <w:spacing w:line="200" w:lineRule="exact"/>
                  </w:pPr>
                </w:p>
                <w:p w14:paraId="4AD6B049" w14:textId="77777777" w:rsidR="00FF72EA" w:rsidRDefault="00FF72EA">
                  <w:pPr>
                    <w:spacing w:line="200" w:lineRule="exact"/>
                  </w:pPr>
                </w:p>
                <w:p w14:paraId="2935B1D2" w14:textId="77777777" w:rsidR="00FF72EA" w:rsidRDefault="00FF72EA">
                  <w:pPr>
                    <w:spacing w:line="200" w:lineRule="exact"/>
                  </w:pPr>
                </w:p>
                <w:p w14:paraId="0BF37BD7" w14:textId="77777777" w:rsidR="00FF72EA" w:rsidRDefault="00FF72EA">
                  <w:pPr>
                    <w:spacing w:line="200" w:lineRule="exact"/>
                  </w:pPr>
                </w:p>
                <w:p w14:paraId="16E2A393" w14:textId="77777777" w:rsidR="00FF72EA" w:rsidRDefault="00FF72EA">
                  <w:pPr>
                    <w:spacing w:line="200" w:lineRule="exact"/>
                  </w:pPr>
                </w:p>
                <w:p w14:paraId="0FAA0849" w14:textId="77777777" w:rsidR="00FF72EA" w:rsidRDefault="00FF72EA">
                  <w:pPr>
                    <w:spacing w:line="200" w:lineRule="exact"/>
                  </w:pPr>
                </w:p>
                <w:p w14:paraId="090C8FBF" w14:textId="77777777" w:rsidR="00FF72EA" w:rsidRDefault="00FF72EA">
                  <w:pPr>
                    <w:spacing w:line="200" w:lineRule="exact"/>
                  </w:pPr>
                </w:p>
                <w:p w14:paraId="41F340D8" w14:textId="77777777" w:rsidR="00FF72EA" w:rsidRDefault="00FF72EA">
                  <w:pPr>
                    <w:spacing w:line="200" w:lineRule="exact"/>
                  </w:pPr>
                </w:p>
                <w:p w14:paraId="2C0B69A0" w14:textId="77777777" w:rsidR="00FF72EA" w:rsidRDefault="00FF72EA">
                  <w:pPr>
                    <w:spacing w:line="200" w:lineRule="exact"/>
                  </w:pPr>
                </w:p>
                <w:p w14:paraId="4CDFD9B8" w14:textId="77777777" w:rsidR="00FF72EA" w:rsidRDefault="00FF72EA">
                  <w:pPr>
                    <w:spacing w:line="200" w:lineRule="exact"/>
                  </w:pPr>
                </w:p>
                <w:p w14:paraId="42B04355" w14:textId="77777777" w:rsidR="00FF72EA" w:rsidRDefault="00FF72EA">
                  <w:pPr>
                    <w:spacing w:line="200" w:lineRule="exact"/>
                  </w:pPr>
                </w:p>
                <w:p w14:paraId="7F13E566" w14:textId="77777777" w:rsidR="00FF72EA" w:rsidRDefault="00FF72EA">
                  <w:pPr>
                    <w:spacing w:line="200" w:lineRule="exact"/>
                  </w:pPr>
                </w:p>
                <w:p w14:paraId="39546BDF" w14:textId="77777777" w:rsidR="00FF72EA" w:rsidRDefault="00FF72EA">
                  <w:pPr>
                    <w:spacing w:line="200" w:lineRule="exact"/>
                  </w:pPr>
                </w:p>
                <w:p w14:paraId="76BB208D" w14:textId="77777777" w:rsidR="00FF72EA" w:rsidRDefault="00FF72EA">
                  <w:pPr>
                    <w:spacing w:line="200" w:lineRule="exact"/>
                  </w:pPr>
                </w:p>
                <w:p w14:paraId="03DCB990" w14:textId="77777777" w:rsidR="00FF72EA" w:rsidRDefault="00FF72EA">
                  <w:pPr>
                    <w:spacing w:line="200" w:lineRule="exact"/>
                  </w:pPr>
                </w:p>
                <w:p w14:paraId="45C77200" w14:textId="77777777" w:rsidR="00FF72EA" w:rsidRDefault="00FF72EA">
                  <w:pPr>
                    <w:spacing w:line="200" w:lineRule="exact"/>
                  </w:pPr>
                </w:p>
                <w:p w14:paraId="0F6D35AE" w14:textId="77777777" w:rsidR="00FF72EA" w:rsidRDefault="00FF72EA">
                  <w:pPr>
                    <w:spacing w:line="200" w:lineRule="exact"/>
                  </w:pPr>
                </w:p>
                <w:p w14:paraId="6BB11938" w14:textId="77777777" w:rsidR="00FF72EA" w:rsidRDefault="00FF72EA">
                  <w:pPr>
                    <w:spacing w:line="200" w:lineRule="exact"/>
                  </w:pPr>
                </w:p>
                <w:p w14:paraId="04215E5A" w14:textId="77777777" w:rsidR="00FF72EA" w:rsidRDefault="00FF72EA">
                  <w:pPr>
                    <w:spacing w:line="200" w:lineRule="exact"/>
                  </w:pPr>
                </w:p>
                <w:p w14:paraId="0F2D507B" w14:textId="77777777" w:rsidR="00FF72EA" w:rsidRDefault="00FF72EA">
                  <w:pPr>
                    <w:spacing w:line="200" w:lineRule="exact"/>
                  </w:pPr>
                </w:p>
                <w:p w14:paraId="5875317C" w14:textId="77777777" w:rsidR="00FF72EA" w:rsidRDefault="00FF72EA">
                  <w:pPr>
                    <w:spacing w:line="200" w:lineRule="exact"/>
                  </w:pPr>
                </w:p>
                <w:p w14:paraId="22F841BB" w14:textId="77777777" w:rsidR="00FF72EA" w:rsidRDefault="00FF72EA">
                  <w:pPr>
                    <w:spacing w:line="200" w:lineRule="exact"/>
                  </w:pPr>
                </w:p>
                <w:p w14:paraId="28FE7B0D" w14:textId="77777777" w:rsidR="00FF72EA" w:rsidRDefault="00FF72EA">
                  <w:pPr>
                    <w:spacing w:line="200" w:lineRule="exact"/>
                  </w:pPr>
                </w:p>
                <w:p w14:paraId="45C36C93" w14:textId="77777777" w:rsidR="00FF72EA" w:rsidRDefault="00FF72EA">
                  <w:pPr>
                    <w:spacing w:line="200" w:lineRule="exact"/>
                  </w:pPr>
                </w:p>
                <w:p w14:paraId="75292ED9" w14:textId="77777777" w:rsidR="00FF72EA" w:rsidRDefault="00FF72EA">
                  <w:pPr>
                    <w:spacing w:line="200" w:lineRule="exact"/>
                  </w:pPr>
                </w:p>
                <w:p w14:paraId="47F726CE" w14:textId="77777777" w:rsidR="00FF72EA" w:rsidRDefault="00FF72EA">
                  <w:pPr>
                    <w:spacing w:line="200" w:lineRule="exact"/>
                  </w:pPr>
                </w:p>
                <w:p w14:paraId="6F987CEF" w14:textId="77777777" w:rsidR="00FF72EA" w:rsidRDefault="00FF72EA">
                  <w:pPr>
                    <w:spacing w:line="200" w:lineRule="exact"/>
                  </w:pPr>
                </w:p>
                <w:p w14:paraId="47FDBD55" w14:textId="77777777" w:rsidR="00FF72EA" w:rsidRDefault="00FF72EA">
                  <w:pPr>
                    <w:spacing w:line="200" w:lineRule="exact"/>
                  </w:pPr>
                </w:p>
                <w:p w14:paraId="6C553DEB" w14:textId="77777777" w:rsidR="00FF72EA" w:rsidRDefault="00FF72EA">
                  <w:pPr>
                    <w:spacing w:line="200" w:lineRule="exact"/>
                  </w:pPr>
                </w:p>
                <w:p w14:paraId="1D354A9F" w14:textId="77777777" w:rsidR="00FF72EA" w:rsidRDefault="00FF72EA">
                  <w:pPr>
                    <w:spacing w:line="200" w:lineRule="exact"/>
                  </w:pPr>
                </w:p>
                <w:p w14:paraId="207C7F1E" w14:textId="77777777" w:rsidR="00FF72EA" w:rsidRDefault="00FF72EA">
                  <w:pPr>
                    <w:spacing w:line="200" w:lineRule="exact"/>
                  </w:pPr>
                </w:p>
                <w:p w14:paraId="63257511" w14:textId="77777777" w:rsidR="00FF72EA" w:rsidRDefault="00FF72EA">
                  <w:pPr>
                    <w:spacing w:line="200" w:lineRule="exact"/>
                  </w:pPr>
                </w:p>
                <w:p w14:paraId="2F08FED8" w14:textId="77777777" w:rsidR="00FF72EA" w:rsidRDefault="00FF72EA">
                  <w:pPr>
                    <w:spacing w:line="200" w:lineRule="exact"/>
                  </w:pPr>
                </w:p>
                <w:p w14:paraId="07256D01" w14:textId="77777777" w:rsidR="00FF72EA" w:rsidRDefault="00FF72EA">
                  <w:pPr>
                    <w:spacing w:line="200" w:lineRule="exact"/>
                  </w:pPr>
                </w:p>
                <w:p w14:paraId="41D36C3F" w14:textId="77777777" w:rsidR="00FF72EA" w:rsidRDefault="00FF72EA">
                  <w:pPr>
                    <w:spacing w:line="200" w:lineRule="exact"/>
                  </w:pPr>
                </w:p>
                <w:p w14:paraId="66EC7F28" w14:textId="77777777" w:rsidR="00FF72EA" w:rsidRDefault="00FF72EA">
                  <w:pPr>
                    <w:spacing w:line="200" w:lineRule="exact"/>
                  </w:pPr>
                </w:p>
                <w:p w14:paraId="19D70C4F" w14:textId="77777777" w:rsidR="00FF72EA" w:rsidRDefault="00FF72EA">
                  <w:pPr>
                    <w:spacing w:line="200" w:lineRule="exact"/>
                  </w:pPr>
                </w:p>
                <w:p w14:paraId="69FFDFF4" w14:textId="77777777" w:rsidR="00FF72EA" w:rsidRDefault="00FF72EA">
                  <w:pPr>
                    <w:spacing w:line="200" w:lineRule="exact"/>
                  </w:pPr>
                </w:p>
                <w:p w14:paraId="183F88C2" w14:textId="77777777" w:rsidR="00FF72EA" w:rsidRDefault="00FF72EA">
                  <w:pPr>
                    <w:spacing w:line="200" w:lineRule="exact"/>
                  </w:pPr>
                </w:p>
                <w:p w14:paraId="586E2A48" w14:textId="77777777" w:rsidR="00FF72EA" w:rsidRDefault="00FF72EA">
                  <w:pPr>
                    <w:spacing w:line="200" w:lineRule="exact"/>
                  </w:pPr>
                </w:p>
                <w:p w14:paraId="1558E1A7" w14:textId="77777777" w:rsidR="00FF72EA" w:rsidRDefault="00FF72EA">
                  <w:pPr>
                    <w:spacing w:line="200" w:lineRule="exact"/>
                  </w:pPr>
                </w:p>
                <w:p w14:paraId="0DD580D0" w14:textId="77777777" w:rsidR="00FF72EA" w:rsidRDefault="00FF72EA">
                  <w:pPr>
                    <w:spacing w:line="200" w:lineRule="exact"/>
                  </w:pPr>
                </w:p>
                <w:p w14:paraId="52BB676E" w14:textId="77777777" w:rsidR="00FF72EA" w:rsidRDefault="00FF72EA">
                  <w:pPr>
                    <w:spacing w:line="200" w:lineRule="exact"/>
                  </w:pPr>
                </w:p>
                <w:p w14:paraId="7A7BC5D1" w14:textId="77777777" w:rsidR="00FF72EA" w:rsidRDefault="00FF72EA">
                  <w:pPr>
                    <w:spacing w:line="200" w:lineRule="exact"/>
                  </w:pPr>
                </w:p>
                <w:p w14:paraId="7960E17A" w14:textId="77777777" w:rsidR="00FF72EA" w:rsidRDefault="00FF72EA">
                  <w:pPr>
                    <w:spacing w:line="200" w:lineRule="exact"/>
                  </w:pPr>
                </w:p>
                <w:p w14:paraId="14B6FD95" w14:textId="77777777" w:rsidR="00FF72EA" w:rsidRDefault="00FF72EA">
                  <w:pPr>
                    <w:spacing w:line="200" w:lineRule="exact"/>
                  </w:pPr>
                </w:p>
                <w:p w14:paraId="4B2B0522" w14:textId="77777777" w:rsidR="00FF72EA" w:rsidRDefault="00FF72EA">
                  <w:pPr>
                    <w:spacing w:line="200" w:lineRule="exact"/>
                  </w:pPr>
                </w:p>
                <w:p w14:paraId="4C70D88B" w14:textId="77777777" w:rsidR="00FF72EA" w:rsidRDefault="00FF72EA">
                  <w:pPr>
                    <w:spacing w:line="200" w:lineRule="exact"/>
                  </w:pPr>
                </w:p>
                <w:p w14:paraId="20303B9E" w14:textId="77777777" w:rsidR="00FF72EA" w:rsidRDefault="00FF72EA">
                  <w:pPr>
                    <w:spacing w:line="200" w:lineRule="exact"/>
                  </w:pPr>
                </w:p>
                <w:p w14:paraId="756BDE2F" w14:textId="77777777" w:rsidR="00FF72EA" w:rsidRDefault="00FF72EA">
                  <w:pPr>
                    <w:spacing w:line="200" w:lineRule="exact"/>
                  </w:pPr>
                </w:p>
                <w:p w14:paraId="46379D58" w14:textId="77777777" w:rsidR="00FF72EA" w:rsidRDefault="00FF72EA">
                  <w:pPr>
                    <w:spacing w:line="200" w:lineRule="exact"/>
                  </w:pPr>
                </w:p>
                <w:p w14:paraId="5E9C24F0" w14:textId="77777777" w:rsidR="00FF72EA" w:rsidRDefault="00FF72EA">
                  <w:pPr>
                    <w:spacing w:line="200" w:lineRule="exact"/>
                  </w:pPr>
                </w:p>
                <w:p w14:paraId="27420193" w14:textId="77777777" w:rsidR="00FF72EA" w:rsidRDefault="00FF72EA">
                  <w:pPr>
                    <w:spacing w:before="16" w:line="260" w:lineRule="exact"/>
                    <w:rPr>
                      <w:sz w:val="26"/>
                      <w:szCs w:val="26"/>
                    </w:rPr>
                  </w:pPr>
                </w:p>
                <w:p w14:paraId="2A433DF1"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https://colab.research.google.com/drive/1myE_4PpVf6kCVBPj0KurfjeQptB_FOab#printMode=true                                                                                   6/7</w:t>
                  </w:r>
                </w:p>
              </w:txbxContent>
            </v:textbox>
            <w10:wrap anchorx="page" anchory="page"/>
          </v:shape>
        </w:pict>
      </w:r>
      <w:r>
        <w:rPr>
          <w:rFonts w:ascii="Arial" w:eastAsia="Arial" w:hAnsi="Arial" w:cs="Arial"/>
          <w:sz w:val="16"/>
          <w:szCs w:val="16"/>
        </w:rPr>
        <w:t>1</w:t>
      </w:r>
    </w:p>
    <w:p w14:paraId="0073E844" w14:textId="77777777" w:rsidR="00546E00" w:rsidRDefault="00FF72EA">
      <w:pPr>
        <w:spacing w:before="64"/>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79A234F1"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model.add(Dense(128,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5ED60340"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model.add(Dropout(0.5))</w:t>
      </w:r>
    </w:p>
    <w:p w14:paraId="5347A3D0"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7E643C2C" w14:textId="77777777" w:rsidR="00546E00" w:rsidRDefault="00546E00">
      <w:pPr>
        <w:spacing w:before="4" w:line="120" w:lineRule="exact"/>
        <w:rPr>
          <w:sz w:val="12"/>
          <w:szCs w:val="12"/>
        </w:rPr>
      </w:pPr>
    </w:p>
    <w:p w14:paraId="66656D7A" w14:textId="77777777" w:rsidR="00546E00" w:rsidRDefault="00546E00">
      <w:pPr>
        <w:spacing w:line="200" w:lineRule="exact"/>
      </w:pPr>
    </w:p>
    <w:p w14:paraId="5C25C725" w14:textId="77777777" w:rsidR="00546E00" w:rsidRDefault="00FF72EA">
      <w:pPr>
        <w:spacing w:line="278" w:lineRule="auto"/>
        <w:ind w:left="520" w:right="3929"/>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8.</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 model.compile(loss='categorical_crossentropy',</w:t>
      </w:r>
    </w:p>
    <w:p w14:paraId="3055D0E0" w14:textId="77777777" w:rsidR="00546E00" w:rsidRDefault="00FF72EA">
      <w:pPr>
        <w:spacing w:before="5" w:line="278" w:lineRule="auto"/>
        <w:ind w:left="2137" w:right="5199"/>
        <w:rPr>
          <w:rFonts w:ascii="Consolas" w:eastAsia="Consolas" w:hAnsi="Consolas" w:cs="Consolas"/>
          <w:sz w:val="21"/>
          <w:szCs w:val="21"/>
        </w:rPr>
      </w:pPr>
      <w:r>
        <w:rPr>
          <w:rFonts w:ascii="Consolas" w:eastAsia="Consolas" w:hAnsi="Consolas" w:cs="Consolas"/>
          <w:color w:val="202020"/>
          <w:w w:val="99"/>
          <w:sz w:val="21"/>
          <w:szCs w:val="21"/>
        </w:rPr>
        <w:t>optimizer='adam', metrics=['accuracy'])</w:t>
      </w:r>
    </w:p>
    <w:p w14:paraId="673AF392" w14:textId="77777777" w:rsidR="00546E00" w:rsidRDefault="00546E00">
      <w:pPr>
        <w:spacing w:before="11" w:line="280" w:lineRule="exact"/>
        <w:rPr>
          <w:sz w:val="28"/>
          <w:szCs w:val="28"/>
        </w:rPr>
      </w:pPr>
    </w:p>
    <w:p w14:paraId="5B9F0BD8" w14:textId="77777777" w:rsidR="00546E00" w:rsidRDefault="00FF72EA">
      <w:pPr>
        <w:spacing w:line="278" w:lineRule="auto"/>
        <w:ind w:left="520" w:right="5661"/>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9.</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training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 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p>
    <w:p w14:paraId="7F963535" w14:textId="77777777" w:rsidR="00546E00" w:rsidRDefault="00FF72EA">
      <w:pPr>
        <w:spacing w:before="5"/>
        <w:ind w:left="1675"/>
        <w:rPr>
          <w:rFonts w:ascii="Consolas" w:eastAsia="Consolas" w:hAnsi="Consolas" w:cs="Consolas"/>
          <w:sz w:val="21"/>
          <w:szCs w:val="21"/>
        </w:rPr>
      </w:pPr>
      <w:r>
        <w:rPr>
          <w:rFonts w:ascii="Consolas" w:eastAsia="Consolas" w:hAnsi="Consolas" w:cs="Consolas"/>
          <w:color w:val="202020"/>
          <w:w w:val="99"/>
          <w:sz w:val="21"/>
          <w:szCs w:val="21"/>
        </w:rPr>
        <w:t>batch_size=32,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nb_epoch=10,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verbose=1)</w:t>
      </w:r>
    </w:p>
    <w:p w14:paraId="408426FE" w14:textId="77777777" w:rsidR="00546E00" w:rsidRDefault="00546E00">
      <w:pPr>
        <w:spacing w:before="4" w:line="120" w:lineRule="exact"/>
        <w:rPr>
          <w:sz w:val="12"/>
          <w:szCs w:val="12"/>
        </w:rPr>
      </w:pPr>
    </w:p>
    <w:p w14:paraId="28D8B81D" w14:textId="77777777" w:rsidR="00546E00" w:rsidRDefault="00546E00">
      <w:pPr>
        <w:spacing w:line="200" w:lineRule="exact"/>
      </w:pPr>
    </w:p>
    <w:p w14:paraId="1D1C0236"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Evaluate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on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p>
    <w:p w14:paraId="568D84A4"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score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model.evaluate(X_test,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verbose=0)</w:t>
      </w:r>
    </w:p>
    <w:p w14:paraId="0E267C2B" w14:textId="77777777" w:rsidR="00546E00" w:rsidRDefault="00546E00">
      <w:pPr>
        <w:spacing w:before="3" w:line="120" w:lineRule="exact"/>
        <w:rPr>
          <w:sz w:val="12"/>
          <w:szCs w:val="12"/>
        </w:rPr>
      </w:pPr>
    </w:p>
    <w:p w14:paraId="7576495F" w14:textId="77777777" w:rsidR="00546E00" w:rsidRDefault="00546E00">
      <w:pPr>
        <w:spacing w:line="200" w:lineRule="exact"/>
      </w:pPr>
    </w:p>
    <w:p w14:paraId="55E9B3DA" w14:textId="77777777" w:rsidR="00546E00" w:rsidRDefault="00546E00">
      <w:pPr>
        <w:spacing w:line="200" w:lineRule="exact"/>
      </w:pPr>
    </w:p>
    <w:p w14:paraId="01A5933B" w14:textId="77777777" w:rsidR="00546E00" w:rsidRDefault="00546E00">
      <w:pPr>
        <w:spacing w:line="200" w:lineRule="exact"/>
      </w:pPr>
    </w:p>
    <w:p w14:paraId="480DFA87" w14:textId="77777777" w:rsidR="00546E00" w:rsidRDefault="00546E00">
      <w:pPr>
        <w:spacing w:line="200" w:lineRule="exact"/>
      </w:pPr>
    </w:p>
    <w:p w14:paraId="5B50DA72" w14:textId="77777777" w:rsidR="00546E00" w:rsidRDefault="00546E00">
      <w:pPr>
        <w:spacing w:line="200" w:lineRule="exact"/>
      </w:pPr>
    </w:p>
    <w:p w14:paraId="47D91EB5" w14:textId="77777777" w:rsidR="00546E00" w:rsidRDefault="00546E00">
      <w:pPr>
        <w:spacing w:line="200" w:lineRule="exact"/>
      </w:pPr>
    </w:p>
    <w:p w14:paraId="6F7BD0AE" w14:textId="77777777" w:rsidR="00546E00" w:rsidRDefault="00546E00">
      <w:pPr>
        <w:spacing w:line="200" w:lineRule="exact"/>
      </w:pPr>
    </w:p>
    <w:p w14:paraId="7C0195A0" w14:textId="77777777" w:rsidR="00546E00" w:rsidRDefault="00546E00">
      <w:pPr>
        <w:spacing w:line="200" w:lineRule="exact"/>
      </w:pPr>
    </w:p>
    <w:p w14:paraId="63D6030C" w14:textId="77777777" w:rsidR="00546E00" w:rsidRDefault="00546E00">
      <w:pPr>
        <w:spacing w:line="200" w:lineRule="exact"/>
      </w:pPr>
    </w:p>
    <w:p w14:paraId="243FE12A" w14:textId="77777777" w:rsidR="00546E00" w:rsidRDefault="00546E00">
      <w:pPr>
        <w:spacing w:line="200" w:lineRule="exact"/>
      </w:pPr>
    </w:p>
    <w:p w14:paraId="41ADE11F" w14:textId="77777777" w:rsidR="00546E00" w:rsidRDefault="00546E00">
      <w:pPr>
        <w:spacing w:line="200" w:lineRule="exact"/>
      </w:pPr>
    </w:p>
    <w:p w14:paraId="46A24C6F" w14:textId="77777777" w:rsidR="00546E00" w:rsidRDefault="00546E00">
      <w:pPr>
        <w:spacing w:line="200" w:lineRule="exact"/>
      </w:pPr>
    </w:p>
    <w:p w14:paraId="5B5B26EC" w14:textId="77777777" w:rsidR="00546E00" w:rsidRDefault="00546E00">
      <w:pPr>
        <w:spacing w:line="200" w:lineRule="exact"/>
      </w:pPr>
    </w:p>
    <w:p w14:paraId="52F11B74" w14:textId="77777777" w:rsidR="00546E00" w:rsidRDefault="00546E00">
      <w:pPr>
        <w:spacing w:line="200" w:lineRule="exact"/>
      </w:pPr>
    </w:p>
    <w:p w14:paraId="06B70451" w14:textId="77777777" w:rsidR="00546E00" w:rsidRDefault="00546E00">
      <w:pPr>
        <w:spacing w:line="200" w:lineRule="exact"/>
      </w:pPr>
    </w:p>
    <w:p w14:paraId="362D3C5E" w14:textId="77777777" w:rsidR="00546E00" w:rsidRDefault="00546E00">
      <w:pPr>
        <w:spacing w:line="200" w:lineRule="exact"/>
      </w:pPr>
    </w:p>
    <w:p w14:paraId="0071AAAF" w14:textId="77777777" w:rsidR="00546E00" w:rsidRDefault="00546E00">
      <w:pPr>
        <w:spacing w:line="200" w:lineRule="exact"/>
      </w:pPr>
    </w:p>
    <w:p w14:paraId="23ADA875" w14:textId="77777777" w:rsidR="00546E00" w:rsidRDefault="00546E00">
      <w:pPr>
        <w:spacing w:line="200" w:lineRule="exact"/>
      </w:pPr>
    </w:p>
    <w:p w14:paraId="582462C6" w14:textId="77777777" w:rsidR="00546E00" w:rsidRDefault="00546E00">
      <w:pPr>
        <w:spacing w:line="200" w:lineRule="exact"/>
      </w:pPr>
    </w:p>
    <w:p w14:paraId="06EE3C35" w14:textId="77777777" w:rsidR="00546E00" w:rsidRDefault="00546E00">
      <w:pPr>
        <w:spacing w:line="200" w:lineRule="exact"/>
      </w:pPr>
    </w:p>
    <w:p w14:paraId="7C887931" w14:textId="77777777" w:rsidR="00546E00" w:rsidRDefault="00546E00">
      <w:pPr>
        <w:spacing w:line="200" w:lineRule="exact"/>
      </w:pPr>
    </w:p>
    <w:p w14:paraId="1A9E58FF" w14:textId="77777777" w:rsidR="00546E00" w:rsidRDefault="00546E00">
      <w:pPr>
        <w:spacing w:line="200" w:lineRule="exact"/>
      </w:pPr>
    </w:p>
    <w:p w14:paraId="47C8DC6B" w14:textId="77777777" w:rsidR="00546E00" w:rsidRDefault="00546E00">
      <w:pPr>
        <w:spacing w:line="200" w:lineRule="exact"/>
      </w:pPr>
    </w:p>
    <w:p w14:paraId="7FBCCE08" w14:textId="77777777" w:rsidR="00546E00" w:rsidRDefault="00546E00">
      <w:pPr>
        <w:spacing w:line="200" w:lineRule="exact"/>
      </w:pPr>
    </w:p>
    <w:p w14:paraId="09390EF5" w14:textId="77777777" w:rsidR="00546E00" w:rsidRDefault="00546E00">
      <w:pPr>
        <w:spacing w:line="200" w:lineRule="exact"/>
      </w:pPr>
    </w:p>
    <w:p w14:paraId="6CFF7ED4" w14:textId="77777777" w:rsidR="00546E00" w:rsidRDefault="00546E00">
      <w:pPr>
        <w:spacing w:line="200" w:lineRule="exact"/>
      </w:pPr>
    </w:p>
    <w:p w14:paraId="20B18334" w14:textId="77777777" w:rsidR="00546E00" w:rsidRDefault="00546E00">
      <w:pPr>
        <w:spacing w:line="200" w:lineRule="exact"/>
      </w:pPr>
    </w:p>
    <w:p w14:paraId="550322DA" w14:textId="77777777" w:rsidR="00546E00" w:rsidRDefault="00546E00">
      <w:pPr>
        <w:spacing w:line="200" w:lineRule="exact"/>
      </w:pPr>
    </w:p>
    <w:p w14:paraId="745CF18A" w14:textId="77777777" w:rsidR="00546E00" w:rsidRDefault="00546E00">
      <w:pPr>
        <w:spacing w:line="200" w:lineRule="exact"/>
      </w:pPr>
    </w:p>
    <w:p w14:paraId="2CAB2E00" w14:textId="77777777" w:rsidR="00546E00" w:rsidRDefault="00546E00">
      <w:pPr>
        <w:spacing w:line="200" w:lineRule="exact"/>
      </w:pPr>
    </w:p>
    <w:p w14:paraId="3E107B02" w14:textId="77777777" w:rsidR="00546E00" w:rsidRDefault="00546E00">
      <w:pPr>
        <w:spacing w:line="200" w:lineRule="exact"/>
      </w:pPr>
    </w:p>
    <w:p w14:paraId="194BE0BC" w14:textId="77777777" w:rsidR="00546E00" w:rsidRDefault="00546E00">
      <w:pPr>
        <w:spacing w:line="200" w:lineRule="exact"/>
      </w:pPr>
    </w:p>
    <w:p w14:paraId="0EF93A15" w14:textId="77777777" w:rsidR="00546E00" w:rsidRDefault="00546E00">
      <w:pPr>
        <w:spacing w:line="200" w:lineRule="exact"/>
      </w:pPr>
    </w:p>
    <w:p w14:paraId="0A35EA6F" w14:textId="77777777" w:rsidR="00546E00" w:rsidRDefault="00546E00">
      <w:pPr>
        <w:spacing w:line="200" w:lineRule="exact"/>
      </w:pPr>
    </w:p>
    <w:p w14:paraId="516F5DA5" w14:textId="77777777" w:rsidR="00546E00" w:rsidRDefault="00546E00">
      <w:pPr>
        <w:spacing w:line="200" w:lineRule="exact"/>
      </w:pPr>
    </w:p>
    <w:p w14:paraId="38685B0F" w14:textId="77777777" w:rsidR="00546E00" w:rsidRDefault="00546E00">
      <w:pPr>
        <w:spacing w:line="200" w:lineRule="exact"/>
      </w:pPr>
    </w:p>
    <w:p w14:paraId="167A194E"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matplotlib.pyplot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plt</w:t>
      </w:r>
    </w:p>
    <w:p w14:paraId="65298A6B" w14:textId="77777777" w:rsidR="00546E00" w:rsidRDefault="00FF72EA">
      <w:pPr>
        <w:spacing w:before="39" w:line="278" w:lineRule="auto"/>
        <w:ind w:left="520" w:right="5084"/>
        <w:rPr>
          <w:rFonts w:ascii="Consolas" w:eastAsia="Consolas" w:hAnsi="Consolas" w:cs="Consolas"/>
          <w:sz w:val="21"/>
          <w:szCs w:val="21"/>
        </w:rPr>
      </w:pPr>
      <w:r>
        <w:rPr>
          <w:rFonts w:ascii="Consolas" w:eastAsia="Consolas" w:hAnsi="Consolas" w:cs="Consolas"/>
          <w:color w:val="202020"/>
          <w:w w:val="99"/>
          <w:sz w:val="21"/>
          <w:szCs w:val="21"/>
        </w:rPr>
        <w:t>#plot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dataset plt.imshow(X_train[0])</w:t>
      </w:r>
    </w:p>
    <w:p w14:paraId="05B016D9" w14:textId="77777777" w:rsidR="00546E00" w:rsidRDefault="00FF72EA">
      <w:pPr>
        <w:spacing w:before="5"/>
        <w:ind w:left="520"/>
        <w:rPr>
          <w:rFonts w:ascii="Consolas" w:eastAsia="Consolas" w:hAnsi="Consolas" w:cs="Consolas"/>
          <w:sz w:val="21"/>
          <w:szCs w:val="21"/>
        </w:rPr>
      </w:pPr>
      <w:r>
        <w:rPr>
          <w:rFonts w:ascii="Consolas" w:eastAsia="Consolas" w:hAnsi="Consolas" w:cs="Consolas"/>
          <w:color w:val="202020"/>
          <w:w w:val="99"/>
          <w:sz w:val="21"/>
          <w:szCs w:val="21"/>
        </w:rPr>
        <w:t>#check</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shape</w:t>
      </w:r>
    </w:p>
    <w:p w14:paraId="4F692C7E"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X_train[0].shape</w:t>
      </w:r>
    </w:p>
    <w:p w14:paraId="10DCB751" w14:textId="77777777" w:rsidR="00546E00" w:rsidRDefault="00546E00">
      <w:pPr>
        <w:spacing w:before="4" w:line="120" w:lineRule="exact"/>
        <w:rPr>
          <w:sz w:val="12"/>
          <w:szCs w:val="12"/>
        </w:rPr>
      </w:pPr>
    </w:p>
    <w:p w14:paraId="7E715439" w14:textId="77777777" w:rsidR="00546E00" w:rsidRDefault="00546E00">
      <w:pPr>
        <w:spacing w:line="200" w:lineRule="exact"/>
      </w:pPr>
    </w:p>
    <w:p w14:paraId="5CB8F894"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#reshape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data</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3F2538EE" w14:textId="77777777" w:rsidR="00546E00" w:rsidRDefault="00FF72EA">
      <w:pPr>
        <w:spacing w:before="39" w:line="278" w:lineRule="auto"/>
        <w:ind w:left="520" w:right="4622"/>
        <w:rPr>
          <w:rFonts w:ascii="Consolas" w:eastAsia="Consolas" w:hAnsi="Consolas" w:cs="Consolas"/>
          <w:sz w:val="21"/>
          <w:szCs w:val="21"/>
        </w:rPr>
        <w:sectPr w:rsidR="00546E00">
          <w:pgSz w:w="11900" w:h="16840"/>
          <w:pgMar w:top="200" w:right="1680" w:bottom="280" w:left="420" w:header="720" w:footer="720" w:gutter="0"/>
          <w:cols w:space="720"/>
        </w:sect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 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1205E345" w14:textId="77777777" w:rsidR="00546E00" w:rsidRDefault="00FF72EA">
      <w:pPr>
        <w:spacing w:before="71" w:line="180" w:lineRule="exact"/>
        <w:ind w:left="109"/>
        <w:rPr>
          <w:rFonts w:ascii="Arial" w:eastAsia="Arial" w:hAnsi="Arial" w:cs="Arial"/>
          <w:sz w:val="16"/>
          <w:szCs w:val="16"/>
        </w:rPr>
      </w:pPr>
      <w:r>
        <w:lastRenderedPageBreak/>
        <w:pict w14:anchorId="5F460BC0">
          <v:group id="_x0000_s1027" style="position:absolute;left:0;text-align:left;margin-left:28.6pt;margin-top:0;width:566.35pt;height:833pt;z-index:-4003;mso-position-horizontal-relative:page;mso-position-vertical-relative:page" coordorigin="572" coordsize="11327,16660">
            <v:shape id="_x0000_s1034" style="position:absolute;left:588;top:580;width:0;height:15697" coordorigin="588,580" coordsize="0,15697" path="m588,16277l588,580e" filled="f" strokeweight=".29997mm">
              <v:path arrowok="t"/>
            </v:shape>
            <v:shape id="_x0000_s1033" style="position:absolute;left:580;top:580;width:270;height:15697" coordorigin="580,580" coordsize="270,15697" path="m580,580r270,l850,16277r-270,l580,580xe" stroked="f">
              <v:path arrowok="t"/>
            </v:shape>
            <v:shape id="_x0000_s1032" style="position:absolute;left:850;width:11049;height:3581" coordorigin="850" coordsize="11049,3581" path="m850,l11899,r,3581l850,3581,850,xe" stroked="f">
              <v:path arrowok="t"/>
            </v:shape>
            <v:shape id="_x0000_s1031" style="position:absolute;left:850;top:12436;width:11049;height:4217" coordorigin="850,12436" coordsize="11049,4217" path="m850,12436r11049,l11899,16652r-11049,l850,12436xe" stroked="f">
              <v:path arrowok="t"/>
            </v:shape>
            <v:shape id="_x0000_s1030" style="position:absolute;left:850;top:580;width:10490;height:2881" coordorigin="850,580" coordsize="10490,2881" path="m11340,580r,2881l850,3461r,-2881l11340,580xe" stroked="f">
              <v:path arrowok="t"/>
            </v:shape>
            <v:shape id="_x0000_s1029" style="position:absolute;left:850;top:12436;width:10490;height:3842" coordorigin="850,12436" coordsize="10490,3842" path="m850,12436r10490,l11340,16277r-10490,l850,12436xe" stroked="f">
              <v:path arrowok="t"/>
            </v:shape>
            <v:shape id="_x0000_s1028" type="#_x0000_t75" style="position:absolute;left:1000;top:12571;width:300;height:300">
              <v:imagedata r:id="rId9" o:title=""/>
            </v:shape>
            <w10:wrap anchorx="page" anchory="page"/>
          </v:group>
        </w:pict>
      </w:r>
      <w:r>
        <w:pict w14:anchorId="1D3DC10F">
          <v:shape id="_x0000_s1026" type="#_x0000_t202" style="position:absolute;left:0;text-align:left;margin-left:26.45pt;margin-top:0;width:568.5pt;height:832.6pt;z-index:-4004;mso-position-horizontal-relative:page;mso-position-vertical-relative:page" filled="f" stroked="f">
            <v:textbox inset="0,0,0,0">
              <w:txbxContent>
                <w:p w14:paraId="16BC89FE" w14:textId="77777777" w:rsidR="00FF72EA" w:rsidRDefault="00FF72EA">
                  <w:pPr>
                    <w:spacing w:before="10" w:line="280" w:lineRule="exact"/>
                    <w:rPr>
                      <w:sz w:val="28"/>
                      <w:szCs w:val="28"/>
                    </w:rPr>
                  </w:pPr>
                </w:p>
                <w:p w14:paraId="5A06A213" w14:textId="77777777" w:rsidR="00FF72EA" w:rsidRDefault="00FF72EA">
                  <w:pPr>
                    <w:ind w:left="77"/>
                    <w:rPr>
                      <w:rFonts w:ascii="Arial" w:eastAsia="Arial" w:hAnsi="Arial" w:cs="Arial"/>
                      <w:sz w:val="16"/>
                      <w:szCs w:val="16"/>
                    </w:rPr>
                  </w:pPr>
                  <w:r>
                    <w:rPr>
                      <w:rFonts w:ascii="Arial" w:eastAsia="Arial" w:hAnsi="Arial" w:cs="Arial"/>
                      <w:sz w:val="16"/>
                      <w:szCs w:val="16"/>
                    </w:rPr>
                    <w:t>1/6/2019                                                                                  Copy of Keras_CNN_MNIST.ipynb - Colaboratory</w:t>
                  </w:r>
                </w:p>
                <w:p w14:paraId="4B8493B6" w14:textId="77777777" w:rsidR="00FF72EA" w:rsidRDefault="00FF72EA">
                  <w:pPr>
                    <w:spacing w:line="200" w:lineRule="exact"/>
                  </w:pPr>
                </w:p>
                <w:p w14:paraId="38237AAB" w14:textId="77777777" w:rsidR="00FF72EA" w:rsidRDefault="00FF72EA">
                  <w:pPr>
                    <w:spacing w:line="200" w:lineRule="exact"/>
                  </w:pPr>
                </w:p>
                <w:p w14:paraId="4425CBE3" w14:textId="77777777" w:rsidR="00FF72EA" w:rsidRDefault="00FF72EA">
                  <w:pPr>
                    <w:spacing w:line="200" w:lineRule="exact"/>
                  </w:pPr>
                </w:p>
                <w:p w14:paraId="790B8E2A" w14:textId="77777777" w:rsidR="00FF72EA" w:rsidRDefault="00FF72EA">
                  <w:pPr>
                    <w:spacing w:line="200" w:lineRule="exact"/>
                  </w:pPr>
                </w:p>
                <w:p w14:paraId="4B59E522" w14:textId="77777777" w:rsidR="00FF72EA" w:rsidRDefault="00FF72EA">
                  <w:pPr>
                    <w:spacing w:line="200" w:lineRule="exact"/>
                  </w:pPr>
                </w:p>
                <w:p w14:paraId="52B81734" w14:textId="77777777" w:rsidR="00FF72EA" w:rsidRDefault="00FF72EA">
                  <w:pPr>
                    <w:spacing w:line="200" w:lineRule="exact"/>
                  </w:pPr>
                </w:p>
                <w:p w14:paraId="7B5EF529" w14:textId="77777777" w:rsidR="00FF72EA" w:rsidRDefault="00FF72EA">
                  <w:pPr>
                    <w:spacing w:line="200" w:lineRule="exact"/>
                  </w:pPr>
                </w:p>
                <w:p w14:paraId="04F02CD8" w14:textId="77777777" w:rsidR="00FF72EA" w:rsidRDefault="00FF72EA">
                  <w:pPr>
                    <w:spacing w:line="200" w:lineRule="exact"/>
                  </w:pPr>
                </w:p>
                <w:p w14:paraId="0CF51331" w14:textId="77777777" w:rsidR="00FF72EA" w:rsidRDefault="00FF72EA">
                  <w:pPr>
                    <w:spacing w:line="200" w:lineRule="exact"/>
                  </w:pPr>
                </w:p>
                <w:p w14:paraId="30EE0589" w14:textId="77777777" w:rsidR="00FF72EA" w:rsidRDefault="00FF72EA">
                  <w:pPr>
                    <w:spacing w:line="200" w:lineRule="exact"/>
                  </w:pPr>
                </w:p>
                <w:p w14:paraId="36571E3B" w14:textId="77777777" w:rsidR="00FF72EA" w:rsidRDefault="00FF72EA">
                  <w:pPr>
                    <w:spacing w:line="200" w:lineRule="exact"/>
                  </w:pPr>
                </w:p>
                <w:p w14:paraId="472F7F85" w14:textId="77777777" w:rsidR="00FF72EA" w:rsidRDefault="00FF72EA">
                  <w:pPr>
                    <w:spacing w:line="200" w:lineRule="exact"/>
                  </w:pPr>
                </w:p>
                <w:p w14:paraId="043BF31A" w14:textId="77777777" w:rsidR="00FF72EA" w:rsidRDefault="00FF72EA">
                  <w:pPr>
                    <w:spacing w:line="200" w:lineRule="exact"/>
                  </w:pPr>
                </w:p>
                <w:p w14:paraId="0AE9E180" w14:textId="77777777" w:rsidR="00FF72EA" w:rsidRDefault="00FF72EA">
                  <w:pPr>
                    <w:spacing w:line="200" w:lineRule="exact"/>
                  </w:pPr>
                </w:p>
                <w:p w14:paraId="497C8FB1" w14:textId="77777777" w:rsidR="00FF72EA" w:rsidRDefault="00FF72EA">
                  <w:pPr>
                    <w:spacing w:line="200" w:lineRule="exact"/>
                  </w:pPr>
                </w:p>
                <w:p w14:paraId="4AA148E0" w14:textId="77777777" w:rsidR="00FF72EA" w:rsidRDefault="00FF72EA">
                  <w:pPr>
                    <w:spacing w:line="200" w:lineRule="exact"/>
                  </w:pPr>
                </w:p>
                <w:p w14:paraId="28758F78" w14:textId="77777777" w:rsidR="00FF72EA" w:rsidRDefault="00FF72EA">
                  <w:pPr>
                    <w:spacing w:line="200" w:lineRule="exact"/>
                  </w:pPr>
                </w:p>
                <w:p w14:paraId="410DBD1E" w14:textId="77777777" w:rsidR="00FF72EA" w:rsidRDefault="00FF72EA">
                  <w:pPr>
                    <w:spacing w:line="200" w:lineRule="exact"/>
                  </w:pPr>
                </w:p>
                <w:p w14:paraId="471D0F86" w14:textId="77777777" w:rsidR="00FF72EA" w:rsidRDefault="00FF72EA">
                  <w:pPr>
                    <w:spacing w:line="200" w:lineRule="exact"/>
                  </w:pPr>
                </w:p>
                <w:p w14:paraId="40E96989" w14:textId="77777777" w:rsidR="00FF72EA" w:rsidRDefault="00FF72EA">
                  <w:pPr>
                    <w:spacing w:line="200" w:lineRule="exact"/>
                  </w:pPr>
                </w:p>
                <w:p w14:paraId="55828F26" w14:textId="77777777" w:rsidR="00FF72EA" w:rsidRDefault="00FF72EA">
                  <w:pPr>
                    <w:spacing w:line="200" w:lineRule="exact"/>
                  </w:pPr>
                </w:p>
                <w:p w14:paraId="0CBA919B" w14:textId="77777777" w:rsidR="00FF72EA" w:rsidRDefault="00FF72EA">
                  <w:pPr>
                    <w:spacing w:line="200" w:lineRule="exact"/>
                  </w:pPr>
                </w:p>
                <w:p w14:paraId="6C7090E4" w14:textId="77777777" w:rsidR="00FF72EA" w:rsidRDefault="00FF72EA">
                  <w:pPr>
                    <w:spacing w:line="200" w:lineRule="exact"/>
                  </w:pPr>
                </w:p>
                <w:p w14:paraId="357373C3" w14:textId="77777777" w:rsidR="00FF72EA" w:rsidRDefault="00FF72EA">
                  <w:pPr>
                    <w:spacing w:line="200" w:lineRule="exact"/>
                  </w:pPr>
                </w:p>
                <w:p w14:paraId="292CE046" w14:textId="77777777" w:rsidR="00FF72EA" w:rsidRDefault="00FF72EA">
                  <w:pPr>
                    <w:spacing w:line="200" w:lineRule="exact"/>
                  </w:pPr>
                </w:p>
                <w:p w14:paraId="39A4AE81" w14:textId="77777777" w:rsidR="00FF72EA" w:rsidRDefault="00FF72EA">
                  <w:pPr>
                    <w:spacing w:line="200" w:lineRule="exact"/>
                  </w:pPr>
                </w:p>
                <w:p w14:paraId="7DC752DE" w14:textId="77777777" w:rsidR="00FF72EA" w:rsidRDefault="00FF72EA">
                  <w:pPr>
                    <w:spacing w:line="200" w:lineRule="exact"/>
                  </w:pPr>
                </w:p>
                <w:p w14:paraId="62C2FDD7" w14:textId="77777777" w:rsidR="00FF72EA" w:rsidRDefault="00FF72EA">
                  <w:pPr>
                    <w:spacing w:line="200" w:lineRule="exact"/>
                  </w:pPr>
                </w:p>
                <w:p w14:paraId="6D911039" w14:textId="77777777" w:rsidR="00FF72EA" w:rsidRDefault="00FF72EA">
                  <w:pPr>
                    <w:spacing w:line="200" w:lineRule="exact"/>
                  </w:pPr>
                </w:p>
                <w:p w14:paraId="712842DB" w14:textId="77777777" w:rsidR="00FF72EA" w:rsidRDefault="00FF72EA">
                  <w:pPr>
                    <w:spacing w:line="200" w:lineRule="exact"/>
                  </w:pPr>
                </w:p>
                <w:p w14:paraId="3099B7FB" w14:textId="77777777" w:rsidR="00FF72EA" w:rsidRDefault="00FF72EA">
                  <w:pPr>
                    <w:spacing w:line="200" w:lineRule="exact"/>
                  </w:pPr>
                </w:p>
                <w:p w14:paraId="1433EBBB" w14:textId="77777777" w:rsidR="00FF72EA" w:rsidRDefault="00FF72EA">
                  <w:pPr>
                    <w:spacing w:line="200" w:lineRule="exact"/>
                  </w:pPr>
                </w:p>
                <w:p w14:paraId="26E72CB7" w14:textId="77777777" w:rsidR="00FF72EA" w:rsidRDefault="00FF72EA">
                  <w:pPr>
                    <w:spacing w:line="200" w:lineRule="exact"/>
                  </w:pPr>
                </w:p>
                <w:p w14:paraId="0DAB42C6" w14:textId="77777777" w:rsidR="00FF72EA" w:rsidRDefault="00FF72EA">
                  <w:pPr>
                    <w:spacing w:line="200" w:lineRule="exact"/>
                  </w:pPr>
                </w:p>
                <w:p w14:paraId="7E2D54AE" w14:textId="77777777" w:rsidR="00FF72EA" w:rsidRDefault="00FF72EA">
                  <w:pPr>
                    <w:spacing w:line="200" w:lineRule="exact"/>
                  </w:pPr>
                </w:p>
                <w:p w14:paraId="2C16A49A" w14:textId="77777777" w:rsidR="00FF72EA" w:rsidRDefault="00FF72EA">
                  <w:pPr>
                    <w:spacing w:line="200" w:lineRule="exact"/>
                  </w:pPr>
                </w:p>
                <w:p w14:paraId="7BB5787D" w14:textId="77777777" w:rsidR="00FF72EA" w:rsidRDefault="00FF72EA">
                  <w:pPr>
                    <w:spacing w:line="200" w:lineRule="exact"/>
                  </w:pPr>
                </w:p>
                <w:p w14:paraId="7BDC5DB9" w14:textId="77777777" w:rsidR="00FF72EA" w:rsidRDefault="00FF72EA">
                  <w:pPr>
                    <w:spacing w:line="200" w:lineRule="exact"/>
                  </w:pPr>
                </w:p>
                <w:p w14:paraId="50048E66" w14:textId="77777777" w:rsidR="00FF72EA" w:rsidRDefault="00FF72EA">
                  <w:pPr>
                    <w:spacing w:line="200" w:lineRule="exact"/>
                  </w:pPr>
                </w:p>
                <w:p w14:paraId="59D7B333" w14:textId="77777777" w:rsidR="00FF72EA" w:rsidRDefault="00FF72EA">
                  <w:pPr>
                    <w:spacing w:line="200" w:lineRule="exact"/>
                  </w:pPr>
                </w:p>
                <w:p w14:paraId="430284B1" w14:textId="77777777" w:rsidR="00FF72EA" w:rsidRDefault="00FF72EA">
                  <w:pPr>
                    <w:spacing w:line="200" w:lineRule="exact"/>
                  </w:pPr>
                </w:p>
                <w:p w14:paraId="52A959FC" w14:textId="77777777" w:rsidR="00FF72EA" w:rsidRDefault="00FF72EA">
                  <w:pPr>
                    <w:spacing w:line="200" w:lineRule="exact"/>
                  </w:pPr>
                </w:p>
                <w:p w14:paraId="45EDF0AA" w14:textId="77777777" w:rsidR="00FF72EA" w:rsidRDefault="00FF72EA">
                  <w:pPr>
                    <w:spacing w:line="200" w:lineRule="exact"/>
                  </w:pPr>
                </w:p>
                <w:p w14:paraId="5436749C" w14:textId="77777777" w:rsidR="00FF72EA" w:rsidRDefault="00FF72EA">
                  <w:pPr>
                    <w:spacing w:line="200" w:lineRule="exact"/>
                  </w:pPr>
                </w:p>
                <w:p w14:paraId="4824701E" w14:textId="77777777" w:rsidR="00FF72EA" w:rsidRDefault="00FF72EA">
                  <w:pPr>
                    <w:spacing w:line="200" w:lineRule="exact"/>
                  </w:pPr>
                </w:p>
                <w:p w14:paraId="38EE1ADF" w14:textId="77777777" w:rsidR="00FF72EA" w:rsidRDefault="00FF72EA">
                  <w:pPr>
                    <w:spacing w:line="200" w:lineRule="exact"/>
                  </w:pPr>
                </w:p>
                <w:p w14:paraId="2189AD0A" w14:textId="77777777" w:rsidR="00FF72EA" w:rsidRDefault="00FF72EA">
                  <w:pPr>
                    <w:spacing w:line="200" w:lineRule="exact"/>
                  </w:pPr>
                </w:p>
                <w:p w14:paraId="39C00BCF" w14:textId="77777777" w:rsidR="00FF72EA" w:rsidRDefault="00FF72EA">
                  <w:pPr>
                    <w:spacing w:line="200" w:lineRule="exact"/>
                  </w:pPr>
                </w:p>
                <w:p w14:paraId="1791E05D" w14:textId="77777777" w:rsidR="00FF72EA" w:rsidRDefault="00FF72EA">
                  <w:pPr>
                    <w:spacing w:line="200" w:lineRule="exact"/>
                  </w:pPr>
                </w:p>
                <w:p w14:paraId="5259134B" w14:textId="77777777" w:rsidR="00FF72EA" w:rsidRDefault="00FF72EA">
                  <w:pPr>
                    <w:spacing w:line="200" w:lineRule="exact"/>
                  </w:pPr>
                </w:p>
                <w:p w14:paraId="3E461756" w14:textId="77777777" w:rsidR="00FF72EA" w:rsidRDefault="00FF72EA">
                  <w:pPr>
                    <w:spacing w:line="200" w:lineRule="exact"/>
                  </w:pPr>
                </w:p>
                <w:p w14:paraId="21FA1815" w14:textId="77777777" w:rsidR="00FF72EA" w:rsidRDefault="00FF72EA">
                  <w:pPr>
                    <w:spacing w:line="200" w:lineRule="exact"/>
                  </w:pPr>
                </w:p>
                <w:p w14:paraId="127AAF4E" w14:textId="77777777" w:rsidR="00FF72EA" w:rsidRDefault="00FF72EA">
                  <w:pPr>
                    <w:spacing w:line="200" w:lineRule="exact"/>
                  </w:pPr>
                </w:p>
                <w:p w14:paraId="07A3F65E" w14:textId="77777777" w:rsidR="00FF72EA" w:rsidRDefault="00FF72EA">
                  <w:pPr>
                    <w:spacing w:line="200" w:lineRule="exact"/>
                  </w:pPr>
                </w:p>
                <w:p w14:paraId="382F1C03" w14:textId="77777777" w:rsidR="00FF72EA" w:rsidRDefault="00FF72EA">
                  <w:pPr>
                    <w:spacing w:line="200" w:lineRule="exact"/>
                  </w:pPr>
                </w:p>
                <w:p w14:paraId="02526AD9" w14:textId="77777777" w:rsidR="00FF72EA" w:rsidRDefault="00FF72EA">
                  <w:pPr>
                    <w:spacing w:line="200" w:lineRule="exact"/>
                  </w:pPr>
                </w:p>
                <w:p w14:paraId="2ED9AC73" w14:textId="77777777" w:rsidR="00FF72EA" w:rsidRDefault="00FF72EA">
                  <w:pPr>
                    <w:spacing w:line="200" w:lineRule="exact"/>
                  </w:pPr>
                </w:p>
                <w:p w14:paraId="6FB9724C" w14:textId="77777777" w:rsidR="00FF72EA" w:rsidRDefault="00FF72EA">
                  <w:pPr>
                    <w:spacing w:line="200" w:lineRule="exact"/>
                  </w:pPr>
                </w:p>
                <w:p w14:paraId="3862B922" w14:textId="77777777" w:rsidR="00FF72EA" w:rsidRDefault="00FF72EA">
                  <w:pPr>
                    <w:spacing w:line="200" w:lineRule="exact"/>
                  </w:pPr>
                </w:p>
                <w:p w14:paraId="3E651A01" w14:textId="6A615CA8" w:rsidR="00FF72EA" w:rsidRDefault="00FF72EA">
                  <w:pPr>
                    <w:spacing w:line="200" w:lineRule="exact"/>
                  </w:pPr>
                </w:p>
                <w:p w14:paraId="342C8E12" w14:textId="2C5317BD" w:rsidR="00FF72EA" w:rsidRDefault="00FF72EA">
                  <w:pPr>
                    <w:spacing w:line="200" w:lineRule="exact"/>
                  </w:pPr>
                </w:p>
                <w:p w14:paraId="0AC28747" w14:textId="63CC6B8F" w:rsidR="00FF72EA" w:rsidRDefault="00FF72EA">
                  <w:pPr>
                    <w:spacing w:line="200" w:lineRule="exact"/>
                  </w:pPr>
                </w:p>
                <w:p w14:paraId="344732B4" w14:textId="2A70F07E" w:rsidR="00FF72EA" w:rsidRDefault="00FF72EA">
                  <w:pPr>
                    <w:spacing w:line="200" w:lineRule="exact"/>
                  </w:pPr>
                </w:p>
                <w:p w14:paraId="49C6E817" w14:textId="6EC29DC8" w:rsidR="00FF72EA" w:rsidRDefault="00FF72EA">
                  <w:pPr>
                    <w:spacing w:line="200" w:lineRule="exact"/>
                  </w:pPr>
                </w:p>
                <w:p w14:paraId="3B2C0348" w14:textId="2286C44A" w:rsidR="00FF72EA" w:rsidRDefault="00FF72EA">
                  <w:pPr>
                    <w:spacing w:line="200" w:lineRule="exact"/>
                  </w:pPr>
                </w:p>
                <w:p w14:paraId="27250A46" w14:textId="5307EC88" w:rsidR="00FF72EA" w:rsidRDefault="00FF72EA">
                  <w:pPr>
                    <w:spacing w:line="200" w:lineRule="exact"/>
                  </w:pPr>
                </w:p>
                <w:p w14:paraId="7209F3B9" w14:textId="02D7E3A4" w:rsidR="00FF72EA" w:rsidRDefault="00FF72EA">
                  <w:pPr>
                    <w:spacing w:line="200" w:lineRule="exact"/>
                  </w:pPr>
                </w:p>
                <w:p w14:paraId="2F44BF8E" w14:textId="7B756E2C" w:rsidR="00FF72EA" w:rsidRDefault="00FF72EA">
                  <w:pPr>
                    <w:spacing w:line="200" w:lineRule="exact"/>
                  </w:pPr>
                </w:p>
                <w:p w14:paraId="631078AE" w14:textId="09F29E3B" w:rsidR="00FF72EA" w:rsidRDefault="00FF72EA">
                  <w:pPr>
                    <w:spacing w:line="200" w:lineRule="exact"/>
                  </w:pPr>
                </w:p>
                <w:p w14:paraId="3BACE9F1" w14:textId="73979857" w:rsidR="00FF72EA" w:rsidRDefault="00FF72EA">
                  <w:pPr>
                    <w:spacing w:line="200" w:lineRule="exact"/>
                  </w:pPr>
                </w:p>
                <w:p w14:paraId="19BC40FC" w14:textId="6615D54B" w:rsidR="00FF72EA" w:rsidRDefault="00FF72EA">
                  <w:pPr>
                    <w:spacing w:line="200" w:lineRule="exact"/>
                  </w:pPr>
                </w:p>
                <w:p w14:paraId="6EA47E9A" w14:textId="3799CA6A" w:rsidR="00FF72EA" w:rsidRDefault="00FF72EA">
                  <w:pPr>
                    <w:spacing w:line="200" w:lineRule="exact"/>
                  </w:pPr>
                </w:p>
                <w:p w14:paraId="21F710B6" w14:textId="1E48E58B" w:rsidR="00FF72EA" w:rsidRDefault="00FF72EA">
                  <w:pPr>
                    <w:spacing w:line="200" w:lineRule="exact"/>
                  </w:pPr>
                </w:p>
                <w:p w14:paraId="6D9ACDA6" w14:textId="66D0566F" w:rsidR="00FF72EA" w:rsidRDefault="00FF72EA">
                  <w:pPr>
                    <w:spacing w:line="200" w:lineRule="exact"/>
                  </w:pPr>
                </w:p>
                <w:p w14:paraId="6190C759" w14:textId="0A3C982C" w:rsidR="00FF72EA" w:rsidRDefault="00FF72EA">
                  <w:pPr>
                    <w:spacing w:line="200" w:lineRule="exact"/>
                  </w:pPr>
                </w:p>
                <w:p w14:paraId="51A6869B" w14:textId="7C86D21B" w:rsidR="00FF72EA" w:rsidRDefault="00FF72EA">
                  <w:pPr>
                    <w:spacing w:line="200" w:lineRule="exact"/>
                  </w:pPr>
                </w:p>
                <w:p w14:paraId="5B3741EE" w14:textId="71E9257E" w:rsidR="00FF72EA" w:rsidRDefault="00FF72EA">
                  <w:pPr>
                    <w:spacing w:line="200" w:lineRule="exact"/>
                  </w:pPr>
                </w:p>
                <w:p w14:paraId="18505168" w14:textId="5C4FB55B" w:rsidR="00FF72EA" w:rsidRDefault="00FF72EA">
                  <w:pPr>
                    <w:spacing w:line="200" w:lineRule="exact"/>
                  </w:pPr>
                </w:p>
                <w:p w14:paraId="78ED5532" w14:textId="43EA6A02" w:rsidR="00FF72EA" w:rsidRDefault="00FF72EA">
                  <w:pPr>
                    <w:spacing w:line="200" w:lineRule="exact"/>
                  </w:pPr>
                </w:p>
                <w:p w14:paraId="12F19889" w14:textId="59757006" w:rsidR="00FF72EA" w:rsidRDefault="00FF72EA">
                  <w:pPr>
                    <w:spacing w:line="200" w:lineRule="exact"/>
                  </w:pPr>
                </w:p>
                <w:p w14:paraId="09576F20" w14:textId="7A4EC309" w:rsidR="00FF72EA" w:rsidRDefault="00FF72EA">
                  <w:pPr>
                    <w:spacing w:line="200" w:lineRule="exact"/>
                  </w:pPr>
                </w:p>
                <w:p w14:paraId="3A9D3B1D" w14:textId="3CF19157" w:rsidR="00FF72EA" w:rsidRDefault="00FF72EA">
                  <w:pPr>
                    <w:spacing w:line="200" w:lineRule="exact"/>
                  </w:pPr>
                </w:p>
                <w:p w14:paraId="1A618D3A" w14:textId="77777777" w:rsidR="00FF72EA" w:rsidRDefault="00FF72EA">
                  <w:pPr>
                    <w:spacing w:line="200" w:lineRule="exact"/>
                  </w:pPr>
                </w:p>
                <w:p w14:paraId="47A36B3C" w14:textId="77777777" w:rsidR="00FF72EA" w:rsidRDefault="00FF72EA">
                  <w:pPr>
                    <w:spacing w:line="200" w:lineRule="exact"/>
                  </w:pPr>
                </w:p>
                <w:p w14:paraId="6355B297" w14:textId="77777777" w:rsidR="00FF72EA" w:rsidRDefault="00FF72EA">
                  <w:pPr>
                    <w:spacing w:line="200" w:lineRule="exact"/>
                  </w:pPr>
                </w:p>
                <w:p w14:paraId="69B123DE" w14:textId="77777777" w:rsidR="00FF72EA" w:rsidRDefault="00FF72EA">
                  <w:pPr>
                    <w:spacing w:line="200" w:lineRule="exact"/>
                  </w:pPr>
                </w:p>
                <w:p w14:paraId="4BB9F3C2" w14:textId="77777777" w:rsidR="00FF72EA" w:rsidRDefault="00FF72EA">
                  <w:pPr>
                    <w:spacing w:line="200" w:lineRule="exact"/>
                  </w:pPr>
                </w:p>
                <w:p w14:paraId="37C939D6" w14:textId="77777777" w:rsidR="00FF72EA" w:rsidRDefault="00FF72EA">
                  <w:pPr>
                    <w:spacing w:line="200" w:lineRule="exact"/>
                  </w:pPr>
                </w:p>
                <w:p w14:paraId="3DBC90D9" w14:textId="77777777" w:rsidR="00FF72EA" w:rsidRDefault="00FF72EA">
                  <w:pPr>
                    <w:spacing w:line="200" w:lineRule="exact"/>
                  </w:pPr>
                </w:p>
                <w:p w14:paraId="060DA0F7" w14:textId="77777777" w:rsidR="00FF72EA" w:rsidRDefault="00FF72EA">
                  <w:pPr>
                    <w:spacing w:line="200" w:lineRule="exact"/>
                  </w:pPr>
                </w:p>
                <w:p w14:paraId="53E4C5D2" w14:textId="77777777" w:rsidR="00FF72EA" w:rsidRDefault="00FF72EA">
                  <w:pPr>
                    <w:spacing w:line="200" w:lineRule="exact"/>
                  </w:pPr>
                </w:p>
                <w:p w14:paraId="0A85FBEF" w14:textId="77777777" w:rsidR="00FF72EA" w:rsidRDefault="00FF72EA">
                  <w:pPr>
                    <w:spacing w:line="200" w:lineRule="exact"/>
                  </w:pPr>
                </w:p>
                <w:p w14:paraId="511EAFDA" w14:textId="77777777" w:rsidR="00FF72EA" w:rsidRDefault="00FF72EA">
                  <w:pPr>
                    <w:spacing w:line="200" w:lineRule="exact"/>
                  </w:pPr>
                </w:p>
                <w:p w14:paraId="214D2898" w14:textId="77777777" w:rsidR="00FF72EA" w:rsidRDefault="00FF72EA">
                  <w:pPr>
                    <w:spacing w:line="200" w:lineRule="exact"/>
                  </w:pPr>
                </w:p>
                <w:p w14:paraId="281B265D" w14:textId="77777777" w:rsidR="00FF72EA" w:rsidRDefault="00FF72EA">
                  <w:pPr>
                    <w:spacing w:line="200" w:lineRule="exact"/>
                  </w:pPr>
                </w:p>
                <w:p w14:paraId="349B7AC7" w14:textId="77777777" w:rsidR="00FF72EA" w:rsidRDefault="00FF72EA">
                  <w:pPr>
                    <w:spacing w:line="200" w:lineRule="exact"/>
                  </w:pPr>
                </w:p>
                <w:p w14:paraId="4BC1F896" w14:textId="77777777" w:rsidR="00FF72EA" w:rsidRDefault="00FF72EA">
                  <w:pPr>
                    <w:spacing w:line="200" w:lineRule="exact"/>
                  </w:pPr>
                </w:p>
                <w:p w14:paraId="6B6A7997" w14:textId="77777777" w:rsidR="00FF72EA" w:rsidRDefault="00FF72EA">
                  <w:pPr>
                    <w:spacing w:line="200" w:lineRule="exact"/>
                  </w:pPr>
                </w:p>
                <w:p w14:paraId="6EC793A8" w14:textId="77777777" w:rsidR="00FF72EA" w:rsidRDefault="00FF72EA">
                  <w:pPr>
                    <w:spacing w:line="200" w:lineRule="exact"/>
                  </w:pPr>
                </w:p>
                <w:p w14:paraId="79789355" w14:textId="77777777" w:rsidR="00FF72EA" w:rsidRDefault="00FF72EA">
                  <w:pPr>
                    <w:spacing w:line="200" w:lineRule="exact"/>
                  </w:pPr>
                </w:p>
                <w:p w14:paraId="21B91519" w14:textId="77777777" w:rsidR="00FF72EA" w:rsidRDefault="00FF72EA">
                  <w:pPr>
                    <w:spacing w:line="200" w:lineRule="exact"/>
                  </w:pPr>
                </w:p>
                <w:p w14:paraId="546B253D" w14:textId="77777777" w:rsidR="00FF72EA" w:rsidRDefault="00FF72EA">
                  <w:pPr>
                    <w:spacing w:before="16" w:line="260" w:lineRule="exact"/>
                    <w:rPr>
                      <w:sz w:val="26"/>
                      <w:szCs w:val="26"/>
                    </w:rPr>
                  </w:pPr>
                </w:p>
                <w:p w14:paraId="2D80881A" w14:textId="77777777" w:rsidR="00FF72EA" w:rsidRDefault="00FF72EA">
                  <w:pPr>
                    <w:rPr>
                      <w:rFonts w:ascii="Arial" w:eastAsia="Arial" w:hAnsi="Arial" w:cs="Arial"/>
                      <w:sz w:val="16"/>
                      <w:szCs w:val="16"/>
                    </w:rPr>
                  </w:pPr>
                  <w:r>
                    <w:rPr>
                      <w:rFonts w:ascii="Arial" w:eastAsia="Arial" w:hAnsi="Arial" w:cs="Arial"/>
                      <w:sz w:val="16"/>
                      <w:szCs w:val="16"/>
                    </w:rPr>
                    <w:t>https://colab.research.google.com/drive/1myE_4PpVf6kCVBPj0KurfjeQptB_FOab#printMode=true                                                                                   7/7</w:t>
                  </w:r>
                </w:p>
              </w:txbxContent>
            </v:textbox>
            <w10:wrap anchorx="page" anchory="page"/>
          </v:shape>
        </w:pict>
      </w:r>
      <w:r>
        <w:rPr>
          <w:rFonts w:ascii="Arial" w:eastAsia="Arial" w:hAnsi="Arial" w:cs="Arial"/>
          <w:position w:val="-1"/>
          <w:sz w:val="16"/>
          <w:szCs w:val="16"/>
        </w:rPr>
        <w:t>1</w:t>
      </w:r>
    </w:p>
    <w:p w14:paraId="06EC9B9F" w14:textId="77777777" w:rsidR="00546E00" w:rsidRDefault="00546E00">
      <w:pPr>
        <w:spacing w:line="200" w:lineRule="exact"/>
      </w:pPr>
    </w:p>
    <w:p w14:paraId="70582B51" w14:textId="77777777" w:rsidR="00546E00" w:rsidRDefault="00FF72EA">
      <w:pPr>
        <w:spacing w:before="24"/>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keras.utils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w:t>
      </w:r>
    </w:p>
    <w:p w14:paraId="0182B4FF" w14:textId="77777777" w:rsidR="00546E00" w:rsidRDefault="00FF72EA">
      <w:pPr>
        <w:spacing w:before="39" w:line="278" w:lineRule="auto"/>
        <w:ind w:left="520" w:right="6190"/>
        <w:rPr>
          <w:rFonts w:ascii="Consolas" w:eastAsia="Consolas" w:hAnsi="Consolas" w:cs="Consolas"/>
          <w:sz w:val="21"/>
          <w:szCs w:val="21"/>
        </w:rPr>
      </w:pPr>
      <w:r>
        <w:rPr>
          <w:rFonts w:ascii="Consolas" w:eastAsia="Consolas" w:hAnsi="Consolas" w:cs="Consolas"/>
          <w:color w:val="202020"/>
          <w:w w:val="99"/>
          <w:sz w:val="21"/>
          <w:szCs w:val="21"/>
        </w:rPr>
        <w:t>#one-hot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encode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target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column 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to_categorical(y_train) 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to_categorical(y_test) y_train[0]</w:t>
      </w:r>
    </w:p>
    <w:p w14:paraId="0E6643C7" w14:textId="77777777" w:rsidR="00546E00" w:rsidRDefault="00546E00">
      <w:pPr>
        <w:spacing w:before="11" w:line="280" w:lineRule="exact"/>
        <w:rPr>
          <w:sz w:val="28"/>
          <w:szCs w:val="28"/>
        </w:rPr>
      </w:pPr>
    </w:p>
    <w:p w14:paraId="0442D20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X_train.reshape(60000,28,28,1)</w:t>
      </w:r>
    </w:p>
    <w:p w14:paraId="1281413D"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X_test.reshape(10000,28,28,1)</w:t>
      </w:r>
    </w:p>
    <w:p w14:paraId="03B06A56"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X_train.reshape((-1,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100,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1))</w:t>
      </w:r>
    </w:p>
    <w:p w14:paraId="21EC24AC"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keras.models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7B4797E3"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from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keras.layers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import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Dense,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Conv2D,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Flatten</w:t>
      </w:r>
    </w:p>
    <w:p w14:paraId="049AC6E8"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#create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40CD6FA6"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Sequential()</w:t>
      </w:r>
    </w:p>
    <w:p w14:paraId="24410414"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#add</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layers</w:t>
      </w:r>
    </w:p>
    <w:p w14:paraId="6D4645C2"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model.add(Conv2D(64,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input_shape=(28,28,1)))</w:t>
      </w:r>
    </w:p>
    <w:p w14:paraId="3BEF2328"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model.add(Conv2D(32,</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kernel_size=3,</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activation='relu'))</w:t>
      </w:r>
    </w:p>
    <w:p w14:paraId="60247CC9"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model.add(Flatten())</w:t>
      </w:r>
    </w:p>
    <w:p w14:paraId="72D42141"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model.add(Dense(10,</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activation='softmax'))</w:t>
      </w:r>
    </w:p>
    <w:p w14:paraId="4F0CAC94" w14:textId="77777777" w:rsidR="00546E00" w:rsidRDefault="00546E00">
      <w:pPr>
        <w:spacing w:before="4" w:line="120" w:lineRule="exact"/>
        <w:rPr>
          <w:sz w:val="12"/>
          <w:szCs w:val="12"/>
        </w:rPr>
      </w:pPr>
    </w:p>
    <w:p w14:paraId="34458E3F" w14:textId="77777777" w:rsidR="00546E00" w:rsidRDefault="00546E00">
      <w:pPr>
        <w:spacing w:line="200" w:lineRule="exact"/>
      </w:pPr>
    </w:p>
    <w:p w14:paraId="6B6ED09D" w14:textId="77777777" w:rsidR="00546E00" w:rsidRDefault="00FF72EA">
      <w:pPr>
        <w:spacing w:line="278" w:lineRule="auto"/>
        <w:ind w:left="520" w:right="69"/>
        <w:rPr>
          <w:rFonts w:ascii="Consolas" w:eastAsia="Consolas" w:hAnsi="Consolas" w:cs="Consolas"/>
          <w:sz w:val="21"/>
          <w:szCs w:val="21"/>
        </w:rPr>
      </w:pPr>
      <w:r>
        <w:rPr>
          <w:rFonts w:ascii="Consolas" w:eastAsia="Consolas" w:hAnsi="Consolas" w:cs="Consolas"/>
          <w:color w:val="202020"/>
          <w:w w:val="99"/>
          <w:sz w:val="21"/>
          <w:szCs w:val="21"/>
        </w:rPr>
        <w:t>#compile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using</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accuracy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to</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measure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performance model.compile(optimizer='adam',</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loss='categorical_crossentropy',</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metrics=['accuracy'])</w:t>
      </w:r>
    </w:p>
    <w:p w14:paraId="15460D0D" w14:textId="77777777" w:rsidR="00546E00" w:rsidRDefault="00546E00">
      <w:pPr>
        <w:spacing w:before="11" w:line="280" w:lineRule="exact"/>
        <w:rPr>
          <w:sz w:val="28"/>
          <w:szCs w:val="28"/>
        </w:rPr>
      </w:pPr>
    </w:p>
    <w:p w14:paraId="3B6F627F" w14:textId="77777777" w:rsidR="00546E00" w:rsidRDefault="00FF72EA">
      <w:pPr>
        <w:ind w:left="520"/>
        <w:rPr>
          <w:rFonts w:ascii="Consolas" w:eastAsia="Consolas" w:hAnsi="Consolas" w:cs="Consolas"/>
          <w:sz w:val="21"/>
          <w:szCs w:val="21"/>
        </w:rPr>
      </w:pPr>
      <w:r>
        <w:rPr>
          <w:rFonts w:ascii="Consolas" w:eastAsia="Consolas" w:hAnsi="Consolas" w:cs="Consolas"/>
          <w:color w:val="202020"/>
          <w:w w:val="99"/>
          <w:sz w:val="21"/>
          <w:szCs w:val="21"/>
        </w:rPr>
        <w:t>#train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model</w:t>
      </w:r>
    </w:p>
    <w:p w14:paraId="3B227382" w14:textId="77777777" w:rsidR="00546E00" w:rsidRDefault="00FF72EA">
      <w:pPr>
        <w:spacing w:before="39"/>
        <w:ind w:left="520"/>
        <w:rPr>
          <w:rFonts w:ascii="Consolas" w:eastAsia="Consolas" w:hAnsi="Consolas" w:cs="Consolas"/>
          <w:sz w:val="21"/>
          <w:szCs w:val="21"/>
        </w:rPr>
      </w:pPr>
      <w:r>
        <w:rPr>
          <w:rFonts w:ascii="Consolas" w:eastAsia="Consolas" w:hAnsi="Consolas" w:cs="Consolas"/>
          <w:color w:val="202020"/>
          <w:w w:val="99"/>
          <w:sz w:val="21"/>
          <w:szCs w:val="21"/>
        </w:rPr>
        <w:t>model.fit(X_train,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y_train,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validation_data=(X_test,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y_test),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epochs=3)</w:t>
      </w:r>
    </w:p>
    <w:p w14:paraId="33B6261B" w14:textId="77777777" w:rsidR="00546E00" w:rsidRDefault="00546E00">
      <w:pPr>
        <w:spacing w:before="4" w:line="120" w:lineRule="exact"/>
        <w:rPr>
          <w:sz w:val="12"/>
          <w:szCs w:val="12"/>
        </w:rPr>
      </w:pPr>
    </w:p>
    <w:p w14:paraId="6DE0B884" w14:textId="77777777" w:rsidR="00546E00" w:rsidRDefault="00546E00">
      <w:pPr>
        <w:spacing w:line="200" w:lineRule="exact"/>
      </w:pPr>
    </w:p>
    <w:p w14:paraId="61139092" w14:textId="77777777" w:rsidR="00546E00" w:rsidRDefault="00FF72EA">
      <w:pPr>
        <w:spacing w:line="278" w:lineRule="auto"/>
        <w:ind w:left="520" w:right="5497"/>
        <w:rPr>
          <w:rFonts w:ascii="Consolas" w:eastAsia="Consolas" w:hAnsi="Consolas" w:cs="Consolas"/>
          <w:sz w:val="21"/>
          <w:szCs w:val="21"/>
        </w:rPr>
      </w:pPr>
      <w:r>
        <w:rPr>
          <w:rFonts w:ascii="Consolas" w:eastAsia="Consolas" w:hAnsi="Consolas" w:cs="Consolas"/>
          <w:color w:val="202020"/>
          <w:w w:val="99"/>
          <w:sz w:val="21"/>
          <w:szCs w:val="21"/>
        </w:rPr>
        <w:t>#predict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first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4</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images</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in</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the</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test</w:t>
      </w:r>
      <w:r>
        <w:rPr>
          <w:rFonts w:ascii="Consolas" w:eastAsia="Consolas" w:hAnsi="Consolas" w:cs="Consolas"/>
          <w:color w:val="202020"/>
          <w:sz w:val="21"/>
          <w:szCs w:val="21"/>
        </w:rPr>
        <w:t xml:space="preserve"> </w:t>
      </w:r>
      <w:r>
        <w:rPr>
          <w:rFonts w:ascii="Consolas" w:eastAsia="Consolas" w:hAnsi="Consolas" w:cs="Consolas"/>
          <w:color w:val="202020"/>
          <w:w w:val="99"/>
          <w:sz w:val="21"/>
          <w:szCs w:val="21"/>
        </w:rPr>
        <w:t>set model.predict(X_test[:4])</w:t>
      </w:r>
    </w:p>
    <w:p w14:paraId="469E0B2D" w14:textId="77777777" w:rsidR="00546E00" w:rsidRDefault="00546E00">
      <w:pPr>
        <w:spacing w:before="11" w:line="280" w:lineRule="exact"/>
        <w:rPr>
          <w:sz w:val="28"/>
          <w:szCs w:val="28"/>
        </w:rPr>
      </w:pPr>
    </w:p>
    <w:p w14:paraId="381FAAE5" w14:textId="640033E5" w:rsidR="00546E00" w:rsidRDefault="00FF72EA" w:rsidP="00E72173">
      <w:pPr>
        <w:rPr>
          <w:rFonts w:eastAsia="Consolas"/>
          <w:w w:val="99"/>
        </w:rPr>
      </w:pPr>
      <w:r>
        <w:rPr>
          <w:rFonts w:eastAsia="Consolas"/>
          <w:w w:val="99"/>
        </w:rPr>
        <w:t>#actual</w:t>
      </w:r>
      <w:r>
        <w:rPr>
          <w:rFonts w:eastAsia="Consolas"/>
        </w:rPr>
        <w:t xml:space="preserve"> </w:t>
      </w:r>
      <w:r>
        <w:rPr>
          <w:rFonts w:eastAsia="Consolas"/>
          <w:w w:val="99"/>
        </w:rPr>
        <w:t>results</w:t>
      </w:r>
      <w:r>
        <w:rPr>
          <w:rFonts w:eastAsia="Consolas"/>
        </w:rPr>
        <w:t xml:space="preserve"> </w:t>
      </w:r>
      <w:r>
        <w:rPr>
          <w:rFonts w:eastAsia="Consolas"/>
          <w:w w:val="99"/>
        </w:rPr>
        <w:t>for</w:t>
      </w:r>
      <w:r>
        <w:rPr>
          <w:rFonts w:eastAsia="Consolas"/>
        </w:rPr>
        <w:t xml:space="preserve"> </w:t>
      </w:r>
      <w:r>
        <w:rPr>
          <w:rFonts w:eastAsia="Consolas"/>
          <w:w w:val="99"/>
        </w:rPr>
        <w:t>first</w:t>
      </w:r>
      <w:r>
        <w:rPr>
          <w:rFonts w:eastAsia="Consolas"/>
        </w:rPr>
        <w:t xml:space="preserve"> </w:t>
      </w:r>
      <w:r>
        <w:rPr>
          <w:rFonts w:eastAsia="Consolas"/>
          <w:w w:val="99"/>
        </w:rPr>
        <w:t>4</w:t>
      </w:r>
      <w:r>
        <w:rPr>
          <w:rFonts w:eastAsia="Consolas"/>
        </w:rPr>
        <w:t xml:space="preserve"> </w:t>
      </w:r>
      <w:r>
        <w:rPr>
          <w:rFonts w:eastAsia="Consolas"/>
          <w:w w:val="99"/>
        </w:rPr>
        <w:t>images</w:t>
      </w:r>
      <w:r>
        <w:rPr>
          <w:rFonts w:eastAsia="Consolas"/>
        </w:rPr>
        <w:t xml:space="preserve"> </w:t>
      </w:r>
      <w:r>
        <w:rPr>
          <w:rFonts w:eastAsia="Consolas"/>
          <w:w w:val="99"/>
        </w:rPr>
        <w:t>in</w:t>
      </w:r>
      <w:r>
        <w:rPr>
          <w:rFonts w:eastAsia="Consolas"/>
        </w:rPr>
        <w:t xml:space="preserve"> </w:t>
      </w:r>
      <w:r>
        <w:rPr>
          <w:rFonts w:eastAsia="Consolas"/>
          <w:w w:val="99"/>
        </w:rPr>
        <w:t>test</w:t>
      </w:r>
      <w:r>
        <w:rPr>
          <w:rFonts w:eastAsia="Consolas"/>
        </w:rPr>
        <w:t xml:space="preserve"> </w:t>
      </w:r>
      <w:r>
        <w:rPr>
          <w:rFonts w:eastAsia="Consolas"/>
          <w:w w:val="99"/>
        </w:rPr>
        <w:t>set y_test[:4]</w:t>
      </w:r>
    </w:p>
    <w:p w14:paraId="76D3CC54" w14:textId="3652A130" w:rsidR="00E72173" w:rsidRDefault="00E72173" w:rsidP="00E72173">
      <w:pPr>
        <w:rPr>
          <w:rFonts w:eastAsia="Consolas"/>
          <w:w w:val="99"/>
        </w:rPr>
      </w:pPr>
    </w:p>
    <w:p w14:paraId="1AFE6CDB" w14:textId="2DA2CCCD" w:rsidR="00E72173" w:rsidRDefault="00E72173" w:rsidP="00E72173">
      <w:pPr>
        <w:rPr>
          <w:rFonts w:eastAsia="Consolas"/>
          <w:w w:val="99"/>
        </w:rPr>
      </w:pPr>
    </w:p>
    <w:p w14:paraId="599793A3" w14:textId="2707B2C7" w:rsidR="00E72173" w:rsidRDefault="00E72173" w:rsidP="00E72173">
      <w:pPr>
        <w:rPr>
          <w:rFonts w:eastAsia="Consolas"/>
          <w:w w:val="99"/>
        </w:rPr>
      </w:pPr>
    </w:p>
    <w:p w14:paraId="6D62389C" w14:textId="6C229AFA" w:rsidR="00E72173" w:rsidRDefault="00E72173" w:rsidP="00E72173">
      <w:pPr>
        <w:rPr>
          <w:rFonts w:eastAsia="Consolas"/>
          <w:w w:val="99"/>
        </w:rPr>
      </w:pPr>
    </w:p>
    <w:p w14:paraId="06A04EA7" w14:textId="4EF60A73" w:rsidR="00E72173" w:rsidRDefault="00E72173" w:rsidP="00E72173">
      <w:pPr>
        <w:rPr>
          <w:rFonts w:eastAsia="Consolas"/>
          <w:w w:val="99"/>
        </w:rPr>
      </w:pPr>
    </w:p>
    <w:p w14:paraId="4FFBB6F1" w14:textId="06A61B3D" w:rsidR="00E72173" w:rsidRDefault="00E72173" w:rsidP="00E72173">
      <w:pPr>
        <w:rPr>
          <w:rFonts w:eastAsia="Consolas"/>
          <w:w w:val="99"/>
        </w:rPr>
      </w:pPr>
    </w:p>
    <w:p w14:paraId="2D6FA4EA" w14:textId="2F166FDD" w:rsidR="00E72173" w:rsidRDefault="00E72173" w:rsidP="00E72173">
      <w:pPr>
        <w:rPr>
          <w:rFonts w:eastAsia="Consolas"/>
          <w:w w:val="99"/>
        </w:rPr>
      </w:pPr>
    </w:p>
    <w:p w14:paraId="0ACE365F" w14:textId="2408A01F" w:rsidR="00E72173" w:rsidRDefault="00E72173" w:rsidP="00E72173">
      <w:pPr>
        <w:rPr>
          <w:rFonts w:eastAsia="Consolas"/>
          <w:w w:val="99"/>
        </w:rPr>
      </w:pPr>
    </w:p>
    <w:p w14:paraId="79F39548" w14:textId="10B2EB10" w:rsidR="00E72173" w:rsidRDefault="00E72173" w:rsidP="00E72173">
      <w:pPr>
        <w:rPr>
          <w:rFonts w:eastAsia="Consolas"/>
          <w:w w:val="99"/>
        </w:rPr>
      </w:pPr>
    </w:p>
    <w:p w14:paraId="3AF07AB0" w14:textId="369F7C6B" w:rsidR="00E72173" w:rsidRDefault="00E72173" w:rsidP="00E72173">
      <w:pPr>
        <w:rPr>
          <w:rFonts w:eastAsia="Consolas"/>
          <w:w w:val="99"/>
        </w:rPr>
      </w:pPr>
    </w:p>
    <w:p w14:paraId="1F74DD7B" w14:textId="61616B88" w:rsidR="00E72173" w:rsidRDefault="00E72173" w:rsidP="00E72173">
      <w:pPr>
        <w:rPr>
          <w:rFonts w:eastAsia="Consolas"/>
          <w:w w:val="99"/>
        </w:rPr>
      </w:pPr>
    </w:p>
    <w:p w14:paraId="716734EB" w14:textId="1F660685" w:rsidR="00E72173" w:rsidRDefault="00E72173" w:rsidP="00E72173">
      <w:pPr>
        <w:rPr>
          <w:rFonts w:eastAsia="Consolas"/>
          <w:w w:val="99"/>
        </w:rPr>
      </w:pPr>
    </w:p>
    <w:p w14:paraId="2814EC91" w14:textId="45C43EC2" w:rsidR="00E72173" w:rsidRDefault="00E72173" w:rsidP="00E72173">
      <w:pPr>
        <w:rPr>
          <w:rFonts w:eastAsia="Consolas"/>
          <w:w w:val="99"/>
        </w:rPr>
      </w:pPr>
    </w:p>
    <w:p w14:paraId="14A86847" w14:textId="1BB5306E" w:rsidR="00E72173" w:rsidRDefault="00E72173" w:rsidP="00E72173">
      <w:pPr>
        <w:rPr>
          <w:rFonts w:eastAsia="Consolas"/>
          <w:w w:val="99"/>
        </w:rPr>
      </w:pPr>
    </w:p>
    <w:p w14:paraId="110FAE20" w14:textId="2197C403" w:rsidR="00E72173" w:rsidRDefault="00E72173" w:rsidP="00E72173">
      <w:pPr>
        <w:rPr>
          <w:rFonts w:eastAsia="Consolas"/>
          <w:w w:val="99"/>
        </w:rPr>
      </w:pPr>
    </w:p>
    <w:p w14:paraId="56477E61" w14:textId="0FC84088" w:rsidR="00E72173" w:rsidRDefault="00E72173" w:rsidP="00E72173">
      <w:pPr>
        <w:rPr>
          <w:rFonts w:eastAsia="Consolas"/>
          <w:w w:val="99"/>
        </w:rPr>
      </w:pPr>
    </w:p>
    <w:p w14:paraId="10606D76" w14:textId="5E54095A" w:rsidR="00E72173" w:rsidRDefault="00E72173" w:rsidP="00E72173">
      <w:pPr>
        <w:rPr>
          <w:rFonts w:eastAsia="Consolas"/>
          <w:w w:val="99"/>
        </w:rPr>
      </w:pPr>
    </w:p>
    <w:p w14:paraId="58F7B875" w14:textId="326C3686" w:rsidR="00E72173" w:rsidRDefault="00E72173" w:rsidP="00E72173">
      <w:pPr>
        <w:rPr>
          <w:rFonts w:eastAsia="Consolas"/>
          <w:w w:val="99"/>
        </w:rPr>
      </w:pPr>
    </w:p>
    <w:p w14:paraId="7C747A3C" w14:textId="1B823B8C" w:rsidR="00E72173" w:rsidRDefault="00E72173" w:rsidP="00E72173">
      <w:pPr>
        <w:rPr>
          <w:rFonts w:eastAsia="Consolas"/>
          <w:w w:val="99"/>
        </w:rPr>
      </w:pPr>
    </w:p>
    <w:p w14:paraId="6E332520" w14:textId="3B243077" w:rsidR="00E72173" w:rsidRDefault="00E72173" w:rsidP="00E72173">
      <w:pPr>
        <w:rPr>
          <w:rFonts w:eastAsia="Consolas"/>
          <w:w w:val="99"/>
        </w:rPr>
      </w:pPr>
    </w:p>
    <w:p w14:paraId="7664182C" w14:textId="7900531B" w:rsidR="00E72173" w:rsidRDefault="00E72173" w:rsidP="00E72173">
      <w:pPr>
        <w:rPr>
          <w:rFonts w:eastAsia="Consolas"/>
          <w:w w:val="99"/>
        </w:rPr>
      </w:pPr>
    </w:p>
    <w:p w14:paraId="1C812E38" w14:textId="22D6D41E" w:rsidR="00E72173" w:rsidRDefault="00E72173" w:rsidP="00E72173">
      <w:pPr>
        <w:rPr>
          <w:rFonts w:eastAsia="Consolas"/>
          <w:w w:val="99"/>
        </w:rPr>
      </w:pPr>
    </w:p>
    <w:p w14:paraId="26943819" w14:textId="1F38EF93" w:rsidR="00E72173" w:rsidRDefault="00E72173" w:rsidP="00E72173">
      <w:pPr>
        <w:rPr>
          <w:rFonts w:eastAsia="Consolas"/>
          <w:w w:val="99"/>
        </w:rPr>
      </w:pPr>
    </w:p>
    <w:p w14:paraId="17B77D06" w14:textId="77777777" w:rsidR="008E06CD" w:rsidRDefault="00E72173" w:rsidP="00E72173">
      <w:pPr>
        <w:rPr>
          <w:rFonts w:eastAsia="Consolas"/>
          <w:w w:val="99"/>
        </w:rPr>
      </w:pPr>
      <w:r>
        <w:rPr>
          <w:rFonts w:eastAsia="Consolas"/>
          <w:w w:val="99"/>
        </w:rPr>
        <w:tab/>
      </w:r>
    </w:p>
    <w:p w14:paraId="5051543C" w14:textId="77777777" w:rsidR="008E06CD" w:rsidRDefault="008E06CD" w:rsidP="00E72173">
      <w:pPr>
        <w:rPr>
          <w:rFonts w:eastAsia="Consolas"/>
          <w:w w:val="99"/>
        </w:rPr>
      </w:pPr>
    </w:p>
    <w:p w14:paraId="751CE20F" w14:textId="77777777" w:rsidR="008E06CD" w:rsidRDefault="008E06CD" w:rsidP="00E72173">
      <w:pPr>
        <w:rPr>
          <w:rFonts w:eastAsia="Consolas"/>
          <w:w w:val="99"/>
        </w:rPr>
      </w:pPr>
    </w:p>
    <w:p w14:paraId="161B7E3B" w14:textId="77777777" w:rsidR="008E06CD" w:rsidRDefault="008E06CD" w:rsidP="00E72173">
      <w:pPr>
        <w:rPr>
          <w:rFonts w:eastAsia="Consolas"/>
          <w:w w:val="99"/>
        </w:rPr>
      </w:pPr>
    </w:p>
    <w:p w14:paraId="4EE40343" w14:textId="77777777" w:rsidR="008E06CD" w:rsidRDefault="008E06CD" w:rsidP="00E72173">
      <w:pPr>
        <w:rPr>
          <w:rFonts w:eastAsia="Consolas"/>
          <w:w w:val="99"/>
        </w:rPr>
      </w:pPr>
    </w:p>
    <w:p w14:paraId="5F2BC658" w14:textId="77777777" w:rsidR="008E06CD" w:rsidRDefault="008E06CD" w:rsidP="00E72173">
      <w:pPr>
        <w:rPr>
          <w:rFonts w:eastAsia="Consolas"/>
          <w:w w:val="99"/>
        </w:rPr>
      </w:pPr>
    </w:p>
    <w:p w14:paraId="16B4442A" w14:textId="77777777" w:rsidR="008E06CD" w:rsidRDefault="008E06CD" w:rsidP="00E72173">
      <w:pPr>
        <w:rPr>
          <w:rFonts w:eastAsia="Consolas"/>
          <w:w w:val="99"/>
        </w:rPr>
      </w:pPr>
    </w:p>
    <w:p w14:paraId="6BF60022" w14:textId="77777777" w:rsidR="008E06CD" w:rsidRDefault="008E06CD" w:rsidP="00E72173">
      <w:pPr>
        <w:rPr>
          <w:rFonts w:eastAsia="Consolas"/>
          <w:w w:val="99"/>
        </w:rPr>
      </w:pPr>
    </w:p>
    <w:p w14:paraId="01DB17CE" w14:textId="77777777" w:rsidR="008E06CD" w:rsidRDefault="008E06CD" w:rsidP="00E72173">
      <w:pPr>
        <w:rPr>
          <w:rFonts w:eastAsia="Consolas"/>
          <w:w w:val="99"/>
        </w:rPr>
      </w:pPr>
    </w:p>
    <w:p w14:paraId="4CF56621" w14:textId="77777777" w:rsidR="008E06CD" w:rsidRDefault="008E06CD" w:rsidP="00E72173">
      <w:pPr>
        <w:rPr>
          <w:rFonts w:eastAsia="Consolas"/>
          <w:w w:val="99"/>
        </w:rPr>
      </w:pPr>
    </w:p>
    <w:p w14:paraId="46C936CF" w14:textId="77777777" w:rsidR="008E06CD" w:rsidRDefault="008E06CD" w:rsidP="00E72173">
      <w:pPr>
        <w:rPr>
          <w:rFonts w:eastAsia="Consolas"/>
          <w:w w:val="99"/>
        </w:rPr>
      </w:pPr>
    </w:p>
    <w:p w14:paraId="693F2B4D" w14:textId="77777777" w:rsidR="008E06CD" w:rsidRDefault="008E06CD" w:rsidP="00E72173">
      <w:pPr>
        <w:rPr>
          <w:rFonts w:eastAsia="Consolas"/>
          <w:w w:val="99"/>
        </w:rPr>
      </w:pPr>
    </w:p>
    <w:p w14:paraId="6F19D450" w14:textId="77777777" w:rsidR="008E06CD" w:rsidRDefault="008E06CD" w:rsidP="00E72173">
      <w:pPr>
        <w:rPr>
          <w:rFonts w:eastAsia="Consolas"/>
          <w:w w:val="99"/>
        </w:rPr>
      </w:pPr>
    </w:p>
    <w:p w14:paraId="664BA1BB" w14:textId="4CF300AA" w:rsidR="00E72173" w:rsidRDefault="008E06CD" w:rsidP="00E72173">
      <w:pPr>
        <w:rPr>
          <w:rFonts w:eastAsia="Consolas"/>
          <w:b/>
          <w:bCs/>
          <w:w w:val="99"/>
          <w:sz w:val="28"/>
          <w:szCs w:val="28"/>
          <w:u w:val="single"/>
        </w:rPr>
      </w:pPr>
      <w:r>
        <w:rPr>
          <w:rFonts w:eastAsia="Consolas"/>
          <w:w w:val="99"/>
        </w:rPr>
        <w:tab/>
      </w:r>
      <w:r w:rsidR="00E72173">
        <w:rPr>
          <w:rFonts w:eastAsia="Consolas"/>
          <w:b/>
          <w:bCs/>
          <w:w w:val="99"/>
          <w:sz w:val="28"/>
          <w:szCs w:val="28"/>
          <w:u w:val="single"/>
        </w:rPr>
        <w:t>CONCLUSION:</w:t>
      </w:r>
    </w:p>
    <w:p w14:paraId="100BE1A8" w14:textId="2AB20F28" w:rsidR="00E72173" w:rsidRDefault="00E72173" w:rsidP="00E72173">
      <w:pPr>
        <w:rPr>
          <w:rFonts w:eastAsia="Consolas"/>
          <w:w w:val="99"/>
          <w:sz w:val="28"/>
          <w:szCs w:val="28"/>
        </w:rPr>
      </w:pPr>
      <w:r>
        <w:rPr>
          <w:rFonts w:eastAsia="Consolas"/>
          <w:w w:val="99"/>
          <w:sz w:val="28"/>
          <w:szCs w:val="28"/>
        </w:rPr>
        <w:tab/>
      </w:r>
      <w:r>
        <w:rPr>
          <w:rFonts w:eastAsia="Consolas"/>
          <w:w w:val="99"/>
          <w:sz w:val="28"/>
          <w:szCs w:val="28"/>
        </w:rPr>
        <w:tab/>
      </w:r>
      <w:r>
        <w:rPr>
          <w:rFonts w:eastAsia="Consolas"/>
          <w:w w:val="99"/>
          <w:sz w:val="28"/>
          <w:szCs w:val="28"/>
        </w:rPr>
        <w:tab/>
      </w:r>
    </w:p>
    <w:p w14:paraId="0BFC3066" w14:textId="1CF92376" w:rsidR="00E72173" w:rsidRPr="00E72173" w:rsidRDefault="00E72173" w:rsidP="00E72173">
      <w:pPr>
        <w:rPr>
          <w:rFonts w:eastAsia="Consolas"/>
          <w:w w:val="99"/>
          <w:sz w:val="28"/>
          <w:szCs w:val="28"/>
        </w:rPr>
      </w:pPr>
      <w:r>
        <w:rPr>
          <w:rFonts w:eastAsia="Consolas"/>
          <w:w w:val="99"/>
          <w:sz w:val="28"/>
          <w:szCs w:val="28"/>
        </w:rPr>
        <w:tab/>
      </w:r>
    </w:p>
    <w:p w14:paraId="77C59BAB" w14:textId="5ADEAC7E" w:rsidR="004007AB" w:rsidRPr="004007AB" w:rsidRDefault="00FF72EA" w:rsidP="004007AB">
      <w:pPr>
        <w:pStyle w:val="ListParagraph"/>
        <w:numPr>
          <w:ilvl w:val="0"/>
          <w:numId w:val="3"/>
        </w:numPr>
        <w:spacing w:after="240"/>
        <w:rPr>
          <w:rFonts w:eastAsia="Consolas"/>
          <w:w w:val="99"/>
        </w:rPr>
      </w:pPr>
      <w:r>
        <w:rPr>
          <w:rFonts w:eastAsia="Consolas"/>
          <w:w w:val="99"/>
          <w:sz w:val="24"/>
          <w:szCs w:val="24"/>
        </w:rPr>
        <w:t>A Convolutional Neural Net is an algorithm which takes input in the form of image and some properties of the image will be considered to differentiate each other.</w:t>
      </w:r>
      <w:r w:rsidR="002945BE">
        <w:rPr>
          <w:rFonts w:eastAsia="Consolas"/>
          <w:w w:val="99"/>
          <w:sz w:val="24"/>
          <w:szCs w:val="24"/>
        </w:rPr>
        <w:t xml:space="preserve"> In older methods the filters are made with information present in the image by various algorithms and training, but with help of ConvNets it is possible to learn the filter characteristics.</w:t>
      </w:r>
    </w:p>
    <w:p w14:paraId="2B8C3FEE" w14:textId="77777777" w:rsidR="004007AB" w:rsidRPr="004007AB" w:rsidRDefault="004007AB" w:rsidP="004007AB">
      <w:pPr>
        <w:pStyle w:val="ListParagraph"/>
        <w:spacing w:after="240"/>
        <w:ind w:left="1440"/>
        <w:rPr>
          <w:rFonts w:eastAsia="Consolas"/>
          <w:w w:val="99"/>
        </w:rPr>
      </w:pPr>
    </w:p>
    <w:p w14:paraId="5E16BE4C" w14:textId="444C5607" w:rsidR="002945BE" w:rsidRPr="00E66CB5" w:rsidRDefault="002945BE" w:rsidP="004007AB">
      <w:pPr>
        <w:pStyle w:val="ListParagraph"/>
        <w:numPr>
          <w:ilvl w:val="0"/>
          <w:numId w:val="3"/>
        </w:numPr>
        <w:spacing w:before="240"/>
        <w:rPr>
          <w:rFonts w:eastAsia="Consolas"/>
          <w:w w:val="99"/>
        </w:rPr>
      </w:pPr>
      <w:r>
        <w:rPr>
          <w:rFonts w:eastAsia="Consolas"/>
          <w:w w:val="99"/>
          <w:sz w:val="24"/>
          <w:szCs w:val="24"/>
        </w:rPr>
        <w:t xml:space="preserve">The architecture of the ConvNets is similar to that of neurons in the human brain, </w:t>
      </w:r>
      <w:r w:rsidR="004007AB">
        <w:rPr>
          <w:rFonts w:eastAsia="Consolas"/>
          <w:w w:val="99"/>
          <w:sz w:val="24"/>
          <w:szCs w:val="24"/>
        </w:rPr>
        <w:t xml:space="preserve">so when we consider an image it will be in matrix form of pixel values. So, when we go with a feed forward network it vectorizes the matrix and makes it into a single column, so it has to map the pixel adjacent to it to create a relation. When it reaches to the last pixel it will map its next pixel </w:t>
      </w:r>
      <w:r w:rsidR="00E66CB5">
        <w:rPr>
          <w:rFonts w:eastAsia="Consolas"/>
          <w:w w:val="99"/>
          <w:sz w:val="24"/>
          <w:szCs w:val="24"/>
        </w:rPr>
        <w:t>in the next row, so when that happens there is chance of the error to be high.</w:t>
      </w:r>
    </w:p>
    <w:p w14:paraId="2204D471" w14:textId="77777777" w:rsidR="00E66CB5" w:rsidRPr="00E66CB5" w:rsidRDefault="00E66CB5" w:rsidP="00E66CB5">
      <w:pPr>
        <w:pStyle w:val="ListParagraph"/>
        <w:rPr>
          <w:rFonts w:eastAsia="Consolas"/>
          <w:w w:val="99"/>
        </w:rPr>
      </w:pPr>
    </w:p>
    <w:p w14:paraId="17EB3CEC" w14:textId="024E3732" w:rsidR="00E66CB5" w:rsidRPr="00E66CB5" w:rsidRDefault="00E66CB5" w:rsidP="004007AB">
      <w:pPr>
        <w:pStyle w:val="ListParagraph"/>
        <w:numPr>
          <w:ilvl w:val="0"/>
          <w:numId w:val="3"/>
        </w:numPr>
        <w:spacing w:before="240"/>
        <w:rPr>
          <w:rFonts w:eastAsia="Consolas"/>
          <w:w w:val="99"/>
        </w:rPr>
      </w:pPr>
      <w:r>
        <w:rPr>
          <w:rFonts w:eastAsia="Consolas"/>
          <w:w w:val="99"/>
          <w:sz w:val="24"/>
          <w:szCs w:val="24"/>
        </w:rPr>
        <w:t>When we use ConvNets it will be matrix form and it will create a relation between the pixels around the current pixel instead of just creating a relation to the adjacent pixels. So that’s why ConvNets will be able to capture the Spatial and Temporal dependencies. This will increase the accuracy of the image and the error probability will be less. So hence we go for ConvNets instead of Feed Forward Network. Since the ConvNets is able to learn these features it will be easier to process the image without losing any critical parameters.</w:t>
      </w:r>
    </w:p>
    <w:p w14:paraId="368CEFDE" w14:textId="77777777" w:rsidR="00E66CB5" w:rsidRPr="00E66CB5" w:rsidRDefault="00E66CB5" w:rsidP="00E66CB5">
      <w:pPr>
        <w:pStyle w:val="ListParagraph"/>
        <w:rPr>
          <w:rFonts w:eastAsia="Consolas"/>
          <w:w w:val="99"/>
          <w:sz w:val="24"/>
          <w:szCs w:val="24"/>
        </w:rPr>
      </w:pPr>
    </w:p>
    <w:p w14:paraId="0523995D" w14:textId="151D92CC" w:rsidR="0008413E" w:rsidRPr="0008413E" w:rsidRDefault="00E66CB5" w:rsidP="0008413E">
      <w:pPr>
        <w:pStyle w:val="ListParagraph"/>
        <w:numPr>
          <w:ilvl w:val="0"/>
          <w:numId w:val="3"/>
        </w:numPr>
        <w:spacing w:before="240"/>
        <w:rPr>
          <w:rFonts w:eastAsia="Consolas"/>
          <w:w w:val="99"/>
        </w:rPr>
      </w:pPr>
      <w:r>
        <w:rPr>
          <w:rFonts w:eastAsia="Consolas"/>
          <w:w w:val="99"/>
          <w:sz w:val="24"/>
          <w:szCs w:val="24"/>
        </w:rPr>
        <w:t xml:space="preserve"> </w:t>
      </w:r>
      <w:r w:rsidR="0008413E">
        <w:rPr>
          <w:rFonts w:eastAsia="Consolas"/>
          <w:w w:val="99"/>
          <w:sz w:val="24"/>
          <w:szCs w:val="24"/>
        </w:rPr>
        <w:t>The top layer of the CNN is the convolutional layer. This layer is responsible for obtaining the good edges for the image and the lower layer is implemented to find the other parameters like color, orientation and the ConvNets will be able to adapt to these features. The Convolutional layer has a part called the Kernel.</w:t>
      </w:r>
    </w:p>
    <w:p w14:paraId="3BF5CC5B" w14:textId="77777777" w:rsidR="0008413E" w:rsidRPr="0008413E" w:rsidRDefault="0008413E" w:rsidP="0008413E">
      <w:pPr>
        <w:pStyle w:val="ListParagraph"/>
        <w:rPr>
          <w:rFonts w:eastAsia="Consolas"/>
          <w:w w:val="99"/>
        </w:rPr>
      </w:pPr>
    </w:p>
    <w:p w14:paraId="2A9547F2" w14:textId="5427AFDB" w:rsidR="0008413E" w:rsidRPr="0008413E" w:rsidRDefault="0008413E" w:rsidP="0008413E">
      <w:pPr>
        <w:pStyle w:val="ListParagraph"/>
        <w:numPr>
          <w:ilvl w:val="0"/>
          <w:numId w:val="3"/>
        </w:numPr>
        <w:spacing w:before="240"/>
        <w:rPr>
          <w:rFonts w:eastAsia="Consolas"/>
          <w:w w:val="99"/>
        </w:rPr>
      </w:pPr>
      <w:r>
        <w:rPr>
          <w:rFonts w:eastAsia="Consolas"/>
          <w:w w:val="99"/>
          <w:sz w:val="24"/>
          <w:szCs w:val="24"/>
        </w:rPr>
        <w:t xml:space="preserve">The Kernel uses a filter which moves based on the stride value until it </w:t>
      </w:r>
      <w:r w:rsidR="002067EB">
        <w:rPr>
          <w:rFonts w:eastAsia="Consolas"/>
          <w:w w:val="99"/>
          <w:sz w:val="24"/>
          <w:szCs w:val="24"/>
        </w:rPr>
        <w:t>parses</w:t>
      </w:r>
      <w:r>
        <w:rPr>
          <w:rFonts w:eastAsia="Consolas"/>
          <w:w w:val="99"/>
          <w:sz w:val="24"/>
          <w:szCs w:val="24"/>
        </w:rPr>
        <w:t xml:space="preserve"> the entire image (I,e) the filter parses entire matrix by moving right and hops down to left to parse the </w:t>
      </w:r>
      <w:r w:rsidR="002067EB">
        <w:rPr>
          <w:rFonts w:eastAsia="Consolas"/>
          <w:w w:val="99"/>
          <w:sz w:val="24"/>
          <w:szCs w:val="24"/>
        </w:rPr>
        <w:t>next</w:t>
      </w:r>
      <w:r>
        <w:rPr>
          <w:rFonts w:eastAsia="Consolas"/>
          <w:w w:val="99"/>
          <w:sz w:val="24"/>
          <w:szCs w:val="24"/>
        </w:rPr>
        <w:t>=t matrix. This is done until the entire image is traversed.</w:t>
      </w:r>
    </w:p>
    <w:p w14:paraId="0F0EF270" w14:textId="77777777" w:rsidR="0008413E" w:rsidRPr="0008413E" w:rsidRDefault="0008413E" w:rsidP="0008413E">
      <w:pPr>
        <w:pStyle w:val="ListParagraph"/>
        <w:rPr>
          <w:rFonts w:eastAsia="Consolas"/>
          <w:w w:val="99"/>
        </w:rPr>
      </w:pPr>
    </w:p>
    <w:p w14:paraId="4E899466" w14:textId="2C542301" w:rsidR="0008413E" w:rsidRPr="002067EB" w:rsidRDefault="0008413E" w:rsidP="0008413E">
      <w:pPr>
        <w:pStyle w:val="ListParagraph"/>
        <w:numPr>
          <w:ilvl w:val="0"/>
          <w:numId w:val="3"/>
        </w:numPr>
        <w:spacing w:before="240"/>
        <w:rPr>
          <w:rFonts w:eastAsia="Consolas"/>
          <w:w w:val="99"/>
        </w:rPr>
      </w:pPr>
      <w:r>
        <w:rPr>
          <w:rFonts w:eastAsia="Consolas"/>
          <w:w w:val="99"/>
          <w:sz w:val="24"/>
          <w:szCs w:val="24"/>
        </w:rPr>
        <w:t xml:space="preserve">When </w:t>
      </w:r>
      <w:r w:rsidR="002067EB">
        <w:rPr>
          <w:rFonts w:eastAsia="Consolas"/>
          <w:w w:val="99"/>
          <w:sz w:val="24"/>
          <w:szCs w:val="24"/>
        </w:rPr>
        <w:t>image has multiple channels, the Kernel uses the same depth as that of the input and the multiplication is done b/w the filters which parses the matrix and the results are summed up to provide a convoluted output.</w:t>
      </w:r>
    </w:p>
    <w:p w14:paraId="65DF359F" w14:textId="77777777" w:rsidR="002067EB" w:rsidRPr="002067EB" w:rsidRDefault="002067EB" w:rsidP="002067EB">
      <w:pPr>
        <w:pStyle w:val="ListParagraph"/>
        <w:rPr>
          <w:rFonts w:eastAsia="Consolas"/>
          <w:w w:val="99"/>
        </w:rPr>
      </w:pPr>
    </w:p>
    <w:p w14:paraId="32CFB854" w14:textId="2F980378" w:rsidR="002067EB" w:rsidRPr="002067EB" w:rsidRDefault="002067EB" w:rsidP="0008413E">
      <w:pPr>
        <w:pStyle w:val="ListParagraph"/>
        <w:numPr>
          <w:ilvl w:val="0"/>
          <w:numId w:val="3"/>
        </w:numPr>
        <w:spacing w:before="240"/>
        <w:rPr>
          <w:rFonts w:eastAsia="Consolas"/>
          <w:w w:val="99"/>
        </w:rPr>
      </w:pPr>
      <w:r>
        <w:rPr>
          <w:rFonts w:eastAsia="Consolas"/>
          <w:w w:val="99"/>
          <w:sz w:val="24"/>
          <w:szCs w:val="24"/>
        </w:rPr>
        <w:t>To do this kind of Operation there is two methods,</w:t>
      </w:r>
    </w:p>
    <w:p w14:paraId="5B69B38F" w14:textId="77777777" w:rsidR="002067EB" w:rsidRPr="002067EB" w:rsidRDefault="002067EB" w:rsidP="002067EB">
      <w:pPr>
        <w:pStyle w:val="ListParagraph"/>
        <w:rPr>
          <w:rFonts w:eastAsia="Consolas"/>
          <w:w w:val="99"/>
        </w:rPr>
      </w:pPr>
    </w:p>
    <w:p w14:paraId="75C9D7D3" w14:textId="0B0793AC" w:rsidR="002067EB" w:rsidRPr="002067EB" w:rsidRDefault="002067EB" w:rsidP="002067EB">
      <w:pPr>
        <w:spacing w:before="240"/>
        <w:ind w:left="1440"/>
        <w:rPr>
          <w:rFonts w:eastAsia="Consolas"/>
          <w:w w:val="99"/>
          <w:sz w:val="24"/>
          <w:szCs w:val="24"/>
        </w:rPr>
      </w:pPr>
      <w:r w:rsidRPr="002067EB">
        <w:rPr>
          <w:rFonts w:eastAsia="Consolas"/>
          <w:w w:val="99"/>
          <w:sz w:val="24"/>
          <w:szCs w:val="24"/>
        </w:rPr>
        <w:t>Valid Padding</w:t>
      </w:r>
    </w:p>
    <w:p w14:paraId="61AC6EAC" w14:textId="50B2AFDC" w:rsidR="002067EB" w:rsidRPr="002067EB" w:rsidRDefault="002067EB" w:rsidP="002067EB">
      <w:pPr>
        <w:spacing w:before="240"/>
        <w:ind w:left="1440"/>
        <w:rPr>
          <w:rFonts w:eastAsia="Consolas"/>
          <w:w w:val="99"/>
          <w:sz w:val="24"/>
          <w:szCs w:val="24"/>
        </w:rPr>
      </w:pPr>
      <w:r w:rsidRPr="002067EB">
        <w:rPr>
          <w:rFonts w:eastAsia="Consolas"/>
          <w:w w:val="99"/>
          <w:sz w:val="24"/>
          <w:szCs w:val="24"/>
        </w:rPr>
        <w:t>Same Padding</w:t>
      </w:r>
    </w:p>
    <w:p w14:paraId="76F97A59" w14:textId="4CE06EA2" w:rsidR="002067EB" w:rsidRDefault="002067EB" w:rsidP="002067EB">
      <w:pPr>
        <w:pStyle w:val="ListParagraph"/>
        <w:ind w:left="1800"/>
        <w:rPr>
          <w:rFonts w:eastAsia="Consolas"/>
          <w:w w:val="99"/>
        </w:rPr>
      </w:pPr>
    </w:p>
    <w:p w14:paraId="59011F62" w14:textId="1B1DC6F9" w:rsidR="002067EB" w:rsidRDefault="002067EB" w:rsidP="002067EB">
      <w:pPr>
        <w:pStyle w:val="ListParagraph"/>
        <w:ind w:left="1800"/>
        <w:rPr>
          <w:rFonts w:eastAsia="Consolas"/>
          <w:w w:val="99"/>
        </w:rPr>
      </w:pPr>
    </w:p>
    <w:p w14:paraId="60670629" w14:textId="4D602AD0" w:rsidR="002067EB" w:rsidRPr="0073239F" w:rsidRDefault="0073239F" w:rsidP="002067EB">
      <w:pPr>
        <w:pStyle w:val="ListParagraph"/>
        <w:numPr>
          <w:ilvl w:val="0"/>
          <w:numId w:val="3"/>
        </w:numPr>
        <w:rPr>
          <w:rFonts w:eastAsia="Consolas"/>
          <w:w w:val="99"/>
        </w:rPr>
      </w:pPr>
      <w:r>
        <w:rPr>
          <w:rFonts w:eastAsia="Consolas"/>
          <w:w w:val="99"/>
          <w:sz w:val="24"/>
          <w:szCs w:val="24"/>
        </w:rPr>
        <w:t>Same padding will have a dimension of the input after convolving it with the kernel and the Valid padding will have a dimension as that of the kernel.</w:t>
      </w:r>
    </w:p>
    <w:p w14:paraId="7D574A3F" w14:textId="44F4372C" w:rsidR="0073239F" w:rsidRDefault="0073239F" w:rsidP="0073239F">
      <w:pPr>
        <w:rPr>
          <w:rFonts w:eastAsia="Consolas"/>
          <w:w w:val="99"/>
        </w:rPr>
      </w:pPr>
    </w:p>
    <w:p w14:paraId="67F57D01" w14:textId="2F77DA0D" w:rsidR="0073239F" w:rsidRPr="00D57156" w:rsidRDefault="0073239F" w:rsidP="0073239F">
      <w:pPr>
        <w:pStyle w:val="ListParagraph"/>
        <w:numPr>
          <w:ilvl w:val="0"/>
          <w:numId w:val="3"/>
        </w:numPr>
        <w:rPr>
          <w:rFonts w:eastAsia="Consolas"/>
          <w:w w:val="99"/>
        </w:rPr>
      </w:pPr>
      <w:r>
        <w:rPr>
          <w:rFonts w:eastAsia="Consolas"/>
          <w:w w:val="99"/>
          <w:sz w:val="24"/>
          <w:szCs w:val="24"/>
        </w:rPr>
        <w:t xml:space="preserve">The next layer is the Pooling layer, in this layer the spatial size of the image is reduced. This is done in order to conserve power required to process the data. </w:t>
      </w:r>
      <w:r w:rsidR="00D57156">
        <w:rPr>
          <w:rFonts w:eastAsia="Consolas"/>
          <w:w w:val="99"/>
          <w:sz w:val="24"/>
          <w:szCs w:val="24"/>
        </w:rPr>
        <w:t>Moreover,</w:t>
      </w:r>
      <w:r>
        <w:rPr>
          <w:rFonts w:eastAsia="Consolas"/>
          <w:w w:val="99"/>
          <w:sz w:val="24"/>
          <w:szCs w:val="24"/>
        </w:rPr>
        <w:t xml:space="preserve"> it useful in extracting the </w:t>
      </w:r>
      <w:r w:rsidR="00D57156">
        <w:rPr>
          <w:rFonts w:eastAsia="Consolas"/>
          <w:w w:val="99"/>
          <w:sz w:val="24"/>
          <w:szCs w:val="24"/>
        </w:rPr>
        <w:t>dominant features of the position of the image model.</w:t>
      </w:r>
    </w:p>
    <w:p w14:paraId="7646A70A" w14:textId="77777777" w:rsidR="00D57156" w:rsidRPr="00D57156" w:rsidRDefault="00D57156" w:rsidP="00D57156">
      <w:pPr>
        <w:pStyle w:val="ListParagraph"/>
        <w:rPr>
          <w:rFonts w:eastAsia="Consolas"/>
          <w:w w:val="99"/>
        </w:rPr>
      </w:pPr>
    </w:p>
    <w:p w14:paraId="19D0B1EE" w14:textId="4A7DBB49" w:rsidR="00D57156" w:rsidRPr="00D57156" w:rsidRDefault="00D57156" w:rsidP="0073239F">
      <w:pPr>
        <w:pStyle w:val="ListParagraph"/>
        <w:numPr>
          <w:ilvl w:val="0"/>
          <w:numId w:val="3"/>
        </w:numPr>
        <w:rPr>
          <w:rFonts w:eastAsia="Consolas"/>
          <w:w w:val="99"/>
        </w:rPr>
      </w:pPr>
      <w:r>
        <w:rPr>
          <w:rFonts w:eastAsia="Consolas"/>
          <w:w w:val="99"/>
          <w:sz w:val="24"/>
          <w:szCs w:val="24"/>
        </w:rPr>
        <w:t>There are two types of pooling: Max pooling and Average Pooling.</w:t>
      </w:r>
    </w:p>
    <w:p w14:paraId="51AF7701" w14:textId="77777777" w:rsidR="00D57156" w:rsidRPr="00D57156" w:rsidRDefault="00D57156" w:rsidP="00D57156">
      <w:pPr>
        <w:pStyle w:val="ListParagraph"/>
        <w:rPr>
          <w:rFonts w:eastAsia="Consolas"/>
          <w:w w:val="99"/>
        </w:rPr>
      </w:pPr>
    </w:p>
    <w:p w14:paraId="5486C7E5" w14:textId="240369FD" w:rsidR="00D57156" w:rsidRPr="00D57156" w:rsidRDefault="00D57156" w:rsidP="0073239F">
      <w:pPr>
        <w:pStyle w:val="ListParagraph"/>
        <w:numPr>
          <w:ilvl w:val="0"/>
          <w:numId w:val="3"/>
        </w:numPr>
        <w:rPr>
          <w:rFonts w:eastAsia="Consolas"/>
          <w:w w:val="99"/>
        </w:rPr>
      </w:pPr>
      <w:r>
        <w:rPr>
          <w:rFonts w:eastAsia="Consolas"/>
          <w:w w:val="99"/>
          <w:sz w:val="24"/>
          <w:szCs w:val="24"/>
        </w:rPr>
        <w:t>Max pooling, as the name suggest it used to find  the max value of image, means to find the mas pixel value of a portion of the image and Average pooling is used to find the average pixel value of the same portion of the image. Since max pooling gives max value, we can suppress the noise and the average pooling reduction in the dimension of the image.</w:t>
      </w:r>
    </w:p>
    <w:p w14:paraId="5BB4BEF1" w14:textId="77777777" w:rsidR="00D57156" w:rsidRPr="00D57156" w:rsidRDefault="00D57156" w:rsidP="00D57156">
      <w:pPr>
        <w:pStyle w:val="ListParagraph"/>
        <w:rPr>
          <w:rFonts w:eastAsia="Consolas"/>
          <w:w w:val="99"/>
        </w:rPr>
      </w:pPr>
    </w:p>
    <w:p w14:paraId="6F48ECE3" w14:textId="3205D425" w:rsidR="00D57156" w:rsidRDefault="00D57156" w:rsidP="00D57156">
      <w:pPr>
        <w:pStyle w:val="ListParagraph"/>
        <w:ind w:left="1440"/>
        <w:rPr>
          <w:rFonts w:eastAsia="Consolas"/>
          <w:w w:val="99"/>
        </w:rPr>
      </w:pPr>
    </w:p>
    <w:p w14:paraId="24A862FD" w14:textId="6AEA4BB0" w:rsidR="00D57156" w:rsidRDefault="00D57156" w:rsidP="00D57156">
      <w:pPr>
        <w:pStyle w:val="ListParagraph"/>
        <w:ind w:left="1440"/>
        <w:rPr>
          <w:rFonts w:eastAsia="Consolas"/>
          <w:w w:val="99"/>
        </w:rPr>
      </w:pPr>
    </w:p>
    <w:p w14:paraId="39669F97" w14:textId="3105390D" w:rsidR="00D57156" w:rsidRDefault="00D57156" w:rsidP="00D57156">
      <w:pPr>
        <w:pStyle w:val="ListParagraph"/>
        <w:ind w:left="1440"/>
        <w:rPr>
          <w:rFonts w:eastAsia="Consolas"/>
          <w:w w:val="99"/>
        </w:rPr>
      </w:pPr>
    </w:p>
    <w:p w14:paraId="306A6F5B" w14:textId="7E3EC268" w:rsidR="00D57156" w:rsidRDefault="00D57156" w:rsidP="00D57156">
      <w:pPr>
        <w:pStyle w:val="ListParagraph"/>
        <w:ind w:left="1440"/>
        <w:rPr>
          <w:rFonts w:eastAsia="Consolas"/>
          <w:w w:val="99"/>
        </w:rPr>
      </w:pPr>
    </w:p>
    <w:p w14:paraId="48B51381" w14:textId="0F2FFC42" w:rsidR="00D57156" w:rsidRDefault="00D57156" w:rsidP="00D57156">
      <w:pPr>
        <w:rPr>
          <w:rFonts w:eastAsia="Consolas"/>
          <w:w w:val="99"/>
        </w:rPr>
      </w:pPr>
    </w:p>
    <w:p w14:paraId="3EED18AA" w14:textId="63DE0D90" w:rsidR="00D57156" w:rsidRPr="008B6A46" w:rsidRDefault="00EF69FF" w:rsidP="00D57156">
      <w:pPr>
        <w:pStyle w:val="ListParagraph"/>
        <w:numPr>
          <w:ilvl w:val="0"/>
          <w:numId w:val="3"/>
        </w:numPr>
        <w:rPr>
          <w:rFonts w:eastAsia="Consolas"/>
          <w:w w:val="99"/>
        </w:rPr>
      </w:pPr>
      <w:r>
        <w:rPr>
          <w:rFonts w:eastAsia="Consolas"/>
          <w:w w:val="99"/>
          <w:sz w:val="24"/>
          <w:szCs w:val="24"/>
        </w:rPr>
        <w:t xml:space="preserve">The noises are noting but the </w:t>
      </w:r>
      <w:r w:rsidR="008B6A46">
        <w:rPr>
          <w:rFonts w:eastAsia="Consolas"/>
          <w:w w:val="99"/>
          <w:sz w:val="24"/>
          <w:szCs w:val="24"/>
        </w:rPr>
        <w:t>randomly selected neurons during the regularization process and these neurons are dropped out.</w:t>
      </w:r>
    </w:p>
    <w:p w14:paraId="58BB390F" w14:textId="3991AFB6" w:rsidR="008B6A46" w:rsidRDefault="008B6A46" w:rsidP="008B6A46">
      <w:pPr>
        <w:rPr>
          <w:rFonts w:eastAsia="Consolas"/>
          <w:w w:val="99"/>
        </w:rPr>
      </w:pPr>
    </w:p>
    <w:p w14:paraId="250EB103" w14:textId="15152476" w:rsidR="008B6A46" w:rsidRDefault="008B6A46" w:rsidP="008B6A46">
      <w:pPr>
        <w:pStyle w:val="ListParagraph"/>
        <w:numPr>
          <w:ilvl w:val="0"/>
          <w:numId w:val="3"/>
        </w:numPr>
        <w:rPr>
          <w:rFonts w:eastAsia="Consolas"/>
          <w:w w:val="99"/>
          <w:sz w:val="24"/>
          <w:szCs w:val="24"/>
        </w:rPr>
      </w:pPr>
      <w:r>
        <w:rPr>
          <w:rFonts w:eastAsia="Consolas"/>
          <w:w w:val="99"/>
          <w:sz w:val="24"/>
          <w:szCs w:val="24"/>
        </w:rPr>
        <w:t>The next layer is the fully connected neural network layer. The fully connected neural network uses a ReLU activation function. The activation function is just like additional weight provided to the layers, it is just like some energy which is used to fire the neurons in our brain.</w:t>
      </w:r>
    </w:p>
    <w:p w14:paraId="437B2B98" w14:textId="77777777" w:rsidR="008B6A46" w:rsidRPr="008B6A46" w:rsidRDefault="008B6A46" w:rsidP="008B6A46">
      <w:pPr>
        <w:pStyle w:val="ListParagraph"/>
        <w:rPr>
          <w:rFonts w:eastAsia="Consolas"/>
          <w:w w:val="99"/>
          <w:sz w:val="24"/>
          <w:szCs w:val="24"/>
        </w:rPr>
      </w:pPr>
    </w:p>
    <w:p w14:paraId="73BD6290" w14:textId="34A6459E" w:rsidR="008B6A46" w:rsidRDefault="008B6A46" w:rsidP="008B6A46">
      <w:pPr>
        <w:pStyle w:val="ListParagraph"/>
        <w:numPr>
          <w:ilvl w:val="0"/>
          <w:numId w:val="3"/>
        </w:numPr>
        <w:rPr>
          <w:rFonts w:eastAsia="Consolas"/>
          <w:w w:val="99"/>
          <w:sz w:val="24"/>
          <w:szCs w:val="24"/>
        </w:rPr>
      </w:pPr>
      <w:r>
        <w:rPr>
          <w:rFonts w:eastAsia="Consolas"/>
          <w:w w:val="99"/>
          <w:sz w:val="24"/>
          <w:szCs w:val="24"/>
        </w:rPr>
        <w:t>The Feed Forward Network uses the sigmoid function. The purpose and function of a sigmoid function is same as that of the ReLU function but the Sigmoid is a slower process, whereas the ReLU is a fast process. This is also another reason to use CNN over Feed Forward Network.</w:t>
      </w:r>
    </w:p>
    <w:p w14:paraId="745E1F4A" w14:textId="77777777" w:rsidR="008B6A46" w:rsidRPr="008B6A46" w:rsidRDefault="008B6A46" w:rsidP="008B6A46">
      <w:pPr>
        <w:pStyle w:val="ListParagraph"/>
        <w:rPr>
          <w:rFonts w:eastAsia="Consolas"/>
          <w:w w:val="99"/>
          <w:sz w:val="24"/>
          <w:szCs w:val="24"/>
        </w:rPr>
      </w:pPr>
    </w:p>
    <w:p w14:paraId="69C98E1F" w14:textId="0C423898" w:rsidR="008B6A46" w:rsidRDefault="008B6A46" w:rsidP="008B6A46">
      <w:pPr>
        <w:pStyle w:val="ListParagraph"/>
        <w:numPr>
          <w:ilvl w:val="0"/>
          <w:numId w:val="3"/>
        </w:numPr>
        <w:rPr>
          <w:rFonts w:eastAsia="Consolas"/>
          <w:w w:val="99"/>
          <w:sz w:val="24"/>
          <w:szCs w:val="24"/>
        </w:rPr>
      </w:pPr>
      <w:r>
        <w:rPr>
          <w:rFonts w:eastAsia="Consolas"/>
          <w:w w:val="99"/>
          <w:sz w:val="24"/>
          <w:szCs w:val="24"/>
        </w:rPr>
        <w:t xml:space="preserve">The reason for using activation function (i,e) ReLU is provide non linearities because when a </w:t>
      </w:r>
      <w:r w:rsidR="00231FFD">
        <w:rPr>
          <w:rFonts w:eastAsia="Consolas"/>
          <w:w w:val="99"/>
          <w:sz w:val="24"/>
          <w:szCs w:val="24"/>
        </w:rPr>
        <w:t>nonlinear</w:t>
      </w:r>
      <w:r>
        <w:rPr>
          <w:rFonts w:eastAsia="Consolas"/>
          <w:w w:val="99"/>
          <w:sz w:val="24"/>
          <w:szCs w:val="24"/>
        </w:rPr>
        <w:t xml:space="preserve"> function is implemented the Neural nets will be able to provide a better approximation of result.</w:t>
      </w:r>
    </w:p>
    <w:p w14:paraId="4C97B5AE" w14:textId="77777777" w:rsidR="00231FFD" w:rsidRPr="00231FFD" w:rsidRDefault="00231FFD" w:rsidP="00231FFD">
      <w:pPr>
        <w:pStyle w:val="ListParagraph"/>
        <w:rPr>
          <w:rFonts w:eastAsia="Consolas"/>
          <w:w w:val="99"/>
          <w:sz w:val="24"/>
          <w:szCs w:val="24"/>
        </w:rPr>
      </w:pPr>
    </w:p>
    <w:p w14:paraId="3F0C0E91" w14:textId="3DCA0066" w:rsidR="00231FFD" w:rsidRDefault="00231FFD" w:rsidP="008B6A46">
      <w:pPr>
        <w:pStyle w:val="ListParagraph"/>
        <w:numPr>
          <w:ilvl w:val="0"/>
          <w:numId w:val="3"/>
        </w:numPr>
        <w:rPr>
          <w:rFonts w:eastAsia="Consolas"/>
          <w:w w:val="99"/>
          <w:sz w:val="24"/>
          <w:szCs w:val="24"/>
        </w:rPr>
      </w:pPr>
      <w:r>
        <w:rPr>
          <w:rFonts w:eastAsia="Consolas"/>
          <w:w w:val="99"/>
          <w:sz w:val="24"/>
          <w:szCs w:val="24"/>
        </w:rPr>
        <w:t>Once a fully connected layer is provided with an activation function, high level features are obtained at the output. So, the ConvNets will be able to learn that nonlinear function is the space.</w:t>
      </w:r>
    </w:p>
    <w:p w14:paraId="44F19E25" w14:textId="77777777" w:rsidR="00231FFD" w:rsidRPr="00231FFD" w:rsidRDefault="00231FFD" w:rsidP="00231FFD">
      <w:pPr>
        <w:pStyle w:val="ListParagraph"/>
        <w:rPr>
          <w:rFonts w:eastAsia="Consolas"/>
          <w:w w:val="99"/>
          <w:sz w:val="24"/>
          <w:szCs w:val="24"/>
        </w:rPr>
      </w:pPr>
    </w:p>
    <w:p w14:paraId="4370441B" w14:textId="025B0AAF" w:rsidR="00231FFD" w:rsidRDefault="00231FFD" w:rsidP="008B6A46">
      <w:pPr>
        <w:pStyle w:val="ListParagraph"/>
        <w:numPr>
          <w:ilvl w:val="0"/>
          <w:numId w:val="3"/>
        </w:numPr>
        <w:rPr>
          <w:rFonts w:eastAsia="Consolas"/>
          <w:w w:val="99"/>
          <w:sz w:val="24"/>
          <w:szCs w:val="24"/>
        </w:rPr>
      </w:pPr>
      <w:r>
        <w:rPr>
          <w:rFonts w:eastAsia="Consolas"/>
          <w:w w:val="99"/>
          <w:sz w:val="24"/>
          <w:szCs w:val="24"/>
        </w:rPr>
        <w:t>By the means of SoftMax technique we can increase the accuracy of the image. This is possible when a converted image is processed  by MLP and fed to Feed Forward Network and back propagation is applied to every iteration.</w:t>
      </w:r>
    </w:p>
    <w:p w14:paraId="427D7715" w14:textId="77777777" w:rsidR="00231FFD" w:rsidRPr="00231FFD" w:rsidRDefault="00231FFD" w:rsidP="00231FFD">
      <w:pPr>
        <w:pStyle w:val="ListParagraph"/>
        <w:rPr>
          <w:rFonts w:eastAsia="Consolas"/>
          <w:w w:val="99"/>
          <w:sz w:val="24"/>
          <w:szCs w:val="24"/>
        </w:rPr>
      </w:pPr>
    </w:p>
    <w:p w14:paraId="79B57CB0" w14:textId="4BAD9F9E" w:rsidR="00231FFD" w:rsidRPr="008B6A46" w:rsidRDefault="00231FFD" w:rsidP="008B6A46">
      <w:pPr>
        <w:pStyle w:val="ListParagraph"/>
        <w:numPr>
          <w:ilvl w:val="0"/>
          <w:numId w:val="3"/>
        </w:numPr>
        <w:rPr>
          <w:rFonts w:eastAsia="Consolas"/>
          <w:w w:val="99"/>
          <w:sz w:val="24"/>
          <w:szCs w:val="24"/>
        </w:rPr>
      </w:pPr>
      <w:r>
        <w:rPr>
          <w:rFonts w:eastAsia="Consolas"/>
          <w:w w:val="99"/>
          <w:sz w:val="24"/>
          <w:szCs w:val="24"/>
        </w:rPr>
        <w:t>We can see that the accuracy increases for each task as we add convolution, activation function and training it with back propagation.</w:t>
      </w:r>
      <w:bookmarkStart w:id="0" w:name="_GoBack"/>
      <w:bookmarkEnd w:id="0"/>
    </w:p>
    <w:p w14:paraId="486D991F" w14:textId="77777777" w:rsidR="002067EB" w:rsidRPr="0008413E" w:rsidRDefault="002067EB" w:rsidP="002067EB">
      <w:pPr>
        <w:pStyle w:val="ListParagraph"/>
        <w:spacing w:before="240"/>
        <w:ind w:left="1800"/>
        <w:rPr>
          <w:rFonts w:eastAsia="Consolas"/>
          <w:w w:val="99"/>
        </w:rPr>
      </w:pPr>
    </w:p>
    <w:p w14:paraId="2B3D5AEB" w14:textId="77777777" w:rsidR="00E72173" w:rsidRDefault="00E72173" w:rsidP="00E72173">
      <w:pPr>
        <w:rPr>
          <w:rFonts w:eastAsia="Consolas"/>
        </w:rPr>
      </w:pPr>
    </w:p>
    <w:sectPr w:rsidR="00E72173">
      <w:pgSz w:w="11900" w:h="16840"/>
      <w:pgMar w:top="200" w:right="9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11CB"/>
    <w:multiLevelType w:val="hybridMultilevel"/>
    <w:tmpl w:val="0A8C1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F5E9C"/>
    <w:multiLevelType w:val="hybridMultilevel"/>
    <w:tmpl w:val="B706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846C4"/>
    <w:multiLevelType w:val="multilevel"/>
    <w:tmpl w:val="1A6E5AA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3F7F1F29"/>
    <w:multiLevelType w:val="hybridMultilevel"/>
    <w:tmpl w:val="E63C2DF0"/>
    <w:lvl w:ilvl="0" w:tplc="46F6D6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244282D"/>
    <w:multiLevelType w:val="hybridMultilevel"/>
    <w:tmpl w:val="E4E0F10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E00"/>
    <w:rsid w:val="0008413E"/>
    <w:rsid w:val="002067EB"/>
    <w:rsid w:val="00231FFD"/>
    <w:rsid w:val="002945BE"/>
    <w:rsid w:val="004007AB"/>
    <w:rsid w:val="0044496F"/>
    <w:rsid w:val="00546E00"/>
    <w:rsid w:val="005949B1"/>
    <w:rsid w:val="0073239F"/>
    <w:rsid w:val="008B6A46"/>
    <w:rsid w:val="008E06CD"/>
    <w:rsid w:val="00D301F3"/>
    <w:rsid w:val="00D57156"/>
    <w:rsid w:val="00E66CB5"/>
    <w:rsid w:val="00E72173"/>
    <w:rsid w:val="00EF69FF"/>
    <w:rsid w:val="00FF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1"/>
    <o:shapelayout v:ext="edit">
      <o:idmap v:ext="edit" data="1"/>
    </o:shapelayout>
  </w:shapeDefaults>
  <w:decimalSymbol w:val="."/>
  <w:listSeparator w:val=","/>
  <w14:docId w14:val="7F51C24F"/>
  <w15:docId w15:val="{661E07E2-E4E8-448D-AE0E-1526FD89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uiPriority w:val="1"/>
    <w:qFormat/>
    <w:rsid w:val="00E72173"/>
  </w:style>
  <w:style w:type="paragraph" w:customStyle="1" w:styleId="Default">
    <w:name w:val="Default"/>
    <w:rsid w:val="005949B1"/>
    <w:pPr>
      <w:autoSpaceDE w:val="0"/>
      <w:autoSpaceDN w:val="0"/>
      <w:adjustRightInd w:val="0"/>
    </w:pPr>
    <w:rPr>
      <w:color w:val="000000"/>
      <w:sz w:val="24"/>
      <w:szCs w:val="24"/>
    </w:rPr>
  </w:style>
  <w:style w:type="paragraph" w:styleId="ListParagraph">
    <w:name w:val="List Paragraph"/>
    <w:basedOn w:val="Normal"/>
    <w:uiPriority w:val="34"/>
    <w:qFormat/>
    <w:rsid w:val="00FF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3.amazonaws.com/img-datasets/mnist.npz" TargetMode="External"/><Relationship Id="rId2" Type="http://schemas.openxmlformats.org/officeDocument/2006/relationships/numbering" Target="numbering.xml"/><Relationship Id="rId16" Type="http://schemas.openxmlformats.org/officeDocument/2006/relationships/hyperlink" Target="https://colab.research.google.com/notebooks/tensorflow_version.ipynb"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nsorflow.org/guide/migrate"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C1451-06AC-4FD3-8D14-C93272C2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31</Pages>
  <Words>5252</Words>
  <Characters>29940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Aakash Mohan</dc:creator>
  <cp:lastModifiedBy>Aakash Mohan</cp:lastModifiedBy>
  <cp:revision>9</cp:revision>
  <dcterms:created xsi:type="dcterms:W3CDTF">2019-11-07T01:39:00Z</dcterms:created>
  <dcterms:modified xsi:type="dcterms:W3CDTF">2019-11-07T04:50:00Z</dcterms:modified>
</cp:coreProperties>
</file>